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FBAC94" w14:textId="187B2036" w:rsidR="00E92964" w:rsidRDefault="00056A6C">
      <w:pPr>
        <w:spacing w:after="536" w:line="360" w:lineRule="auto"/>
        <w:ind w:left="208" w:firstLine="0"/>
        <w:jc w:val="left"/>
        <w:rPr>
          <w:rFonts w:ascii="Arial" w:eastAsia="Times New Roman" w:hAnsi="Arial" w:cs="Arial"/>
          <w:sz w:val="24"/>
          <w:szCs w:val="24"/>
        </w:rPr>
      </w:pPr>
      <w:r>
        <w:rPr>
          <w:rFonts w:ascii="Arial" w:hAnsi="Arial" w:cs="Arial"/>
          <w:noProof/>
          <w:sz w:val="24"/>
          <w:szCs w:val="24"/>
        </w:rPr>
        <w:drawing>
          <wp:anchor distT="0" distB="0" distL="0" distR="0" simplePos="0" relativeHeight="251657216" behindDoc="0" locked="0" layoutInCell="1" allowOverlap="1" wp14:anchorId="076F5083" wp14:editId="681F6BE5">
            <wp:simplePos x="0" y="0"/>
            <wp:positionH relativeFrom="column">
              <wp:posOffset>842010</wp:posOffset>
            </wp:positionH>
            <wp:positionV relativeFrom="paragraph">
              <wp:posOffset>0</wp:posOffset>
            </wp:positionV>
            <wp:extent cx="4037965" cy="260921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2609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92964">
        <w:rPr>
          <w:rFonts w:ascii="Arial" w:hAnsi="Arial" w:cs="Arial"/>
          <w:sz w:val="24"/>
          <w:szCs w:val="24"/>
        </w:rPr>
        <w:tab/>
        <w:t xml:space="preserve"> </w:t>
      </w:r>
    </w:p>
    <w:p w14:paraId="541894EA" w14:textId="77777777" w:rsidR="00E92964" w:rsidRDefault="00E92964">
      <w:pPr>
        <w:spacing w:after="0" w:line="360" w:lineRule="auto"/>
        <w:ind w:left="211" w:firstLine="0"/>
        <w:jc w:val="left"/>
        <w:rPr>
          <w:rFonts w:ascii="Arial" w:eastAsia="Times New Roman" w:hAnsi="Arial" w:cs="Arial"/>
          <w:sz w:val="24"/>
          <w:szCs w:val="24"/>
        </w:rPr>
      </w:pPr>
      <w:r>
        <w:rPr>
          <w:rFonts w:ascii="Arial" w:eastAsia="Times New Roman" w:hAnsi="Arial" w:cs="Arial"/>
          <w:sz w:val="24"/>
          <w:szCs w:val="24"/>
        </w:rPr>
        <w:t xml:space="preserve"> </w:t>
      </w:r>
      <w:r>
        <w:rPr>
          <w:rFonts w:ascii="Arial" w:hAnsi="Arial" w:cs="Arial"/>
          <w:sz w:val="24"/>
          <w:szCs w:val="24"/>
        </w:rPr>
        <w:tab/>
        <w:t xml:space="preserve"> </w:t>
      </w:r>
    </w:p>
    <w:p w14:paraId="4E15A541" w14:textId="77777777" w:rsidR="00E92964" w:rsidRDefault="00E92964">
      <w:pPr>
        <w:spacing w:after="116" w:line="360" w:lineRule="auto"/>
        <w:ind w:left="211" w:firstLine="0"/>
        <w:jc w:val="left"/>
        <w:rPr>
          <w:rFonts w:ascii="Arial" w:hAnsi="Arial" w:cs="Arial"/>
          <w:color w:val="000080"/>
          <w:sz w:val="24"/>
          <w:szCs w:val="24"/>
        </w:rPr>
      </w:pPr>
      <w:r>
        <w:rPr>
          <w:rFonts w:ascii="Arial" w:eastAsia="Times New Roman" w:hAnsi="Arial" w:cs="Arial"/>
          <w:sz w:val="24"/>
          <w:szCs w:val="24"/>
        </w:rPr>
        <w:t xml:space="preserve"> </w:t>
      </w:r>
    </w:p>
    <w:p w14:paraId="2F719D0F" w14:textId="77777777" w:rsidR="00E92964" w:rsidRDefault="00E92964">
      <w:pPr>
        <w:spacing w:after="7" w:line="360" w:lineRule="auto"/>
        <w:ind w:left="3555" w:right="-15"/>
        <w:jc w:val="right"/>
        <w:rPr>
          <w:rFonts w:ascii="Arial" w:hAnsi="Arial" w:cs="Arial"/>
          <w:color w:val="000080"/>
          <w:sz w:val="24"/>
          <w:szCs w:val="24"/>
        </w:rPr>
      </w:pPr>
    </w:p>
    <w:p w14:paraId="34A31840" w14:textId="77777777" w:rsidR="00E92964" w:rsidRDefault="00E92964">
      <w:pPr>
        <w:spacing w:after="7" w:line="360" w:lineRule="auto"/>
        <w:ind w:left="3555" w:right="-15"/>
        <w:jc w:val="right"/>
        <w:rPr>
          <w:rFonts w:ascii="Arial" w:hAnsi="Arial" w:cs="Arial"/>
          <w:color w:val="000080"/>
          <w:sz w:val="24"/>
          <w:szCs w:val="24"/>
        </w:rPr>
      </w:pPr>
    </w:p>
    <w:p w14:paraId="6FE613E2" w14:textId="77777777" w:rsidR="00E92964" w:rsidRDefault="00E92964">
      <w:pPr>
        <w:spacing w:after="7" w:line="360" w:lineRule="auto"/>
        <w:ind w:left="3555" w:right="-15"/>
        <w:jc w:val="right"/>
        <w:rPr>
          <w:rFonts w:ascii="Arial" w:hAnsi="Arial" w:cs="Arial"/>
          <w:color w:val="000080"/>
          <w:sz w:val="24"/>
          <w:szCs w:val="24"/>
        </w:rPr>
      </w:pPr>
    </w:p>
    <w:p w14:paraId="6895ADA0" w14:textId="77777777" w:rsidR="00E92964" w:rsidRDefault="00E92964">
      <w:pPr>
        <w:spacing w:after="7" w:line="360" w:lineRule="auto"/>
        <w:ind w:left="3555" w:right="-15"/>
        <w:jc w:val="right"/>
        <w:rPr>
          <w:rFonts w:ascii="Arial" w:hAnsi="Arial" w:cs="Arial"/>
          <w:color w:val="000080"/>
          <w:sz w:val="24"/>
          <w:szCs w:val="24"/>
        </w:rPr>
      </w:pPr>
    </w:p>
    <w:p w14:paraId="5132BBF3" w14:textId="77777777" w:rsidR="00E92964" w:rsidRDefault="00E92964">
      <w:pPr>
        <w:spacing w:after="7" w:line="360" w:lineRule="auto"/>
        <w:ind w:left="3555" w:right="-15"/>
        <w:jc w:val="right"/>
        <w:rPr>
          <w:rFonts w:ascii="Arial" w:hAnsi="Arial" w:cs="Arial"/>
          <w:color w:val="000080"/>
          <w:sz w:val="24"/>
          <w:szCs w:val="24"/>
        </w:rPr>
      </w:pPr>
    </w:p>
    <w:p w14:paraId="2261378A" w14:textId="77777777" w:rsidR="00E92964" w:rsidRDefault="00E92964">
      <w:pPr>
        <w:spacing w:after="7" w:line="360" w:lineRule="auto"/>
        <w:ind w:left="3555" w:right="-15"/>
        <w:jc w:val="right"/>
        <w:rPr>
          <w:rFonts w:ascii="Arial" w:hAnsi="Arial" w:cs="Arial"/>
          <w:color w:val="000080"/>
          <w:sz w:val="24"/>
          <w:szCs w:val="24"/>
        </w:rPr>
      </w:pPr>
    </w:p>
    <w:p w14:paraId="069C6FF2" w14:textId="77777777" w:rsidR="00E92964" w:rsidRDefault="00E92964">
      <w:pPr>
        <w:spacing w:after="7" w:line="360" w:lineRule="auto"/>
        <w:ind w:left="3555" w:right="-15"/>
        <w:jc w:val="right"/>
        <w:rPr>
          <w:rFonts w:ascii="Arial" w:hAnsi="Arial" w:cs="Arial"/>
          <w:color w:val="000080"/>
          <w:sz w:val="24"/>
          <w:szCs w:val="24"/>
        </w:rPr>
      </w:pPr>
    </w:p>
    <w:p w14:paraId="3A7F3CFA" w14:textId="77777777" w:rsidR="00E92964" w:rsidRDefault="00E92964">
      <w:pPr>
        <w:spacing w:after="7" w:line="360" w:lineRule="auto"/>
        <w:ind w:left="3555" w:right="-15"/>
        <w:jc w:val="right"/>
        <w:rPr>
          <w:rFonts w:ascii="Arial" w:hAnsi="Arial" w:cs="Arial"/>
          <w:color w:val="000080"/>
          <w:sz w:val="24"/>
          <w:szCs w:val="24"/>
        </w:rPr>
      </w:pPr>
    </w:p>
    <w:p w14:paraId="3E532726" w14:textId="77777777" w:rsidR="00E92964" w:rsidRDefault="00E92964">
      <w:pPr>
        <w:spacing w:after="7" w:line="360" w:lineRule="auto"/>
        <w:ind w:left="3555" w:right="-15"/>
        <w:jc w:val="right"/>
        <w:rPr>
          <w:rFonts w:ascii="Arial" w:hAnsi="Arial" w:cs="Arial"/>
          <w:color w:val="000080"/>
          <w:sz w:val="24"/>
          <w:szCs w:val="24"/>
        </w:rPr>
      </w:pPr>
    </w:p>
    <w:p w14:paraId="1711BEF7" w14:textId="77777777" w:rsidR="00E92964" w:rsidRDefault="00E92964">
      <w:pPr>
        <w:spacing w:after="7" w:line="360" w:lineRule="auto"/>
        <w:ind w:left="3555" w:right="-15"/>
        <w:jc w:val="right"/>
        <w:rPr>
          <w:rFonts w:ascii="Arial" w:hAnsi="Arial" w:cs="Arial"/>
          <w:color w:val="000080"/>
          <w:sz w:val="24"/>
          <w:szCs w:val="24"/>
        </w:rPr>
      </w:pPr>
    </w:p>
    <w:p w14:paraId="1ED7BB43" w14:textId="77777777" w:rsidR="00E92964" w:rsidRDefault="00E92964">
      <w:pPr>
        <w:spacing w:after="7" w:line="360" w:lineRule="auto"/>
        <w:ind w:left="3555" w:right="-15"/>
        <w:jc w:val="right"/>
        <w:rPr>
          <w:rFonts w:ascii="Arial" w:hAnsi="Arial" w:cs="Arial"/>
          <w:color w:val="000080"/>
          <w:sz w:val="32"/>
          <w:szCs w:val="32"/>
        </w:rPr>
      </w:pPr>
    </w:p>
    <w:p w14:paraId="5537AF4A" w14:textId="77777777" w:rsidR="00E92964" w:rsidRPr="00C172DC" w:rsidRDefault="00E92964">
      <w:pPr>
        <w:spacing w:after="7" w:line="360" w:lineRule="auto"/>
        <w:ind w:left="3555" w:right="-15"/>
        <w:rPr>
          <w:rFonts w:ascii="Arial" w:eastAsia="Times New Roman" w:hAnsi="Arial" w:cs="Arial"/>
          <w:b/>
          <w:bCs/>
          <w:color w:val="000080"/>
          <w:sz w:val="32"/>
          <w:szCs w:val="32"/>
          <w:lang w:val="es-ES"/>
        </w:rPr>
      </w:pPr>
      <w:r>
        <w:rPr>
          <w:rFonts w:ascii="Arial" w:hAnsi="Arial" w:cs="Arial"/>
          <w:color w:val="000080"/>
          <w:sz w:val="32"/>
          <w:szCs w:val="32"/>
        </w:rPr>
        <w:t xml:space="preserve"> </w:t>
      </w:r>
      <w:r w:rsidRPr="00C172DC">
        <w:rPr>
          <w:rFonts w:ascii="Arial" w:hAnsi="Arial" w:cs="Arial"/>
          <w:b/>
          <w:bCs/>
          <w:color w:val="000080"/>
          <w:sz w:val="32"/>
          <w:szCs w:val="32"/>
          <w:lang w:val="es-ES"/>
        </w:rPr>
        <w:t>IPP-2016 Libro de Proceso para el Desarrollo de Requisitos (RD)</w:t>
      </w:r>
    </w:p>
    <w:p w14:paraId="544C7B54" w14:textId="77777777" w:rsidR="00E92964" w:rsidRPr="00C172DC" w:rsidRDefault="00E92964">
      <w:pPr>
        <w:spacing w:after="116" w:line="360" w:lineRule="auto"/>
        <w:ind w:left="3560" w:firstLine="0"/>
        <w:jc w:val="left"/>
        <w:rPr>
          <w:rFonts w:ascii="Arial" w:eastAsia="Times New Roman" w:hAnsi="Arial" w:cs="Arial"/>
          <w:color w:val="000080"/>
          <w:sz w:val="32"/>
          <w:szCs w:val="32"/>
          <w:lang w:val="es-ES"/>
        </w:rPr>
      </w:pPr>
      <w:r w:rsidRPr="00C172DC">
        <w:rPr>
          <w:rFonts w:ascii="Arial" w:eastAsia="Times New Roman" w:hAnsi="Arial" w:cs="Arial"/>
          <w:color w:val="000080"/>
          <w:sz w:val="32"/>
          <w:szCs w:val="32"/>
          <w:lang w:val="es-ES"/>
        </w:rPr>
        <w:t xml:space="preserve"> </w:t>
      </w:r>
    </w:p>
    <w:p w14:paraId="1524305E" w14:textId="77777777" w:rsidR="00E92964" w:rsidRPr="00C172DC" w:rsidRDefault="00E92964">
      <w:pPr>
        <w:spacing w:after="131" w:line="360" w:lineRule="auto"/>
        <w:ind w:left="3560" w:firstLine="0"/>
        <w:jc w:val="left"/>
        <w:rPr>
          <w:rFonts w:ascii="Arial" w:eastAsia="Times New Roman" w:hAnsi="Arial" w:cs="Arial"/>
          <w:sz w:val="24"/>
          <w:szCs w:val="24"/>
          <w:lang w:val="es-ES"/>
        </w:rPr>
      </w:pPr>
      <w:r w:rsidRPr="00C172DC">
        <w:rPr>
          <w:rFonts w:ascii="Arial" w:eastAsia="Times New Roman" w:hAnsi="Arial" w:cs="Arial"/>
          <w:color w:val="000080"/>
          <w:sz w:val="24"/>
          <w:szCs w:val="24"/>
          <w:lang w:val="es-ES"/>
        </w:rPr>
        <w:t xml:space="preserve"> </w:t>
      </w:r>
    </w:p>
    <w:p w14:paraId="28603A60" w14:textId="77777777" w:rsidR="00E92964" w:rsidRPr="00C172DC" w:rsidRDefault="00E92964">
      <w:pPr>
        <w:spacing w:after="11" w:line="360" w:lineRule="auto"/>
        <w:ind w:left="105" w:firstLine="0"/>
        <w:jc w:val="left"/>
        <w:rPr>
          <w:rFonts w:ascii="Arial" w:eastAsia="Times New Roman" w:hAnsi="Arial" w:cs="Arial"/>
          <w:sz w:val="24"/>
          <w:szCs w:val="24"/>
          <w:lang w:val="es-ES"/>
        </w:rPr>
      </w:pPr>
      <w:r w:rsidRPr="00C172DC">
        <w:rPr>
          <w:rFonts w:ascii="Arial" w:eastAsia="Times New Roman" w:hAnsi="Arial" w:cs="Arial"/>
          <w:sz w:val="24"/>
          <w:szCs w:val="24"/>
          <w:lang w:val="es-ES"/>
        </w:rPr>
        <w:t xml:space="preserve"> </w:t>
      </w:r>
    </w:p>
    <w:p w14:paraId="0EAC3F82" w14:textId="77777777" w:rsidR="00E92964" w:rsidRPr="00C172DC" w:rsidRDefault="00E92964">
      <w:pPr>
        <w:spacing w:after="0" w:line="360" w:lineRule="auto"/>
        <w:ind w:left="105" w:firstLine="0"/>
        <w:jc w:val="left"/>
        <w:rPr>
          <w:rFonts w:ascii="Arial" w:eastAsia="Times New Roman" w:hAnsi="Arial" w:cs="Arial"/>
          <w:sz w:val="24"/>
          <w:szCs w:val="24"/>
          <w:lang w:val="es-ES"/>
        </w:rPr>
      </w:pPr>
      <w:r w:rsidRPr="00C172DC">
        <w:rPr>
          <w:rFonts w:ascii="Arial" w:eastAsia="Times New Roman" w:hAnsi="Arial" w:cs="Arial"/>
          <w:sz w:val="24"/>
          <w:szCs w:val="24"/>
          <w:lang w:val="es-ES"/>
        </w:rPr>
        <w:t xml:space="preserve"> </w:t>
      </w:r>
    </w:p>
    <w:p w14:paraId="010D0E69" w14:textId="77777777" w:rsidR="00E92964" w:rsidRPr="00C172DC" w:rsidRDefault="00E92964">
      <w:pPr>
        <w:spacing w:after="0" w:line="360" w:lineRule="auto"/>
        <w:ind w:left="105" w:firstLine="0"/>
        <w:jc w:val="left"/>
        <w:rPr>
          <w:rFonts w:ascii="Arial" w:eastAsia="Times New Roman" w:hAnsi="Arial" w:cs="Arial"/>
          <w:sz w:val="24"/>
          <w:szCs w:val="24"/>
          <w:lang w:val="es-ES"/>
        </w:rPr>
      </w:pPr>
      <w:r w:rsidRPr="00C172DC">
        <w:rPr>
          <w:rFonts w:ascii="Arial" w:eastAsia="Times New Roman" w:hAnsi="Arial" w:cs="Arial"/>
          <w:sz w:val="24"/>
          <w:szCs w:val="24"/>
          <w:lang w:val="es-ES"/>
        </w:rPr>
        <w:t xml:space="preserve"> </w:t>
      </w:r>
    </w:p>
    <w:p w14:paraId="6CEE7DC0" w14:textId="77777777" w:rsidR="00E92964" w:rsidRPr="00C172DC" w:rsidRDefault="00E92964">
      <w:pPr>
        <w:tabs>
          <w:tab w:val="left" w:pos="1755"/>
        </w:tabs>
        <w:spacing w:after="5881" w:line="360" w:lineRule="auto"/>
        <w:ind w:left="105" w:firstLine="0"/>
        <w:rPr>
          <w:rFonts w:ascii="Arial" w:hAnsi="Arial" w:cs="Arial"/>
          <w:b/>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ab/>
      </w:r>
    </w:p>
    <w:p w14:paraId="145B2404" w14:textId="77777777" w:rsidR="00E92964" w:rsidRPr="00C172DC" w:rsidRDefault="00E92964">
      <w:pPr>
        <w:spacing w:line="360" w:lineRule="auto"/>
        <w:rPr>
          <w:rFonts w:ascii="Arial" w:eastAsia="Times New Roman" w:hAnsi="Arial" w:cs="Arial"/>
          <w:sz w:val="24"/>
          <w:szCs w:val="24"/>
          <w:lang w:val="es-ES"/>
        </w:rPr>
      </w:pPr>
      <w:r w:rsidRPr="00C172DC">
        <w:rPr>
          <w:rFonts w:ascii="Arial" w:hAnsi="Arial" w:cs="Arial"/>
          <w:b/>
          <w:sz w:val="24"/>
          <w:szCs w:val="24"/>
          <w:lang w:val="es-ES"/>
        </w:rPr>
        <w:lastRenderedPageBreak/>
        <w:t>Control del Documento</w:t>
      </w:r>
      <w:r w:rsidRPr="00C172DC">
        <w:rPr>
          <w:rFonts w:ascii="Arial" w:hAnsi="Arial" w:cs="Arial"/>
          <w:b/>
          <w:sz w:val="24"/>
          <w:szCs w:val="24"/>
          <w:vertAlign w:val="subscript"/>
          <w:lang w:val="es-ES"/>
        </w:rPr>
        <w:t xml:space="preserve"> </w:t>
      </w:r>
    </w:p>
    <w:p w14:paraId="078176D0"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b/>
          <w:sz w:val="24"/>
          <w:szCs w:val="24"/>
          <w:lang w:val="es-ES"/>
        </w:rPr>
        <w:t>Título</w:t>
      </w:r>
      <w:r w:rsidRPr="00C172DC">
        <w:rPr>
          <w:rFonts w:ascii="Arial" w:hAnsi="Arial" w:cs="Arial"/>
          <w:sz w:val="24"/>
          <w:szCs w:val="24"/>
          <w:lang w:val="es-ES"/>
        </w:rPr>
        <w:t>: IPP-2016 Libro de Proceso para el Desarrollo de Requisitos (RD)</w:t>
      </w:r>
    </w:p>
    <w:p w14:paraId="0CB7B660" w14:textId="77777777" w:rsidR="00E92964" w:rsidRDefault="00E92964">
      <w:pPr>
        <w:pStyle w:val="Ttulo5"/>
        <w:spacing w:line="360" w:lineRule="auto"/>
        <w:rPr>
          <w:rFonts w:ascii="Arial" w:hAnsi="Arial" w:cs="Arial"/>
          <w:sz w:val="24"/>
          <w:szCs w:val="24"/>
        </w:rPr>
      </w:pPr>
      <w:bookmarkStart w:id="0" w:name="_Toc1959344143"/>
      <w:r>
        <w:rPr>
          <w:rFonts w:ascii="Arial" w:hAnsi="Arial" w:cs="Arial"/>
          <w:sz w:val="24"/>
          <w:szCs w:val="24"/>
        </w:rPr>
        <w:t>Versión: 1.0</w:t>
      </w:r>
      <w:bookmarkEnd w:id="0"/>
      <w:r>
        <w:rPr>
          <w:rFonts w:ascii="Arial" w:hAnsi="Arial" w:cs="Arial"/>
          <w:sz w:val="24"/>
          <w:szCs w:val="24"/>
        </w:rPr>
        <w:t xml:space="preserve"> </w:t>
      </w:r>
      <w:r>
        <w:rPr>
          <w:rFonts w:ascii="Arial" w:eastAsia="Times New Roman" w:hAnsi="Arial" w:cs="Arial"/>
          <w:sz w:val="24"/>
          <w:szCs w:val="24"/>
        </w:rPr>
        <w:t xml:space="preserve"> </w:t>
      </w:r>
    </w:p>
    <w:p w14:paraId="7EDC25D0" w14:textId="50C378E2" w:rsidR="00E92964" w:rsidRDefault="00056A6C">
      <w:pPr>
        <w:spacing w:after="0" w:line="360" w:lineRule="auto"/>
        <w:ind w:left="0" w:firstLine="0"/>
        <w:jc w:val="left"/>
        <w:rPr>
          <w:rFonts w:ascii="Arial" w:eastAsia="Times New Roman" w:hAnsi="Arial" w:cs="Arial"/>
          <w:sz w:val="24"/>
          <w:szCs w:val="24"/>
        </w:rPr>
      </w:pPr>
      <w:r>
        <w:rPr>
          <w:rFonts w:ascii="Arial" w:hAnsi="Arial" w:cs="Arial"/>
          <w:noProof/>
          <w:sz w:val="24"/>
          <w:szCs w:val="24"/>
        </w:rPr>
        <mc:AlternateContent>
          <mc:Choice Requires="wpg">
            <w:drawing>
              <wp:inline distT="0" distB="0" distL="0" distR="0" wp14:anchorId="54705F98" wp14:editId="49A4C26C">
                <wp:extent cx="5636260" cy="304800"/>
                <wp:effectExtent l="1270" t="3175" r="1270" b="0"/>
                <wp:docPr id="1056611696" name="Group 24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04800"/>
                          <a:chOff x="0" y="0"/>
                          <a:chExt cx="8876" cy="480"/>
                        </a:xfrm>
                      </wpg:grpSpPr>
                      <wps:wsp>
                        <wps:cNvPr id="208206894" name="Shape 32213"/>
                        <wps:cNvSpPr>
                          <a:spLocks/>
                        </wps:cNvSpPr>
                        <wps:spPr bwMode="auto">
                          <a:xfrm>
                            <a:off x="15" y="15"/>
                            <a:ext cx="104" cy="450"/>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Lst>
                            <a:ahLst/>
                            <a:cxnLst>
                              <a:cxn ang="0">
                                <a:pos x="T0" y="T1"/>
                              </a:cxn>
                              <a:cxn ang="0">
                                <a:pos x="T2" y="T3"/>
                              </a:cxn>
                              <a:cxn ang="0">
                                <a:pos x="T4" y="T5"/>
                              </a:cxn>
                              <a:cxn ang="0">
                                <a:pos x="T6" y="T7"/>
                              </a:cxn>
                              <a:cxn ang="0">
                                <a:pos x="T8" y="T9"/>
                              </a:cxn>
                            </a:cxnLst>
                            <a:rect l="0" t="0" r="r" b="b"/>
                            <a:pathLst>
                              <a:path w="66675" h="286068">
                                <a:moveTo>
                                  <a:pt x="0" y="0"/>
                                </a:moveTo>
                                <a:lnTo>
                                  <a:pt x="66675" y="0"/>
                                </a:lnTo>
                                <a:lnTo>
                                  <a:pt x="66675"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30662831" name="Shape 32214"/>
                        <wps:cNvSpPr>
                          <a:spLocks/>
                        </wps:cNvSpPr>
                        <wps:spPr bwMode="auto">
                          <a:xfrm>
                            <a:off x="1682" y="15"/>
                            <a:ext cx="104" cy="450"/>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Lst>
                            <a:ahLst/>
                            <a:cxnLst>
                              <a:cxn ang="0">
                                <a:pos x="T0" y="T1"/>
                              </a:cxn>
                              <a:cxn ang="0">
                                <a:pos x="T2" y="T3"/>
                              </a:cxn>
                              <a:cxn ang="0">
                                <a:pos x="T4" y="T5"/>
                              </a:cxn>
                              <a:cxn ang="0">
                                <a:pos x="T6" y="T7"/>
                              </a:cxn>
                              <a:cxn ang="0">
                                <a:pos x="T8" y="T9"/>
                              </a:cxn>
                            </a:cxnLst>
                            <a:rect l="0" t="0" r="r" b="b"/>
                            <a:pathLst>
                              <a:path w="66675" h="286068">
                                <a:moveTo>
                                  <a:pt x="0" y="0"/>
                                </a:moveTo>
                                <a:lnTo>
                                  <a:pt x="66675" y="0"/>
                                </a:lnTo>
                                <a:lnTo>
                                  <a:pt x="66675"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92187412" name="Shape 32215"/>
                        <wps:cNvSpPr>
                          <a:spLocks/>
                        </wps:cNvSpPr>
                        <wps:spPr bwMode="auto">
                          <a:xfrm>
                            <a:off x="120" y="15"/>
                            <a:ext cx="1561" cy="450"/>
                          </a:xfrm>
                          <a:custGeom>
                            <a:avLst/>
                            <a:gdLst>
                              <a:gd name="T0" fmla="*/ 0 w 991870"/>
                              <a:gd name="T1" fmla="*/ 0 h 286068"/>
                              <a:gd name="T2" fmla="*/ 991870 w 991870"/>
                              <a:gd name="T3" fmla="*/ 0 h 286068"/>
                              <a:gd name="T4" fmla="*/ 991870 w 991870"/>
                              <a:gd name="T5" fmla="*/ 286068 h 286068"/>
                              <a:gd name="T6" fmla="*/ 0 w 991870"/>
                              <a:gd name="T7" fmla="*/ 286068 h 286068"/>
                              <a:gd name="T8" fmla="*/ 0 w 991870"/>
                              <a:gd name="T9" fmla="*/ 0 h 286068"/>
                            </a:gdLst>
                            <a:ahLst/>
                            <a:cxnLst>
                              <a:cxn ang="0">
                                <a:pos x="T0" y="T1"/>
                              </a:cxn>
                              <a:cxn ang="0">
                                <a:pos x="T2" y="T3"/>
                              </a:cxn>
                              <a:cxn ang="0">
                                <a:pos x="T4" y="T5"/>
                              </a:cxn>
                              <a:cxn ang="0">
                                <a:pos x="T6" y="T7"/>
                              </a:cxn>
                              <a:cxn ang="0">
                                <a:pos x="T8" y="T9"/>
                              </a:cxn>
                            </a:cxnLst>
                            <a:rect l="0" t="0" r="r" b="b"/>
                            <a:pathLst>
                              <a:path w="991870" h="286068">
                                <a:moveTo>
                                  <a:pt x="0" y="0"/>
                                </a:moveTo>
                                <a:lnTo>
                                  <a:pt x="991870" y="0"/>
                                </a:lnTo>
                                <a:lnTo>
                                  <a:pt x="991870"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27949326" name="Text Box 7"/>
                        <wps:cNvSpPr txBox="1">
                          <a:spLocks noChangeArrowheads="1"/>
                        </wps:cNvSpPr>
                        <wps:spPr bwMode="auto">
                          <a:xfrm>
                            <a:off x="886" y="123"/>
                            <a:ext cx="71"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B9B75" w14:textId="77777777" w:rsidR="00E92964" w:rsidRDefault="00E92964">
                              <w:pPr>
                                <w:spacing w:after="0" w:line="276" w:lineRule="auto"/>
                                <w:ind w:left="0" w:firstLine="0"/>
                                <w:jc w:val="left"/>
                                <w:rPr>
                                  <w:b/>
                                </w:rPr>
                              </w:pPr>
                              <w:r>
                                <w:rPr>
                                  <w:b/>
                                </w:rPr>
                                <w:t xml:space="preserve"> </w:t>
                              </w:r>
                            </w:p>
                          </w:txbxContent>
                        </wps:txbx>
                        <wps:bodyPr rot="0" vert="horz" wrap="square" lIns="0" tIns="0" rIns="0" bIns="0" anchor="t" anchorCtr="0">
                          <a:noAutofit/>
                        </wps:bodyPr>
                      </wps:wsp>
                      <wps:wsp>
                        <wps:cNvPr id="1067788788" name="Shape 32216"/>
                        <wps:cNvSpPr>
                          <a:spLocks/>
                        </wps:cNvSpPr>
                        <wps:spPr bwMode="auto">
                          <a:xfrm>
                            <a:off x="1787" y="15"/>
                            <a:ext cx="104" cy="450"/>
                          </a:xfrm>
                          <a:custGeom>
                            <a:avLst/>
                            <a:gdLst>
                              <a:gd name="T0" fmla="*/ 0 w 66992"/>
                              <a:gd name="T1" fmla="*/ 0 h 286068"/>
                              <a:gd name="T2" fmla="*/ 66992 w 66992"/>
                              <a:gd name="T3" fmla="*/ 0 h 286068"/>
                              <a:gd name="T4" fmla="*/ 66992 w 66992"/>
                              <a:gd name="T5" fmla="*/ 286068 h 286068"/>
                              <a:gd name="T6" fmla="*/ 0 w 66992"/>
                              <a:gd name="T7" fmla="*/ 286068 h 286068"/>
                              <a:gd name="T8" fmla="*/ 0 w 66992"/>
                              <a:gd name="T9" fmla="*/ 0 h 286068"/>
                            </a:gdLst>
                            <a:ahLst/>
                            <a:cxnLst>
                              <a:cxn ang="0">
                                <a:pos x="T0" y="T1"/>
                              </a:cxn>
                              <a:cxn ang="0">
                                <a:pos x="T2" y="T3"/>
                              </a:cxn>
                              <a:cxn ang="0">
                                <a:pos x="T4" y="T5"/>
                              </a:cxn>
                              <a:cxn ang="0">
                                <a:pos x="T6" y="T7"/>
                              </a:cxn>
                              <a:cxn ang="0">
                                <a:pos x="T8" y="T9"/>
                              </a:cxn>
                            </a:cxnLst>
                            <a:rect l="0" t="0" r="r" b="b"/>
                            <a:pathLst>
                              <a:path w="66992" h="286068">
                                <a:moveTo>
                                  <a:pt x="0" y="0"/>
                                </a:moveTo>
                                <a:lnTo>
                                  <a:pt x="66992" y="0"/>
                                </a:lnTo>
                                <a:lnTo>
                                  <a:pt x="66992"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3592922" name="Shape 32217"/>
                        <wps:cNvSpPr>
                          <a:spLocks/>
                        </wps:cNvSpPr>
                        <wps:spPr bwMode="auto">
                          <a:xfrm>
                            <a:off x="5407" y="15"/>
                            <a:ext cx="119" cy="450"/>
                          </a:xfrm>
                          <a:custGeom>
                            <a:avLst/>
                            <a:gdLst>
                              <a:gd name="T0" fmla="*/ 0 w 76517"/>
                              <a:gd name="T1" fmla="*/ 0 h 286068"/>
                              <a:gd name="T2" fmla="*/ 76517 w 76517"/>
                              <a:gd name="T3" fmla="*/ 0 h 286068"/>
                              <a:gd name="T4" fmla="*/ 76517 w 76517"/>
                              <a:gd name="T5" fmla="*/ 286068 h 286068"/>
                              <a:gd name="T6" fmla="*/ 0 w 76517"/>
                              <a:gd name="T7" fmla="*/ 286068 h 286068"/>
                              <a:gd name="T8" fmla="*/ 0 w 76517"/>
                              <a:gd name="T9" fmla="*/ 0 h 286068"/>
                            </a:gdLst>
                            <a:ahLst/>
                            <a:cxnLst>
                              <a:cxn ang="0">
                                <a:pos x="T0" y="T1"/>
                              </a:cxn>
                              <a:cxn ang="0">
                                <a:pos x="T2" y="T3"/>
                              </a:cxn>
                              <a:cxn ang="0">
                                <a:pos x="T4" y="T5"/>
                              </a:cxn>
                              <a:cxn ang="0">
                                <a:pos x="T6" y="T7"/>
                              </a:cxn>
                              <a:cxn ang="0">
                                <a:pos x="T8" y="T9"/>
                              </a:cxn>
                            </a:cxnLst>
                            <a:rect l="0" t="0" r="r" b="b"/>
                            <a:pathLst>
                              <a:path w="76517" h="286068">
                                <a:moveTo>
                                  <a:pt x="0" y="0"/>
                                </a:moveTo>
                                <a:lnTo>
                                  <a:pt x="76517" y="0"/>
                                </a:lnTo>
                                <a:lnTo>
                                  <a:pt x="76517"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15013118" name="Shape 32218"/>
                        <wps:cNvSpPr>
                          <a:spLocks/>
                        </wps:cNvSpPr>
                        <wps:spPr bwMode="auto">
                          <a:xfrm>
                            <a:off x="1893" y="15"/>
                            <a:ext cx="3513" cy="450"/>
                          </a:xfrm>
                          <a:custGeom>
                            <a:avLst/>
                            <a:gdLst>
                              <a:gd name="T0" fmla="*/ 0 w 2231390"/>
                              <a:gd name="T1" fmla="*/ 0 h 286068"/>
                              <a:gd name="T2" fmla="*/ 2231390 w 2231390"/>
                              <a:gd name="T3" fmla="*/ 0 h 286068"/>
                              <a:gd name="T4" fmla="*/ 2231390 w 2231390"/>
                              <a:gd name="T5" fmla="*/ 286068 h 286068"/>
                              <a:gd name="T6" fmla="*/ 0 w 2231390"/>
                              <a:gd name="T7" fmla="*/ 286068 h 286068"/>
                              <a:gd name="T8" fmla="*/ 0 w 2231390"/>
                              <a:gd name="T9" fmla="*/ 0 h 286068"/>
                            </a:gdLst>
                            <a:ahLst/>
                            <a:cxnLst>
                              <a:cxn ang="0">
                                <a:pos x="T0" y="T1"/>
                              </a:cxn>
                              <a:cxn ang="0">
                                <a:pos x="T2" y="T3"/>
                              </a:cxn>
                              <a:cxn ang="0">
                                <a:pos x="T4" y="T5"/>
                              </a:cxn>
                              <a:cxn ang="0">
                                <a:pos x="T6" y="T7"/>
                              </a:cxn>
                              <a:cxn ang="0">
                                <a:pos x="T8" y="T9"/>
                              </a:cxn>
                            </a:cxnLst>
                            <a:rect l="0" t="0" r="r" b="b"/>
                            <a:pathLst>
                              <a:path w="2231390" h="286068">
                                <a:moveTo>
                                  <a:pt x="0" y="0"/>
                                </a:moveTo>
                                <a:lnTo>
                                  <a:pt x="2231390" y="0"/>
                                </a:lnTo>
                                <a:lnTo>
                                  <a:pt x="2231390"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48488545" name="Text Box 11"/>
                        <wps:cNvSpPr txBox="1">
                          <a:spLocks noChangeArrowheads="1"/>
                        </wps:cNvSpPr>
                        <wps:spPr bwMode="auto">
                          <a:xfrm>
                            <a:off x="3273" y="123"/>
                            <a:ext cx="980"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56DCC8" w14:textId="77777777" w:rsidR="00E92964" w:rsidRDefault="00E92964">
                              <w:pPr>
                                <w:spacing w:after="0" w:line="276" w:lineRule="auto"/>
                                <w:ind w:left="0" w:firstLine="0"/>
                                <w:jc w:val="left"/>
                                <w:rPr>
                                  <w:b/>
                                </w:rPr>
                              </w:pPr>
                              <w:r>
                                <w:rPr>
                                  <w:b/>
                                </w:rPr>
                                <w:t>Nombre</w:t>
                              </w:r>
                            </w:p>
                          </w:txbxContent>
                        </wps:txbx>
                        <wps:bodyPr rot="0" vert="horz" wrap="square" lIns="0" tIns="0" rIns="0" bIns="0" anchor="t" anchorCtr="0">
                          <a:noAutofit/>
                        </wps:bodyPr>
                      </wps:wsp>
                      <wps:wsp>
                        <wps:cNvPr id="1295840307" name="Text Box 12"/>
                        <wps:cNvSpPr txBox="1">
                          <a:spLocks noChangeArrowheads="1"/>
                        </wps:cNvSpPr>
                        <wps:spPr bwMode="auto">
                          <a:xfrm>
                            <a:off x="4025" y="123"/>
                            <a:ext cx="71"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AC2AC" w14:textId="77777777" w:rsidR="00E92964" w:rsidRDefault="00E92964">
                              <w:pPr>
                                <w:spacing w:after="0" w:line="276" w:lineRule="auto"/>
                                <w:ind w:left="0" w:firstLine="0"/>
                                <w:jc w:val="left"/>
                                <w:rPr>
                                  <w:b/>
                                </w:rPr>
                              </w:pPr>
                              <w:r>
                                <w:rPr>
                                  <w:b/>
                                </w:rPr>
                                <w:t xml:space="preserve"> </w:t>
                              </w:r>
                            </w:p>
                          </w:txbxContent>
                        </wps:txbx>
                        <wps:bodyPr rot="0" vert="horz" wrap="square" lIns="0" tIns="0" rIns="0" bIns="0" anchor="t" anchorCtr="0">
                          <a:noAutofit/>
                        </wps:bodyPr>
                      </wps:wsp>
                      <wps:wsp>
                        <wps:cNvPr id="354155725" name="Shape 32219"/>
                        <wps:cNvSpPr>
                          <a:spLocks/>
                        </wps:cNvSpPr>
                        <wps:spPr bwMode="auto">
                          <a:xfrm>
                            <a:off x="5527" y="15"/>
                            <a:ext cx="104" cy="450"/>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Lst>
                            <a:ahLst/>
                            <a:cxnLst>
                              <a:cxn ang="0">
                                <a:pos x="T0" y="T1"/>
                              </a:cxn>
                              <a:cxn ang="0">
                                <a:pos x="T2" y="T3"/>
                              </a:cxn>
                              <a:cxn ang="0">
                                <a:pos x="T4" y="T5"/>
                              </a:cxn>
                              <a:cxn ang="0">
                                <a:pos x="T6" y="T7"/>
                              </a:cxn>
                              <a:cxn ang="0">
                                <a:pos x="T8" y="T9"/>
                              </a:cxn>
                            </a:cxnLst>
                            <a:rect l="0" t="0" r="r" b="b"/>
                            <a:pathLst>
                              <a:path w="66675" h="286068">
                                <a:moveTo>
                                  <a:pt x="0" y="0"/>
                                </a:moveTo>
                                <a:lnTo>
                                  <a:pt x="66675" y="0"/>
                                </a:lnTo>
                                <a:lnTo>
                                  <a:pt x="66675"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5903557" name="Shape 32220"/>
                        <wps:cNvSpPr>
                          <a:spLocks/>
                        </wps:cNvSpPr>
                        <wps:spPr bwMode="auto">
                          <a:xfrm>
                            <a:off x="8771" y="15"/>
                            <a:ext cx="104" cy="450"/>
                          </a:xfrm>
                          <a:custGeom>
                            <a:avLst/>
                            <a:gdLst>
                              <a:gd name="T0" fmla="*/ 0 w 66993"/>
                              <a:gd name="T1" fmla="*/ 0 h 286068"/>
                              <a:gd name="T2" fmla="*/ 66993 w 66993"/>
                              <a:gd name="T3" fmla="*/ 0 h 286068"/>
                              <a:gd name="T4" fmla="*/ 66993 w 66993"/>
                              <a:gd name="T5" fmla="*/ 286068 h 286068"/>
                              <a:gd name="T6" fmla="*/ 0 w 66993"/>
                              <a:gd name="T7" fmla="*/ 286068 h 286068"/>
                              <a:gd name="T8" fmla="*/ 0 w 66993"/>
                              <a:gd name="T9" fmla="*/ 0 h 286068"/>
                            </a:gdLst>
                            <a:ahLst/>
                            <a:cxnLst>
                              <a:cxn ang="0">
                                <a:pos x="T0" y="T1"/>
                              </a:cxn>
                              <a:cxn ang="0">
                                <a:pos x="T2" y="T3"/>
                              </a:cxn>
                              <a:cxn ang="0">
                                <a:pos x="T4" y="T5"/>
                              </a:cxn>
                              <a:cxn ang="0">
                                <a:pos x="T6" y="T7"/>
                              </a:cxn>
                              <a:cxn ang="0">
                                <a:pos x="T8" y="T9"/>
                              </a:cxn>
                            </a:cxnLst>
                            <a:rect l="0" t="0" r="r" b="b"/>
                            <a:pathLst>
                              <a:path w="66993" h="286068">
                                <a:moveTo>
                                  <a:pt x="0" y="0"/>
                                </a:moveTo>
                                <a:lnTo>
                                  <a:pt x="66993" y="0"/>
                                </a:lnTo>
                                <a:lnTo>
                                  <a:pt x="66993"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9367213" name="Shape 32221"/>
                        <wps:cNvSpPr>
                          <a:spLocks/>
                        </wps:cNvSpPr>
                        <wps:spPr bwMode="auto">
                          <a:xfrm>
                            <a:off x="5632" y="15"/>
                            <a:ext cx="3137" cy="450"/>
                          </a:xfrm>
                          <a:custGeom>
                            <a:avLst/>
                            <a:gdLst>
                              <a:gd name="T0" fmla="*/ 0 w 1992884"/>
                              <a:gd name="T1" fmla="*/ 0 h 286068"/>
                              <a:gd name="T2" fmla="*/ 1992884 w 1992884"/>
                              <a:gd name="T3" fmla="*/ 0 h 286068"/>
                              <a:gd name="T4" fmla="*/ 1992884 w 1992884"/>
                              <a:gd name="T5" fmla="*/ 286068 h 286068"/>
                              <a:gd name="T6" fmla="*/ 0 w 1992884"/>
                              <a:gd name="T7" fmla="*/ 286068 h 286068"/>
                              <a:gd name="T8" fmla="*/ 0 w 1992884"/>
                              <a:gd name="T9" fmla="*/ 0 h 286068"/>
                            </a:gdLst>
                            <a:ahLst/>
                            <a:cxnLst>
                              <a:cxn ang="0">
                                <a:pos x="T0" y="T1"/>
                              </a:cxn>
                              <a:cxn ang="0">
                                <a:pos x="T2" y="T3"/>
                              </a:cxn>
                              <a:cxn ang="0">
                                <a:pos x="T4" y="T5"/>
                              </a:cxn>
                              <a:cxn ang="0">
                                <a:pos x="T6" y="T7"/>
                              </a:cxn>
                              <a:cxn ang="0">
                                <a:pos x="T8" y="T9"/>
                              </a:cxn>
                            </a:cxnLst>
                            <a:rect l="0" t="0" r="r" b="b"/>
                            <a:pathLst>
                              <a:path w="1992884" h="286068">
                                <a:moveTo>
                                  <a:pt x="0" y="0"/>
                                </a:moveTo>
                                <a:lnTo>
                                  <a:pt x="1992884" y="0"/>
                                </a:lnTo>
                                <a:lnTo>
                                  <a:pt x="1992884" y="286068"/>
                                </a:lnTo>
                                <a:lnTo>
                                  <a:pt x="0" y="286068"/>
                                </a:lnTo>
                                <a:lnTo>
                                  <a:pt x="0" y="0"/>
                                </a:lnTo>
                              </a:path>
                            </a:pathLst>
                          </a:custGeom>
                          <a:solidFill>
                            <a:srgbClr val="CCCC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65783518" name="Text Box 16"/>
                        <wps:cNvSpPr txBox="1">
                          <a:spLocks noChangeArrowheads="1"/>
                        </wps:cNvSpPr>
                        <wps:spPr bwMode="auto">
                          <a:xfrm>
                            <a:off x="6907" y="123"/>
                            <a:ext cx="756"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76131F" w14:textId="77777777" w:rsidR="00E92964" w:rsidRDefault="00E92964">
                              <w:pPr>
                                <w:spacing w:after="0" w:line="276" w:lineRule="auto"/>
                                <w:ind w:left="0" w:firstLine="0"/>
                                <w:jc w:val="left"/>
                                <w:rPr>
                                  <w:b/>
                                </w:rPr>
                              </w:pPr>
                              <w:r>
                                <w:rPr>
                                  <w:b/>
                                </w:rPr>
                                <w:t>Cargo</w:t>
                              </w:r>
                            </w:p>
                          </w:txbxContent>
                        </wps:txbx>
                        <wps:bodyPr rot="0" vert="horz" wrap="square" lIns="0" tIns="0" rIns="0" bIns="0" anchor="t" anchorCtr="0">
                          <a:noAutofit/>
                        </wps:bodyPr>
                      </wps:wsp>
                      <wps:wsp>
                        <wps:cNvPr id="290086905" name="Text Box 17"/>
                        <wps:cNvSpPr txBox="1">
                          <a:spLocks noChangeArrowheads="1"/>
                        </wps:cNvSpPr>
                        <wps:spPr bwMode="auto">
                          <a:xfrm>
                            <a:off x="7479" y="123"/>
                            <a:ext cx="71"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EAC627" w14:textId="77777777" w:rsidR="00E92964" w:rsidRDefault="00E92964">
                              <w:pPr>
                                <w:spacing w:after="0" w:line="276" w:lineRule="auto"/>
                                <w:ind w:left="0" w:firstLine="0"/>
                                <w:jc w:val="left"/>
                                <w:rPr>
                                  <w:b/>
                                </w:rPr>
                              </w:pPr>
                              <w:r>
                                <w:rPr>
                                  <w:b/>
                                </w:rPr>
                                <w:t xml:space="preserve"> </w:t>
                              </w:r>
                            </w:p>
                          </w:txbxContent>
                        </wps:txbx>
                        <wps:bodyPr rot="0" vert="horz" wrap="square" lIns="0" tIns="0" rIns="0" bIns="0" anchor="t" anchorCtr="0">
                          <a:noAutofit/>
                        </wps:bodyPr>
                      </wps:wsp>
                      <wps:wsp>
                        <wps:cNvPr id="2141279610" name="Shape 32222"/>
                        <wps:cNvSpPr>
                          <a:spLocks/>
                        </wps:cNvSpPr>
                        <wps:spPr bwMode="auto">
                          <a:xfrm>
                            <a:off x="15" y="0"/>
                            <a:ext cx="1771" cy="14"/>
                          </a:xfrm>
                          <a:custGeom>
                            <a:avLst/>
                            <a:gdLst>
                              <a:gd name="T0" fmla="*/ 0 w 1125220"/>
                              <a:gd name="T1" fmla="*/ 0 h 9525"/>
                              <a:gd name="T2" fmla="*/ 1125220 w 1125220"/>
                              <a:gd name="T3" fmla="*/ 0 h 9525"/>
                              <a:gd name="T4" fmla="*/ 1125220 w 1125220"/>
                              <a:gd name="T5" fmla="*/ 9525 h 9525"/>
                              <a:gd name="T6" fmla="*/ 0 w 1125220"/>
                              <a:gd name="T7" fmla="*/ 9525 h 9525"/>
                              <a:gd name="T8" fmla="*/ 0 w 1125220"/>
                              <a:gd name="T9" fmla="*/ 0 h 9525"/>
                            </a:gdLst>
                            <a:ahLst/>
                            <a:cxnLst>
                              <a:cxn ang="0">
                                <a:pos x="T0" y="T1"/>
                              </a:cxn>
                              <a:cxn ang="0">
                                <a:pos x="T2" y="T3"/>
                              </a:cxn>
                              <a:cxn ang="0">
                                <a:pos x="T4" y="T5"/>
                              </a:cxn>
                              <a:cxn ang="0">
                                <a:pos x="T6" y="T7"/>
                              </a:cxn>
                              <a:cxn ang="0">
                                <a:pos x="T8" y="T9"/>
                              </a:cxn>
                            </a:cxnLst>
                            <a:rect l="0" t="0" r="r" b="b"/>
                            <a:pathLst>
                              <a:path w="1125220" h="9525">
                                <a:moveTo>
                                  <a:pt x="0" y="0"/>
                                </a:moveTo>
                                <a:lnTo>
                                  <a:pt x="1125220" y="0"/>
                                </a:lnTo>
                                <a:lnTo>
                                  <a:pt x="1125220"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748151" name="Shape 32223"/>
                        <wps:cNvSpPr>
                          <a:spLocks/>
                        </wps:cNvSpPr>
                        <wps:spPr bwMode="auto">
                          <a:xfrm>
                            <a:off x="1787" y="0"/>
                            <a:ext cx="14" cy="14"/>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Lst>
                            <a:ahLst/>
                            <a:cxnLst>
                              <a:cxn ang="0">
                                <a:pos x="T0" y="T1"/>
                              </a:cxn>
                              <a:cxn ang="0">
                                <a:pos x="T2" y="T3"/>
                              </a:cxn>
                              <a:cxn ang="0">
                                <a:pos x="T4" y="T5"/>
                              </a:cxn>
                              <a:cxn ang="0">
                                <a:pos x="T6" y="T7"/>
                              </a:cxn>
                              <a:cxn ang="0">
                                <a:pos x="T8" y="T9"/>
                              </a:cxn>
                            </a:cxnLst>
                            <a:rect l="0" t="0" r="r" b="b"/>
                            <a:pathLst>
                              <a:path w="9525" h="9525">
                                <a:moveTo>
                                  <a:pt x="0" y="0"/>
                                </a:moveTo>
                                <a:lnTo>
                                  <a:pt x="9525" y="0"/>
                                </a:lnTo>
                                <a:lnTo>
                                  <a:pt x="9525"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31078469" name="Shape 32224"/>
                        <wps:cNvSpPr>
                          <a:spLocks/>
                        </wps:cNvSpPr>
                        <wps:spPr bwMode="auto">
                          <a:xfrm>
                            <a:off x="1802" y="0"/>
                            <a:ext cx="3709" cy="14"/>
                          </a:xfrm>
                          <a:custGeom>
                            <a:avLst/>
                            <a:gdLst>
                              <a:gd name="T0" fmla="*/ 0 w 2355596"/>
                              <a:gd name="T1" fmla="*/ 0 h 9525"/>
                              <a:gd name="T2" fmla="*/ 2355596 w 2355596"/>
                              <a:gd name="T3" fmla="*/ 0 h 9525"/>
                              <a:gd name="T4" fmla="*/ 2355596 w 2355596"/>
                              <a:gd name="T5" fmla="*/ 9525 h 9525"/>
                              <a:gd name="T6" fmla="*/ 0 w 2355596"/>
                              <a:gd name="T7" fmla="*/ 9525 h 9525"/>
                              <a:gd name="T8" fmla="*/ 0 w 2355596"/>
                              <a:gd name="T9" fmla="*/ 0 h 9525"/>
                            </a:gdLst>
                            <a:ahLst/>
                            <a:cxnLst>
                              <a:cxn ang="0">
                                <a:pos x="T0" y="T1"/>
                              </a:cxn>
                              <a:cxn ang="0">
                                <a:pos x="T2" y="T3"/>
                              </a:cxn>
                              <a:cxn ang="0">
                                <a:pos x="T4" y="T5"/>
                              </a:cxn>
                              <a:cxn ang="0">
                                <a:pos x="T6" y="T7"/>
                              </a:cxn>
                              <a:cxn ang="0">
                                <a:pos x="T8" y="T9"/>
                              </a:cxn>
                            </a:cxnLst>
                            <a:rect l="0" t="0" r="r" b="b"/>
                            <a:pathLst>
                              <a:path w="2355596" h="9525">
                                <a:moveTo>
                                  <a:pt x="0" y="0"/>
                                </a:moveTo>
                                <a:lnTo>
                                  <a:pt x="2355596" y="0"/>
                                </a:lnTo>
                                <a:lnTo>
                                  <a:pt x="2355596"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43671605" name="Shape 32225"/>
                        <wps:cNvSpPr>
                          <a:spLocks/>
                        </wps:cNvSpPr>
                        <wps:spPr bwMode="auto">
                          <a:xfrm>
                            <a:off x="5512" y="0"/>
                            <a:ext cx="14" cy="14"/>
                          </a:xfrm>
                          <a:custGeom>
                            <a:avLst/>
                            <a:gdLst>
                              <a:gd name="T0" fmla="*/ 0 w 9842"/>
                              <a:gd name="T1" fmla="*/ 0 h 9525"/>
                              <a:gd name="T2" fmla="*/ 9842 w 9842"/>
                              <a:gd name="T3" fmla="*/ 0 h 9525"/>
                              <a:gd name="T4" fmla="*/ 9842 w 9842"/>
                              <a:gd name="T5" fmla="*/ 9525 h 9525"/>
                              <a:gd name="T6" fmla="*/ 0 w 9842"/>
                              <a:gd name="T7" fmla="*/ 9525 h 9525"/>
                              <a:gd name="T8" fmla="*/ 0 w 9842"/>
                              <a:gd name="T9" fmla="*/ 0 h 9525"/>
                            </a:gdLst>
                            <a:ahLst/>
                            <a:cxnLst>
                              <a:cxn ang="0">
                                <a:pos x="T0" y="T1"/>
                              </a:cxn>
                              <a:cxn ang="0">
                                <a:pos x="T2" y="T3"/>
                              </a:cxn>
                              <a:cxn ang="0">
                                <a:pos x="T4" y="T5"/>
                              </a:cxn>
                              <a:cxn ang="0">
                                <a:pos x="T6" y="T7"/>
                              </a:cxn>
                              <a:cxn ang="0">
                                <a:pos x="T8" y="T9"/>
                              </a:cxn>
                            </a:cxnLst>
                            <a:rect l="0" t="0" r="r" b="b"/>
                            <a:pathLst>
                              <a:path w="9842" h="9525">
                                <a:moveTo>
                                  <a:pt x="0" y="0"/>
                                </a:moveTo>
                                <a:lnTo>
                                  <a:pt x="9842" y="0"/>
                                </a:lnTo>
                                <a:lnTo>
                                  <a:pt x="9842"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02053175" name="Shape 32226"/>
                        <wps:cNvSpPr>
                          <a:spLocks/>
                        </wps:cNvSpPr>
                        <wps:spPr bwMode="auto">
                          <a:xfrm>
                            <a:off x="5527" y="0"/>
                            <a:ext cx="3333" cy="14"/>
                          </a:xfrm>
                          <a:custGeom>
                            <a:avLst/>
                            <a:gdLst>
                              <a:gd name="T0" fmla="*/ 0 w 2117090"/>
                              <a:gd name="T1" fmla="*/ 0 h 9525"/>
                              <a:gd name="T2" fmla="*/ 2117090 w 2117090"/>
                              <a:gd name="T3" fmla="*/ 0 h 9525"/>
                              <a:gd name="T4" fmla="*/ 2117090 w 2117090"/>
                              <a:gd name="T5" fmla="*/ 9525 h 9525"/>
                              <a:gd name="T6" fmla="*/ 0 w 2117090"/>
                              <a:gd name="T7" fmla="*/ 9525 h 9525"/>
                              <a:gd name="T8" fmla="*/ 0 w 2117090"/>
                              <a:gd name="T9" fmla="*/ 0 h 9525"/>
                            </a:gdLst>
                            <a:ahLst/>
                            <a:cxnLst>
                              <a:cxn ang="0">
                                <a:pos x="T0" y="T1"/>
                              </a:cxn>
                              <a:cxn ang="0">
                                <a:pos x="T2" y="T3"/>
                              </a:cxn>
                              <a:cxn ang="0">
                                <a:pos x="T4" y="T5"/>
                              </a:cxn>
                              <a:cxn ang="0">
                                <a:pos x="T6" y="T7"/>
                              </a:cxn>
                              <a:cxn ang="0">
                                <a:pos x="T8" y="T9"/>
                              </a:cxn>
                            </a:cxnLst>
                            <a:rect l="0" t="0" r="r" b="b"/>
                            <a:pathLst>
                              <a:path w="2117090" h="9525">
                                <a:moveTo>
                                  <a:pt x="0" y="0"/>
                                </a:moveTo>
                                <a:lnTo>
                                  <a:pt x="2117090" y="0"/>
                                </a:lnTo>
                                <a:lnTo>
                                  <a:pt x="2117090"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9429473" name="Shape 32227"/>
                        <wps:cNvSpPr>
                          <a:spLocks/>
                        </wps:cNvSpPr>
                        <wps:spPr bwMode="auto">
                          <a:xfrm>
                            <a:off x="0" y="465"/>
                            <a:ext cx="1786" cy="14"/>
                          </a:xfrm>
                          <a:custGeom>
                            <a:avLst/>
                            <a:gdLst>
                              <a:gd name="T0" fmla="*/ 0 w 1134745"/>
                              <a:gd name="T1" fmla="*/ 0 h 9525"/>
                              <a:gd name="T2" fmla="*/ 1134745 w 1134745"/>
                              <a:gd name="T3" fmla="*/ 0 h 9525"/>
                              <a:gd name="T4" fmla="*/ 1134745 w 1134745"/>
                              <a:gd name="T5" fmla="*/ 9525 h 9525"/>
                              <a:gd name="T6" fmla="*/ 0 w 1134745"/>
                              <a:gd name="T7" fmla="*/ 9525 h 9525"/>
                              <a:gd name="T8" fmla="*/ 0 w 1134745"/>
                              <a:gd name="T9" fmla="*/ 0 h 9525"/>
                            </a:gdLst>
                            <a:ahLst/>
                            <a:cxnLst>
                              <a:cxn ang="0">
                                <a:pos x="T0" y="T1"/>
                              </a:cxn>
                              <a:cxn ang="0">
                                <a:pos x="T2" y="T3"/>
                              </a:cxn>
                              <a:cxn ang="0">
                                <a:pos x="T4" y="T5"/>
                              </a:cxn>
                              <a:cxn ang="0">
                                <a:pos x="T6" y="T7"/>
                              </a:cxn>
                              <a:cxn ang="0">
                                <a:pos x="T8" y="T9"/>
                              </a:cxn>
                            </a:cxnLst>
                            <a:rect l="0" t="0" r="r" b="b"/>
                            <a:pathLst>
                              <a:path w="1134745" h="9525">
                                <a:moveTo>
                                  <a:pt x="0" y="0"/>
                                </a:moveTo>
                                <a:lnTo>
                                  <a:pt x="1134745" y="0"/>
                                </a:lnTo>
                                <a:lnTo>
                                  <a:pt x="1134745"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93118313" name="Shape 32228"/>
                        <wps:cNvSpPr>
                          <a:spLocks/>
                        </wps:cNvSpPr>
                        <wps:spPr bwMode="auto">
                          <a:xfrm>
                            <a:off x="1772" y="465"/>
                            <a:ext cx="14" cy="14"/>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Lst>
                            <a:ahLst/>
                            <a:cxnLst>
                              <a:cxn ang="0">
                                <a:pos x="T0" y="T1"/>
                              </a:cxn>
                              <a:cxn ang="0">
                                <a:pos x="T2" y="T3"/>
                              </a:cxn>
                              <a:cxn ang="0">
                                <a:pos x="T4" y="T5"/>
                              </a:cxn>
                              <a:cxn ang="0">
                                <a:pos x="T6" y="T7"/>
                              </a:cxn>
                              <a:cxn ang="0">
                                <a:pos x="T8" y="T9"/>
                              </a:cxn>
                            </a:cxnLst>
                            <a:rect l="0" t="0" r="r" b="b"/>
                            <a:pathLst>
                              <a:path w="9525" h="9525">
                                <a:moveTo>
                                  <a:pt x="0" y="0"/>
                                </a:moveTo>
                                <a:lnTo>
                                  <a:pt x="9525" y="0"/>
                                </a:lnTo>
                                <a:lnTo>
                                  <a:pt x="9525"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35477814" name="Shape 32229"/>
                        <wps:cNvSpPr>
                          <a:spLocks/>
                        </wps:cNvSpPr>
                        <wps:spPr bwMode="auto">
                          <a:xfrm>
                            <a:off x="1787" y="465"/>
                            <a:ext cx="3724" cy="14"/>
                          </a:xfrm>
                          <a:custGeom>
                            <a:avLst/>
                            <a:gdLst>
                              <a:gd name="T0" fmla="*/ 0 w 2365121"/>
                              <a:gd name="T1" fmla="*/ 0 h 9525"/>
                              <a:gd name="T2" fmla="*/ 2365121 w 2365121"/>
                              <a:gd name="T3" fmla="*/ 0 h 9525"/>
                              <a:gd name="T4" fmla="*/ 2365121 w 2365121"/>
                              <a:gd name="T5" fmla="*/ 9525 h 9525"/>
                              <a:gd name="T6" fmla="*/ 0 w 2365121"/>
                              <a:gd name="T7" fmla="*/ 9525 h 9525"/>
                              <a:gd name="T8" fmla="*/ 0 w 2365121"/>
                              <a:gd name="T9" fmla="*/ 0 h 9525"/>
                            </a:gdLst>
                            <a:ahLst/>
                            <a:cxnLst>
                              <a:cxn ang="0">
                                <a:pos x="T0" y="T1"/>
                              </a:cxn>
                              <a:cxn ang="0">
                                <a:pos x="T2" y="T3"/>
                              </a:cxn>
                              <a:cxn ang="0">
                                <a:pos x="T4" y="T5"/>
                              </a:cxn>
                              <a:cxn ang="0">
                                <a:pos x="T6" y="T7"/>
                              </a:cxn>
                              <a:cxn ang="0">
                                <a:pos x="T8" y="T9"/>
                              </a:cxn>
                            </a:cxnLst>
                            <a:rect l="0" t="0" r="r" b="b"/>
                            <a:pathLst>
                              <a:path w="2365121" h="9525">
                                <a:moveTo>
                                  <a:pt x="0" y="0"/>
                                </a:moveTo>
                                <a:lnTo>
                                  <a:pt x="2365121" y="0"/>
                                </a:lnTo>
                                <a:lnTo>
                                  <a:pt x="2365121"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0451267" name="Shape 32230"/>
                        <wps:cNvSpPr>
                          <a:spLocks/>
                        </wps:cNvSpPr>
                        <wps:spPr bwMode="auto">
                          <a:xfrm>
                            <a:off x="5497" y="465"/>
                            <a:ext cx="14" cy="14"/>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Lst>
                            <a:ahLst/>
                            <a:cxnLst>
                              <a:cxn ang="0">
                                <a:pos x="T0" y="T1"/>
                              </a:cxn>
                              <a:cxn ang="0">
                                <a:pos x="T2" y="T3"/>
                              </a:cxn>
                              <a:cxn ang="0">
                                <a:pos x="T4" y="T5"/>
                              </a:cxn>
                              <a:cxn ang="0">
                                <a:pos x="T6" y="T7"/>
                              </a:cxn>
                              <a:cxn ang="0">
                                <a:pos x="T8" y="T9"/>
                              </a:cxn>
                            </a:cxnLst>
                            <a:rect l="0" t="0" r="r" b="b"/>
                            <a:pathLst>
                              <a:path w="9525" h="9525">
                                <a:moveTo>
                                  <a:pt x="0" y="0"/>
                                </a:moveTo>
                                <a:lnTo>
                                  <a:pt x="9525" y="0"/>
                                </a:lnTo>
                                <a:lnTo>
                                  <a:pt x="9525"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52097049" name="Shape 32231"/>
                        <wps:cNvSpPr>
                          <a:spLocks/>
                        </wps:cNvSpPr>
                        <wps:spPr bwMode="auto">
                          <a:xfrm>
                            <a:off x="5512" y="465"/>
                            <a:ext cx="3348" cy="14"/>
                          </a:xfrm>
                          <a:custGeom>
                            <a:avLst/>
                            <a:gdLst>
                              <a:gd name="T0" fmla="*/ 0 w 2126996"/>
                              <a:gd name="T1" fmla="*/ 0 h 9525"/>
                              <a:gd name="T2" fmla="*/ 2126996 w 2126996"/>
                              <a:gd name="T3" fmla="*/ 0 h 9525"/>
                              <a:gd name="T4" fmla="*/ 2126996 w 2126996"/>
                              <a:gd name="T5" fmla="*/ 9525 h 9525"/>
                              <a:gd name="T6" fmla="*/ 0 w 2126996"/>
                              <a:gd name="T7" fmla="*/ 9525 h 9525"/>
                              <a:gd name="T8" fmla="*/ 0 w 2126996"/>
                              <a:gd name="T9" fmla="*/ 0 h 9525"/>
                            </a:gdLst>
                            <a:ahLst/>
                            <a:cxnLst>
                              <a:cxn ang="0">
                                <a:pos x="T0" y="T1"/>
                              </a:cxn>
                              <a:cxn ang="0">
                                <a:pos x="T2" y="T3"/>
                              </a:cxn>
                              <a:cxn ang="0">
                                <a:pos x="T4" y="T5"/>
                              </a:cxn>
                              <a:cxn ang="0">
                                <a:pos x="T6" y="T7"/>
                              </a:cxn>
                              <a:cxn ang="0">
                                <a:pos x="T8" y="T9"/>
                              </a:cxn>
                            </a:cxnLst>
                            <a:rect l="0" t="0" r="r" b="b"/>
                            <a:pathLst>
                              <a:path w="2126996" h="9525">
                                <a:moveTo>
                                  <a:pt x="0" y="0"/>
                                </a:moveTo>
                                <a:lnTo>
                                  <a:pt x="2126996" y="0"/>
                                </a:lnTo>
                                <a:lnTo>
                                  <a:pt x="2126996" y="9525"/>
                                </a:lnTo>
                                <a:lnTo>
                                  <a:pt x="0" y="9525"/>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54705F98" id="Group 24409" o:spid="_x0000_s1026" style="width:443.8pt;height:24pt;mso-position-horizontal-relative:char;mso-position-vertical-relative:line" coordsize="8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">
                <v:shape id="Shape 32213" o:spid="_x0000_s1027" style="position:absolute;left:15;top:15;width:104;height:450;visibility:visible;mso-wrap-style:none;v-text-anchor:middle"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" path="m,l66675,r,286068l,286068,,e" fillcolor="#ccf" stroked="f">
                  <v:path arrowok="t" o:connecttype="custom" o:connectlocs="0,0;104,0;104,450;0,450;0,0" o:connectangles="0,0,0,0,0"/>
                </v:shape>
                <v:shape id="Shape 32214" o:spid="_x0000_s1028" style="position:absolute;left:1682;top:15;width:104;height:450;visibility:visible;mso-wrap-style:none;v-text-anchor:middle"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" path="m,l66675,r,286068l,286068,,e" fillcolor="#ccf" stroked="f">
                  <v:path arrowok="t" o:connecttype="custom" o:connectlocs="0,0;104,0;104,450;0,450;0,0" o:connectangles="0,0,0,0,0"/>
                </v:shape>
                <v:shape id="Shape 32215" o:spid="_x0000_s1029" style="position:absolute;left:120;top:15;width:1561;height:450;visibility:visible;mso-wrap-style:none;v-text-anchor:middle" coordsize="99187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" path="m,l991870,r,286068l,286068,,e" fillcolor="#ccf" stroked="f">
                  <v:path arrowok="t" o:connecttype="custom" o:connectlocs="0,0;1561,0;1561,450;0,450;0,0" o:connectangles="0,0,0,0,0"/>
                </v:shape>
                <v:shapetype id="_x0000_t202" coordsize="21600,21600" o:spt="202" path="m,l,21600r21600,l21600,xe">
                  <v:stroke joinstyle="miter"/>
                  <v:path gradientshapeok="t" o:connecttype="rect"/>
                </v:shapetype>
                <v:shape id="Text Box 7" o:spid="_x0000_s1030" type="#_x0000_t202" style="position:absolute;left:886;top:123;width:7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" filled="f" stroked="f">
                  <v:textbox inset="0,0,0,0">
                    <w:txbxContent>
                      <w:p w14:paraId="750B9B75" w14:textId="77777777" w:rsidR="00E92964" w:rsidRDefault="00E92964">
                        <w:pPr>
                          <w:spacing w:after="0" w:line="276" w:lineRule="auto"/>
                          <w:ind w:left="0" w:firstLine="0"/>
                          <w:jc w:val="left"/>
                          <w:rPr>
                            <w:b/>
                          </w:rPr>
                        </w:pPr>
                        <w:r>
                          <w:rPr>
                            <w:b/>
                          </w:rPr>
                          <w:t xml:space="preserve"> </w:t>
                        </w:r>
                      </w:p>
                    </w:txbxContent>
                  </v:textbox>
                </v:shape>
                <v:shape id="Shape 32216" o:spid="_x0000_s1031" style="position:absolute;left:1787;top:15;width:104;height:450;visibility:visible;mso-wrap-style:none;v-text-anchor:middle" coordsize="66992,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" path="m,l66992,r,286068l,286068,,e" fillcolor="#ccf" stroked="f">
                  <v:path arrowok="t" o:connecttype="custom" o:connectlocs="0,0;104,0;104,450;0,450;0,0" o:connectangles="0,0,0,0,0"/>
                </v:shape>
                <v:shape id="Shape 32217" o:spid="_x0000_s1032" style="position:absolute;left:5407;top:15;width:119;height:450;visibility:visible;mso-wrap-style:none;v-text-anchor:middle" coordsize="76517,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" path="m,l76517,r,286068l,286068,,e" fillcolor="#ccf" stroked="f">
                  <v:path arrowok="t" o:connecttype="custom" o:connectlocs="0,0;119,0;119,450;0,450;0,0" o:connectangles="0,0,0,0,0"/>
                </v:shape>
                <v:shape id="Shape 32218" o:spid="_x0000_s1033" style="position:absolute;left:1893;top:15;width:3513;height:450;visibility:visible;mso-wrap-style:none;v-text-anchor:middle" coordsize="223139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" path="m,l2231390,r,286068l,286068,,e" fillcolor="#ccf" stroked="f">
                  <v:path arrowok="t" o:connecttype="custom" o:connectlocs="0,0;3513,0;3513,450;0,450;0,0" o:connectangles="0,0,0,0,0"/>
                </v:shape>
                <v:shape id="Text Box 11" o:spid="_x0000_s1034" type="#_x0000_t202" style="position:absolute;left:3273;top:123;width:98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" filled="f" stroked="f">
                  <v:textbox inset="0,0,0,0">
                    <w:txbxContent>
                      <w:p w14:paraId="1B56DCC8" w14:textId="77777777" w:rsidR="00E92964" w:rsidRDefault="00E92964">
                        <w:pPr>
                          <w:spacing w:after="0" w:line="276" w:lineRule="auto"/>
                          <w:ind w:left="0" w:firstLine="0"/>
                          <w:jc w:val="left"/>
                          <w:rPr>
                            <w:b/>
                          </w:rPr>
                        </w:pPr>
                        <w:r>
                          <w:rPr>
                            <w:b/>
                          </w:rPr>
                          <w:t>Nombre</w:t>
                        </w:r>
                      </w:p>
                    </w:txbxContent>
                  </v:textbox>
                </v:shape>
                <v:shape id="Text Box 12" o:spid="_x0000_s1035" type="#_x0000_t202" style="position:absolute;left:4025;top:123;width:7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" filled="f" stroked="f">
                  <v:textbox inset="0,0,0,0">
                    <w:txbxContent>
                      <w:p w14:paraId="0AAAC2AC" w14:textId="77777777" w:rsidR="00E92964" w:rsidRDefault="00E92964">
                        <w:pPr>
                          <w:spacing w:after="0" w:line="276" w:lineRule="auto"/>
                          <w:ind w:left="0" w:firstLine="0"/>
                          <w:jc w:val="left"/>
                          <w:rPr>
                            <w:b/>
                          </w:rPr>
                        </w:pPr>
                        <w:r>
                          <w:rPr>
                            <w:b/>
                          </w:rPr>
                          <w:t xml:space="preserve"> </w:t>
                        </w:r>
                      </w:p>
                    </w:txbxContent>
                  </v:textbox>
                </v:shape>
                <v:shape id="Shape 32219" o:spid="_x0000_s1036" style="position:absolute;left:5527;top:15;width:104;height:450;visibility:visible;mso-wrap-style:none;v-text-anchor:middle"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" path="m,l66675,r,286068l,286068,,e" fillcolor="#ccf" stroked="f">
                  <v:path arrowok="t" o:connecttype="custom" o:connectlocs="0,0;104,0;104,450;0,450;0,0" o:connectangles="0,0,0,0,0"/>
                </v:shape>
                <v:shape id="Shape 32220" o:spid="_x0000_s1037" style="position:absolute;left:8771;top:15;width:104;height:450;visibility:visible;mso-wrap-style:none;v-text-anchor:middle" coordsize="66993,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" path="m,l66993,r,286068l,286068,,e" fillcolor="#ccf" stroked="f">
                  <v:path arrowok="t" o:connecttype="custom" o:connectlocs="0,0;104,0;104,450;0,450;0,0" o:connectangles="0,0,0,0,0"/>
                </v:shape>
                <v:shape id="Shape 32221" o:spid="_x0000_s1038" style="position:absolute;left:5632;top:15;width:3137;height:450;visibility:visible;mso-wrap-style:none;v-text-anchor:middle" coordsize="1992884,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" path="m,l1992884,r,286068l,286068,,e" fillcolor="#ccf" stroked="f">
                  <v:path arrowok="t" o:connecttype="custom" o:connectlocs="0,0;3137,0;3137,450;0,450;0,0" o:connectangles="0,0,0,0,0"/>
                </v:shape>
                <v:shape id="Text Box 16" o:spid="_x0000_s1039" type="#_x0000_t202" style="position:absolute;left:6907;top:123;width:75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" filled="f" stroked="f">
                  <v:textbox inset="0,0,0,0">
                    <w:txbxContent>
                      <w:p w14:paraId="6076131F" w14:textId="77777777" w:rsidR="00E92964" w:rsidRDefault="00E92964">
                        <w:pPr>
                          <w:spacing w:after="0" w:line="276" w:lineRule="auto"/>
                          <w:ind w:left="0" w:firstLine="0"/>
                          <w:jc w:val="left"/>
                          <w:rPr>
                            <w:b/>
                          </w:rPr>
                        </w:pPr>
                        <w:r>
                          <w:rPr>
                            <w:b/>
                          </w:rPr>
                          <w:t>Cargo</w:t>
                        </w:r>
                      </w:p>
                    </w:txbxContent>
                  </v:textbox>
                </v:shape>
                <v:shape id="Text Box 17" o:spid="_x0000_s1040" type="#_x0000_t202" style="position:absolute;left:7479;top:123;width:7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" filled="f" stroked="f">
                  <v:textbox inset="0,0,0,0">
                    <w:txbxContent>
                      <w:p w14:paraId="1EEAC627" w14:textId="77777777" w:rsidR="00E92964" w:rsidRDefault="00E92964">
                        <w:pPr>
                          <w:spacing w:after="0" w:line="276" w:lineRule="auto"/>
                          <w:ind w:left="0" w:firstLine="0"/>
                          <w:jc w:val="left"/>
                          <w:rPr>
                            <w:b/>
                          </w:rPr>
                        </w:pPr>
                        <w:r>
                          <w:rPr>
                            <w:b/>
                          </w:rPr>
                          <w:t xml:space="preserve"> </w:t>
                        </w:r>
                      </w:p>
                    </w:txbxContent>
                  </v:textbox>
                </v:shape>
                <v:shape id="Shape 32222" o:spid="_x0000_s1041" style="position:absolute;left:15;width:1771;height:14;visibility:visible;mso-wrap-style:none;v-text-anchor:middle" coordsize="1125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" path="m,l1125220,r,9525l,9525,,e" fillcolor="blue" stroked="f">
                  <v:path arrowok="t" o:connecttype="custom" o:connectlocs="0,0;1771,0;1771,14;0,14;0,0" o:connectangles="0,0,0,0,0"/>
                </v:shape>
                <v:shape id="Shape 32223" o:spid="_x0000_s1042" style="position:absolute;left:1787;width:14;height:14;visibility:visible;mso-wrap-style:none;v-text-anchor:middle"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" path="m,l9525,r,9525l,9525,,e" fillcolor="blue" stroked="f">
                  <v:path arrowok="t" o:connecttype="custom" o:connectlocs="0,0;14,0;14,14;0,14;0,0" o:connectangles="0,0,0,0,0"/>
                </v:shape>
                <v:shape id="Shape 32224" o:spid="_x0000_s1043" style="position:absolute;left:1802;width:3709;height:14;visibility:visible;mso-wrap-style:none;v-text-anchor:middle" coordsize="23555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" path="m,l2355596,r,9525l,9525,,e" fillcolor="blue" stroked="f">
                  <v:path arrowok="t" o:connecttype="custom" o:connectlocs="0,0;3709,0;3709,14;0,14;0,0" o:connectangles="0,0,0,0,0"/>
                </v:shape>
                <v:shape id="Shape 32225" o:spid="_x0000_s1044" style="position:absolute;left:5512;width:14;height:14;visibility:visible;mso-wrap-style:none;v-text-anchor:middle" coordsize="9842,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" path="m,l9842,r,9525l,9525,,e" fillcolor="blue" stroked="f">
                  <v:path arrowok="t" o:connecttype="custom" o:connectlocs="0,0;14,0;14,14;0,14;0,0" o:connectangles="0,0,0,0,0"/>
                </v:shape>
                <v:shape id="Shape 32226" o:spid="_x0000_s1045" style="position:absolute;left:5527;width:3333;height:14;visibility:visible;mso-wrap-style:none;v-text-anchor:middle" coordsize="2117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" path="m,l2117090,r,9525l,9525,,e" fillcolor="blue" stroked="f">
                  <v:path arrowok="t" o:connecttype="custom" o:connectlocs="0,0;3333,0;3333,14;0,14;0,0" o:connectangles="0,0,0,0,0"/>
                </v:shape>
                <v:shape id="Shape 32227" o:spid="_x0000_s1046" style="position:absolute;top:465;width:1786;height:14;visibility:visible;mso-wrap-style:none;v-text-anchor:middle" coordsize="11347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" path="m,l1134745,r,9525l,9525,,e" fillcolor="blue" stroked="f">
                  <v:path arrowok="t" o:connecttype="custom" o:connectlocs="0,0;1786,0;1786,14;0,14;0,0" o:connectangles="0,0,0,0,0"/>
                </v:shape>
                <v:shape id="Shape 32228" o:spid="_x0000_s1047" style="position:absolute;left:1772;top:465;width:14;height:14;visibility:visible;mso-wrap-style:none;v-text-anchor:middle"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" path="m,l9525,r,9525l,9525,,e" fillcolor="blue" stroked="f">
                  <v:path arrowok="t" o:connecttype="custom" o:connectlocs="0,0;14,0;14,14;0,14;0,0" o:connectangles="0,0,0,0,0"/>
                </v:shape>
                <v:shape id="Shape 32229" o:spid="_x0000_s1048" style="position:absolute;left:1787;top:465;width:3724;height:14;visibility:visible;mso-wrap-style:none;v-text-anchor:middle" coordsize="23651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" path="m,l2365121,r,9525l,9525,,e" fillcolor="blue" stroked="f">
                  <v:path arrowok="t" o:connecttype="custom" o:connectlocs="0,0;3724,0;3724,14;0,14;0,0" o:connectangles="0,0,0,0,0"/>
                </v:shape>
                <v:shape id="Shape 32230" o:spid="_x0000_s1049" style="position:absolute;left:5497;top:465;width:14;height:14;visibility:visible;mso-wrap-style:none;v-text-anchor:middle"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" path="m,l9525,r,9525l,9525,,e" fillcolor="blue" stroked="f">
                  <v:path arrowok="t" o:connecttype="custom" o:connectlocs="0,0;14,0;14,14;0,14;0,0" o:connectangles="0,0,0,0,0"/>
                </v:shape>
                <v:shape id="Shape 32231" o:spid="_x0000_s1050" style="position:absolute;left:5512;top:465;width:3348;height:14;visibility:visible;mso-wrap-style:none;v-text-anchor:middle" coordsize="21269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" path="m,l2126996,r,9525l,9525,,e" fillcolor="blue" stroked="f">
                  <v:path arrowok="t" o:connecttype="custom" o:connectlocs="0,0;3348,0;3348,14;0,14;0,0" o:connectangles="0,0,0,0,0"/>
                </v:shape>
                <w10:anchorlock/>
              </v:group>
            </w:pict>
          </mc:Fallback>
        </mc:AlternateContent>
      </w:r>
    </w:p>
    <w:p w14:paraId="5EA38B74" w14:textId="77777777" w:rsidR="00E92964" w:rsidRPr="00C172DC" w:rsidRDefault="00E92964">
      <w:pPr>
        <w:spacing w:line="360" w:lineRule="auto"/>
        <w:ind w:left="0" w:firstLine="0"/>
        <w:jc w:val="left"/>
        <w:rPr>
          <w:rFonts w:ascii="Arial" w:hAnsi="Arial" w:cs="Arial"/>
          <w:sz w:val="24"/>
          <w:szCs w:val="24"/>
          <w:lang w:val="es-ES"/>
        </w:rPr>
      </w:pPr>
      <w:r>
        <w:rPr>
          <w:rFonts w:ascii="Arial" w:eastAsia="Times New Roman" w:hAnsi="Arial" w:cs="Arial"/>
          <w:sz w:val="24"/>
          <w:szCs w:val="24"/>
        </w:rPr>
        <w:t xml:space="preserve">   </w:t>
      </w:r>
      <w:r w:rsidRPr="00C172DC">
        <w:rPr>
          <w:rFonts w:ascii="Arial" w:eastAsia="Times New Roman" w:hAnsi="Arial" w:cs="Arial"/>
          <w:sz w:val="24"/>
          <w:szCs w:val="24"/>
          <w:lang w:val="es-ES"/>
        </w:rPr>
        <w:t xml:space="preserve">Elaborado por:       Ing. Yordanka Fuenets Castillo      </w:t>
      </w:r>
    </w:p>
    <w:tbl>
      <w:tblPr>
        <w:tblW w:w="0" w:type="auto"/>
        <w:tblInd w:w="-15" w:type="dxa"/>
        <w:tblLayout w:type="fixed"/>
        <w:tblCellMar>
          <w:left w:w="0" w:type="dxa"/>
          <w:right w:w="115" w:type="dxa"/>
        </w:tblCellMar>
        <w:tblLook w:val="0000" w:firstRow="0" w:lastRow="0" w:firstColumn="0" w:lastColumn="0" w:noHBand="0" w:noVBand="0"/>
      </w:tblPr>
      <w:tblGrid>
        <w:gridCol w:w="5992"/>
        <w:gridCol w:w="2869"/>
      </w:tblGrid>
      <w:tr w:rsidR="00E92964" w14:paraId="6D880C96" w14:textId="77777777">
        <w:trPr>
          <w:trHeight w:val="241"/>
        </w:trPr>
        <w:tc>
          <w:tcPr>
            <w:tcW w:w="5992" w:type="dxa"/>
            <w:tcBorders>
              <w:top w:val="single" w:sz="6" w:space="0" w:color="0000FF"/>
              <w:bottom w:val="single" w:sz="6" w:space="0" w:color="0000FF"/>
            </w:tcBorders>
          </w:tcPr>
          <w:p w14:paraId="4329DAC0" w14:textId="77777777" w:rsidR="00E92964" w:rsidRDefault="00E92964">
            <w:pPr>
              <w:spacing w:after="0" w:line="360" w:lineRule="auto"/>
              <w:ind w:left="120" w:firstLine="0"/>
              <w:jc w:val="left"/>
              <w:rPr>
                <w:rFonts w:ascii="Arial" w:hAnsi="Arial" w:cs="Arial"/>
                <w:sz w:val="24"/>
                <w:szCs w:val="24"/>
              </w:rPr>
            </w:pPr>
            <w:r w:rsidRPr="00C172DC">
              <w:rPr>
                <w:rFonts w:ascii="Arial" w:hAnsi="Arial" w:cs="Arial"/>
                <w:sz w:val="24"/>
                <w:szCs w:val="24"/>
                <w:lang w:val="es-ES"/>
              </w:rPr>
              <w:t xml:space="preserve">                                 </w:t>
            </w:r>
            <w:r>
              <w:rPr>
                <w:rFonts w:ascii="Arial" w:hAnsi="Arial" w:cs="Arial"/>
                <w:sz w:val="24"/>
                <w:szCs w:val="24"/>
              </w:rPr>
              <w:t>Ing. Lianet Salazar Labrada</w:t>
            </w:r>
          </w:p>
        </w:tc>
        <w:tc>
          <w:tcPr>
            <w:tcW w:w="2869" w:type="dxa"/>
            <w:tcBorders>
              <w:top w:val="single" w:sz="6" w:space="0" w:color="0000FF"/>
              <w:bottom w:val="single" w:sz="6" w:space="0" w:color="0000FF"/>
            </w:tcBorders>
          </w:tcPr>
          <w:p w14:paraId="37B9CA06" w14:textId="77777777" w:rsidR="00E92964" w:rsidRDefault="00E92964">
            <w:pPr>
              <w:spacing w:after="0" w:line="360" w:lineRule="auto"/>
              <w:ind w:left="0" w:firstLine="0"/>
              <w:jc w:val="left"/>
              <w:rPr>
                <w:rFonts w:ascii="Arial" w:hAnsi="Arial" w:cs="Arial"/>
                <w:sz w:val="24"/>
                <w:szCs w:val="24"/>
              </w:rPr>
            </w:pPr>
          </w:p>
        </w:tc>
      </w:tr>
      <w:tr w:rsidR="00E92964" w:rsidRPr="00C172DC" w14:paraId="6B4733B4" w14:textId="77777777">
        <w:trPr>
          <w:trHeight w:val="240"/>
        </w:trPr>
        <w:tc>
          <w:tcPr>
            <w:tcW w:w="5992" w:type="dxa"/>
            <w:tcBorders>
              <w:top w:val="single" w:sz="6" w:space="0" w:color="0000FF"/>
              <w:bottom w:val="single" w:sz="6" w:space="0" w:color="0000FF"/>
            </w:tcBorders>
          </w:tcPr>
          <w:p w14:paraId="1757D07A" w14:textId="77777777" w:rsidR="00E92964" w:rsidRPr="00C172DC" w:rsidRDefault="00E92964">
            <w:pPr>
              <w:spacing w:after="0" w:line="360" w:lineRule="auto"/>
              <w:ind w:left="120" w:firstLine="0"/>
              <w:jc w:val="left"/>
              <w:rPr>
                <w:rFonts w:ascii="Arial" w:hAnsi="Arial" w:cs="Arial"/>
                <w:sz w:val="24"/>
                <w:szCs w:val="24"/>
                <w:lang w:val="es-ES"/>
              </w:rPr>
            </w:pPr>
            <w:r w:rsidRPr="00C172DC">
              <w:rPr>
                <w:rFonts w:ascii="Arial" w:hAnsi="Arial" w:cs="Arial"/>
                <w:sz w:val="24"/>
                <w:szCs w:val="24"/>
                <w:lang w:val="es-ES"/>
              </w:rPr>
              <w:t xml:space="preserve">                                 Ing. Anabel Fe León Mendoza</w:t>
            </w:r>
          </w:p>
        </w:tc>
        <w:tc>
          <w:tcPr>
            <w:tcW w:w="2869" w:type="dxa"/>
            <w:tcBorders>
              <w:top w:val="single" w:sz="6" w:space="0" w:color="0000FF"/>
              <w:bottom w:val="single" w:sz="6" w:space="0" w:color="0000FF"/>
            </w:tcBorders>
          </w:tcPr>
          <w:p w14:paraId="1EE5A713"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14:paraId="212F9E6F" w14:textId="77777777">
        <w:trPr>
          <w:trHeight w:val="240"/>
        </w:trPr>
        <w:tc>
          <w:tcPr>
            <w:tcW w:w="5992" w:type="dxa"/>
            <w:tcBorders>
              <w:top w:val="single" w:sz="6" w:space="0" w:color="0000FF"/>
              <w:bottom w:val="single" w:sz="6" w:space="0" w:color="0000FF"/>
            </w:tcBorders>
          </w:tcPr>
          <w:p w14:paraId="25977C40" w14:textId="77777777" w:rsidR="00E92964" w:rsidRDefault="00E92964">
            <w:pPr>
              <w:spacing w:after="0" w:line="360" w:lineRule="auto"/>
              <w:ind w:left="120" w:firstLine="0"/>
              <w:jc w:val="left"/>
              <w:rPr>
                <w:rFonts w:ascii="Arial" w:hAnsi="Arial" w:cs="Arial"/>
                <w:sz w:val="24"/>
                <w:szCs w:val="24"/>
              </w:rPr>
            </w:pPr>
            <w:r>
              <w:rPr>
                <w:rFonts w:ascii="Arial" w:hAnsi="Arial" w:cs="Arial"/>
                <w:sz w:val="24"/>
                <w:szCs w:val="24"/>
              </w:rPr>
              <w:t xml:space="preserve">Aprobado por:  </w:t>
            </w:r>
            <w:r>
              <w:rPr>
                <w:rFonts w:ascii="Arial" w:hAnsi="Arial" w:cs="Arial"/>
                <w:sz w:val="24"/>
                <w:szCs w:val="24"/>
              </w:rPr>
              <w:tab/>
              <w:t xml:space="preserve"> </w:t>
            </w:r>
          </w:p>
        </w:tc>
        <w:tc>
          <w:tcPr>
            <w:tcW w:w="2869" w:type="dxa"/>
            <w:tcBorders>
              <w:top w:val="single" w:sz="6" w:space="0" w:color="0000FF"/>
              <w:bottom w:val="single" w:sz="6" w:space="0" w:color="0000FF"/>
            </w:tcBorders>
          </w:tcPr>
          <w:p w14:paraId="3F866077"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 xml:space="preserve">Firma:  </w:t>
            </w:r>
          </w:p>
        </w:tc>
      </w:tr>
      <w:tr w:rsidR="00E92964" w14:paraId="0BD35086" w14:textId="77777777">
        <w:trPr>
          <w:trHeight w:val="240"/>
        </w:trPr>
        <w:tc>
          <w:tcPr>
            <w:tcW w:w="5992" w:type="dxa"/>
            <w:tcBorders>
              <w:top w:val="single" w:sz="6" w:space="0" w:color="0000FF"/>
              <w:bottom w:val="single" w:sz="6" w:space="0" w:color="0000FF"/>
            </w:tcBorders>
          </w:tcPr>
          <w:p w14:paraId="3ADDBCB3" w14:textId="77777777" w:rsidR="00E92964" w:rsidRDefault="00E92964">
            <w:pPr>
              <w:spacing w:after="0" w:line="360" w:lineRule="auto"/>
              <w:ind w:left="120" w:firstLine="0"/>
              <w:jc w:val="left"/>
              <w:rPr>
                <w:rFonts w:ascii="Arial" w:hAnsi="Arial" w:cs="Arial"/>
                <w:sz w:val="24"/>
                <w:szCs w:val="24"/>
              </w:rPr>
            </w:pPr>
            <w:r>
              <w:rPr>
                <w:rFonts w:ascii="Arial" w:hAnsi="Arial" w:cs="Arial"/>
                <w:sz w:val="24"/>
                <w:szCs w:val="24"/>
              </w:rPr>
              <w:t xml:space="preserve">Cargo:  </w:t>
            </w:r>
            <w:r>
              <w:rPr>
                <w:rFonts w:ascii="Arial" w:hAnsi="Arial" w:cs="Arial"/>
                <w:sz w:val="24"/>
                <w:szCs w:val="24"/>
              </w:rPr>
              <w:tab/>
              <w:t xml:space="preserve"> </w:t>
            </w:r>
          </w:p>
        </w:tc>
        <w:tc>
          <w:tcPr>
            <w:tcW w:w="2869" w:type="dxa"/>
            <w:tcBorders>
              <w:top w:val="single" w:sz="6" w:space="0" w:color="0000FF"/>
              <w:bottom w:val="single" w:sz="6" w:space="0" w:color="0000FF"/>
            </w:tcBorders>
          </w:tcPr>
          <w:p w14:paraId="679CF797"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 xml:space="preserve">Fecha:  </w:t>
            </w:r>
          </w:p>
        </w:tc>
      </w:tr>
    </w:tbl>
    <w:p w14:paraId="44C4D10A" w14:textId="77777777" w:rsidR="00E92964" w:rsidRDefault="00E92964">
      <w:pPr>
        <w:spacing w:after="0" w:line="360" w:lineRule="auto"/>
        <w:ind w:left="0" w:firstLine="0"/>
        <w:jc w:val="left"/>
        <w:rPr>
          <w:rFonts w:ascii="Arial" w:hAnsi="Arial" w:cs="Arial"/>
          <w:b/>
          <w:sz w:val="24"/>
          <w:szCs w:val="24"/>
        </w:rPr>
      </w:pPr>
      <w:r>
        <w:rPr>
          <w:rFonts w:ascii="Arial" w:eastAsia="Times New Roman" w:hAnsi="Arial" w:cs="Arial"/>
          <w:sz w:val="24"/>
          <w:szCs w:val="24"/>
        </w:rPr>
        <w:t xml:space="preserve"> </w:t>
      </w:r>
    </w:p>
    <w:p w14:paraId="4D94347D" w14:textId="77777777" w:rsidR="00E92964" w:rsidRDefault="00E92964">
      <w:pPr>
        <w:spacing w:after="7" w:line="360" w:lineRule="auto"/>
        <w:ind w:left="0" w:firstLine="0"/>
        <w:jc w:val="left"/>
        <w:rPr>
          <w:rFonts w:ascii="Arial" w:hAnsi="Arial" w:cs="Arial"/>
          <w:sz w:val="24"/>
          <w:szCs w:val="24"/>
        </w:rPr>
      </w:pPr>
      <w:r>
        <w:rPr>
          <w:rFonts w:ascii="Arial" w:hAnsi="Arial" w:cs="Arial"/>
          <w:b/>
          <w:sz w:val="24"/>
          <w:szCs w:val="24"/>
        </w:rPr>
        <w:t>Reglas de Confidencialidad</w:t>
      </w:r>
      <w:r>
        <w:rPr>
          <w:rFonts w:ascii="Arial" w:hAnsi="Arial" w:cs="Arial"/>
          <w:b/>
          <w:sz w:val="24"/>
          <w:szCs w:val="24"/>
          <w:vertAlign w:val="subscript"/>
        </w:rPr>
        <w:t xml:space="preserve"> </w:t>
      </w:r>
    </w:p>
    <w:p w14:paraId="49AE80AB" w14:textId="77777777" w:rsidR="00E92964" w:rsidRDefault="00E92964">
      <w:pPr>
        <w:spacing w:line="360" w:lineRule="auto"/>
        <w:rPr>
          <w:rFonts w:ascii="Arial" w:hAnsi="Arial" w:cs="Arial"/>
          <w:sz w:val="24"/>
          <w:szCs w:val="24"/>
        </w:rPr>
      </w:pPr>
      <w:r>
        <w:rPr>
          <w:rFonts w:ascii="Arial" w:hAnsi="Arial" w:cs="Arial"/>
          <w:sz w:val="24"/>
          <w:szCs w:val="24"/>
        </w:rPr>
        <w:t xml:space="preserve">Clasificación: &lt;USO INTERNO&gt; </w:t>
      </w:r>
    </w:p>
    <w:p w14:paraId="468AF11E" w14:textId="77777777" w:rsidR="00E92964" w:rsidRPr="00C172DC" w:rsidRDefault="00E92964">
      <w:pPr>
        <w:spacing w:line="360" w:lineRule="auto"/>
        <w:rPr>
          <w:rFonts w:ascii="Arial" w:eastAsia="Times New Roman" w:hAnsi="Arial" w:cs="Arial"/>
          <w:sz w:val="24"/>
          <w:szCs w:val="24"/>
          <w:lang w:val="es-ES"/>
        </w:rPr>
      </w:pPr>
      <w:r w:rsidRPr="00C172DC">
        <w:rPr>
          <w:rFonts w:ascii="Arial" w:hAnsi="Arial" w:cs="Arial"/>
          <w:sz w:val="24"/>
          <w:szCs w:val="24"/>
          <w:lang w:val="es-ES"/>
        </w:rPr>
        <w:t xml:space="preserve">Forma de distribución: &lt;PDF Digital&gt; </w:t>
      </w:r>
    </w:p>
    <w:p w14:paraId="5B50F34C" w14:textId="77777777" w:rsidR="00E92964" w:rsidRPr="00C172DC" w:rsidRDefault="00E92964">
      <w:pPr>
        <w:spacing w:after="0" w:line="360" w:lineRule="auto"/>
        <w:ind w:left="0" w:firstLine="0"/>
        <w:jc w:val="left"/>
        <w:rPr>
          <w:rFonts w:ascii="Arial" w:hAnsi="Arial" w:cs="Arial"/>
          <w:b/>
          <w:sz w:val="24"/>
          <w:szCs w:val="24"/>
          <w:lang w:val="es-ES"/>
        </w:rPr>
      </w:pPr>
      <w:r w:rsidRPr="00C172DC">
        <w:rPr>
          <w:rFonts w:ascii="Arial" w:eastAsia="Times New Roman" w:hAnsi="Arial" w:cs="Arial"/>
          <w:sz w:val="24"/>
          <w:szCs w:val="24"/>
          <w:lang w:val="es-ES"/>
        </w:rPr>
        <w:t xml:space="preserve"> </w:t>
      </w:r>
    </w:p>
    <w:p w14:paraId="4B929DEC" w14:textId="77777777" w:rsidR="00E92964" w:rsidRDefault="00E92964">
      <w:pPr>
        <w:spacing w:line="360" w:lineRule="auto"/>
        <w:rPr>
          <w:rFonts w:ascii="Arial" w:hAnsi="Arial" w:cs="Arial"/>
          <w:b/>
          <w:sz w:val="24"/>
          <w:szCs w:val="24"/>
        </w:rPr>
      </w:pPr>
      <w:r>
        <w:rPr>
          <w:rFonts w:ascii="Arial" w:hAnsi="Arial" w:cs="Arial"/>
          <w:b/>
          <w:sz w:val="24"/>
          <w:szCs w:val="24"/>
        </w:rPr>
        <w:t xml:space="preserve">Control de Cambios </w:t>
      </w:r>
      <w:r>
        <w:rPr>
          <w:rFonts w:ascii="Arial" w:eastAsia="Times New Roman" w:hAnsi="Arial" w:cs="Arial"/>
          <w:b/>
          <w:sz w:val="24"/>
          <w:szCs w:val="24"/>
        </w:rPr>
        <w:t xml:space="preserve"> </w:t>
      </w:r>
    </w:p>
    <w:tbl>
      <w:tblPr>
        <w:tblW w:w="0" w:type="auto"/>
        <w:tblInd w:w="-5" w:type="dxa"/>
        <w:tblLayout w:type="fixed"/>
        <w:tblCellMar>
          <w:left w:w="73" w:type="dxa"/>
          <w:right w:w="38" w:type="dxa"/>
        </w:tblCellMar>
        <w:tblLook w:val="0000" w:firstRow="0" w:lastRow="0" w:firstColumn="0" w:lastColumn="0" w:noHBand="0" w:noVBand="0"/>
      </w:tblPr>
      <w:tblGrid>
        <w:gridCol w:w="929"/>
        <w:gridCol w:w="1249"/>
        <w:gridCol w:w="628"/>
        <w:gridCol w:w="1241"/>
        <w:gridCol w:w="3119"/>
        <w:gridCol w:w="1763"/>
      </w:tblGrid>
      <w:tr w:rsidR="00E92964" w14:paraId="637050D7" w14:textId="77777777" w:rsidTr="00C172DC">
        <w:trPr>
          <w:trHeight w:val="1152"/>
        </w:trPr>
        <w:tc>
          <w:tcPr>
            <w:tcW w:w="929" w:type="dxa"/>
            <w:tcBorders>
              <w:top w:val="single" w:sz="6" w:space="0" w:color="0000FF"/>
              <w:left w:val="single" w:sz="6" w:space="0" w:color="0000FF"/>
              <w:bottom w:val="single" w:sz="6" w:space="0" w:color="0000FF"/>
            </w:tcBorders>
            <w:shd w:val="clear" w:color="auto" w:fill="CCCCFF"/>
            <w:vAlign w:val="center"/>
          </w:tcPr>
          <w:p w14:paraId="52C1557A" w14:textId="77777777" w:rsidR="00E92964" w:rsidRDefault="00E92964">
            <w:pPr>
              <w:spacing w:after="0" w:line="360" w:lineRule="auto"/>
              <w:ind w:left="226" w:hanging="226"/>
              <w:jc w:val="left"/>
              <w:rPr>
                <w:rFonts w:ascii="Arial" w:hAnsi="Arial" w:cs="Arial"/>
                <w:b/>
                <w:sz w:val="24"/>
                <w:szCs w:val="24"/>
              </w:rPr>
            </w:pPr>
            <w:r>
              <w:rPr>
                <w:rFonts w:ascii="Arial" w:hAnsi="Arial" w:cs="Arial"/>
                <w:b/>
                <w:sz w:val="24"/>
                <w:szCs w:val="24"/>
              </w:rPr>
              <w:t xml:space="preserve">Versión </w:t>
            </w:r>
          </w:p>
        </w:tc>
        <w:tc>
          <w:tcPr>
            <w:tcW w:w="1249" w:type="dxa"/>
            <w:tcBorders>
              <w:top w:val="single" w:sz="6" w:space="0" w:color="0000FF"/>
              <w:left w:val="single" w:sz="6" w:space="0" w:color="0000FF"/>
              <w:bottom w:val="single" w:sz="6" w:space="0" w:color="0000FF"/>
            </w:tcBorders>
            <w:shd w:val="clear" w:color="auto" w:fill="CCCCFF"/>
            <w:vAlign w:val="center"/>
          </w:tcPr>
          <w:p w14:paraId="5DF914FE" w14:textId="77777777" w:rsidR="00E92964" w:rsidRDefault="00E92964">
            <w:pPr>
              <w:spacing w:after="101" w:line="360" w:lineRule="auto"/>
              <w:ind w:left="0" w:firstLine="0"/>
              <w:jc w:val="center"/>
              <w:rPr>
                <w:rFonts w:ascii="Arial" w:hAnsi="Arial" w:cs="Arial"/>
                <w:b/>
                <w:sz w:val="24"/>
                <w:szCs w:val="24"/>
              </w:rPr>
            </w:pPr>
            <w:r>
              <w:rPr>
                <w:rFonts w:ascii="Arial" w:hAnsi="Arial" w:cs="Arial"/>
                <w:b/>
                <w:sz w:val="24"/>
                <w:szCs w:val="24"/>
              </w:rPr>
              <w:t xml:space="preserve">Sección,  </w:t>
            </w:r>
          </w:p>
          <w:p w14:paraId="37A72ECA" w14:textId="77777777" w:rsidR="00E92964" w:rsidRDefault="00E92964">
            <w:pPr>
              <w:spacing w:after="116" w:line="360" w:lineRule="auto"/>
              <w:ind w:left="0" w:firstLine="0"/>
              <w:jc w:val="center"/>
              <w:rPr>
                <w:rFonts w:ascii="Arial" w:hAnsi="Arial" w:cs="Arial"/>
                <w:b/>
                <w:sz w:val="24"/>
                <w:szCs w:val="24"/>
              </w:rPr>
            </w:pPr>
            <w:r>
              <w:rPr>
                <w:rFonts w:ascii="Arial" w:hAnsi="Arial" w:cs="Arial"/>
                <w:b/>
                <w:sz w:val="24"/>
                <w:szCs w:val="24"/>
              </w:rPr>
              <w:t xml:space="preserve">Figura,  </w:t>
            </w:r>
          </w:p>
          <w:p w14:paraId="23BABF0C" w14:textId="77777777" w:rsidR="00E92964" w:rsidRDefault="00E92964">
            <w:pPr>
              <w:spacing w:after="0" w:line="360" w:lineRule="auto"/>
              <w:ind w:left="0" w:firstLine="0"/>
              <w:jc w:val="center"/>
              <w:rPr>
                <w:rFonts w:ascii="Arial" w:hAnsi="Arial" w:cs="Arial"/>
                <w:b/>
                <w:sz w:val="24"/>
                <w:szCs w:val="24"/>
              </w:rPr>
            </w:pPr>
            <w:r>
              <w:rPr>
                <w:rFonts w:ascii="Arial" w:hAnsi="Arial" w:cs="Arial"/>
                <w:b/>
                <w:sz w:val="24"/>
                <w:szCs w:val="24"/>
              </w:rPr>
              <w:t xml:space="preserve">Tabla </w:t>
            </w:r>
          </w:p>
        </w:tc>
        <w:tc>
          <w:tcPr>
            <w:tcW w:w="628" w:type="dxa"/>
            <w:tcBorders>
              <w:top w:val="single" w:sz="6" w:space="0" w:color="0000FF"/>
              <w:left w:val="single" w:sz="6" w:space="0" w:color="0000FF"/>
              <w:bottom w:val="single" w:sz="6" w:space="0" w:color="0000FF"/>
            </w:tcBorders>
            <w:shd w:val="clear" w:color="auto" w:fill="CCCCFF"/>
            <w:vAlign w:val="center"/>
          </w:tcPr>
          <w:p w14:paraId="4E3FE3A9" w14:textId="77777777" w:rsidR="00E92964" w:rsidRDefault="00E92964">
            <w:pPr>
              <w:spacing w:after="11" w:line="360" w:lineRule="auto"/>
              <w:ind w:left="30" w:firstLine="0"/>
              <w:jc w:val="left"/>
              <w:rPr>
                <w:rFonts w:ascii="Arial" w:hAnsi="Arial" w:cs="Arial"/>
                <w:b/>
                <w:sz w:val="24"/>
                <w:szCs w:val="24"/>
              </w:rPr>
            </w:pPr>
            <w:r>
              <w:rPr>
                <w:rFonts w:ascii="Arial" w:hAnsi="Arial" w:cs="Arial"/>
                <w:b/>
                <w:sz w:val="24"/>
                <w:szCs w:val="24"/>
              </w:rPr>
              <w:t xml:space="preserve">Tipo </w:t>
            </w:r>
          </w:p>
          <w:p w14:paraId="040D9BFF" w14:textId="77777777" w:rsidR="00E92964" w:rsidRDefault="00E92964">
            <w:pPr>
              <w:spacing w:after="0" w:line="360" w:lineRule="auto"/>
              <w:ind w:left="0" w:firstLine="0"/>
              <w:jc w:val="center"/>
              <w:rPr>
                <w:rFonts w:ascii="Arial" w:hAnsi="Arial" w:cs="Arial"/>
                <w:b/>
                <w:sz w:val="24"/>
                <w:szCs w:val="24"/>
              </w:rPr>
            </w:pPr>
            <w:r>
              <w:rPr>
                <w:rFonts w:ascii="Arial" w:hAnsi="Arial" w:cs="Arial"/>
                <w:b/>
                <w:sz w:val="24"/>
                <w:szCs w:val="24"/>
              </w:rPr>
              <w:t xml:space="preserve">A,  </w:t>
            </w:r>
          </w:p>
          <w:p w14:paraId="192631B2" w14:textId="77777777" w:rsidR="00E92964" w:rsidRDefault="00E92964">
            <w:pPr>
              <w:spacing w:after="0" w:line="360" w:lineRule="auto"/>
              <w:ind w:left="30" w:firstLine="0"/>
              <w:jc w:val="left"/>
              <w:rPr>
                <w:rFonts w:ascii="Arial" w:hAnsi="Arial" w:cs="Arial"/>
                <w:b/>
                <w:sz w:val="24"/>
                <w:szCs w:val="24"/>
              </w:rPr>
            </w:pPr>
            <w:r>
              <w:rPr>
                <w:rFonts w:ascii="Arial" w:hAnsi="Arial" w:cs="Arial"/>
                <w:b/>
                <w:sz w:val="24"/>
                <w:szCs w:val="24"/>
              </w:rPr>
              <w:t xml:space="preserve">B, M </w:t>
            </w:r>
          </w:p>
        </w:tc>
        <w:tc>
          <w:tcPr>
            <w:tcW w:w="1241" w:type="dxa"/>
            <w:tcBorders>
              <w:top w:val="single" w:sz="6" w:space="0" w:color="0000FF"/>
              <w:left w:val="single" w:sz="6" w:space="0" w:color="0000FF"/>
              <w:bottom w:val="single" w:sz="6" w:space="0" w:color="0000FF"/>
            </w:tcBorders>
            <w:shd w:val="clear" w:color="auto" w:fill="CCCCFF"/>
            <w:vAlign w:val="center"/>
          </w:tcPr>
          <w:p w14:paraId="694D4C02" w14:textId="77777777" w:rsidR="00E92964" w:rsidRDefault="00E92964">
            <w:pPr>
              <w:spacing w:after="0" w:line="360" w:lineRule="auto"/>
              <w:ind w:left="0" w:firstLine="0"/>
              <w:jc w:val="center"/>
              <w:rPr>
                <w:rFonts w:ascii="Arial" w:hAnsi="Arial" w:cs="Arial"/>
                <w:b/>
                <w:sz w:val="24"/>
                <w:szCs w:val="24"/>
              </w:rPr>
            </w:pPr>
            <w:r>
              <w:rPr>
                <w:rFonts w:ascii="Arial" w:hAnsi="Arial" w:cs="Arial"/>
                <w:b/>
                <w:sz w:val="24"/>
                <w:szCs w:val="24"/>
              </w:rPr>
              <w:t xml:space="preserve">Fecha </w:t>
            </w:r>
          </w:p>
        </w:tc>
        <w:tc>
          <w:tcPr>
            <w:tcW w:w="3119" w:type="dxa"/>
            <w:tcBorders>
              <w:top w:val="single" w:sz="6" w:space="0" w:color="0000FF"/>
              <w:left w:val="single" w:sz="6" w:space="0" w:color="0000FF"/>
              <w:bottom w:val="single" w:sz="6" w:space="0" w:color="0000FF"/>
            </w:tcBorders>
            <w:shd w:val="clear" w:color="auto" w:fill="CCCCFF"/>
            <w:vAlign w:val="center"/>
          </w:tcPr>
          <w:p w14:paraId="5569DA77" w14:textId="77777777" w:rsidR="00E92964" w:rsidRDefault="00E92964">
            <w:pPr>
              <w:spacing w:after="0" w:line="360" w:lineRule="auto"/>
              <w:ind w:left="349" w:right="340" w:firstLine="0"/>
              <w:jc w:val="center"/>
              <w:rPr>
                <w:rFonts w:ascii="Arial" w:hAnsi="Arial" w:cs="Arial"/>
                <w:b/>
                <w:sz w:val="24"/>
                <w:szCs w:val="24"/>
              </w:rPr>
            </w:pPr>
            <w:r>
              <w:rPr>
                <w:rFonts w:ascii="Arial" w:hAnsi="Arial" w:cs="Arial"/>
                <w:b/>
                <w:sz w:val="24"/>
                <w:szCs w:val="24"/>
              </w:rPr>
              <w:t xml:space="preserve">Autor del cambio </w:t>
            </w:r>
          </w:p>
        </w:tc>
        <w:tc>
          <w:tcPr>
            <w:tcW w:w="1763"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58EEFD17" w14:textId="77777777" w:rsidR="00E92964" w:rsidRDefault="00E92964">
            <w:pPr>
              <w:spacing w:after="0" w:line="360" w:lineRule="auto"/>
              <w:ind w:left="0" w:firstLine="0"/>
              <w:jc w:val="center"/>
              <w:rPr>
                <w:rFonts w:ascii="Arial" w:hAnsi="Arial" w:cs="Arial"/>
                <w:sz w:val="24"/>
                <w:szCs w:val="24"/>
              </w:rPr>
            </w:pPr>
            <w:r>
              <w:rPr>
                <w:rFonts w:ascii="Arial" w:hAnsi="Arial" w:cs="Arial"/>
                <w:b/>
                <w:sz w:val="24"/>
                <w:szCs w:val="24"/>
              </w:rPr>
              <w:t>Descripción del Cambio</w:t>
            </w:r>
            <w:r>
              <w:rPr>
                <w:rFonts w:ascii="Arial" w:hAnsi="Arial" w:cs="Arial"/>
                <w:sz w:val="24"/>
                <w:szCs w:val="24"/>
              </w:rPr>
              <w:t xml:space="preserve"> </w:t>
            </w:r>
          </w:p>
        </w:tc>
      </w:tr>
      <w:tr w:rsidR="00E92964" w14:paraId="5F47C989" w14:textId="77777777" w:rsidTr="00C172DC">
        <w:trPr>
          <w:trHeight w:val="482"/>
        </w:trPr>
        <w:tc>
          <w:tcPr>
            <w:tcW w:w="929" w:type="dxa"/>
            <w:tcBorders>
              <w:top w:val="single" w:sz="6" w:space="0" w:color="0000FF"/>
              <w:left w:val="single" w:sz="6" w:space="0" w:color="0000FF"/>
              <w:bottom w:val="single" w:sz="6" w:space="0" w:color="0000FF"/>
            </w:tcBorders>
            <w:vAlign w:val="center"/>
          </w:tcPr>
          <w:p w14:paraId="66DA411D"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 xml:space="preserve">1.0 </w:t>
            </w:r>
          </w:p>
        </w:tc>
        <w:tc>
          <w:tcPr>
            <w:tcW w:w="1249" w:type="dxa"/>
            <w:tcBorders>
              <w:top w:val="single" w:sz="6" w:space="0" w:color="0000FF"/>
              <w:left w:val="single" w:sz="6" w:space="0" w:color="0000FF"/>
              <w:bottom w:val="single" w:sz="6" w:space="0" w:color="0000FF"/>
            </w:tcBorders>
            <w:vAlign w:val="center"/>
          </w:tcPr>
          <w:p w14:paraId="5E00DCC9"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 xml:space="preserve">Todo </w:t>
            </w:r>
          </w:p>
        </w:tc>
        <w:tc>
          <w:tcPr>
            <w:tcW w:w="628" w:type="dxa"/>
            <w:tcBorders>
              <w:top w:val="single" w:sz="6" w:space="0" w:color="0000FF"/>
              <w:left w:val="single" w:sz="6" w:space="0" w:color="0000FF"/>
              <w:bottom w:val="single" w:sz="6" w:space="0" w:color="0000FF"/>
            </w:tcBorders>
            <w:vAlign w:val="center"/>
          </w:tcPr>
          <w:p w14:paraId="6222F065"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 xml:space="preserve">A </w:t>
            </w:r>
          </w:p>
        </w:tc>
        <w:tc>
          <w:tcPr>
            <w:tcW w:w="1241" w:type="dxa"/>
            <w:tcBorders>
              <w:top w:val="single" w:sz="6" w:space="0" w:color="0000FF"/>
              <w:left w:val="single" w:sz="6" w:space="0" w:color="0000FF"/>
              <w:bottom w:val="single" w:sz="6" w:space="0" w:color="0000FF"/>
            </w:tcBorders>
            <w:vAlign w:val="center"/>
          </w:tcPr>
          <w:p w14:paraId="716D49AD" w14:textId="77777777" w:rsidR="00E92964" w:rsidRDefault="00E92964">
            <w:pPr>
              <w:spacing w:after="0" w:line="360" w:lineRule="auto"/>
              <w:ind w:left="60" w:firstLine="0"/>
              <w:jc w:val="left"/>
              <w:rPr>
                <w:rFonts w:ascii="Arial" w:hAnsi="Arial" w:cs="Arial"/>
                <w:sz w:val="24"/>
                <w:szCs w:val="24"/>
              </w:rPr>
            </w:pPr>
            <w:r>
              <w:rPr>
                <w:rFonts w:ascii="Arial" w:hAnsi="Arial" w:cs="Arial"/>
                <w:sz w:val="24"/>
                <w:szCs w:val="24"/>
              </w:rPr>
              <w:t xml:space="preserve">06/05/16 </w:t>
            </w:r>
          </w:p>
        </w:tc>
        <w:tc>
          <w:tcPr>
            <w:tcW w:w="3119" w:type="dxa"/>
            <w:tcBorders>
              <w:top w:val="single" w:sz="6" w:space="0" w:color="0000FF"/>
              <w:left w:val="single" w:sz="6" w:space="0" w:color="0000FF"/>
              <w:bottom w:val="single" w:sz="6" w:space="0" w:color="0000FF"/>
            </w:tcBorders>
            <w:vAlign w:val="center"/>
          </w:tcPr>
          <w:p w14:paraId="08B05CC6" w14:textId="77777777" w:rsidR="00E92964" w:rsidRPr="00C172DC" w:rsidRDefault="00E92964">
            <w:pPr>
              <w:spacing w:after="0" w:line="360" w:lineRule="auto"/>
              <w:ind w:left="9" w:firstLine="0"/>
              <w:rPr>
                <w:rFonts w:ascii="Arial" w:hAnsi="Arial" w:cs="Arial"/>
                <w:sz w:val="24"/>
                <w:szCs w:val="24"/>
                <w:lang w:val="es-ES"/>
              </w:rPr>
            </w:pPr>
            <w:r w:rsidRPr="00C172DC">
              <w:rPr>
                <w:rFonts w:ascii="Arial" w:hAnsi="Arial" w:cs="Arial"/>
                <w:sz w:val="24"/>
                <w:szCs w:val="24"/>
                <w:lang w:val="es-ES"/>
              </w:rPr>
              <w:t>Ing. Yordanka Fuentes Castillo</w:t>
            </w:r>
          </w:p>
          <w:p w14:paraId="70E3D332" w14:textId="77777777" w:rsidR="00E92964" w:rsidRPr="00C172DC" w:rsidRDefault="00E92964">
            <w:pPr>
              <w:spacing w:after="0" w:line="360" w:lineRule="auto"/>
              <w:ind w:left="9" w:firstLine="0"/>
              <w:rPr>
                <w:rFonts w:ascii="Arial" w:hAnsi="Arial" w:cs="Arial"/>
                <w:sz w:val="24"/>
                <w:szCs w:val="24"/>
                <w:lang w:val="es-ES"/>
              </w:rPr>
            </w:pPr>
            <w:r w:rsidRPr="00C172DC">
              <w:rPr>
                <w:rFonts w:ascii="Arial" w:hAnsi="Arial" w:cs="Arial"/>
                <w:sz w:val="24"/>
                <w:szCs w:val="24"/>
                <w:lang w:val="es-ES"/>
              </w:rPr>
              <w:t>Ing. Lianet Salazar Labrada</w:t>
            </w:r>
          </w:p>
          <w:p w14:paraId="6F2A1900" w14:textId="77777777" w:rsidR="00E92964" w:rsidRPr="00C172DC" w:rsidRDefault="00E92964">
            <w:pPr>
              <w:spacing w:after="0" w:line="360" w:lineRule="auto"/>
              <w:ind w:left="9" w:firstLine="0"/>
              <w:rPr>
                <w:rFonts w:ascii="Arial" w:hAnsi="Arial" w:cs="Arial"/>
                <w:sz w:val="24"/>
                <w:szCs w:val="24"/>
                <w:lang w:val="es-ES"/>
              </w:rPr>
            </w:pPr>
            <w:r w:rsidRPr="00C172DC">
              <w:rPr>
                <w:rFonts w:ascii="Arial" w:hAnsi="Arial" w:cs="Arial"/>
                <w:sz w:val="24"/>
                <w:szCs w:val="24"/>
                <w:lang w:val="es-ES"/>
              </w:rPr>
              <w:t>Ing. Anabel Fe León Mendoza</w:t>
            </w:r>
          </w:p>
        </w:tc>
        <w:tc>
          <w:tcPr>
            <w:tcW w:w="1763" w:type="dxa"/>
            <w:tcBorders>
              <w:top w:val="single" w:sz="6" w:space="0" w:color="0000FF"/>
              <w:left w:val="single" w:sz="6" w:space="0" w:color="0000FF"/>
              <w:bottom w:val="single" w:sz="6" w:space="0" w:color="0000FF"/>
              <w:right w:val="single" w:sz="6" w:space="0" w:color="0000FF"/>
            </w:tcBorders>
            <w:vAlign w:val="center"/>
          </w:tcPr>
          <w:p w14:paraId="3D0E0E4F"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 xml:space="preserve">Creación del documento </w:t>
            </w:r>
          </w:p>
        </w:tc>
      </w:tr>
    </w:tbl>
    <w:p w14:paraId="600B68A1" w14:textId="77777777" w:rsidR="00E92964" w:rsidRPr="00C172DC" w:rsidRDefault="00E92964">
      <w:pPr>
        <w:spacing w:after="3193" w:line="360" w:lineRule="auto"/>
        <w:rPr>
          <w:rFonts w:ascii="Arial" w:hAnsi="Arial" w:cs="Arial"/>
          <w:color w:val="auto"/>
          <w:sz w:val="24"/>
          <w:szCs w:val="24"/>
          <w:lang w:val="es-ES"/>
        </w:rPr>
      </w:pPr>
      <w:r w:rsidRPr="00C172DC">
        <w:rPr>
          <w:rFonts w:ascii="Arial" w:hAnsi="Arial" w:cs="Arial"/>
          <w:sz w:val="24"/>
          <w:szCs w:val="24"/>
          <w:lang w:val="es-ES"/>
        </w:rPr>
        <w:t xml:space="preserve">Indicar el tipo de cambio: </w:t>
      </w:r>
      <w:r w:rsidRPr="00C172DC">
        <w:rPr>
          <w:rFonts w:ascii="Arial" w:hAnsi="Arial" w:cs="Arial"/>
          <w:b/>
          <w:sz w:val="24"/>
          <w:szCs w:val="24"/>
          <w:lang w:val="es-ES"/>
        </w:rPr>
        <w:t>A</w:t>
      </w:r>
      <w:r w:rsidRPr="00C172DC">
        <w:rPr>
          <w:rFonts w:ascii="Arial" w:hAnsi="Arial" w:cs="Arial"/>
          <w:sz w:val="24"/>
          <w:szCs w:val="24"/>
          <w:lang w:val="es-ES"/>
        </w:rPr>
        <w:t xml:space="preserve"> Alta; </w:t>
      </w:r>
      <w:r w:rsidRPr="00C172DC">
        <w:rPr>
          <w:rFonts w:ascii="Arial" w:hAnsi="Arial" w:cs="Arial"/>
          <w:b/>
          <w:sz w:val="24"/>
          <w:szCs w:val="24"/>
          <w:lang w:val="es-ES"/>
        </w:rPr>
        <w:t>B</w:t>
      </w:r>
      <w:r w:rsidRPr="00C172DC">
        <w:rPr>
          <w:rFonts w:ascii="Arial" w:hAnsi="Arial" w:cs="Arial"/>
          <w:sz w:val="24"/>
          <w:szCs w:val="24"/>
          <w:lang w:val="es-ES"/>
        </w:rPr>
        <w:t xml:space="preserve"> Baja; </w:t>
      </w:r>
      <w:r w:rsidRPr="00C172DC">
        <w:rPr>
          <w:rFonts w:ascii="Arial" w:hAnsi="Arial" w:cs="Arial"/>
          <w:b/>
          <w:sz w:val="24"/>
          <w:szCs w:val="24"/>
          <w:lang w:val="es-ES"/>
        </w:rPr>
        <w:t>M</w:t>
      </w:r>
      <w:r w:rsidRPr="00C172DC">
        <w:rPr>
          <w:rFonts w:ascii="Arial" w:hAnsi="Arial" w:cs="Arial"/>
          <w:sz w:val="24"/>
          <w:szCs w:val="24"/>
          <w:lang w:val="es-ES"/>
        </w:rPr>
        <w:t xml:space="preserve"> Modificación</w:t>
      </w:r>
      <w:r w:rsidRPr="00C172DC">
        <w:rPr>
          <w:rFonts w:ascii="Arial" w:hAnsi="Arial" w:cs="Arial"/>
          <w:b/>
          <w:sz w:val="24"/>
          <w:szCs w:val="24"/>
          <w:lang w:val="es-ES"/>
        </w:rPr>
        <w:t xml:space="preserve"> </w:t>
      </w:r>
    </w:p>
    <w:p w14:paraId="30B9DCDA" w14:textId="77777777" w:rsidR="00E92964" w:rsidRDefault="00E92964">
      <w:pPr>
        <w:pStyle w:val="TOCHeading1"/>
        <w:spacing w:line="360" w:lineRule="auto"/>
        <w:rPr>
          <w:rFonts w:ascii="Arial" w:hAnsi="Arial" w:cs="Arial"/>
          <w:sz w:val="24"/>
          <w:szCs w:val="24"/>
        </w:rPr>
      </w:pPr>
      <w:bookmarkStart w:id="1" w:name="_Toc238872667"/>
      <w:r>
        <w:rPr>
          <w:rFonts w:ascii="Arial" w:hAnsi="Arial" w:cs="Arial"/>
          <w:color w:val="auto"/>
          <w:sz w:val="24"/>
          <w:szCs w:val="24"/>
        </w:rPr>
        <w:lastRenderedPageBreak/>
        <w:t>Índice de Contenidos</w:t>
      </w:r>
      <w:bookmarkEnd w:id="1"/>
    </w:p>
    <w:p w14:paraId="655A7467" w14:textId="77777777" w:rsidR="00E92964" w:rsidRPr="00C172DC" w:rsidRDefault="00E92964">
      <w:pPr>
        <w:pStyle w:val="TDC5"/>
        <w:tabs>
          <w:tab w:val="clear" w:pos="8506"/>
          <w:tab w:val="right" w:leader="dot" w:pos="9013"/>
        </w:tabs>
        <w:ind w:left="0"/>
        <w:rPr>
          <w:rFonts w:ascii="Arial" w:hAnsi="Arial" w:cs="Arial"/>
          <w:sz w:val="24"/>
          <w:szCs w:val="24"/>
          <w:lang w:val="es-ES"/>
        </w:rPr>
      </w:pPr>
      <w:r>
        <w:rPr>
          <w:rFonts w:ascii="Arial" w:hAnsi="Arial" w:cs="Arial"/>
          <w:sz w:val="24"/>
          <w:szCs w:val="24"/>
        </w:rPr>
        <w:fldChar w:fldCharType="begin"/>
      </w:r>
      <w:r w:rsidRPr="00C172DC">
        <w:rPr>
          <w:rFonts w:ascii="Arial" w:hAnsi="Arial" w:cs="Arial"/>
          <w:sz w:val="24"/>
          <w:szCs w:val="24"/>
          <w:lang w:val="es-ES"/>
        </w:rPr>
        <w:instrText xml:space="preserve"> TOC </w:instrText>
      </w:r>
      <w:r>
        <w:rPr>
          <w:rFonts w:ascii="Arial" w:hAnsi="Arial" w:cs="Arial"/>
          <w:sz w:val="24"/>
          <w:szCs w:val="24"/>
        </w:rPr>
        <w:fldChar w:fldCharType="separate"/>
      </w:r>
      <w:r w:rsidRPr="00C172DC">
        <w:rPr>
          <w:rFonts w:ascii="Arial" w:hAnsi="Arial" w:cs="Arial"/>
          <w:sz w:val="24"/>
          <w:szCs w:val="24"/>
          <w:lang w:val="es-ES"/>
        </w:rPr>
        <w:t>Versión: 1.0</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_Toc1959344143 </w:instrText>
      </w:r>
      <w:r>
        <w:rPr>
          <w:rFonts w:ascii="Arial" w:hAnsi="Arial" w:cs="Arial"/>
          <w:sz w:val="24"/>
          <w:szCs w:val="24"/>
        </w:rPr>
        <w:fldChar w:fldCharType="separate"/>
      </w:r>
      <w:r w:rsidRPr="00C172DC">
        <w:rPr>
          <w:rFonts w:ascii="Arial" w:hAnsi="Arial" w:cs="Arial"/>
          <w:sz w:val="24"/>
          <w:szCs w:val="24"/>
          <w:lang w:val="es-ES"/>
        </w:rPr>
        <w:t>2</w:t>
      </w:r>
      <w:r>
        <w:rPr>
          <w:rFonts w:ascii="Arial" w:hAnsi="Arial" w:cs="Arial"/>
          <w:sz w:val="24"/>
          <w:szCs w:val="24"/>
        </w:rPr>
        <w:fldChar w:fldCharType="end"/>
      </w:r>
    </w:p>
    <w:p w14:paraId="5A30921F" w14:textId="77777777" w:rsidR="00E92964" w:rsidRPr="00C172DC" w:rsidRDefault="00E92964">
      <w:pPr>
        <w:pStyle w:val="TDC1"/>
        <w:tabs>
          <w:tab w:val="right" w:leader="dot" w:pos="9013"/>
        </w:tabs>
        <w:rPr>
          <w:rFonts w:ascii="Arial" w:hAnsi="Arial" w:cs="Arial"/>
          <w:sz w:val="24"/>
          <w:szCs w:val="24"/>
          <w:lang w:val="es-ES"/>
        </w:rPr>
      </w:pPr>
      <w:r w:rsidRPr="00C172DC">
        <w:rPr>
          <w:rFonts w:ascii="Arial" w:hAnsi="Arial" w:cs="Arial"/>
          <w:color w:val="auto"/>
          <w:sz w:val="24"/>
          <w:szCs w:val="24"/>
          <w:lang w:val="es-ES"/>
        </w:rPr>
        <w:t>Índice de Contenidos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_Toc238872667 </w:instrText>
      </w:r>
      <w:r>
        <w:rPr>
          <w:rFonts w:ascii="Arial" w:hAnsi="Arial" w:cs="Arial"/>
          <w:sz w:val="24"/>
          <w:szCs w:val="24"/>
        </w:rPr>
        <w:fldChar w:fldCharType="separate"/>
      </w:r>
      <w:r w:rsidRPr="00C172DC">
        <w:rPr>
          <w:rFonts w:ascii="Arial" w:hAnsi="Arial" w:cs="Arial"/>
          <w:sz w:val="24"/>
          <w:szCs w:val="24"/>
          <w:lang w:val="es-ES"/>
        </w:rPr>
        <w:t>3</w:t>
      </w:r>
      <w:r>
        <w:rPr>
          <w:rFonts w:ascii="Arial" w:hAnsi="Arial" w:cs="Arial"/>
          <w:sz w:val="24"/>
          <w:szCs w:val="24"/>
        </w:rPr>
        <w:fldChar w:fldCharType="end"/>
      </w:r>
    </w:p>
    <w:p w14:paraId="14628F06" w14:textId="77777777" w:rsidR="00E92964" w:rsidRPr="00C172DC" w:rsidRDefault="00E92964">
      <w:pPr>
        <w:pStyle w:val="TDC1"/>
        <w:tabs>
          <w:tab w:val="right" w:leader="dot" w:pos="9013"/>
        </w:tabs>
        <w:rPr>
          <w:rFonts w:ascii="Arial" w:hAnsi="Arial" w:cs="Arial"/>
          <w:sz w:val="24"/>
          <w:szCs w:val="24"/>
          <w:lang w:val="es-ES"/>
        </w:rPr>
      </w:pPr>
      <w:r w:rsidRPr="00C172DC">
        <w:rPr>
          <w:rFonts w:ascii="Arial" w:hAnsi="Arial" w:cs="Arial"/>
          <w:sz w:val="24"/>
          <w:szCs w:val="24"/>
          <w:lang w:val="es-ES"/>
        </w:rPr>
        <w:t>Introducción</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_Toc715864790 </w:instrText>
      </w:r>
      <w:r>
        <w:rPr>
          <w:rFonts w:ascii="Arial" w:hAnsi="Arial" w:cs="Arial"/>
          <w:sz w:val="24"/>
          <w:szCs w:val="24"/>
        </w:rPr>
        <w:fldChar w:fldCharType="separate"/>
      </w:r>
      <w:r w:rsidRPr="00C172DC">
        <w:rPr>
          <w:rFonts w:ascii="Arial" w:hAnsi="Arial" w:cs="Arial"/>
          <w:sz w:val="24"/>
          <w:szCs w:val="24"/>
          <w:lang w:val="es-ES"/>
        </w:rPr>
        <w:t>1</w:t>
      </w:r>
      <w:r>
        <w:rPr>
          <w:rFonts w:ascii="Arial" w:hAnsi="Arial" w:cs="Arial"/>
          <w:sz w:val="24"/>
          <w:szCs w:val="24"/>
        </w:rPr>
        <w:fldChar w:fldCharType="end"/>
      </w:r>
    </w:p>
    <w:p w14:paraId="241591E7" w14:textId="77777777" w:rsidR="00E92964" w:rsidRPr="00C172DC" w:rsidRDefault="00E92964">
      <w:pPr>
        <w:pStyle w:val="TDC2"/>
        <w:tabs>
          <w:tab w:val="right" w:leader="dot" w:pos="9013"/>
        </w:tabs>
        <w:rPr>
          <w:rFonts w:ascii="Arial" w:hAnsi="Arial" w:cs="Arial"/>
          <w:sz w:val="24"/>
          <w:szCs w:val="24"/>
          <w:lang w:val="es-ES"/>
        </w:rPr>
      </w:pPr>
      <w:r w:rsidRPr="00C172DC">
        <w:rPr>
          <w:rFonts w:ascii="Arial" w:hAnsi="Arial" w:cs="Arial"/>
          <w:sz w:val="24"/>
          <w:szCs w:val="24"/>
          <w:lang w:val="es-ES"/>
        </w:rPr>
        <w:t>Objetivo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_Toc1677633933 </w:instrText>
      </w:r>
      <w:r>
        <w:rPr>
          <w:rFonts w:ascii="Arial" w:hAnsi="Arial" w:cs="Arial"/>
          <w:sz w:val="24"/>
          <w:szCs w:val="24"/>
        </w:rPr>
        <w:fldChar w:fldCharType="separate"/>
      </w:r>
      <w:r w:rsidRPr="00C172DC">
        <w:rPr>
          <w:rFonts w:ascii="Arial" w:hAnsi="Arial" w:cs="Arial"/>
          <w:sz w:val="24"/>
          <w:szCs w:val="24"/>
          <w:lang w:val="es-ES"/>
        </w:rPr>
        <w:t>1</w:t>
      </w:r>
      <w:r>
        <w:rPr>
          <w:rFonts w:ascii="Arial" w:hAnsi="Arial" w:cs="Arial"/>
          <w:sz w:val="24"/>
          <w:szCs w:val="24"/>
        </w:rPr>
        <w:fldChar w:fldCharType="end"/>
      </w:r>
    </w:p>
    <w:p w14:paraId="6A8B11A6" w14:textId="77777777" w:rsidR="00E92964" w:rsidRPr="00C172DC" w:rsidRDefault="00E92964">
      <w:pPr>
        <w:pStyle w:val="TDC2"/>
        <w:tabs>
          <w:tab w:val="right" w:leader="dot" w:pos="9013"/>
        </w:tabs>
        <w:rPr>
          <w:rFonts w:ascii="Arial" w:hAnsi="Arial" w:cs="Arial"/>
          <w:sz w:val="24"/>
          <w:szCs w:val="24"/>
          <w:lang w:val="es-ES"/>
        </w:rPr>
      </w:pPr>
      <w:r w:rsidRPr="00C172DC">
        <w:rPr>
          <w:rFonts w:ascii="Arial" w:hAnsi="Arial" w:cs="Arial"/>
          <w:sz w:val="24"/>
          <w:szCs w:val="24"/>
          <w:lang w:val="es-ES"/>
        </w:rPr>
        <w:t>Alcance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_Toc1320420175 </w:instrText>
      </w:r>
      <w:r>
        <w:rPr>
          <w:rFonts w:ascii="Arial" w:hAnsi="Arial" w:cs="Arial"/>
          <w:sz w:val="24"/>
          <w:szCs w:val="24"/>
        </w:rPr>
        <w:fldChar w:fldCharType="separate"/>
      </w:r>
      <w:r w:rsidRPr="00C172DC">
        <w:rPr>
          <w:rFonts w:ascii="Arial" w:hAnsi="Arial" w:cs="Arial"/>
          <w:sz w:val="24"/>
          <w:szCs w:val="24"/>
          <w:lang w:val="es-ES"/>
        </w:rPr>
        <w:t>1</w:t>
      </w:r>
      <w:r>
        <w:rPr>
          <w:rFonts w:ascii="Arial" w:hAnsi="Arial" w:cs="Arial"/>
          <w:sz w:val="24"/>
          <w:szCs w:val="24"/>
        </w:rPr>
        <w:fldChar w:fldCharType="end"/>
      </w:r>
    </w:p>
    <w:p w14:paraId="7430F920" w14:textId="77777777" w:rsidR="00E92964" w:rsidRPr="00C172DC" w:rsidRDefault="00E92964">
      <w:pPr>
        <w:pStyle w:val="TDC2"/>
        <w:tabs>
          <w:tab w:val="right" w:leader="dot" w:pos="9013"/>
        </w:tabs>
        <w:rPr>
          <w:rFonts w:ascii="Arial" w:hAnsi="Arial" w:cs="Arial"/>
          <w:sz w:val="24"/>
          <w:szCs w:val="24"/>
          <w:lang w:val="es-ES"/>
        </w:rPr>
      </w:pPr>
      <w:r w:rsidRPr="00C172DC">
        <w:rPr>
          <w:rFonts w:ascii="Arial" w:hAnsi="Arial" w:cs="Arial"/>
          <w:sz w:val="24"/>
          <w:szCs w:val="24"/>
          <w:lang w:val="es-ES"/>
        </w:rPr>
        <w:t>Definiciones y acrónimos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_Toc882326526 </w:instrText>
      </w:r>
      <w:r>
        <w:rPr>
          <w:rFonts w:ascii="Arial" w:hAnsi="Arial" w:cs="Arial"/>
          <w:sz w:val="24"/>
          <w:szCs w:val="24"/>
        </w:rPr>
        <w:fldChar w:fldCharType="separate"/>
      </w:r>
      <w:r w:rsidRPr="00C172DC">
        <w:rPr>
          <w:rFonts w:ascii="Arial" w:hAnsi="Arial" w:cs="Arial"/>
          <w:sz w:val="24"/>
          <w:szCs w:val="24"/>
          <w:lang w:val="es-ES"/>
        </w:rPr>
        <w:t>1</w:t>
      </w:r>
      <w:r>
        <w:rPr>
          <w:rFonts w:ascii="Arial" w:hAnsi="Arial" w:cs="Arial"/>
          <w:sz w:val="24"/>
          <w:szCs w:val="24"/>
        </w:rPr>
        <w:fldChar w:fldCharType="end"/>
      </w:r>
    </w:p>
    <w:p w14:paraId="15D22914" w14:textId="77777777" w:rsidR="00E92964" w:rsidRPr="00C172DC" w:rsidRDefault="00E92964">
      <w:pPr>
        <w:pStyle w:val="TDC2"/>
        <w:tabs>
          <w:tab w:val="right" w:leader="dot" w:pos="9013"/>
        </w:tabs>
        <w:rPr>
          <w:rFonts w:ascii="Arial" w:hAnsi="Arial" w:cs="Arial"/>
          <w:sz w:val="24"/>
          <w:szCs w:val="24"/>
          <w:lang w:val="es-ES"/>
        </w:rPr>
      </w:pPr>
      <w:r w:rsidRPr="00C172DC">
        <w:rPr>
          <w:rFonts w:ascii="Arial" w:hAnsi="Arial" w:cs="Arial"/>
          <w:sz w:val="24"/>
          <w:szCs w:val="24"/>
          <w:lang w:val="es-ES"/>
        </w:rPr>
        <w:t>Referencias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_Toc1410711684 </w:instrText>
      </w:r>
      <w:r>
        <w:rPr>
          <w:rFonts w:ascii="Arial" w:hAnsi="Arial" w:cs="Arial"/>
          <w:sz w:val="24"/>
          <w:szCs w:val="24"/>
        </w:rPr>
        <w:fldChar w:fldCharType="separate"/>
      </w:r>
      <w:r w:rsidRPr="00C172DC">
        <w:rPr>
          <w:rFonts w:ascii="Arial" w:hAnsi="Arial" w:cs="Arial"/>
          <w:sz w:val="24"/>
          <w:szCs w:val="24"/>
          <w:lang w:val="es-ES"/>
        </w:rPr>
        <w:t>2</w:t>
      </w:r>
      <w:r>
        <w:rPr>
          <w:rFonts w:ascii="Arial" w:hAnsi="Arial" w:cs="Arial"/>
          <w:sz w:val="24"/>
          <w:szCs w:val="24"/>
        </w:rPr>
        <w:fldChar w:fldCharType="end"/>
      </w:r>
    </w:p>
    <w:p w14:paraId="3A7E9FD6" w14:textId="77777777" w:rsidR="00E92964" w:rsidRPr="00C172DC" w:rsidRDefault="00E92964">
      <w:pPr>
        <w:pStyle w:val="TDC1"/>
        <w:tabs>
          <w:tab w:val="right" w:leader="dot" w:pos="9013"/>
        </w:tabs>
        <w:rPr>
          <w:rFonts w:ascii="Arial" w:hAnsi="Arial" w:cs="Arial"/>
          <w:sz w:val="24"/>
          <w:szCs w:val="24"/>
          <w:lang w:val="es-ES"/>
        </w:rPr>
      </w:pPr>
      <w:r>
        <w:rPr>
          <w:rFonts w:ascii="Arial" w:hAnsi="Arial" w:cs="Arial"/>
          <w:color w:val="auto"/>
          <w:sz w:val="24"/>
          <w:szCs w:val="24"/>
          <w:lang w:bidi="hi-IN"/>
        </w:rPr>
        <w:t xml:space="preserve">1. </w:t>
      </w:r>
      <w:r w:rsidRPr="00C172DC">
        <w:rPr>
          <w:rFonts w:ascii="Arial" w:hAnsi="Arial" w:cs="Arial"/>
          <w:color w:val="auto"/>
          <w:sz w:val="24"/>
          <w:szCs w:val="24"/>
          <w:lang w:val="es-ES"/>
        </w:rPr>
        <w:t>Redefinición del proceso Ingeniería</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_Toc806458472 </w:instrText>
      </w:r>
      <w:r>
        <w:rPr>
          <w:rFonts w:ascii="Arial" w:hAnsi="Arial" w:cs="Arial"/>
          <w:sz w:val="24"/>
          <w:szCs w:val="24"/>
        </w:rPr>
        <w:fldChar w:fldCharType="separate"/>
      </w:r>
      <w:r w:rsidRPr="00C172DC">
        <w:rPr>
          <w:rFonts w:ascii="Arial" w:hAnsi="Arial" w:cs="Arial"/>
          <w:sz w:val="24"/>
          <w:szCs w:val="24"/>
          <w:lang w:val="es-ES"/>
        </w:rPr>
        <w:t>2</w:t>
      </w:r>
      <w:r>
        <w:rPr>
          <w:rFonts w:ascii="Arial" w:hAnsi="Arial" w:cs="Arial"/>
          <w:sz w:val="24"/>
          <w:szCs w:val="24"/>
        </w:rPr>
        <w:fldChar w:fldCharType="end"/>
      </w:r>
    </w:p>
    <w:p w14:paraId="26C697BB"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1.1. </w:t>
      </w:r>
      <w:r w:rsidRPr="00C172DC">
        <w:rPr>
          <w:rFonts w:ascii="Arial" w:hAnsi="Arial" w:cs="Arial"/>
          <w:sz w:val="24"/>
          <w:szCs w:val="24"/>
          <w:lang w:val="es-ES"/>
        </w:rPr>
        <w:t>Política de Ingeniería</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_Toc2008565079 </w:instrText>
      </w:r>
      <w:r>
        <w:rPr>
          <w:rFonts w:ascii="Arial" w:hAnsi="Arial" w:cs="Arial"/>
          <w:sz w:val="24"/>
          <w:szCs w:val="24"/>
        </w:rPr>
        <w:fldChar w:fldCharType="separate"/>
      </w:r>
      <w:r w:rsidRPr="00C172DC">
        <w:rPr>
          <w:rFonts w:ascii="Arial" w:hAnsi="Arial" w:cs="Arial"/>
          <w:sz w:val="24"/>
          <w:szCs w:val="24"/>
          <w:lang w:val="es-ES"/>
        </w:rPr>
        <w:t>2</w:t>
      </w:r>
      <w:r>
        <w:rPr>
          <w:rFonts w:ascii="Arial" w:hAnsi="Arial" w:cs="Arial"/>
          <w:sz w:val="24"/>
          <w:szCs w:val="24"/>
        </w:rPr>
        <w:fldChar w:fldCharType="end"/>
      </w:r>
    </w:p>
    <w:p w14:paraId="2BB7A33F"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1.2. </w:t>
      </w:r>
      <w:r w:rsidRPr="00C172DC">
        <w:rPr>
          <w:rFonts w:ascii="Arial" w:hAnsi="Arial" w:cs="Arial"/>
          <w:sz w:val="24"/>
          <w:szCs w:val="24"/>
          <w:lang w:val="es-ES"/>
        </w:rPr>
        <w:t>Recursos para ejecutar 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_Toc182269172 </w:instrText>
      </w:r>
      <w:r>
        <w:rPr>
          <w:rFonts w:ascii="Arial" w:hAnsi="Arial" w:cs="Arial"/>
          <w:sz w:val="24"/>
          <w:szCs w:val="24"/>
        </w:rPr>
        <w:fldChar w:fldCharType="separate"/>
      </w:r>
      <w:r w:rsidRPr="00C172DC">
        <w:rPr>
          <w:rFonts w:ascii="Arial" w:hAnsi="Arial" w:cs="Arial"/>
          <w:sz w:val="24"/>
          <w:szCs w:val="24"/>
          <w:lang w:val="es-ES"/>
        </w:rPr>
        <w:t>3</w:t>
      </w:r>
      <w:r>
        <w:rPr>
          <w:rFonts w:ascii="Arial" w:hAnsi="Arial" w:cs="Arial"/>
          <w:sz w:val="24"/>
          <w:szCs w:val="24"/>
        </w:rPr>
        <w:fldChar w:fldCharType="end"/>
      </w:r>
    </w:p>
    <w:p w14:paraId="3EFE7836"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1.3. </w:t>
      </w:r>
      <w:r w:rsidRPr="00C172DC">
        <w:rPr>
          <w:rFonts w:ascii="Arial" w:hAnsi="Arial" w:cs="Arial"/>
          <w:color w:val="auto"/>
          <w:sz w:val="24"/>
          <w:szCs w:val="24"/>
          <w:lang w:val="es-ES"/>
        </w:rPr>
        <w:t>Asignación de responsabilidades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_Toc1878496361 </w:instrText>
      </w:r>
      <w:r>
        <w:rPr>
          <w:rFonts w:ascii="Arial" w:hAnsi="Arial" w:cs="Arial"/>
          <w:sz w:val="24"/>
          <w:szCs w:val="24"/>
        </w:rPr>
        <w:fldChar w:fldCharType="separate"/>
      </w:r>
      <w:r w:rsidRPr="00C172DC">
        <w:rPr>
          <w:rFonts w:ascii="Arial" w:hAnsi="Arial" w:cs="Arial"/>
          <w:sz w:val="24"/>
          <w:szCs w:val="24"/>
          <w:lang w:val="es-ES"/>
        </w:rPr>
        <w:t>3</w:t>
      </w:r>
      <w:r>
        <w:rPr>
          <w:rFonts w:ascii="Arial" w:hAnsi="Arial" w:cs="Arial"/>
          <w:sz w:val="24"/>
          <w:szCs w:val="24"/>
        </w:rPr>
        <w:fldChar w:fldCharType="end"/>
      </w:r>
    </w:p>
    <w:p w14:paraId="43567EAB"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1.4. </w:t>
      </w:r>
      <w:r w:rsidRPr="00C172DC">
        <w:rPr>
          <w:rFonts w:ascii="Arial" w:hAnsi="Arial" w:cs="Arial"/>
          <w:color w:val="auto"/>
          <w:sz w:val="24"/>
          <w:szCs w:val="24"/>
          <w:lang w:val="es-ES"/>
        </w:rPr>
        <w:t>Involucrados relevantes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_Toc214485618 </w:instrText>
      </w:r>
      <w:r>
        <w:rPr>
          <w:rFonts w:ascii="Arial" w:hAnsi="Arial" w:cs="Arial"/>
          <w:sz w:val="24"/>
          <w:szCs w:val="24"/>
        </w:rPr>
        <w:fldChar w:fldCharType="separate"/>
      </w:r>
      <w:r w:rsidRPr="00C172DC">
        <w:rPr>
          <w:rFonts w:ascii="Arial" w:hAnsi="Arial" w:cs="Arial"/>
          <w:sz w:val="24"/>
          <w:szCs w:val="24"/>
          <w:lang w:val="es-ES"/>
        </w:rPr>
        <w:t>6</w:t>
      </w:r>
      <w:r>
        <w:rPr>
          <w:rFonts w:ascii="Arial" w:hAnsi="Arial" w:cs="Arial"/>
          <w:sz w:val="24"/>
          <w:szCs w:val="24"/>
        </w:rPr>
        <w:fldChar w:fldCharType="end"/>
      </w:r>
    </w:p>
    <w:p w14:paraId="684631CC" w14:textId="77777777" w:rsidR="00E92964" w:rsidRPr="00C172DC" w:rsidRDefault="00E92964">
      <w:pPr>
        <w:pStyle w:val="TDC1"/>
        <w:tabs>
          <w:tab w:val="right" w:leader="dot" w:pos="9013"/>
        </w:tabs>
        <w:rPr>
          <w:rFonts w:ascii="Arial" w:hAnsi="Arial" w:cs="Arial"/>
          <w:sz w:val="24"/>
          <w:szCs w:val="24"/>
          <w:lang w:val="es-ES"/>
        </w:rPr>
      </w:pPr>
      <w:r>
        <w:rPr>
          <w:rFonts w:ascii="Arial" w:hAnsi="Arial" w:cs="Arial"/>
          <w:color w:val="auto"/>
          <w:sz w:val="24"/>
          <w:szCs w:val="24"/>
          <w:lang w:bidi="hi-IN"/>
        </w:rPr>
        <w:t xml:space="preserve">2. </w:t>
      </w:r>
      <w:r w:rsidRPr="00C172DC">
        <w:rPr>
          <w:rFonts w:ascii="Arial" w:hAnsi="Arial" w:cs="Arial"/>
          <w:color w:val="auto"/>
          <w:sz w:val="24"/>
          <w:szCs w:val="24"/>
          <w:lang w:val="es-ES"/>
        </w:rPr>
        <w:t>Relación con otros Procesos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_Toc719116653 </w:instrText>
      </w:r>
      <w:r>
        <w:rPr>
          <w:rFonts w:ascii="Arial" w:hAnsi="Arial" w:cs="Arial"/>
          <w:sz w:val="24"/>
          <w:szCs w:val="24"/>
        </w:rPr>
        <w:fldChar w:fldCharType="separate"/>
      </w:r>
      <w:r w:rsidRPr="00C172DC">
        <w:rPr>
          <w:rFonts w:ascii="Arial" w:hAnsi="Arial" w:cs="Arial"/>
          <w:sz w:val="24"/>
          <w:szCs w:val="24"/>
          <w:lang w:val="es-ES"/>
        </w:rPr>
        <w:t>6</w:t>
      </w:r>
      <w:r>
        <w:rPr>
          <w:rFonts w:ascii="Arial" w:hAnsi="Arial" w:cs="Arial"/>
          <w:sz w:val="24"/>
          <w:szCs w:val="24"/>
        </w:rPr>
        <w:fldChar w:fldCharType="end"/>
      </w:r>
    </w:p>
    <w:p w14:paraId="67F14A7B" w14:textId="77777777" w:rsidR="00E92964" w:rsidRPr="00C172DC" w:rsidRDefault="00E92964">
      <w:pPr>
        <w:pStyle w:val="TDC2"/>
        <w:tabs>
          <w:tab w:val="right" w:leader="dot" w:pos="9013"/>
        </w:tabs>
        <w:rPr>
          <w:rFonts w:ascii="Arial" w:hAnsi="Arial" w:cs="Arial"/>
          <w:sz w:val="24"/>
          <w:szCs w:val="24"/>
          <w:lang w:val="es-ES"/>
        </w:rPr>
      </w:pPr>
      <w:r>
        <w:rPr>
          <w:rFonts w:ascii="Arial" w:hAnsi="Arial" w:cs="Arial"/>
          <w:color w:val="auto"/>
          <w:sz w:val="24"/>
          <w:szCs w:val="24"/>
          <w:lang w:bidi="hi-IN"/>
        </w:rPr>
        <w:t xml:space="preserve">2.1 </w:t>
      </w:r>
      <w:r w:rsidRPr="00C172DC">
        <w:rPr>
          <w:rFonts w:ascii="Arial" w:hAnsi="Arial" w:cs="Arial"/>
          <w:sz w:val="24"/>
          <w:szCs w:val="24"/>
          <w:lang w:val="es-ES"/>
        </w:rPr>
        <w:t>Planeación del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_Toc2133030198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2EC335B0" w14:textId="77777777" w:rsidR="00E92964" w:rsidRPr="00C172DC" w:rsidRDefault="00E92964">
      <w:pPr>
        <w:pStyle w:val="TDC2"/>
        <w:tabs>
          <w:tab w:val="right" w:leader="dot" w:pos="9013"/>
        </w:tabs>
        <w:rPr>
          <w:rFonts w:ascii="Arial" w:hAnsi="Arial" w:cs="Arial"/>
          <w:sz w:val="24"/>
          <w:szCs w:val="24"/>
          <w:lang w:val="es-ES"/>
        </w:rPr>
      </w:pPr>
      <w:r>
        <w:rPr>
          <w:rFonts w:ascii="Arial" w:hAnsi="Arial" w:cs="Arial"/>
          <w:color w:val="auto"/>
          <w:sz w:val="24"/>
          <w:szCs w:val="24"/>
          <w:lang w:bidi="hi-IN"/>
        </w:rPr>
        <w:t xml:space="preserve">2.2 </w:t>
      </w:r>
      <w:r w:rsidRPr="00C172DC">
        <w:rPr>
          <w:rFonts w:ascii="Arial" w:hAnsi="Arial" w:cs="Arial"/>
          <w:sz w:val="24"/>
          <w:szCs w:val="24"/>
          <w:lang w:val="es-ES"/>
        </w:rPr>
        <w:t>Administración de la configuración del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_Toc1167943641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11EF7516" w14:textId="77777777" w:rsidR="00E92964" w:rsidRPr="00C172DC" w:rsidRDefault="00E92964">
      <w:pPr>
        <w:pStyle w:val="TDC4"/>
        <w:tabs>
          <w:tab w:val="clear" w:pos="8789"/>
          <w:tab w:val="right" w:leader="dot" w:pos="9013"/>
        </w:tabs>
        <w:rPr>
          <w:rFonts w:ascii="Arial" w:hAnsi="Arial" w:cs="Arial"/>
          <w:sz w:val="24"/>
          <w:szCs w:val="24"/>
          <w:lang w:val="es-ES"/>
        </w:rPr>
      </w:pPr>
      <w:r>
        <w:rPr>
          <w:rFonts w:ascii="Arial" w:hAnsi="Arial" w:cs="Arial"/>
          <w:sz w:val="24"/>
          <w:szCs w:val="24"/>
          <w:lang w:bidi="hi-IN"/>
        </w:rPr>
        <w:t xml:space="preserve">2.2.1 </w:t>
      </w:r>
      <w:r w:rsidRPr="00C172DC">
        <w:rPr>
          <w:rFonts w:ascii="Arial" w:hAnsi="Arial" w:cs="Arial"/>
          <w:sz w:val="24"/>
          <w:szCs w:val="24"/>
          <w:lang w:val="es-ES"/>
        </w:rPr>
        <w:t>Lista de elementos de configuración del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_Toc1195257074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2A6B7FCC"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2.3 </w:t>
      </w:r>
      <w:r w:rsidRPr="00C172DC">
        <w:rPr>
          <w:rFonts w:ascii="Arial" w:hAnsi="Arial" w:cs="Arial"/>
          <w:sz w:val="24"/>
          <w:szCs w:val="24"/>
          <w:lang w:val="es-ES"/>
        </w:rPr>
        <w:t>Monitoreo y Control del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_Toc2043718197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79126E6D"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2.4 </w:t>
      </w:r>
      <w:r w:rsidRPr="00C172DC">
        <w:rPr>
          <w:rFonts w:ascii="Arial" w:hAnsi="Arial" w:cs="Arial"/>
          <w:sz w:val="24"/>
          <w:szCs w:val="24"/>
          <w:lang w:val="es-ES"/>
        </w:rPr>
        <w:t>Aseguramiento de la Calidad del proceso.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_Toc486452540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53234A13"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2.5 </w:t>
      </w:r>
      <w:r w:rsidRPr="00C172DC">
        <w:rPr>
          <w:rFonts w:ascii="Arial" w:hAnsi="Arial" w:cs="Arial"/>
          <w:sz w:val="24"/>
          <w:szCs w:val="24"/>
          <w:lang w:val="es-ES"/>
        </w:rPr>
        <w:t>Reporte de estado y utilidad a la alta gerencia</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_Toc699432786 </w:instrText>
      </w:r>
      <w:r>
        <w:rPr>
          <w:rFonts w:ascii="Arial" w:hAnsi="Arial" w:cs="Arial"/>
          <w:sz w:val="24"/>
          <w:szCs w:val="24"/>
        </w:rPr>
        <w:fldChar w:fldCharType="separate"/>
      </w:r>
      <w:r w:rsidRPr="00C172DC">
        <w:rPr>
          <w:rFonts w:ascii="Arial" w:hAnsi="Arial" w:cs="Arial"/>
          <w:sz w:val="24"/>
          <w:szCs w:val="24"/>
          <w:lang w:val="es-ES"/>
        </w:rPr>
        <w:t>7</w:t>
      </w:r>
      <w:r>
        <w:rPr>
          <w:rFonts w:ascii="Arial" w:hAnsi="Arial" w:cs="Arial"/>
          <w:sz w:val="24"/>
          <w:szCs w:val="24"/>
        </w:rPr>
        <w:fldChar w:fldCharType="end"/>
      </w:r>
    </w:p>
    <w:p w14:paraId="0BDDAC1F" w14:textId="77777777" w:rsidR="00E92964" w:rsidRPr="00C172DC" w:rsidRDefault="00E92964">
      <w:pPr>
        <w:pStyle w:val="TDC1"/>
        <w:tabs>
          <w:tab w:val="right" w:leader="dot" w:pos="9013"/>
        </w:tabs>
        <w:rPr>
          <w:rFonts w:ascii="Arial" w:hAnsi="Arial" w:cs="Arial"/>
          <w:sz w:val="24"/>
          <w:szCs w:val="24"/>
          <w:lang w:val="es-ES"/>
        </w:rPr>
      </w:pPr>
      <w:r>
        <w:rPr>
          <w:rFonts w:ascii="Arial" w:hAnsi="Arial" w:cs="Arial"/>
          <w:sz w:val="24"/>
          <w:szCs w:val="24"/>
          <w:lang w:bidi="hi-IN"/>
        </w:rPr>
        <w:t xml:space="preserve">3. </w:t>
      </w:r>
      <w:r w:rsidRPr="00C172DC">
        <w:rPr>
          <w:rFonts w:ascii="Arial" w:hAnsi="Arial" w:cs="Arial"/>
          <w:sz w:val="24"/>
          <w:szCs w:val="24"/>
          <w:lang w:val="es-ES"/>
        </w:rPr>
        <w:t>Subprocesos Principales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_Toc4570502 </w:instrText>
      </w:r>
      <w:r>
        <w:rPr>
          <w:rFonts w:ascii="Arial" w:hAnsi="Arial" w:cs="Arial"/>
          <w:sz w:val="24"/>
          <w:szCs w:val="24"/>
        </w:rPr>
        <w:fldChar w:fldCharType="separate"/>
      </w:r>
      <w:r w:rsidRPr="00C172DC">
        <w:rPr>
          <w:rFonts w:ascii="Arial" w:hAnsi="Arial" w:cs="Arial"/>
          <w:sz w:val="24"/>
          <w:szCs w:val="24"/>
          <w:lang w:val="es-ES"/>
        </w:rPr>
        <w:t>8</w:t>
      </w:r>
      <w:r>
        <w:rPr>
          <w:rFonts w:ascii="Arial" w:hAnsi="Arial" w:cs="Arial"/>
          <w:sz w:val="24"/>
          <w:szCs w:val="24"/>
        </w:rPr>
        <w:fldChar w:fldCharType="end"/>
      </w:r>
    </w:p>
    <w:p w14:paraId="5220E658"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3.1 </w:t>
      </w:r>
      <w:r w:rsidRPr="00C172DC">
        <w:rPr>
          <w:rFonts w:ascii="Arial" w:hAnsi="Arial" w:cs="Arial"/>
          <w:sz w:val="24"/>
          <w:szCs w:val="24"/>
          <w:lang w:val="es-ES"/>
        </w:rPr>
        <w:t>Lista de Subprocesos Principales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_Toc23525481 </w:instrText>
      </w:r>
      <w:r>
        <w:rPr>
          <w:rFonts w:ascii="Arial" w:hAnsi="Arial" w:cs="Arial"/>
          <w:sz w:val="24"/>
          <w:szCs w:val="24"/>
        </w:rPr>
        <w:fldChar w:fldCharType="separate"/>
      </w:r>
      <w:r w:rsidRPr="00C172DC">
        <w:rPr>
          <w:rFonts w:ascii="Arial" w:hAnsi="Arial" w:cs="Arial"/>
          <w:sz w:val="24"/>
          <w:szCs w:val="24"/>
          <w:lang w:val="es-ES"/>
        </w:rPr>
        <w:t>8</w:t>
      </w:r>
      <w:r>
        <w:rPr>
          <w:rFonts w:ascii="Arial" w:hAnsi="Arial" w:cs="Arial"/>
          <w:sz w:val="24"/>
          <w:szCs w:val="24"/>
        </w:rPr>
        <w:fldChar w:fldCharType="end"/>
      </w:r>
    </w:p>
    <w:p w14:paraId="5331A9F1"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3.2 </w:t>
      </w:r>
      <w:r w:rsidRPr="00C172DC">
        <w:rPr>
          <w:rFonts w:ascii="Arial" w:hAnsi="Arial" w:cs="Arial"/>
          <w:sz w:val="24"/>
          <w:szCs w:val="24"/>
          <w:lang w:val="es-ES"/>
        </w:rPr>
        <w:t>Diagrama de Interacción entre Subprocesos Principales.</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_Toc917358826 </w:instrText>
      </w:r>
      <w:r>
        <w:rPr>
          <w:rFonts w:ascii="Arial" w:hAnsi="Arial" w:cs="Arial"/>
          <w:sz w:val="24"/>
          <w:szCs w:val="24"/>
        </w:rPr>
        <w:fldChar w:fldCharType="separate"/>
      </w:r>
      <w:r w:rsidRPr="00C172DC">
        <w:rPr>
          <w:rFonts w:ascii="Arial" w:hAnsi="Arial" w:cs="Arial"/>
          <w:sz w:val="24"/>
          <w:szCs w:val="24"/>
          <w:lang w:val="es-ES"/>
        </w:rPr>
        <w:t>9</w:t>
      </w:r>
      <w:r>
        <w:rPr>
          <w:rFonts w:ascii="Arial" w:hAnsi="Arial" w:cs="Arial"/>
          <w:sz w:val="24"/>
          <w:szCs w:val="24"/>
        </w:rPr>
        <w:fldChar w:fldCharType="end"/>
      </w:r>
    </w:p>
    <w:p w14:paraId="33515293"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3.3 </w:t>
      </w:r>
      <w:r w:rsidRPr="00C172DC">
        <w:rPr>
          <w:rFonts w:ascii="Arial" w:hAnsi="Arial" w:cs="Arial"/>
          <w:color w:val="auto"/>
          <w:sz w:val="24"/>
          <w:szCs w:val="24"/>
          <w:lang w:val="es-ES"/>
        </w:rPr>
        <w:t>Relación con el Ciclo de Vida</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_Toc1220473920 </w:instrText>
      </w:r>
      <w:r>
        <w:rPr>
          <w:rFonts w:ascii="Arial" w:hAnsi="Arial" w:cs="Arial"/>
          <w:sz w:val="24"/>
          <w:szCs w:val="24"/>
        </w:rPr>
        <w:fldChar w:fldCharType="separate"/>
      </w:r>
      <w:r w:rsidRPr="00C172DC">
        <w:rPr>
          <w:rFonts w:ascii="Arial" w:hAnsi="Arial" w:cs="Arial"/>
          <w:sz w:val="24"/>
          <w:szCs w:val="24"/>
          <w:lang w:val="es-ES"/>
        </w:rPr>
        <w:t>10</w:t>
      </w:r>
      <w:r>
        <w:rPr>
          <w:rFonts w:ascii="Arial" w:hAnsi="Arial" w:cs="Arial"/>
          <w:sz w:val="24"/>
          <w:szCs w:val="24"/>
        </w:rPr>
        <w:fldChar w:fldCharType="end"/>
      </w:r>
    </w:p>
    <w:p w14:paraId="51D9AAF1"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3.4 </w:t>
      </w:r>
      <w:r w:rsidRPr="00C172DC">
        <w:rPr>
          <w:rFonts w:ascii="Arial" w:hAnsi="Arial" w:cs="Arial"/>
          <w:sz w:val="24"/>
          <w:szCs w:val="24"/>
          <w:lang w:val="es-ES"/>
        </w:rPr>
        <w:t>Descripción gráfica del proceso IPP– 2016 Gestión  de requisitos del cliente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_Toc1482538408 </w:instrText>
      </w:r>
      <w:r>
        <w:rPr>
          <w:rFonts w:ascii="Arial" w:hAnsi="Arial" w:cs="Arial"/>
          <w:sz w:val="24"/>
          <w:szCs w:val="24"/>
        </w:rPr>
        <w:fldChar w:fldCharType="separate"/>
      </w:r>
      <w:r w:rsidRPr="00C172DC">
        <w:rPr>
          <w:rFonts w:ascii="Arial" w:hAnsi="Arial" w:cs="Arial"/>
          <w:sz w:val="24"/>
          <w:szCs w:val="24"/>
          <w:lang w:val="es-ES"/>
        </w:rPr>
        <w:t>10</w:t>
      </w:r>
      <w:r>
        <w:rPr>
          <w:rFonts w:ascii="Arial" w:hAnsi="Arial" w:cs="Arial"/>
          <w:sz w:val="24"/>
          <w:szCs w:val="24"/>
        </w:rPr>
        <w:fldChar w:fldCharType="end"/>
      </w:r>
    </w:p>
    <w:p w14:paraId="267FBBB7" w14:textId="77777777" w:rsidR="00E92964" w:rsidRPr="00C172DC" w:rsidRDefault="00E92964">
      <w:pPr>
        <w:pStyle w:val="TDC3"/>
        <w:tabs>
          <w:tab w:val="right" w:leader="dot" w:pos="9013"/>
        </w:tabs>
        <w:rPr>
          <w:rFonts w:ascii="Arial" w:hAnsi="Arial" w:cs="Arial"/>
          <w:sz w:val="24"/>
          <w:szCs w:val="24"/>
          <w:lang w:val="es-ES"/>
        </w:rPr>
      </w:pPr>
      <w:r w:rsidRPr="00C172DC">
        <w:rPr>
          <w:rFonts w:ascii="Arial" w:hAnsi="Arial" w:cs="Arial"/>
          <w:sz w:val="24"/>
          <w:szCs w:val="24"/>
          <w:lang w:val="es-ES"/>
        </w:rPr>
        <w:t>IPP– 2016 Gestión  de requisitos del cliente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_Toc547755540 </w:instrText>
      </w:r>
      <w:r>
        <w:rPr>
          <w:rFonts w:ascii="Arial" w:hAnsi="Arial" w:cs="Arial"/>
          <w:sz w:val="24"/>
          <w:szCs w:val="24"/>
        </w:rPr>
        <w:fldChar w:fldCharType="separate"/>
      </w:r>
      <w:r w:rsidRPr="00C172DC">
        <w:rPr>
          <w:rFonts w:ascii="Arial" w:hAnsi="Arial" w:cs="Arial"/>
          <w:sz w:val="24"/>
          <w:szCs w:val="24"/>
          <w:lang w:val="es-ES"/>
        </w:rPr>
        <w:t>10</w:t>
      </w:r>
      <w:r>
        <w:rPr>
          <w:rFonts w:ascii="Arial" w:hAnsi="Arial" w:cs="Arial"/>
          <w:sz w:val="24"/>
          <w:szCs w:val="24"/>
        </w:rPr>
        <w:fldChar w:fldCharType="end"/>
      </w:r>
    </w:p>
    <w:p w14:paraId="0D511EFF"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3.5 </w:t>
      </w:r>
      <w:r w:rsidRPr="00C172DC">
        <w:rPr>
          <w:rFonts w:ascii="Arial" w:hAnsi="Arial" w:cs="Arial"/>
          <w:sz w:val="24"/>
          <w:szCs w:val="24"/>
          <w:lang w:val="es-ES"/>
        </w:rPr>
        <w:t>Descripción textual del proceso: IPP– 2016 Gestión  de requisitos del cliente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_Toc413479608 </w:instrText>
      </w:r>
      <w:r>
        <w:rPr>
          <w:rFonts w:ascii="Arial" w:hAnsi="Arial" w:cs="Arial"/>
          <w:sz w:val="24"/>
          <w:szCs w:val="24"/>
        </w:rPr>
        <w:fldChar w:fldCharType="separate"/>
      </w:r>
      <w:r w:rsidRPr="00C172DC">
        <w:rPr>
          <w:rFonts w:ascii="Arial" w:hAnsi="Arial" w:cs="Arial"/>
          <w:sz w:val="24"/>
          <w:szCs w:val="24"/>
          <w:lang w:val="es-ES"/>
        </w:rPr>
        <w:t>14</w:t>
      </w:r>
      <w:r>
        <w:rPr>
          <w:rFonts w:ascii="Arial" w:hAnsi="Arial" w:cs="Arial"/>
          <w:sz w:val="24"/>
          <w:szCs w:val="24"/>
        </w:rPr>
        <w:fldChar w:fldCharType="end"/>
      </w:r>
    </w:p>
    <w:p w14:paraId="7C1EC2FF" w14:textId="77777777" w:rsidR="00E92964" w:rsidRPr="00C172DC" w:rsidRDefault="00E92964">
      <w:pPr>
        <w:pStyle w:val="TDC3"/>
        <w:tabs>
          <w:tab w:val="right" w:leader="dot" w:pos="9013"/>
        </w:tabs>
        <w:rPr>
          <w:rFonts w:ascii="Arial" w:hAnsi="Arial" w:cs="Arial"/>
          <w:sz w:val="24"/>
          <w:szCs w:val="24"/>
          <w:lang w:val="es-ES"/>
        </w:rPr>
      </w:pPr>
      <w:r w:rsidRPr="00C172DC">
        <w:rPr>
          <w:rFonts w:ascii="Arial" w:hAnsi="Arial" w:cs="Arial"/>
          <w:sz w:val="24"/>
          <w:szCs w:val="24"/>
          <w:lang w:val="es-ES"/>
        </w:rPr>
        <w:t>IPP– 2016 Gestión  de requisitos del cliente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_Toc2079841238 </w:instrText>
      </w:r>
      <w:r>
        <w:rPr>
          <w:rFonts w:ascii="Arial" w:hAnsi="Arial" w:cs="Arial"/>
          <w:sz w:val="24"/>
          <w:szCs w:val="24"/>
        </w:rPr>
        <w:fldChar w:fldCharType="separate"/>
      </w:r>
      <w:r w:rsidRPr="00C172DC">
        <w:rPr>
          <w:rFonts w:ascii="Arial" w:hAnsi="Arial" w:cs="Arial"/>
          <w:sz w:val="24"/>
          <w:szCs w:val="24"/>
          <w:lang w:val="es-ES"/>
        </w:rPr>
        <w:t>14</w:t>
      </w:r>
      <w:r>
        <w:rPr>
          <w:rFonts w:ascii="Arial" w:hAnsi="Arial" w:cs="Arial"/>
          <w:sz w:val="24"/>
          <w:szCs w:val="24"/>
        </w:rPr>
        <w:fldChar w:fldCharType="end"/>
      </w:r>
    </w:p>
    <w:p w14:paraId="432BB0D7"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3.6 </w:t>
      </w:r>
      <w:r w:rsidRPr="00C172DC">
        <w:rPr>
          <w:rFonts w:ascii="Arial" w:hAnsi="Arial" w:cs="Arial"/>
          <w:sz w:val="24"/>
          <w:szCs w:val="24"/>
          <w:lang w:val="es-ES"/>
        </w:rPr>
        <w:t>Descripción gráfica del proceso IPP– 2016 Gestión  de requisitos del producto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_Toc2104027503 </w:instrText>
      </w:r>
      <w:r>
        <w:rPr>
          <w:rFonts w:ascii="Arial" w:hAnsi="Arial" w:cs="Arial"/>
          <w:sz w:val="24"/>
          <w:szCs w:val="24"/>
        </w:rPr>
        <w:fldChar w:fldCharType="separate"/>
      </w:r>
      <w:r w:rsidRPr="00C172DC">
        <w:rPr>
          <w:rFonts w:ascii="Arial" w:hAnsi="Arial" w:cs="Arial"/>
          <w:sz w:val="24"/>
          <w:szCs w:val="24"/>
          <w:lang w:val="es-ES"/>
        </w:rPr>
        <w:t>16</w:t>
      </w:r>
      <w:r>
        <w:rPr>
          <w:rFonts w:ascii="Arial" w:hAnsi="Arial" w:cs="Arial"/>
          <w:sz w:val="24"/>
          <w:szCs w:val="24"/>
        </w:rPr>
        <w:fldChar w:fldCharType="end"/>
      </w:r>
    </w:p>
    <w:p w14:paraId="7E2BF9D9" w14:textId="77777777" w:rsidR="00E92964" w:rsidRPr="00C172DC" w:rsidRDefault="00E92964">
      <w:pPr>
        <w:pStyle w:val="TDC3"/>
        <w:tabs>
          <w:tab w:val="right" w:leader="dot" w:pos="9013"/>
        </w:tabs>
        <w:rPr>
          <w:rFonts w:ascii="Arial" w:hAnsi="Arial" w:cs="Arial"/>
          <w:sz w:val="24"/>
          <w:szCs w:val="24"/>
          <w:lang w:val="es-ES"/>
        </w:rPr>
      </w:pPr>
      <w:r w:rsidRPr="00C172DC">
        <w:rPr>
          <w:rFonts w:ascii="Arial" w:hAnsi="Arial" w:cs="Arial"/>
          <w:sz w:val="24"/>
          <w:szCs w:val="24"/>
          <w:lang w:val="es-ES"/>
        </w:rPr>
        <w:t>IPP– 2016 Gestión  de requisitos del producto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_Toc439146951 </w:instrText>
      </w:r>
      <w:r>
        <w:rPr>
          <w:rFonts w:ascii="Arial" w:hAnsi="Arial" w:cs="Arial"/>
          <w:sz w:val="24"/>
          <w:szCs w:val="24"/>
        </w:rPr>
        <w:fldChar w:fldCharType="separate"/>
      </w:r>
      <w:r w:rsidRPr="00C172DC">
        <w:rPr>
          <w:rFonts w:ascii="Arial" w:hAnsi="Arial" w:cs="Arial"/>
          <w:sz w:val="24"/>
          <w:szCs w:val="24"/>
          <w:lang w:val="es-ES"/>
        </w:rPr>
        <w:t>16</w:t>
      </w:r>
      <w:r>
        <w:rPr>
          <w:rFonts w:ascii="Arial" w:hAnsi="Arial" w:cs="Arial"/>
          <w:sz w:val="24"/>
          <w:szCs w:val="24"/>
        </w:rPr>
        <w:fldChar w:fldCharType="end"/>
      </w:r>
    </w:p>
    <w:p w14:paraId="781D008D"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3.7 </w:t>
      </w:r>
      <w:r w:rsidRPr="00C172DC">
        <w:rPr>
          <w:rFonts w:ascii="Arial" w:hAnsi="Arial" w:cs="Arial"/>
          <w:sz w:val="24"/>
          <w:szCs w:val="24"/>
          <w:lang w:val="es-ES"/>
        </w:rPr>
        <w:t>Descripción textual del proceso: IPP– 2016 Gestión  de requisitos del producto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_Toc1617138339 </w:instrText>
      </w:r>
      <w:r>
        <w:rPr>
          <w:rFonts w:ascii="Arial" w:hAnsi="Arial" w:cs="Arial"/>
          <w:sz w:val="24"/>
          <w:szCs w:val="24"/>
        </w:rPr>
        <w:fldChar w:fldCharType="separate"/>
      </w:r>
      <w:r w:rsidRPr="00C172DC">
        <w:rPr>
          <w:rFonts w:ascii="Arial" w:hAnsi="Arial" w:cs="Arial"/>
          <w:sz w:val="24"/>
          <w:szCs w:val="24"/>
          <w:lang w:val="es-ES"/>
        </w:rPr>
        <w:t>20</w:t>
      </w:r>
      <w:r>
        <w:rPr>
          <w:rFonts w:ascii="Arial" w:hAnsi="Arial" w:cs="Arial"/>
          <w:sz w:val="24"/>
          <w:szCs w:val="24"/>
        </w:rPr>
        <w:fldChar w:fldCharType="end"/>
      </w:r>
    </w:p>
    <w:p w14:paraId="0BAB11D8" w14:textId="77777777" w:rsidR="00E92964" w:rsidRPr="00C172DC" w:rsidRDefault="00E92964">
      <w:pPr>
        <w:pStyle w:val="TDC3"/>
        <w:tabs>
          <w:tab w:val="right" w:leader="dot" w:pos="9013"/>
        </w:tabs>
        <w:rPr>
          <w:rFonts w:ascii="Arial" w:hAnsi="Arial" w:cs="Arial"/>
          <w:sz w:val="24"/>
          <w:szCs w:val="24"/>
          <w:lang w:val="es-ES"/>
        </w:rPr>
      </w:pPr>
      <w:r w:rsidRPr="00C172DC">
        <w:rPr>
          <w:rFonts w:ascii="Arial" w:hAnsi="Arial" w:cs="Arial"/>
          <w:sz w:val="24"/>
          <w:szCs w:val="24"/>
          <w:lang w:val="es-ES"/>
        </w:rPr>
        <w:t>IPP– 2016 Gestión  de requisitos del cliente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_Toc837726221 </w:instrText>
      </w:r>
      <w:r>
        <w:rPr>
          <w:rFonts w:ascii="Arial" w:hAnsi="Arial" w:cs="Arial"/>
          <w:sz w:val="24"/>
          <w:szCs w:val="24"/>
        </w:rPr>
        <w:fldChar w:fldCharType="separate"/>
      </w:r>
      <w:r w:rsidRPr="00C172DC">
        <w:rPr>
          <w:rFonts w:ascii="Arial" w:hAnsi="Arial" w:cs="Arial"/>
          <w:sz w:val="24"/>
          <w:szCs w:val="24"/>
          <w:lang w:val="es-ES"/>
        </w:rPr>
        <w:t>20</w:t>
      </w:r>
      <w:r>
        <w:rPr>
          <w:rFonts w:ascii="Arial" w:hAnsi="Arial" w:cs="Arial"/>
          <w:sz w:val="24"/>
          <w:szCs w:val="24"/>
        </w:rPr>
        <w:fldChar w:fldCharType="end"/>
      </w:r>
    </w:p>
    <w:p w14:paraId="3CD83F3F"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bCs/>
          <w:color w:val="auto"/>
          <w:sz w:val="24"/>
          <w:szCs w:val="24"/>
          <w:lang w:bidi="hi-IN"/>
        </w:rPr>
        <w:t xml:space="preserve">3.8 </w:t>
      </w:r>
      <w:r w:rsidRPr="00C172DC">
        <w:rPr>
          <w:rFonts w:ascii="Arial" w:hAnsi="Arial" w:cs="Arial"/>
          <w:sz w:val="24"/>
          <w:szCs w:val="24"/>
          <w:lang w:val="es-ES"/>
        </w:rPr>
        <w:t xml:space="preserve">Descripción gráfica del proceso IPP– 2016 </w:t>
      </w:r>
      <w:r w:rsidRPr="00C172DC">
        <w:rPr>
          <w:rFonts w:ascii="Arial" w:hAnsi="Arial" w:cs="Arial"/>
          <w:bCs/>
          <w:color w:val="auto"/>
          <w:sz w:val="24"/>
          <w:szCs w:val="24"/>
          <w:lang w:val="es-ES"/>
        </w:rPr>
        <w:t>Definir técnicamente el desarrollo de software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_Toc251007447 </w:instrText>
      </w:r>
      <w:r>
        <w:rPr>
          <w:rFonts w:ascii="Arial" w:hAnsi="Arial" w:cs="Arial"/>
          <w:sz w:val="24"/>
          <w:szCs w:val="24"/>
        </w:rPr>
        <w:fldChar w:fldCharType="separate"/>
      </w:r>
      <w:r w:rsidRPr="00C172DC">
        <w:rPr>
          <w:rFonts w:ascii="Arial" w:hAnsi="Arial" w:cs="Arial"/>
          <w:sz w:val="24"/>
          <w:szCs w:val="24"/>
          <w:lang w:val="es-ES"/>
        </w:rPr>
        <w:t>23</w:t>
      </w:r>
      <w:r>
        <w:rPr>
          <w:rFonts w:ascii="Arial" w:hAnsi="Arial" w:cs="Arial"/>
          <w:sz w:val="24"/>
          <w:szCs w:val="24"/>
        </w:rPr>
        <w:fldChar w:fldCharType="end"/>
      </w:r>
    </w:p>
    <w:p w14:paraId="4EFF1B11"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lastRenderedPageBreak/>
        <w:t xml:space="preserve">3.9 </w:t>
      </w:r>
      <w:r w:rsidRPr="00C172DC">
        <w:rPr>
          <w:rFonts w:ascii="Arial" w:hAnsi="Arial" w:cs="Arial"/>
          <w:sz w:val="24"/>
          <w:szCs w:val="24"/>
          <w:lang w:val="es-ES"/>
        </w:rPr>
        <w:t>Descripción textualdel proceso IPP– 2016 Definir técnicamente el desarrollo de software</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_Toc1856011006 </w:instrText>
      </w:r>
      <w:r>
        <w:rPr>
          <w:rFonts w:ascii="Arial" w:hAnsi="Arial" w:cs="Arial"/>
          <w:sz w:val="24"/>
          <w:szCs w:val="24"/>
        </w:rPr>
        <w:fldChar w:fldCharType="separate"/>
      </w:r>
      <w:r w:rsidRPr="00C172DC">
        <w:rPr>
          <w:rFonts w:ascii="Arial" w:hAnsi="Arial" w:cs="Arial"/>
          <w:sz w:val="24"/>
          <w:szCs w:val="24"/>
          <w:lang w:val="es-ES"/>
        </w:rPr>
        <w:t>26</w:t>
      </w:r>
      <w:r>
        <w:rPr>
          <w:rFonts w:ascii="Arial" w:hAnsi="Arial" w:cs="Arial"/>
          <w:sz w:val="24"/>
          <w:szCs w:val="24"/>
        </w:rPr>
        <w:fldChar w:fldCharType="end"/>
      </w:r>
    </w:p>
    <w:p w14:paraId="2BBE4A72"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3.10 </w:t>
      </w:r>
      <w:r w:rsidRPr="00C172DC">
        <w:rPr>
          <w:rFonts w:ascii="Arial" w:hAnsi="Arial" w:cs="Arial"/>
          <w:sz w:val="24"/>
          <w:szCs w:val="24"/>
          <w:lang w:val="es-ES"/>
        </w:rPr>
        <w:t>Descripción gráfica del Subproceso: Desarrollar la solución técnica a nivel de proyecto.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_Toc1553591012 </w:instrText>
      </w:r>
      <w:r>
        <w:rPr>
          <w:rFonts w:ascii="Arial" w:hAnsi="Arial" w:cs="Arial"/>
          <w:sz w:val="24"/>
          <w:szCs w:val="24"/>
        </w:rPr>
        <w:fldChar w:fldCharType="separate"/>
      </w:r>
      <w:r w:rsidRPr="00C172DC">
        <w:rPr>
          <w:rFonts w:ascii="Arial" w:hAnsi="Arial" w:cs="Arial"/>
          <w:sz w:val="24"/>
          <w:szCs w:val="24"/>
          <w:lang w:val="es-ES"/>
        </w:rPr>
        <w:t>30</w:t>
      </w:r>
      <w:r>
        <w:rPr>
          <w:rFonts w:ascii="Arial" w:hAnsi="Arial" w:cs="Arial"/>
          <w:sz w:val="24"/>
          <w:szCs w:val="24"/>
        </w:rPr>
        <w:fldChar w:fldCharType="end"/>
      </w:r>
    </w:p>
    <w:p w14:paraId="3E3AC723"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3.11 </w:t>
      </w:r>
      <w:r w:rsidRPr="00C172DC">
        <w:rPr>
          <w:rFonts w:ascii="Arial" w:hAnsi="Arial" w:cs="Arial"/>
          <w:sz w:val="24"/>
          <w:szCs w:val="24"/>
          <w:lang w:val="es-ES"/>
        </w:rPr>
        <w:t>Descripción textual del Subproceso: Desarrollar la solución técnica a nivel de proyecto.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_Toc1928641380 </w:instrText>
      </w:r>
      <w:r>
        <w:rPr>
          <w:rFonts w:ascii="Arial" w:hAnsi="Arial" w:cs="Arial"/>
          <w:sz w:val="24"/>
          <w:szCs w:val="24"/>
        </w:rPr>
        <w:fldChar w:fldCharType="separate"/>
      </w:r>
      <w:r w:rsidRPr="00C172DC">
        <w:rPr>
          <w:rFonts w:ascii="Arial" w:hAnsi="Arial" w:cs="Arial"/>
          <w:sz w:val="24"/>
          <w:szCs w:val="24"/>
          <w:lang w:val="es-ES"/>
        </w:rPr>
        <w:t>34</w:t>
      </w:r>
      <w:r>
        <w:rPr>
          <w:rFonts w:ascii="Arial" w:hAnsi="Arial" w:cs="Arial"/>
          <w:sz w:val="24"/>
          <w:szCs w:val="24"/>
        </w:rPr>
        <w:fldChar w:fldCharType="end"/>
      </w:r>
    </w:p>
    <w:p w14:paraId="6FF66DBE"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3.12 </w:t>
      </w:r>
      <w:r w:rsidRPr="00C172DC">
        <w:rPr>
          <w:rFonts w:ascii="Arial" w:hAnsi="Arial" w:cs="Arial"/>
          <w:sz w:val="24"/>
          <w:szCs w:val="24"/>
          <w:lang w:val="es-ES"/>
        </w:rPr>
        <w:t>Descripción gráfica del Subproceso: Ensamblar los componentes de producto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_Toc288433890 </w:instrText>
      </w:r>
      <w:r>
        <w:rPr>
          <w:rFonts w:ascii="Arial" w:hAnsi="Arial" w:cs="Arial"/>
          <w:sz w:val="24"/>
          <w:szCs w:val="24"/>
        </w:rPr>
        <w:fldChar w:fldCharType="separate"/>
      </w:r>
      <w:r w:rsidRPr="00C172DC">
        <w:rPr>
          <w:rFonts w:ascii="Arial" w:hAnsi="Arial" w:cs="Arial"/>
          <w:sz w:val="24"/>
          <w:szCs w:val="24"/>
          <w:lang w:val="es-ES"/>
        </w:rPr>
        <w:t>39</w:t>
      </w:r>
      <w:r>
        <w:rPr>
          <w:rFonts w:ascii="Arial" w:hAnsi="Arial" w:cs="Arial"/>
          <w:sz w:val="24"/>
          <w:szCs w:val="24"/>
        </w:rPr>
        <w:fldChar w:fldCharType="end"/>
      </w:r>
    </w:p>
    <w:p w14:paraId="5BDCFEAB" w14:textId="77777777" w:rsidR="00E92964" w:rsidRPr="00C172DC" w:rsidRDefault="00E92964">
      <w:pPr>
        <w:pStyle w:val="TDC3"/>
        <w:tabs>
          <w:tab w:val="right" w:leader="dot" w:pos="9013"/>
        </w:tabs>
        <w:rPr>
          <w:rFonts w:ascii="Arial" w:hAnsi="Arial" w:cs="Arial"/>
          <w:sz w:val="24"/>
          <w:szCs w:val="24"/>
          <w:lang w:val="es-ES"/>
        </w:rPr>
      </w:pPr>
      <w:r>
        <w:rPr>
          <w:rFonts w:ascii="Arial" w:hAnsi="Arial" w:cs="Arial"/>
          <w:color w:val="auto"/>
          <w:sz w:val="24"/>
          <w:szCs w:val="24"/>
          <w:lang w:bidi="hi-IN"/>
        </w:rPr>
        <w:t xml:space="preserve">3.13 </w:t>
      </w:r>
      <w:r w:rsidRPr="00C172DC">
        <w:rPr>
          <w:rFonts w:ascii="Arial" w:hAnsi="Arial" w:cs="Arial"/>
          <w:sz w:val="24"/>
          <w:szCs w:val="24"/>
          <w:lang w:val="es-ES"/>
        </w:rPr>
        <w:t>Descripción textual del Subproceso: Ensamblar componentes de producto</w:t>
      </w:r>
      <w:r w:rsidRPr="00C172DC">
        <w:rPr>
          <w:rFonts w:ascii="Arial" w:hAnsi="Arial" w:cs="Arial"/>
          <w:sz w:val="24"/>
          <w:szCs w:val="24"/>
          <w:lang w:val="es-ES"/>
        </w:rPr>
        <w:tab/>
      </w:r>
      <w:r>
        <w:rPr>
          <w:rFonts w:ascii="Arial" w:hAnsi="Arial" w:cs="Arial"/>
          <w:sz w:val="24"/>
          <w:szCs w:val="24"/>
        </w:rPr>
        <w:fldChar w:fldCharType="begin"/>
      </w:r>
      <w:r w:rsidRPr="00C172DC">
        <w:rPr>
          <w:rFonts w:ascii="Arial" w:hAnsi="Arial" w:cs="Arial"/>
          <w:sz w:val="24"/>
          <w:szCs w:val="24"/>
          <w:lang w:val="es-ES"/>
        </w:rPr>
        <w:instrText xml:space="preserve"> PAGEREF _Toc1835406006 </w:instrText>
      </w:r>
      <w:r>
        <w:rPr>
          <w:rFonts w:ascii="Arial" w:hAnsi="Arial" w:cs="Arial"/>
          <w:sz w:val="24"/>
          <w:szCs w:val="24"/>
        </w:rPr>
        <w:fldChar w:fldCharType="separate"/>
      </w:r>
      <w:r w:rsidRPr="00C172DC">
        <w:rPr>
          <w:rFonts w:ascii="Arial" w:hAnsi="Arial" w:cs="Arial"/>
          <w:sz w:val="24"/>
          <w:szCs w:val="24"/>
          <w:lang w:val="es-ES"/>
        </w:rPr>
        <w:t>41</w:t>
      </w:r>
      <w:r>
        <w:rPr>
          <w:rFonts w:ascii="Arial" w:hAnsi="Arial" w:cs="Arial"/>
          <w:sz w:val="24"/>
          <w:szCs w:val="24"/>
        </w:rPr>
        <w:fldChar w:fldCharType="end"/>
      </w:r>
    </w:p>
    <w:p w14:paraId="4822CEA5" w14:textId="77777777" w:rsidR="00E92964" w:rsidRDefault="00E92964">
      <w:pPr>
        <w:pStyle w:val="TDC1"/>
        <w:tabs>
          <w:tab w:val="right" w:leader="dot" w:pos="9013"/>
        </w:tabs>
        <w:rPr>
          <w:rFonts w:ascii="Arial" w:hAnsi="Arial" w:cs="Arial"/>
          <w:sz w:val="24"/>
          <w:szCs w:val="24"/>
        </w:rPr>
      </w:pPr>
      <w:r>
        <w:rPr>
          <w:rFonts w:ascii="Arial" w:hAnsi="Arial" w:cs="Arial"/>
          <w:sz w:val="24"/>
          <w:szCs w:val="24"/>
        </w:rPr>
        <w:t>Guías de adaptación</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_Toc149515321 </w:instrText>
      </w:r>
      <w:r>
        <w:rPr>
          <w:rFonts w:ascii="Arial" w:hAnsi="Arial" w:cs="Arial"/>
          <w:sz w:val="24"/>
          <w:szCs w:val="24"/>
        </w:rPr>
        <w:fldChar w:fldCharType="separate"/>
      </w:r>
      <w:r>
        <w:rPr>
          <w:rFonts w:ascii="Arial" w:hAnsi="Arial" w:cs="Arial"/>
          <w:sz w:val="24"/>
          <w:szCs w:val="24"/>
        </w:rPr>
        <w:t>42</w:t>
      </w:r>
      <w:r>
        <w:rPr>
          <w:rFonts w:ascii="Arial" w:hAnsi="Arial" w:cs="Arial"/>
          <w:sz w:val="24"/>
          <w:szCs w:val="24"/>
        </w:rPr>
        <w:fldChar w:fldCharType="end"/>
      </w:r>
    </w:p>
    <w:p w14:paraId="7A5E78B0" w14:textId="77777777" w:rsidR="00E92964" w:rsidRDefault="00E92964">
      <w:pPr>
        <w:pStyle w:val="TDC1"/>
        <w:tabs>
          <w:tab w:val="right" w:leader="dot" w:pos="9013"/>
        </w:tabs>
        <w:rPr>
          <w:rFonts w:ascii="Arial" w:hAnsi="Arial" w:cs="Arial"/>
          <w:sz w:val="24"/>
          <w:szCs w:val="24"/>
        </w:rPr>
      </w:pPr>
      <w:r>
        <w:rPr>
          <w:rFonts w:ascii="Arial" w:hAnsi="Arial" w:cs="Arial"/>
          <w:sz w:val="24"/>
          <w:szCs w:val="24"/>
        </w:rPr>
        <w:t>Comentarios</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PAGEREF _Toc1374138588 </w:instrText>
      </w:r>
      <w:r>
        <w:rPr>
          <w:rFonts w:ascii="Arial" w:hAnsi="Arial" w:cs="Arial"/>
          <w:sz w:val="24"/>
          <w:szCs w:val="24"/>
        </w:rPr>
        <w:fldChar w:fldCharType="separate"/>
      </w:r>
      <w:r>
        <w:rPr>
          <w:rFonts w:ascii="Arial" w:hAnsi="Arial" w:cs="Arial"/>
          <w:sz w:val="24"/>
          <w:szCs w:val="24"/>
        </w:rPr>
        <w:t>42</w:t>
      </w:r>
      <w:r>
        <w:rPr>
          <w:rFonts w:ascii="Arial" w:hAnsi="Arial" w:cs="Arial"/>
          <w:sz w:val="24"/>
          <w:szCs w:val="24"/>
        </w:rPr>
        <w:fldChar w:fldCharType="end"/>
      </w:r>
    </w:p>
    <w:p w14:paraId="1548F598" w14:textId="77777777" w:rsidR="00E92964" w:rsidRDefault="00E92964">
      <w:pPr>
        <w:spacing w:line="360" w:lineRule="auto"/>
        <w:rPr>
          <w:rFonts w:ascii="Arial" w:hAnsi="Arial" w:cs="Arial"/>
          <w:b/>
          <w:bCs/>
          <w:sz w:val="24"/>
          <w:szCs w:val="24"/>
        </w:rPr>
      </w:pPr>
      <w:r>
        <w:rPr>
          <w:rFonts w:ascii="Arial" w:hAnsi="Arial" w:cs="Arial"/>
          <w:sz w:val="24"/>
          <w:szCs w:val="24"/>
        </w:rPr>
        <w:fldChar w:fldCharType="end"/>
      </w:r>
    </w:p>
    <w:p w14:paraId="2B029339" w14:textId="77777777" w:rsidR="00E92964" w:rsidRDefault="00E92964">
      <w:pPr>
        <w:spacing w:after="116" w:line="360" w:lineRule="auto"/>
        <w:ind w:left="0" w:firstLine="0"/>
        <w:jc w:val="left"/>
        <w:rPr>
          <w:rFonts w:ascii="Arial" w:hAnsi="Arial" w:cs="Arial"/>
          <w:sz w:val="24"/>
          <w:szCs w:val="24"/>
        </w:rPr>
      </w:pPr>
    </w:p>
    <w:p w14:paraId="1CD6C4BB" w14:textId="77777777" w:rsidR="00E92964" w:rsidRDefault="00E92964">
      <w:pPr>
        <w:spacing w:line="360" w:lineRule="auto"/>
        <w:ind w:left="0" w:firstLine="0"/>
        <w:rPr>
          <w:rFonts w:ascii="Arial" w:hAnsi="Arial" w:cs="Arial"/>
          <w:sz w:val="24"/>
          <w:szCs w:val="24"/>
        </w:rPr>
        <w:sectPr w:rsidR="00E92964" w:rsidSect="00F14293">
          <w:headerReference w:type="default" r:id="rId9"/>
          <w:footerReference w:type="default" r:id="rId10"/>
          <w:headerReference w:type="first" r:id="rId11"/>
          <w:footerReference w:type="first" r:id="rId12"/>
          <w:footnotePr>
            <w:pos w:val="beneathText"/>
          </w:footnotePr>
          <w:pgSz w:w="12240" w:h="15840"/>
          <w:pgMar w:top="1440" w:right="1530" w:bottom="776" w:left="1697" w:header="720" w:footer="720" w:gutter="0"/>
          <w:cols w:space="720"/>
          <w:titlePg/>
          <w:docGrid w:linePitch="272"/>
        </w:sectPr>
      </w:pPr>
      <w:r>
        <w:rPr>
          <w:rFonts w:ascii="Arial" w:hAnsi="Arial" w:cs="Arial"/>
          <w:sz w:val="24"/>
          <w:szCs w:val="24"/>
        </w:rPr>
        <w:tab/>
        <w:t xml:space="preserve"> </w:t>
      </w:r>
    </w:p>
    <w:p w14:paraId="7645F74C" w14:textId="77777777" w:rsidR="00E92964" w:rsidRDefault="00E92964">
      <w:pPr>
        <w:pStyle w:val="Ttulo1"/>
        <w:spacing w:line="360" w:lineRule="auto"/>
        <w:rPr>
          <w:rFonts w:ascii="Arial" w:hAnsi="Arial" w:cs="Arial"/>
          <w:b/>
          <w:bCs/>
          <w:sz w:val="28"/>
          <w:szCs w:val="28"/>
        </w:rPr>
      </w:pPr>
      <w:bookmarkStart w:id="2" w:name="_Toc715864790"/>
      <w:r>
        <w:rPr>
          <w:rFonts w:ascii="Arial" w:hAnsi="Arial" w:cs="Arial"/>
          <w:b/>
          <w:bCs/>
          <w:sz w:val="28"/>
          <w:szCs w:val="28"/>
        </w:rPr>
        <w:lastRenderedPageBreak/>
        <w:t>Introducción</w:t>
      </w:r>
      <w:bookmarkEnd w:id="2"/>
    </w:p>
    <w:p w14:paraId="752D15BE" w14:textId="77777777" w:rsidR="00E92964" w:rsidRPr="00C172DC" w:rsidRDefault="00E92964">
      <w:pPr>
        <w:spacing w:after="230" w:line="360" w:lineRule="auto"/>
        <w:rPr>
          <w:rFonts w:ascii="Arial" w:hAnsi="Arial" w:cs="Arial"/>
          <w:sz w:val="24"/>
          <w:szCs w:val="24"/>
          <w:lang w:val="es-ES"/>
        </w:rPr>
      </w:pPr>
      <w:r w:rsidRPr="00C172DC">
        <w:rPr>
          <w:rFonts w:ascii="Arial" w:hAnsi="Arial" w:cs="Arial"/>
          <w:sz w:val="24"/>
          <w:szCs w:val="24"/>
          <w:lang w:val="es-ES"/>
        </w:rPr>
        <w:t>Este documento tiene como propósito definir los procesos de Ingeniería. El documento está dirigido a los responsables de ejecutar los procesos.</w:t>
      </w:r>
    </w:p>
    <w:p w14:paraId="5DA81308" w14:textId="77777777" w:rsidR="00E92964" w:rsidRDefault="00E92964">
      <w:pPr>
        <w:pStyle w:val="Ttulo2"/>
        <w:spacing w:line="360" w:lineRule="auto"/>
        <w:ind w:left="0" w:firstLine="0"/>
        <w:rPr>
          <w:rFonts w:ascii="Arial" w:hAnsi="Arial" w:cs="Arial"/>
          <w:b/>
          <w:bCs/>
          <w:sz w:val="24"/>
          <w:szCs w:val="24"/>
        </w:rPr>
      </w:pPr>
      <w:bookmarkStart w:id="3" w:name="_Toc1677633933"/>
      <w:r>
        <w:rPr>
          <w:rFonts w:ascii="Arial" w:hAnsi="Arial" w:cs="Arial"/>
          <w:b/>
          <w:bCs/>
          <w:sz w:val="24"/>
          <w:szCs w:val="24"/>
        </w:rPr>
        <w:t>Objetivo</w:t>
      </w:r>
      <w:bookmarkEnd w:id="3"/>
    </w:p>
    <w:p w14:paraId="13EF013C"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Definir una metodología para desarrollar la solución técnica en la organización, con base en el modelo CMMI v 1.3 del SEI.</w:t>
      </w:r>
    </w:p>
    <w:p w14:paraId="530F20C7" w14:textId="77777777" w:rsidR="00E92964" w:rsidRDefault="00E92964">
      <w:pPr>
        <w:pStyle w:val="Ttulo2"/>
        <w:spacing w:before="240" w:line="360" w:lineRule="auto"/>
        <w:ind w:left="0" w:firstLine="0"/>
        <w:rPr>
          <w:rFonts w:ascii="Arial" w:hAnsi="Arial" w:cs="Arial"/>
          <w:b/>
          <w:bCs/>
          <w:sz w:val="24"/>
          <w:szCs w:val="24"/>
        </w:rPr>
      </w:pPr>
      <w:bookmarkStart w:id="4" w:name="_Toc1320420175"/>
      <w:r>
        <w:rPr>
          <w:rFonts w:ascii="Arial" w:hAnsi="Arial" w:cs="Arial"/>
          <w:b/>
          <w:bCs/>
          <w:sz w:val="24"/>
          <w:szCs w:val="24"/>
        </w:rPr>
        <w:t>Alcance</w:t>
      </w:r>
      <w:bookmarkEnd w:id="4"/>
    </w:p>
    <w:p w14:paraId="06696529"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Centros de producción de la Universidad de Ciencias Informáticas (UCI).</w:t>
      </w:r>
    </w:p>
    <w:p w14:paraId="145A9AD5" w14:textId="77777777" w:rsidR="00E92964" w:rsidRDefault="00E92964">
      <w:pPr>
        <w:pStyle w:val="Ttulo2"/>
        <w:spacing w:before="240" w:line="360" w:lineRule="auto"/>
        <w:ind w:left="0" w:firstLine="0"/>
        <w:rPr>
          <w:rFonts w:ascii="Arial" w:hAnsi="Arial" w:cs="Arial"/>
          <w:b/>
          <w:bCs/>
          <w:sz w:val="24"/>
          <w:szCs w:val="24"/>
        </w:rPr>
      </w:pPr>
      <w:bookmarkStart w:id="5" w:name="_Toc882326526"/>
      <w:r>
        <w:rPr>
          <w:rFonts w:ascii="Arial" w:hAnsi="Arial" w:cs="Arial"/>
          <w:b/>
          <w:bCs/>
          <w:sz w:val="24"/>
          <w:szCs w:val="24"/>
        </w:rPr>
        <w:t>Definiciones y acrónimos</w:t>
      </w:r>
      <w:bookmarkEnd w:id="5"/>
    </w:p>
    <w:p w14:paraId="72F2950C" w14:textId="77777777" w:rsidR="00E92964" w:rsidRDefault="00E92964">
      <w:pPr>
        <w:numPr>
          <w:ilvl w:val="0"/>
          <w:numId w:val="2"/>
        </w:numPr>
        <w:tabs>
          <w:tab w:val="left" w:pos="420"/>
        </w:tabs>
        <w:spacing w:line="360" w:lineRule="auto"/>
        <w:rPr>
          <w:rFonts w:ascii="Arial" w:hAnsi="Arial" w:cs="Arial"/>
          <w:b/>
          <w:sz w:val="24"/>
          <w:szCs w:val="24"/>
        </w:rPr>
      </w:pPr>
      <w:r>
        <w:rPr>
          <w:rFonts w:ascii="Arial" w:hAnsi="Arial" w:cs="Arial"/>
          <w:b/>
          <w:sz w:val="24"/>
          <w:szCs w:val="24"/>
        </w:rPr>
        <w:t>CMMI</w:t>
      </w:r>
      <w:r>
        <w:rPr>
          <w:rFonts w:ascii="Arial" w:hAnsi="Arial" w:cs="Arial"/>
          <w:sz w:val="24"/>
          <w:szCs w:val="24"/>
        </w:rPr>
        <w:t>: Capability Maturity Model Integration</w:t>
      </w:r>
    </w:p>
    <w:p w14:paraId="5F4CEBFD" w14:textId="77777777" w:rsidR="00E92964" w:rsidRDefault="00E92964">
      <w:pPr>
        <w:numPr>
          <w:ilvl w:val="0"/>
          <w:numId w:val="2"/>
        </w:numPr>
        <w:tabs>
          <w:tab w:val="left" w:pos="420"/>
        </w:tabs>
        <w:spacing w:line="360" w:lineRule="auto"/>
        <w:rPr>
          <w:rFonts w:ascii="Arial" w:hAnsi="Arial" w:cs="Arial"/>
          <w:b/>
          <w:sz w:val="24"/>
          <w:szCs w:val="24"/>
        </w:rPr>
      </w:pPr>
      <w:r>
        <w:rPr>
          <w:rFonts w:ascii="Arial" w:hAnsi="Arial" w:cs="Arial"/>
          <w:b/>
          <w:sz w:val="24"/>
          <w:szCs w:val="24"/>
        </w:rPr>
        <w:t>SEI</w:t>
      </w:r>
      <w:r>
        <w:rPr>
          <w:rFonts w:ascii="Arial" w:hAnsi="Arial" w:cs="Arial"/>
          <w:sz w:val="24"/>
          <w:szCs w:val="24"/>
        </w:rPr>
        <w:t>: Software Engineering Institute</w:t>
      </w:r>
    </w:p>
    <w:p w14:paraId="250621DA" w14:textId="77777777" w:rsidR="00E92964" w:rsidRDefault="00E92964">
      <w:pPr>
        <w:numPr>
          <w:ilvl w:val="0"/>
          <w:numId w:val="2"/>
        </w:numPr>
        <w:tabs>
          <w:tab w:val="left" w:pos="420"/>
        </w:tabs>
        <w:spacing w:line="360" w:lineRule="auto"/>
        <w:rPr>
          <w:rFonts w:ascii="Arial" w:hAnsi="Arial" w:cs="Arial"/>
          <w:b/>
          <w:sz w:val="24"/>
          <w:szCs w:val="24"/>
        </w:rPr>
      </w:pPr>
      <w:r>
        <w:rPr>
          <w:rFonts w:ascii="Arial" w:hAnsi="Arial" w:cs="Arial"/>
          <w:b/>
          <w:sz w:val="24"/>
          <w:szCs w:val="24"/>
        </w:rPr>
        <w:t>AC</w:t>
      </w:r>
      <w:r>
        <w:rPr>
          <w:rFonts w:ascii="Arial" w:hAnsi="Arial" w:cs="Arial"/>
          <w:sz w:val="24"/>
          <w:szCs w:val="24"/>
        </w:rPr>
        <w:t>: Acciones correctivas</w:t>
      </w:r>
    </w:p>
    <w:p w14:paraId="774D72F8" w14:textId="77777777" w:rsidR="00E92964" w:rsidRPr="00C172DC" w:rsidRDefault="00E92964">
      <w:pPr>
        <w:numPr>
          <w:ilvl w:val="0"/>
          <w:numId w:val="2"/>
        </w:numPr>
        <w:tabs>
          <w:tab w:val="left" w:pos="420"/>
        </w:tabs>
        <w:spacing w:after="94" w:line="360" w:lineRule="auto"/>
        <w:rPr>
          <w:rFonts w:ascii="Arial" w:hAnsi="Arial" w:cs="Arial"/>
          <w:b/>
          <w:sz w:val="24"/>
          <w:szCs w:val="24"/>
          <w:lang w:val="es-ES"/>
        </w:rPr>
      </w:pPr>
      <w:r w:rsidRPr="00C172DC">
        <w:rPr>
          <w:rFonts w:ascii="Arial" w:hAnsi="Arial" w:cs="Arial"/>
          <w:b/>
          <w:sz w:val="24"/>
          <w:szCs w:val="24"/>
          <w:lang w:val="es-ES"/>
        </w:rPr>
        <w:t>EPG:</w:t>
      </w:r>
      <w:r w:rsidRPr="00C172DC">
        <w:rPr>
          <w:rFonts w:ascii="Arial" w:hAnsi="Arial" w:cs="Arial"/>
          <w:sz w:val="24"/>
          <w:szCs w:val="24"/>
          <w:lang w:val="es-ES"/>
        </w:rPr>
        <w:t xml:space="preserve"> Grupo de Ingeniería de Procesos</w:t>
      </w:r>
    </w:p>
    <w:p w14:paraId="71409EEF" w14:textId="77777777" w:rsidR="00E92964" w:rsidRDefault="00E92964">
      <w:pPr>
        <w:numPr>
          <w:ilvl w:val="0"/>
          <w:numId w:val="2"/>
        </w:numPr>
        <w:tabs>
          <w:tab w:val="left" w:pos="420"/>
        </w:tabs>
        <w:spacing w:after="94" w:line="360" w:lineRule="auto"/>
        <w:rPr>
          <w:rFonts w:ascii="Arial" w:hAnsi="Arial" w:cs="Arial"/>
          <w:b/>
          <w:sz w:val="24"/>
          <w:szCs w:val="24"/>
        </w:rPr>
      </w:pPr>
      <w:r>
        <w:rPr>
          <w:rFonts w:ascii="Arial" w:hAnsi="Arial" w:cs="Arial"/>
          <w:b/>
          <w:sz w:val="24"/>
          <w:szCs w:val="24"/>
        </w:rPr>
        <w:t>ED:</w:t>
      </w:r>
      <w:r>
        <w:rPr>
          <w:rFonts w:ascii="Arial" w:hAnsi="Arial" w:cs="Arial"/>
          <w:sz w:val="24"/>
          <w:szCs w:val="24"/>
        </w:rPr>
        <w:t xml:space="preserve"> Entidad Desarrolladora</w:t>
      </w:r>
    </w:p>
    <w:p w14:paraId="571E26FE" w14:textId="77777777" w:rsidR="00E92964" w:rsidRDefault="00E92964">
      <w:pPr>
        <w:numPr>
          <w:ilvl w:val="0"/>
          <w:numId w:val="2"/>
        </w:numPr>
        <w:tabs>
          <w:tab w:val="left" w:pos="420"/>
        </w:tabs>
        <w:spacing w:after="94" w:line="360" w:lineRule="auto"/>
        <w:rPr>
          <w:rFonts w:ascii="Arial" w:hAnsi="Arial" w:cs="Arial"/>
          <w:b/>
          <w:sz w:val="24"/>
          <w:szCs w:val="24"/>
        </w:rPr>
      </w:pPr>
      <w:r>
        <w:rPr>
          <w:rFonts w:ascii="Arial" w:hAnsi="Arial" w:cs="Arial"/>
          <w:b/>
          <w:sz w:val="24"/>
          <w:szCs w:val="24"/>
        </w:rPr>
        <w:t>AG:</w:t>
      </w:r>
      <w:r>
        <w:rPr>
          <w:rFonts w:ascii="Arial" w:hAnsi="Arial" w:cs="Arial"/>
          <w:sz w:val="24"/>
          <w:szCs w:val="24"/>
        </w:rPr>
        <w:t xml:space="preserve"> Alta Gerencia</w:t>
      </w:r>
    </w:p>
    <w:p w14:paraId="3ACAB4F7" w14:textId="77777777" w:rsidR="00E92964" w:rsidRDefault="00E92964">
      <w:pPr>
        <w:numPr>
          <w:ilvl w:val="0"/>
          <w:numId w:val="2"/>
        </w:numPr>
        <w:tabs>
          <w:tab w:val="left" w:pos="420"/>
        </w:tabs>
        <w:spacing w:after="94" w:line="360" w:lineRule="auto"/>
        <w:rPr>
          <w:rFonts w:ascii="Arial" w:hAnsi="Arial" w:cs="Arial"/>
          <w:b/>
          <w:bCs/>
          <w:sz w:val="24"/>
          <w:szCs w:val="24"/>
        </w:rPr>
      </w:pPr>
      <w:r>
        <w:rPr>
          <w:rFonts w:ascii="Arial" w:hAnsi="Arial" w:cs="Arial"/>
          <w:b/>
          <w:sz w:val="24"/>
          <w:szCs w:val="24"/>
        </w:rPr>
        <w:t>P:</w:t>
      </w:r>
      <w:r>
        <w:rPr>
          <w:rFonts w:ascii="Arial" w:hAnsi="Arial" w:cs="Arial"/>
          <w:sz w:val="24"/>
          <w:szCs w:val="24"/>
        </w:rPr>
        <w:t xml:space="preserve"> Proyecto</w:t>
      </w:r>
    </w:p>
    <w:p w14:paraId="0D8D47A4" w14:textId="77777777" w:rsidR="00E92964" w:rsidRDefault="00E92964">
      <w:pPr>
        <w:numPr>
          <w:ilvl w:val="0"/>
          <w:numId w:val="2"/>
        </w:numPr>
        <w:tabs>
          <w:tab w:val="left" w:pos="420"/>
        </w:tabs>
        <w:spacing w:after="94" w:line="360" w:lineRule="auto"/>
        <w:rPr>
          <w:rFonts w:ascii="Arial" w:hAnsi="Arial" w:cs="Arial"/>
          <w:b/>
          <w:sz w:val="24"/>
          <w:szCs w:val="24"/>
        </w:rPr>
      </w:pPr>
      <w:r>
        <w:rPr>
          <w:rFonts w:ascii="Arial" w:hAnsi="Arial" w:cs="Arial"/>
          <w:b/>
          <w:bCs/>
          <w:sz w:val="24"/>
          <w:szCs w:val="24"/>
        </w:rPr>
        <w:t xml:space="preserve">RD: </w:t>
      </w:r>
      <w:r>
        <w:rPr>
          <w:rFonts w:ascii="Arial" w:hAnsi="Arial" w:cs="Arial"/>
          <w:sz w:val="24"/>
          <w:szCs w:val="24"/>
        </w:rPr>
        <w:t>Desarrollo de Requisitos</w:t>
      </w:r>
    </w:p>
    <w:p w14:paraId="0002253D" w14:textId="77777777" w:rsidR="00E92964" w:rsidRDefault="00E92964">
      <w:pPr>
        <w:numPr>
          <w:ilvl w:val="0"/>
          <w:numId w:val="2"/>
        </w:numPr>
        <w:tabs>
          <w:tab w:val="left" w:pos="420"/>
        </w:tabs>
        <w:spacing w:after="94" w:line="360" w:lineRule="auto"/>
        <w:rPr>
          <w:rFonts w:ascii="Arial" w:hAnsi="Arial" w:cs="Arial"/>
          <w:b/>
          <w:bCs/>
          <w:sz w:val="24"/>
          <w:szCs w:val="24"/>
        </w:rPr>
      </w:pPr>
      <w:r>
        <w:rPr>
          <w:rFonts w:ascii="Arial" w:hAnsi="Arial" w:cs="Arial"/>
          <w:b/>
          <w:sz w:val="24"/>
          <w:szCs w:val="24"/>
        </w:rPr>
        <w:t xml:space="preserve">UCI: </w:t>
      </w:r>
      <w:r>
        <w:rPr>
          <w:rFonts w:ascii="Arial" w:hAnsi="Arial" w:cs="Arial"/>
          <w:sz w:val="24"/>
          <w:szCs w:val="24"/>
        </w:rPr>
        <w:t>Universidad de Ciencias Informáticas</w:t>
      </w:r>
    </w:p>
    <w:p w14:paraId="6D5B53A6" w14:textId="77777777" w:rsidR="00E92964" w:rsidRDefault="00E92964">
      <w:pPr>
        <w:numPr>
          <w:ilvl w:val="0"/>
          <w:numId w:val="2"/>
        </w:numPr>
        <w:tabs>
          <w:tab w:val="left" w:pos="420"/>
        </w:tabs>
        <w:spacing w:after="94" w:line="360" w:lineRule="auto"/>
        <w:rPr>
          <w:rFonts w:ascii="Arial" w:hAnsi="Arial" w:cs="Arial"/>
          <w:b/>
          <w:bCs/>
          <w:sz w:val="24"/>
          <w:szCs w:val="24"/>
        </w:rPr>
      </w:pPr>
      <w:r>
        <w:rPr>
          <w:rFonts w:ascii="Arial" w:hAnsi="Arial" w:cs="Arial"/>
          <w:b/>
          <w:bCs/>
          <w:sz w:val="24"/>
          <w:szCs w:val="24"/>
        </w:rPr>
        <w:t xml:space="preserve">CU: </w:t>
      </w:r>
      <w:r>
        <w:rPr>
          <w:rFonts w:ascii="Arial" w:hAnsi="Arial" w:cs="Arial"/>
          <w:sz w:val="24"/>
          <w:szCs w:val="24"/>
        </w:rPr>
        <w:t>Casos de Uso</w:t>
      </w:r>
    </w:p>
    <w:p w14:paraId="63A4F3E0" w14:textId="77777777" w:rsidR="00E92964" w:rsidRDefault="00E92964">
      <w:pPr>
        <w:numPr>
          <w:ilvl w:val="0"/>
          <w:numId w:val="2"/>
        </w:numPr>
        <w:tabs>
          <w:tab w:val="left" w:pos="420"/>
        </w:tabs>
        <w:spacing w:after="94" w:line="360" w:lineRule="auto"/>
        <w:rPr>
          <w:rFonts w:ascii="Arial" w:hAnsi="Arial" w:cs="Arial"/>
          <w:b/>
          <w:bCs/>
          <w:sz w:val="24"/>
          <w:szCs w:val="24"/>
        </w:rPr>
      </w:pPr>
      <w:r>
        <w:rPr>
          <w:rFonts w:ascii="Arial" w:hAnsi="Arial" w:cs="Arial"/>
          <w:b/>
          <w:bCs/>
          <w:sz w:val="24"/>
          <w:szCs w:val="24"/>
        </w:rPr>
        <w:t>RF</w:t>
      </w:r>
      <w:r>
        <w:rPr>
          <w:rFonts w:ascii="Arial" w:hAnsi="Arial" w:cs="Arial"/>
          <w:sz w:val="24"/>
          <w:szCs w:val="24"/>
        </w:rPr>
        <w:t>: Requisitos Funcionales</w:t>
      </w:r>
    </w:p>
    <w:p w14:paraId="4A2CC7A5"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bCs/>
          <w:sz w:val="24"/>
          <w:szCs w:val="24"/>
        </w:rPr>
        <w:t xml:space="preserve">RNF: </w:t>
      </w:r>
      <w:r>
        <w:rPr>
          <w:rFonts w:ascii="Arial" w:hAnsi="Arial" w:cs="Arial"/>
          <w:sz w:val="24"/>
          <w:szCs w:val="24"/>
        </w:rPr>
        <w:t>Requisitos No Funcionales</w:t>
      </w:r>
    </w:p>
    <w:p w14:paraId="32F3D4AB" w14:textId="77777777" w:rsidR="00E92964" w:rsidRDefault="00E92964">
      <w:pPr>
        <w:numPr>
          <w:ilvl w:val="0"/>
          <w:numId w:val="2"/>
        </w:numPr>
        <w:tabs>
          <w:tab w:val="left" w:pos="420"/>
        </w:tabs>
        <w:spacing w:line="360" w:lineRule="auto"/>
        <w:rPr>
          <w:rFonts w:ascii="Arial" w:hAnsi="Arial" w:cs="Arial"/>
          <w:sz w:val="24"/>
          <w:szCs w:val="24"/>
        </w:rPr>
      </w:pPr>
      <w:r>
        <w:rPr>
          <w:rFonts w:ascii="Arial" w:hAnsi="Arial" w:cs="Arial"/>
          <w:b/>
          <w:sz w:val="24"/>
          <w:szCs w:val="24"/>
        </w:rPr>
        <w:t xml:space="preserve">TS: </w:t>
      </w:r>
      <w:r>
        <w:rPr>
          <w:rFonts w:ascii="Arial" w:hAnsi="Arial" w:cs="Arial"/>
          <w:sz w:val="24"/>
          <w:szCs w:val="24"/>
        </w:rPr>
        <w:t>Solución Técnica</w:t>
      </w:r>
    </w:p>
    <w:p w14:paraId="4F3261C9" w14:textId="77777777" w:rsidR="00E92964" w:rsidRPr="00C172DC" w:rsidRDefault="00E92964">
      <w:pPr>
        <w:numPr>
          <w:ilvl w:val="0"/>
          <w:numId w:val="2"/>
        </w:numPr>
        <w:tabs>
          <w:tab w:val="left" w:pos="420"/>
        </w:tabs>
        <w:spacing w:after="94" w:line="360" w:lineRule="auto"/>
        <w:rPr>
          <w:rFonts w:ascii="Arial" w:hAnsi="Arial" w:cs="Arial"/>
          <w:sz w:val="24"/>
          <w:szCs w:val="24"/>
          <w:lang w:val="es-ES"/>
        </w:rPr>
      </w:pPr>
      <w:r w:rsidRPr="00C172DC">
        <w:rPr>
          <w:rFonts w:ascii="Arial" w:hAnsi="Arial" w:cs="Arial"/>
          <w:b/>
          <w:color w:val="auto"/>
          <w:sz w:val="24"/>
          <w:szCs w:val="24"/>
          <w:lang w:val="es-ES"/>
        </w:rPr>
        <w:t>DRP:</w:t>
      </w:r>
      <w:r w:rsidRPr="00C172DC">
        <w:rPr>
          <w:rFonts w:ascii="Arial" w:hAnsi="Arial" w:cs="Arial"/>
          <w:color w:val="auto"/>
          <w:sz w:val="24"/>
          <w:szCs w:val="24"/>
          <w:lang w:val="es-ES"/>
        </w:rPr>
        <w:t xml:space="preserve"> Descripción de requisitos por procesos </w:t>
      </w:r>
    </w:p>
    <w:p w14:paraId="5ADE48AA"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color w:val="auto"/>
          <w:sz w:val="24"/>
          <w:szCs w:val="24"/>
        </w:rPr>
        <w:t>HU:</w:t>
      </w:r>
      <w:r>
        <w:rPr>
          <w:rFonts w:ascii="Arial" w:hAnsi="Arial" w:cs="Arial"/>
          <w:color w:val="auto"/>
          <w:sz w:val="24"/>
          <w:szCs w:val="24"/>
        </w:rPr>
        <w:t xml:space="preserve"> Historias de usuarios</w:t>
      </w:r>
    </w:p>
    <w:p w14:paraId="1C968A23" w14:textId="77777777" w:rsidR="00E92964" w:rsidRPr="00C172DC" w:rsidRDefault="00E92964">
      <w:pPr>
        <w:numPr>
          <w:ilvl w:val="0"/>
          <w:numId w:val="2"/>
        </w:numPr>
        <w:tabs>
          <w:tab w:val="left" w:pos="420"/>
        </w:tabs>
        <w:spacing w:after="94" w:line="360" w:lineRule="auto"/>
        <w:rPr>
          <w:rFonts w:ascii="Arial" w:hAnsi="Arial" w:cs="Arial"/>
          <w:sz w:val="24"/>
          <w:szCs w:val="24"/>
          <w:lang w:val="es-ES"/>
        </w:rPr>
      </w:pPr>
      <w:r w:rsidRPr="00C172DC">
        <w:rPr>
          <w:rFonts w:ascii="Arial" w:hAnsi="Arial" w:cs="Arial"/>
          <w:b/>
          <w:color w:val="auto"/>
          <w:sz w:val="24"/>
          <w:szCs w:val="24"/>
          <w:lang w:val="es-ES"/>
        </w:rPr>
        <w:t>ECU:</w:t>
      </w:r>
      <w:r w:rsidRPr="00C172DC">
        <w:rPr>
          <w:rFonts w:ascii="Arial" w:hAnsi="Arial" w:cs="Arial"/>
          <w:color w:val="auto"/>
          <w:sz w:val="24"/>
          <w:szCs w:val="24"/>
          <w:lang w:val="es-ES"/>
        </w:rPr>
        <w:t xml:space="preserve"> Especificación de casos de uso</w:t>
      </w:r>
    </w:p>
    <w:p w14:paraId="563E152A" w14:textId="77777777" w:rsidR="00E92964" w:rsidRPr="00C172DC" w:rsidRDefault="00E92964">
      <w:pPr>
        <w:numPr>
          <w:ilvl w:val="0"/>
          <w:numId w:val="2"/>
        </w:numPr>
        <w:tabs>
          <w:tab w:val="left" w:pos="420"/>
        </w:tabs>
        <w:spacing w:after="94" w:line="360" w:lineRule="auto"/>
        <w:rPr>
          <w:rFonts w:ascii="Arial" w:hAnsi="Arial" w:cs="Arial"/>
          <w:sz w:val="24"/>
          <w:szCs w:val="24"/>
          <w:lang w:val="es-ES"/>
        </w:rPr>
      </w:pPr>
      <w:r w:rsidRPr="00C172DC">
        <w:rPr>
          <w:rFonts w:ascii="Arial" w:hAnsi="Arial" w:cs="Arial"/>
          <w:b/>
          <w:color w:val="auto"/>
          <w:sz w:val="24"/>
          <w:szCs w:val="24"/>
          <w:lang w:val="es-ES"/>
        </w:rPr>
        <w:lastRenderedPageBreak/>
        <w:t>ERSW:</w:t>
      </w:r>
      <w:r w:rsidRPr="00C172DC">
        <w:rPr>
          <w:rFonts w:ascii="Arial" w:hAnsi="Arial" w:cs="Arial"/>
          <w:color w:val="auto"/>
          <w:sz w:val="24"/>
          <w:szCs w:val="24"/>
          <w:lang w:val="es-ES"/>
        </w:rPr>
        <w:t xml:space="preserve"> Especificación de requisitos e software</w:t>
      </w:r>
    </w:p>
    <w:p w14:paraId="26BECBCB"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color w:val="auto"/>
          <w:sz w:val="24"/>
          <w:szCs w:val="24"/>
        </w:rPr>
        <w:t xml:space="preserve">AC: </w:t>
      </w:r>
      <w:r>
        <w:rPr>
          <w:rFonts w:ascii="Arial" w:hAnsi="Arial" w:cs="Arial"/>
          <w:color w:val="auto"/>
          <w:sz w:val="24"/>
          <w:szCs w:val="24"/>
        </w:rPr>
        <w:t>Atributos de calidad</w:t>
      </w:r>
    </w:p>
    <w:p w14:paraId="009CF4EE"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color w:val="auto"/>
          <w:sz w:val="24"/>
          <w:szCs w:val="24"/>
        </w:rPr>
        <w:t xml:space="preserve">RNF: </w:t>
      </w:r>
      <w:r>
        <w:rPr>
          <w:rFonts w:ascii="Arial" w:hAnsi="Arial" w:cs="Arial"/>
          <w:color w:val="auto"/>
          <w:sz w:val="24"/>
          <w:szCs w:val="24"/>
        </w:rPr>
        <w:t>Requisitos no funcionales</w:t>
      </w:r>
    </w:p>
    <w:p w14:paraId="206CFB32" w14:textId="77777777" w:rsidR="00E92964" w:rsidRPr="00C172DC" w:rsidRDefault="00E92964">
      <w:pPr>
        <w:numPr>
          <w:ilvl w:val="0"/>
          <w:numId w:val="2"/>
        </w:numPr>
        <w:tabs>
          <w:tab w:val="left" w:pos="420"/>
        </w:tabs>
        <w:spacing w:after="94" w:line="360" w:lineRule="auto"/>
        <w:rPr>
          <w:rFonts w:ascii="Arial" w:hAnsi="Arial" w:cs="Arial"/>
          <w:sz w:val="24"/>
          <w:szCs w:val="24"/>
          <w:lang w:val="es-ES"/>
        </w:rPr>
      </w:pPr>
      <w:r w:rsidRPr="00C172DC">
        <w:rPr>
          <w:rFonts w:ascii="Arial" w:hAnsi="Arial" w:cs="Arial"/>
          <w:b/>
          <w:color w:val="auto"/>
          <w:sz w:val="24"/>
          <w:szCs w:val="24"/>
          <w:lang w:val="es-ES"/>
        </w:rPr>
        <w:t xml:space="preserve">DASW: </w:t>
      </w:r>
      <w:r w:rsidRPr="00C172DC">
        <w:rPr>
          <w:rFonts w:ascii="Arial" w:hAnsi="Arial" w:cs="Arial"/>
          <w:color w:val="auto"/>
          <w:sz w:val="24"/>
          <w:szCs w:val="24"/>
          <w:lang w:val="es-ES"/>
        </w:rPr>
        <w:t>Definición de Arquitectura de Software</w:t>
      </w:r>
    </w:p>
    <w:p w14:paraId="0FED7181" w14:textId="77777777" w:rsidR="00E92964" w:rsidRPr="00C172DC" w:rsidRDefault="00E92964">
      <w:pPr>
        <w:numPr>
          <w:ilvl w:val="0"/>
          <w:numId w:val="2"/>
        </w:numPr>
        <w:tabs>
          <w:tab w:val="left" w:pos="420"/>
        </w:tabs>
        <w:spacing w:after="94" w:line="360" w:lineRule="auto"/>
        <w:rPr>
          <w:rFonts w:ascii="Arial" w:hAnsi="Arial" w:cs="Arial"/>
          <w:sz w:val="24"/>
          <w:szCs w:val="24"/>
          <w:lang w:val="es-ES"/>
        </w:rPr>
      </w:pPr>
      <w:r w:rsidRPr="00C172DC">
        <w:rPr>
          <w:rFonts w:ascii="Arial" w:hAnsi="Arial" w:cs="Arial"/>
          <w:b/>
          <w:color w:val="auto"/>
          <w:sz w:val="24"/>
          <w:szCs w:val="24"/>
          <w:lang w:val="es-ES"/>
        </w:rPr>
        <w:t xml:space="preserve">CPI: </w:t>
      </w:r>
      <w:r w:rsidRPr="00C172DC">
        <w:rPr>
          <w:rFonts w:ascii="Arial" w:hAnsi="Arial" w:cs="Arial"/>
          <w:color w:val="auto"/>
          <w:sz w:val="24"/>
          <w:szCs w:val="24"/>
          <w:lang w:val="es-ES"/>
        </w:rPr>
        <w:t>Componentes de Producto e Interfaces</w:t>
      </w:r>
    </w:p>
    <w:p w14:paraId="232813A8"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color w:val="auto"/>
          <w:sz w:val="24"/>
          <w:szCs w:val="24"/>
        </w:rPr>
        <w:t>MD:</w:t>
      </w:r>
      <w:r>
        <w:rPr>
          <w:rFonts w:ascii="Arial" w:hAnsi="Arial" w:cs="Arial"/>
          <w:color w:val="auto"/>
          <w:sz w:val="24"/>
          <w:szCs w:val="24"/>
        </w:rPr>
        <w:t xml:space="preserve"> Modelo de diseño</w:t>
      </w:r>
    </w:p>
    <w:p w14:paraId="5386CF30" w14:textId="77777777" w:rsidR="00E92964" w:rsidRDefault="00E92964">
      <w:pPr>
        <w:numPr>
          <w:ilvl w:val="0"/>
          <w:numId w:val="2"/>
        </w:numPr>
        <w:tabs>
          <w:tab w:val="left" w:pos="420"/>
        </w:tabs>
        <w:spacing w:after="94" w:line="360" w:lineRule="auto"/>
        <w:rPr>
          <w:rFonts w:ascii="Arial" w:hAnsi="Arial" w:cs="Arial"/>
          <w:sz w:val="24"/>
          <w:szCs w:val="24"/>
        </w:rPr>
      </w:pPr>
      <w:r>
        <w:rPr>
          <w:rFonts w:ascii="Arial" w:hAnsi="Arial" w:cs="Arial"/>
          <w:b/>
          <w:color w:val="auto"/>
          <w:sz w:val="24"/>
          <w:szCs w:val="24"/>
        </w:rPr>
        <w:t>CP:</w:t>
      </w:r>
      <w:r>
        <w:rPr>
          <w:rFonts w:ascii="Arial" w:hAnsi="Arial" w:cs="Arial"/>
          <w:color w:val="auto"/>
          <w:sz w:val="24"/>
          <w:szCs w:val="24"/>
        </w:rPr>
        <w:t xml:space="preserve"> Casos de prueba</w:t>
      </w:r>
    </w:p>
    <w:p w14:paraId="75C73AA4" w14:textId="77777777" w:rsidR="00E92964" w:rsidRDefault="00E92964">
      <w:pPr>
        <w:pStyle w:val="Ttulo2"/>
        <w:spacing w:before="240" w:line="360" w:lineRule="auto"/>
        <w:ind w:left="0" w:firstLine="0"/>
        <w:rPr>
          <w:rFonts w:ascii="Arial" w:eastAsia="Times New Roman" w:hAnsi="Arial" w:cs="Arial"/>
          <w:b/>
          <w:bCs/>
          <w:sz w:val="24"/>
          <w:szCs w:val="24"/>
        </w:rPr>
      </w:pPr>
      <w:bookmarkStart w:id="6" w:name="_Toc1410711684"/>
      <w:r>
        <w:rPr>
          <w:rFonts w:ascii="Arial" w:hAnsi="Arial" w:cs="Arial"/>
          <w:b/>
          <w:bCs/>
          <w:sz w:val="24"/>
          <w:szCs w:val="24"/>
        </w:rPr>
        <w:t>Referencias</w:t>
      </w:r>
      <w:bookmarkEnd w:id="6"/>
      <w:r>
        <w:rPr>
          <w:rFonts w:ascii="Arial" w:hAnsi="Arial" w:cs="Arial"/>
          <w:b/>
          <w:bCs/>
          <w:sz w:val="24"/>
          <w:szCs w:val="24"/>
        </w:rPr>
        <w:t xml:space="preserve"> </w:t>
      </w:r>
    </w:p>
    <w:tbl>
      <w:tblPr>
        <w:tblW w:w="0" w:type="auto"/>
        <w:tblInd w:w="180" w:type="dxa"/>
        <w:tblLayout w:type="fixed"/>
        <w:tblCellMar>
          <w:left w:w="0" w:type="dxa"/>
          <w:right w:w="488" w:type="dxa"/>
        </w:tblCellMar>
        <w:tblLook w:val="0000" w:firstRow="0" w:lastRow="0" w:firstColumn="0" w:lastColumn="0" w:noHBand="0" w:noVBand="0"/>
      </w:tblPr>
      <w:tblGrid>
        <w:gridCol w:w="1627"/>
        <w:gridCol w:w="7472"/>
      </w:tblGrid>
      <w:tr w:rsidR="00E92964" w14:paraId="4B6BEE2C" w14:textId="77777777">
        <w:trPr>
          <w:trHeight w:val="225"/>
        </w:trPr>
        <w:tc>
          <w:tcPr>
            <w:tcW w:w="1627" w:type="dxa"/>
            <w:tcBorders>
              <w:top w:val="single" w:sz="6" w:space="0" w:color="0000FF"/>
              <w:bottom w:val="single" w:sz="6" w:space="0" w:color="0000FF"/>
            </w:tcBorders>
            <w:shd w:val="clear" w:color="auto" w:fill="CCCCFF"/>
          </w:tcPr>
          <w:p w14:paraId="772191C6" w14:textId="77777777" w:rsidR="00E92964" w:rsidRDefault="00E92964">
            <w:pPr>
              <w:spacing w:after="0" w:line="360" w:lineRule="auto"/>
              <w:ind w:left="0" w:firstLine="0"/>
              <w:jc w:val="center"/>
              <w:rPr>
                <w:rFonts w:ascii="Arial" w:hAnsi="Arial" w:cs="Arial"/>
                <w:b/>
                <w:sz w:val="24"/>
                <w:szCs w:val="24"/>
              </w:rPr>
            </w:pPr>
            <w:r>
              <w:rPr>
                <w:rFonts w:ascii="Arial" w:eastAsia="Times New Roman" w:hAnsi="Arial" w:cs="Arial"/>
                <w:sz w:val="24"/>
                <w:szCs w:val="24"/>
              </w:rPr>
              <w:t xml:space="preserve"> </w:t>
            </w:r>
            <w:r>
              <w:rPr>
                <w:rFonts w:ascii="Arial" w:hAnsi="Arial" w:cs="Arial"/>
                <w:b/>
                <w:sz w:val="24"/>
                <w:szCs w:val="24"/>
              </w:rPr>
              <w:t>Código</w:t>
            </w:r>
          </w:p>
        </w:tc>
        <w:tc>
          <w:tcPr>
            <w:tcW w:w="7472" w:type="dxa"/>
            <w:tcBorders>
              <w:top w:val="single" w:sz="6" w:space="0" w:color="0000FF"/>
              <w:bottom w:val="single" w:sz="6" w:space="0" w:color="0000FF"/>
            </w:tcBorders>
            <w:shd w:val="clear" w:color="auto" w:fill="CCCCFF"/>
          </w:tcPr>
          <w:p w14:paraId="5DE23DDB" w14:textId="77777777" w:rsidR="00E92964" w:rsidRDefault="00E92964">
            <w:pPr>
              <w:spacing w:after="0" w:line="360" w:lineRule="auto"/>
              <w:ind w:left="0" w:firstLine="0"/>
              <w:jc w:val="left"/>
              <w:rPr>
                <w:rFonts w:ascii="Arial" w:hAnsi="Arial" w:cs="Arial"/>
                <w:sz w:val="24"/>
                <w:szCs w:val="24"/>
              </w:rPr>
            </w:pPr>
            <w:r>
              <w:rPr>
                <w:rFonts w:ascii="Arial" w:hAnsi="Arial" w:cs="Arial"/>
                <w:b/>
                <w:sz w:val="24"/>
                <w:szCs w:val="24"/>
              </w:rPr>
              <w:t>Título</w:t>
            </w:r>
          </w:p>
        </w:tc>
      </w:tr>
      <w:tr w:rsidR="00E92964" w:rsidRPr="00C172DC" w14:paraId="53D5D758" w14:textId="77777777">
        <w:trPr>
          <w:trHeight w:val="467"/>
        </w:trPr>
        <w:tc>
          <w:tcPr>
            <w:tcW w:w="1627" w:type="dxa"/>
            <w:tcBorders>
              <w:top w:val="single" w:sz="6" w:space="0" w:color="0000FF"/>
              <w:bottom w:val="single" w:sz="6" w:space="0" w:color="0000FF"/>
            </w:tcBorders>
          </w:tcPr>
          <w:p w14:paraId="069CF23E"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1.</w:t>
            </w:r>
          </w:p>
        </w:tc>
        <w:tc>
          <w:tcPr>
            <w:tcW w:w="7472" w:type="dxa"/>
            <w:tcBorders>
              <w:top w:val="single" w:sz="6" w:space="0" w:color="0000FF"/>
              <w:bottom w:val="single" w:sz="6" w:space="0" w:color="0000FF"/>
            </w:tcBorders>
          </w:tcPr>
          <w:p w14:paraId="4E05E959"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Roles asociado a las áreas de procesos del nivel 3 de CMMI (Herramienta Eclipse Process Framework).</w:t>
            </w:r>
          </w:p>
        </w:tc>
      </w:tr>
      <w:tr w:rsidR="00E92964" w:rsidRPr="00C172DC" w14:paraId="2ACDDB57" w14:textId="77777777">
        <w:trPr>
          <w:trHeight w:val="240"/>
        </w:trPr>
        <w:tc>
          <w:tcPr>
            <w:tcW w:w="1627" w:type="dxa"/>
            <w:tcBorders>
              <w:top w:val="single" w:sz="6" w:space="0" w:color="0000FF"/>
              <w:bottom w:val="single" w:sz="6" w:space="0" w:color="0000FF"/>
            </w:tcBorders>
          </w:tcPr>
          <w:p w14:paraId="4DB326E8"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2.</w:t>
            </w:r>
          </w:p>
        </w:tc>
        <w:tc>
          <w:tcPr>
            <w:tcW w:w="7472" w:type="dxa"/>
            <w:tcBorders>
              <w:top w:val="single" w:sz="6" w:space="0" w:color="0000FF"/>
              <w:bottom w:val="single" w:sz="6" w:space="0" w:color="0000FF"/>
            </w:tcBorders>
          </w:tcPr>
          <w:p w14:paraId="6CE8673F"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Estándar de Configuración.pdf (Herramienta Eclipse Process Framework).</w:t>
            </w:r>
          </w:p>
        </w:tc>
      </w:tr>
      <w:tr w:rsidR="00E92964" w:rsidRPr="00C172DC" w14:paraId="4864C7EA" w14:textId="77777777">
        <w:trPr>
          <w:trHeight w:val="226"/>
        </w:trPr>
        <w:tc>
          <w:tcPr>
            <w:tcW w:w="1627" w:type="dxa"/>
            <w:tcBorders>
              <w:top w:val="single" w:sz="6" w:space="0" w:color="0000FF"/>
              <w:bottom w:val="single" w:sz="6" w:space="0" w:color="0000FF"/>
            </w:tcBorders>
          </w:tcPr>
          <w:p w14:paraId="36647165"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3.</w:t>
            </w:r>
          </w:p>
        </w:tc>
        <w:tc>
          <w:tcPr>
            <w:tcW w:w="7472" w:type="dxa"/>
            <w:tcBorders>
              <w:top w:val="single" w:sz="6" w:space="0" w:color="0000FF"/>
              <w:bottom w:val="single" w:sz="6" w:space="0" w:color="0000FF"/>
            </w:tcBorders>
          </w:tcPr>
          <w:p w14:paraId="465F12E5"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Políticas.pdf (Herramienta Eclipse Process Framework).</w:t>
            </w:r>
          </w:p>
        </w:tc>
      </w:tr>
      <w:tr w:rsidR="00E92964" w:rsidRPr="00C172DC" w14:paraId="4249F7DB" w14:textId="77777777">
        <w:trPr>
          <w:trHeight w:val="240"/>
        </w:trPr>
        <w:tc>
          <w:tcPr>
            <w:tcW w:w="1627" w:type="dxa"/>
            <w:tcBorders>
              <w:top w:val="single" w:sz="6" w:space="0" w:color="0000FF"/>
              <w:bottom w:val="single" w:sz="6" w:space="0" w:color="0000FF"/>
            </w:tcBorders>
          </w:tcPr>
          <w:p w14:paraId="5D5624FD" w14:textId="77777777" w:rsidR="00E92964" w:rsidRDefault="00E92964">
            <w:pPr>
              <w:spacing w:after="0" w:line="360" w:lineRule="auto"/>
              <w:ind w:left="0" w:firstLine="0"/>
              <w:jc w:val="center"/>
              <w:rPr>
                <w:rFonts w:ascii="Arial" w:hAnsi="Arial" w:cs="Arial"/>
                <w:sz w:val="24"/>
                <w:szCs w:val="24"/>
              </w:rPr>
            </w:pPr>
            <w:r>
              <w:rPr>
                <w:rFonts w:ascii="Arial" w:hAnsi="Arial" w:cs="Arial"/>
                <w:sz w:val="24"/>
                <w:szCs w:val="24"/>
              </w:rPr>
              <w:t>4.</w:t>
            </w:r>
          </w:p>
        </w:tc>
        <w:tc>
          <w:tcPr>
            <w:tcW w:w="7472" w:type="dxa"/>
            <w:tcBorders>
              <w:top w:val="single" w:sz="6" w:space="0" w:color="0000FF"/>
              <w:bottom w:val="single" w:sz="6" w:space="0" w:color="0000FF"/>
            </w:tcBorders>
          </w:tcPr>
          <w:p w14:paraId="4CD5D49A"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Guía para Planificación (Herramienta Eclipse Process Framework).</w:t>
            </w:r>
          </w:p>
        </w:tc>
      </w:tr>
    </w:tbl>
    <w:p w14:paraId="2AB65338" w14:textId="77777777" w:rsidR="00E92964" w:rsidRDefault="00E92964">
      <w:pPr>
        <w:pStyle w:val="Ttulo1"/>
        <w:numPr>
          <w:ilvl w:val="0"/>
          <w:numId w:val="3"/>
        </w:numPr>
        <w:tabs>
          <w:tab w:val="left" w:pos="0"/>
          <w:tab w:val="left" w:pos="432"/>
        </w:tabs>
        <w:spacing w:before="240" w:line="360" w:lineRule="auto"/>
        <w:ind w:left="360"/>
        <w:rPr>
          <w:rStyle w:val="Heading2Char"/>
          <w:rFonts w:ascii="Arial" w:hAnsi="Arial" w:cs="Arial"/>
          <w:b/>
          <w:bCs/>
          <w:sz w:val="28"/>
          <w:szCs w:val="28"/>
        </w:rPr>
      </w:pPr>
      <w:bookmarkStart w:id="7" w:name="_Toc806458472"/>
      <w:r>
        <w:rPr>
          <w:rFonts w:ascii="Arial" w:hAnsi="Arial" w:cs="Arial"/>
          <w:b/>
          <w:bCs/>
          <w:color w:val="auto"/>
          <w:sz w:val="28"/>
          <w:szCs w:val="28"/>
        </w:rPr>
        <w:t>Redefinición del proceso Ingeniería</w:t>
      </w:r>
      <w:bookmarkEnd w:id="7"/>
    </w:p>
    <w:p w14:paraId="2FA349D6" w14:textId="77777777" w:rsidR="00E92964" w:rsidRDefault="00E92964">
      <w:pPr>
        <w:pStyle w:val="Ttulo3"/>
        <w:numPr>
          <w:ilvl w:val="1"/>
          <w:numId w:val="4"/>
        </w:numPr>
        <w:tabs>
          <w:tab w:val="left" w:pos="0"/>
        </w:tabs>
        <w:spacing w:line="360" w:lineRule="auto"/>
        <w:ind w:left="540"/>
        <w:rPr>
          <w:rFonts w:ascii="Arial" w:hAnsi="Arial" w:cs="Arial"/>
          <w:sz w:val="24"/>
          <w:szCs w:val="24"/>
        </w:rPr>
      </w:pPr>
      <w:bookmarkStart w:id="8" w:name="_Toc2008565079"/>
      <w:r>
        <w:rPr>
          <w:rStyle w:val="Heading2Char"/>
          <w:rFonts w:ascii="Arial" w:hAnsi="Arial" w:cs="Arial"/>
          <w:b/>
          <w:sz w:val="24"/>
          <w:szCs w:val="24"/>
        </w:rPr>
        <w:t>Política de Ingeniería</w:t>
      </w:r>
      <w:bookmarkEnd w:id="8"/>
    </w:p>
    <w:p w14:paraId="26545CF4"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Identificar las necesidades del cliente y transformarlas en requisitos del cliente: Las necesidades, expectativas, restricciones e interfaces de las partes interesadas se recopilan y traducen en requisitos de cliente.</w:t>
      </w:r>
    </w:p>
    <w:p w14:paraId="0D7EB7B0"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Tranformar los requisitos del cliente en requisitos del producto: Los requisitos de cliente se refinan y elaboran para desarrollar los requisitos de producto y de componente de producto.</w:t>
      </w:r>
    </w:p>
    <w:p w14:paraId="51599382"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 xml:space="preserve">Analizar los requisitos del producto: Los requisitos se analizan para determinar qué impacto tendrá el entorno de operación previsto sobre la </w:t>
      </w:r>
      <w:r w:rsidRPr="00C172DC">
        <w:rPr>
          <w:rFonts w:ascii="Arial" w:hAnsi="Arial" w:cs="Arial"/>
          <w:sz w:val="24"/>
          <w:szCs w:val="24"/>
          <w:lang w:val="es-ES"/>
        </w:rPr>
        <w:lastRenderedPageBreak/>
        <w:t>capacidad para satisfacer las necesidades, las expectativas, las restricciones y las interfaces de las partes interesadas.</w:t>
      </w:r>
    </w:p>
    <w:p w14:paraId="747CC162"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Validar los requisitos del producto: Los requisitos para incrementar la probabilidad de que el producto resultante funcione según lo previsto en el entorno de uso y que den solución a las necesidades del cliente y que cumplan con las espectativas del usuario final.</w:t>
      </w:r>
    </w:p>
    <w:p w14:paraId="7113C0AA"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Evaluar y seleccionar soluciones: el objetivo fundamental es identificar criterios de filtrado</w:t>
      </w:r>
      <w:r w:rsidR="004C6883">
        <w:rPr>
          <w:rFonts w:ascii="Arial" w:hAnsi="Arial" w:cs="Arial"/>
          <w:sz w:val="24"/>
          <w:szCs w:val="24"/>
          <w:lang w:val="es-ES"/>
        </w:rPr>
        <w:t xml:space="preserve"> </w:t>
      </w:r>
      <w:r w:rsidRPr="00C172DC">
        <w:rPr>
          <w:rFonts w:ascii="Arial" w:hAnsi="Arial" w:cs="Arial"/>
          <w:sz w:val="24"/>
          <w:szCs w:val="24"/>
          <w:lang w:val="es-ES"/>
        </w:rPr>
        <w:t>para las soluciones seleccionadas, los cuales satisfagan un conjunto de requisitos funcionales y de atributos de calidad asignados.</w:t>
      </w:r>
    </w:p>
    <w:p w14:paraId="1DD32189"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Desarrollar diseños para las soluciones seleccionadas: es necesario, desarrollar y/o adquirir los métodos de diseño para el producto. Además se debe documentar el diseño de los componentes de producto e identificar las interfaces y documentar los diseños de las mismas.</w:t>
      </w:r>
    </w:p>
    <w:p w14:paraId="47BA4E46" w14:textId="77777777" w:rsidR="00E92964" w:rsidRPr="00C172DC" w:rsidRDefault="00E92964">
      <w:pPr>
        <w:numPr>
          <w:ilvl w:val="0"/>
          <w:numId w:val="5"/>
        </w:numPr>
        <w:tabs>
          <w:tab w:val="left" w:pos="425"/>
        </w:tabs>
        <w:spacing w:line="360" w:lineRule="auto"/>
        <w:rPr>
          <w:rFonts w:ascii="Arial" w:hAnsi="Arial" w:cs="Arial"/>
          <w:sz w:val="24"/>
          <w:szCs w:val="24"/>
          <w:lang w:val="es-ES"/>
        </w:rPr>
      </w:pPr>
      <w:r w:rsidRPr="00C172DC">
        <w:rPr>
          <w:rFonts w:ascii="Arial" w:hAnsi="Arial" w:cs="Arial"/>
          <w:sz w:val="24"/>
          <w:szCs w:val="24"/>
          <w:lang w:val="es-ES"/>
        </w:rPr>
        <w:t>Implementar los diseños como un producto o componente de producto: es necesario para implementar y validar los componentes de producto. Además para desarrollar y revisar la documentación de instalación, operación y mantenimiento.</w:t>
      </w:r>
    </w:p>
    <w:p w14:paraId="5159B489" w14:textId="77777777" w:rsidR="00E92964" w:rsidRPr="00C172DC" w:rsidRDefault="00E92964">
      <w:pPr>
        <w:numPr>
          <w:ilvl w:val="0"/>
          <w:numId w:val="5"/>
        </w:numPr>
        <w:tabs>
          <w:tab w:val="left" w:pos="425"/>
        </w:tabs>
        <w:spacing w:line="360" w:lineRule="auto"/>
        <w:rPr>
          <w:rFonts w:ascii="Arial" w:hAnsi="Arial" w:cs="Arial"/>
          <w:sz w:val="24"/>
          <w:szCs w:val="24"/>
          <w:lang w:val="es-ES"/>
        </w:rPr>
      </w:pPr>
      <w:r w:rsidRPr="00C172DC">
        <w:rPr>
          <w:rFonts w:ascii="Arial" w:hAnsi="Arial" w:cs="Arial"/>
          <w:sz w:val="24"/>
          <w:szCs w:val="24"/>
          <w:lang w:val="es-ES"/>
        </w:rPr>
        <w:t>Integrar el producto completo a través de un ensamblaje progresivo de los componentes de producto, en una etapa o en etapas incrementales: la integración del producto puede llevarse a cabo de forma incremental, utilizando un proceso iterativo de ensamblaje de componentes de producto, evaluándolos, y después ensamblando más componentes de producto. En cada construcción, se construyen los prototipos, se evalúan, se mejoran y se reconstruyen sucesivamente en base al conocimiento adquirido en el proceso de evaluación.</w:t>
      </w:r>
    </w:p>
    <w:p w14:paraId="796FD531" w14:textId="77777777" w:rsidR="00E92964" w:rsidRPr="00C172DC" w:rsidRDefault="00E92964">
      <w:pPr>
        <w:numPr>
          <w:ilvl w:val="0"/>
          <w:numId w:val="5"/>
        </w:numPr>
        <w:tabs>
          <w:tab w:val="left" w:pos="425"/>
        </w:tabs>
        <w:spacing w:after="0" w:line="360" w:lineRule="auto"/>
        <w:rPr>
          <w:rFonts w:ascii="Arial" w:hAnsi="Arial" w:cs="Arial"/>
          <w:sz w:val="24"/>
          <w:szCs w:val="24"/>
          <w:lang w:val="es-ES"/>
        </w:rPr>
      </w:pPr>
      <w:r w:rsidRPr="00C172DC">
        <w:rPr>
          <w:rFonts w:ascii="Arial" w:hAnsi="Arial" w:cs="Arial"/>
          <w:sz w:val="24"/>
          <w:szCs w:val="24"/>
          <w:lang w:val="es-ES"/>
        </w:rPr>
        <w:t xml:space="preserve">Gestionar las interfaces internas y externas de los productos y de los componentes de producto para asegurar la compatibilidad entre las interfaces: estas interfaces no se restringen a las interfaces de usuario, sino que también se aplican a las interfaces entre componentes del producto, incluyendo fuentes de datos internas y externas, middleware y otros </w:t>
      </w:r>
      <w:r w:rsidRPr="00C172DC">
        <w:rPr>
          <w:rFonts w:ascii="Arial" w:hAnsi="Arial" w:cs="Arial"/>
          <w:sz w:val="24"/>
          <w:szCs w:val="24"/>
          <w:lang w:val="es-ES"/>
        </w:rPr>
        <w:lastRenderedPageBreak/>
        <w:t>componentes que pueden o no estar dentro del control de la organización de desarrollo, pero de las que depende el producto.</w:t>
      </w:r>
    </w:p>
    <w:p w14:paraId="5252A871" w14:textId="77777777" w:rsidR="00E92964" w:rsidRDefault="00E92964">
      <w:pPr>
        <w:pStyle w:val="Ttulo3"/>
        <w:numPr>
          <w:ilvl w:val="1"/>
          <w:numId w:val="4"/>
        </w:numPr>
        <w:tabs>
          <w:tab w:val="left" w:pos="0"/>
        </w:tabs>
        <w:spacing w:line="360" w:lineRule="auto"/>
        <w:ind w:left="540"/>
        <w:rPr>
          <w:rFonts w:ascii="Arial" w:hAnsi="Arial" w:cs="Arial"/>
          <w:sz w:val="24"/>
          <w:szCs w:val="24"/>
        </w:rPr>
      </w:pPr>
      <w:bookmarkStart w:id="9" w:name="_Toc182269172"/>
      <w:r>
        <w:rPr>
          <w:rStyle w:val="Heading2Char"/>
          <w:rFonts w:ascii="Arial" w:hAnsi="Arial" w:cs="Arial"/>
          <w:b/>
          <w:sz w:val="24"/>
          <w:szCs w:val="24"/>
        </w:rPr>
        <w:t>Recursos para ejecutar el proceso</w:t>
      </w:r>
      <w:bookmarkEnd w:id="9"/>
      <w:r>
        <w:rPr>
          <w:rFonts w:ascii="Arial" w:hAnsi="Arial" w:cs="Arial"/>
          <w:sz w:val="24"/>
          <w:szCs w:val="24"/>
        </w:rPr>
        <w:t xml:space="preserve"> </w:t>
      </w:r>
    </w:p>
    <w:p w14:paraId="4814E9C4" w14:textId="77777777" w:rsidR="00E92964" w:rsidRPr="00C172DC" w:rsidRDefault="00E92964">
      <w:pPr>
        <w:spacing w:line="360" w:lineRule="auto"/>
        <w:ind w:left="142" w:firstLine="0"/>
        <w:rPr>
          <w:rFonts w:ascii="Arial" w:hAnsi="Arial" w:cs="Arial"/>
          <w:sz w:val="24"/>
          <w:szCs w:val="24"/>
          <w:lang w:val="es-ES"/>
        </w:rPr>
      </w:pPr>
      <w:r w:rsidRPr="00C172DC">
        <w:rPr>
          <w:rFonts w:ascii="Arial" w:hAnsi="Arial" w:cs="Arial"/>
          <w:sz w:val="24"/>
          <w:szCs w:val="24"/>
          <w:lang w:val="es-ES"/>
        </w:rPr>
        <w:t>Se necesita para ejecutar el proceso:</w:t>
      </w:r>
    </w:p>
    <w:p w14:paraId="6558E190" w14:textId="77777777" w:rsidR="00E92964" w:rsidRPr="00C172DC" w:rsidRDefault="00E92964" w:rsidP="006B7F98">
      <w:pPr>
        <w:numPr>
          <w:ilvl w:val="0"/>
          <w:numId w:val="46"/>
        </w:numPr>
        <w:spacing w:line="360" w:lineRule="auto"/>
        <w:ind w:left="426"/>
        <w:rPr>
          <w:rFonts w:ascii="Arial" w:hAnsi="Arial" w:cs="Arial"/>
          <w:sz w:val="24"/>
          <w:szCs w:val="24"/>
          <w:lang w:val="es-ES"/>
        </w:rPr>
      </w:pPr>
      <w:r w:rsidRPr="00C172DC">
        <w:rPr>
          <w:rFonts w:ascii="Arial" w:hAnsi="Arial" w:cs="Arial"/>
          <w:sz w:val="24"/>
          <w:szCs w:val="24"/>
          <w:lang w:val="es-ES"/>
        </w:rPr>
        <w:t>Cliente de control de versiones.</w:t>
      </w:r>
    </w:p>
    <w:p w14:paraId="1DD23798" w14:textId="77777777" w:rsidR="00E92964" w:rsidRDefault="00E92964" w:rsidP="006B7F98">
      <w:pPr>
        <w:numPr>
          <w:ilvl w:val="0"/>
          <w:numId w:val="46"/>
        </w:numPr>
        <w:spacing w:line="360" w:lineRule="auto"/>
        <w:ind w:left="426"/>
        <w:rPr>
          <w:rFonts w:ascii="Arial" w:hAnsi="Arial" w:cs="Arial"/>
          <w:sz w:val="24"/>
          <w:szCs w:val="24"/>
        </w:rPr>
      </w:pPr>
      <w:r>
        <w:rPr>
          <w:rFonts w:ascii="Arial" w:hAnsi="Arial" w:cs="Arial"/>
          <w:sz w:val="24"/>
          <w:szCs w:val="24"/>
        </w:rPr>
        <w:t>Computadoras</w:t>
      </w:r>
    </w:p>
    <w:p w14:paraId="24AB7360" w14:textId="77777777" w:rsidR="00E92964" w:rsidRPr="00C172DC" w:rsidRDefault="00E92964" w:rsidP="006B7F98">
      <w:pPr>
        <w:numPr>
          <w:ilvl w:val="0"/>
          <w:numId w:val="46"/>
        </w:numPr>
        <w:spacing w:line="360" w:lineRule="auto"/>
        <w:ind w:left="426"/>
        <w:rPr>
          <w:rFonts w:ascii="Arial" w:hAnsi="Arial" w:cs="Arial"/>
          <w:sz w:val="24"/>
          <w:szCs w:val="24"/>
          <w:lang w:val="es-ES"/>
        </w:rPr>
      </w:pPr>
      <w:r w:rsidRPr="00C172DC">
        <w:rPr>
          <w:rFonts w:ascii="Arial" w:hAnsi="Arial" w:cs="Arial"/>
          <w:sz w:val="24"/>
          <w:szCs w:val="24"/>
          <w:lang w:val="es-ES"/>
        </w:rPr>
        <w:t>Herramienta para la edición de documentos.</w:t>
      </w:r>
    </w:p>
    <w:p w14:paraId="6075E358" w14:textId="77777777" w:rsidR="00E92964" w:rsidRPr="00C172DC" w:rsidRDefault="00E92964" w:rsidP="006B7F98">
      <w:pPr>
        <w:numPr>
          <w:ilvl w:val="0"/>
          <w:numId w:val="46"/>
        </w:numPr>
        <w:spacing w:line="360" w:lineRule="auto"/>
        <w:ind w:left="426"/>
        <w:rPr>
          <w:rFonts w:ascii="Arial" w:hAnsi="Arial" w:cs="Arial"/>
          <w:sz w:val="24"/>
          <w:szCs w:val="24"/>
          <w:lang w:val="es-ES"/>
        </w:rPr>
      </w:pPr>
      <w:r w:rsidRPr="00C172DC">
        <w:rPr>
          <w:rFonts w:ascii="Arial" w:hAnsi="Arial" w:cs="Arial"/>
          <w:sz w:val="24"/>
          <w:szCs w:val="24"/>
          <w:lang w:val="es-ES"/>
        </w:rPr>
        <w:t>Herramienta para la edición de hojas de cálculo.</w:t>
      </w:r>
    </w:p>
    <w:p w14:paraId="259F8D06" w14:textId="77777777" w:rsidR="00E92964" w:rsidRPr="00C172DC" w:rsidRDefault="00E92964" w:rsidP="006B7F98">
      <w:pPr>
        <w:numPr>
          <w:ilvl w:val="0"/>
          <w:numId w:val="46"/>
        </w:numPr>
        <w:spacing w:line="360" w:lineRule="auto"/>
        <w:ind w:left="426"/>
        <w:rPr>
          <w:rFonts w:ascii="Arial" w:hAnsi="Arial" w:cs="Arial"/>
          <w:sz w:val="24"/>
          <w:szCs w:val="24"/>
          <w:lang w:val="es-ES"/>
        </w:rPr>
      </w:pPr>
      <w:r w:rsidRPr="00C172DC">
        <w:rPr>
          <w:rFonts w:ascii="Arial" w:hAnsi="Arial" w:cs="Arial"/>
          <w:sz w:val="24"/>
          <w:szCs w:val="24"/>
          <w:lang w:val="es-ES"/>
        </w:rPr>
        <w:t>Herramienta de gestión de proyecto (GESPRO).</w:t>
      </w:r>
    </w:p>
    <w:p w14:paraId="74F1E1CA" w14:textId="77777777" w:rsidR="00E92964" w:rsidRPr="00C172DC" w:rsidRDefault="00E92964" w:rsidP="006B7F98">
      <w:pPr>
        <w:numPr>
          <w:ilvl w:val="0"/>
          <w:numId w:val="46"/>
        </w:numPr>
        <w:spacing w:line="360" w:lineRule="auto"/>
        <w:ind w:left="426"/>
        <w:rPr>
          <w:rFonts w:ascii="Arial" w:hAnsi="Arial" w:cs="Arial"/>
          <w:sz w:val="24"/>
          <w:szCs w:val="24"/>
          <w:lang w:val="es-ES"/>
        </w:rPr>
      </w:pPr>
      <w:r w:rsidRPr="00C172DC">
        <w:rPr>
          <w:rFonts w:ascii="Arial" w:hAnsi="Arial" w:cs="Arial"/>
          <w:sz w:val="24"/>
          <w:szCs w:val="24"/>
          <w:lang w:val="es-ES"/>
        </w:rPr>
        <w:t>Herramienta de gestión documental (eXcriba).</w:t>
      </w:r>
    </w:p>
    <w:p w14:paraId="7E6FEE93" w14:textId="77777777" w:rsidR="00E92964" w:rsidRDefault="00E92964" w:rsidP="006B7F98">
      <w:pPr>
        <w:numPr>
          <w:ilvl w:val="0"/>
          <w:numId w:val="46"/>
        </w:numPr>
        <w:spacing w:line="360" w:lineRule="auto"/>
        <w:ind w:left="426"/>
        <w:rPr>
          <w:rFonts w:ascii="Arial" w:hAnsi="Arial" w:cs="Arial"/>
          <w:sz w:val="24"/>
          <w:szCs w:val="24"/>
        </w:rPr>
      </w:pPr>
      <w:r>
        <w:rPr>
          <w:rFonts w:ascii="Arial" w:hAnsi="Arial" w:cs="Arial"/>
          <w:sz w:val="24"/>
          <w:szCs w:val="24"/>
        </w:rPr>
        <w:t>Impresora</w:t>
      </w:r>
    </w:p>
    <w:p w14:paraId="272088B2" w14:textId="77777777" w:rsidR="00E92964" w:rsidRDefault="00E92964" w:rsidP="006B7F98">
      <w:pPr>
        <w:numPr>
          <w:ilvl w:val="0"/>
          <w:numId w:val="46"/>
        </w:numPr>
        <w:spacing w:after="94" w:line="360" w:lineRule="auto"/>
        <w:ind w:left="426"/>
        <w:rPr>
          <w:rFonts w:ascii="Arial" w:hAnsi="Arial" w:cs="Arial"/>
          <w:sz w:val="24"/>
          <w:szCs w:val="24"/>
        </w:rPr>
      </w:pPr>
      <w:r>
        <w:rPr>
          <w:rFonts w:ascii="Arial" w:hAnsi="Arial" w:cs="Arial"/>
          <w:sz w:val="24"/>
          <w:szCs w:val="24"/>
        </w:rPr>
        <w:t>Papel</w:t>
      </w:r>
    </w:p>
    <w:p w14:paraId="2628E1EB" w14:textId="77777777" w:rsidR="00E92964" w:rsidRDefault="00E92964" w:rsidP="006B7F98">
      <w:pPr>
        <w:numPr>
          <w:ilvl w:val="0"/>
          <w:numId w:val="46"/>
        </w:numPr>
        <w:spacing w:after="94" w:line="360" w:lineRule="auto"/>
        <w:ind w:left="426"/>
        <w:rPr>
          <w:rFonts w:ascii="Arial" w:hAnsi="Arial" w:cs="Arial"/>
          <w:sz w:val="24"/>
          <w:szCs w:val="24"/>
        </w:rPr>
      </w:pPr>
      <w:r>
        <w:rPr>
          <w:rFonts w:ascii="Arial" w:hAnsi="Arial" w:cs="Arial"/>
          <w:sz w:val="24"/>
          <w:szCs w:val="24"/>
        </w:rPr>
        <w:t>Herramienta Case Visual Paradigm.</w:t>
      </w:r>
    </w:p>
    <w:p w14:paraId="096FB244" w14:textId="77777777" w:rsidR="00E92964" w:rsidRPr="00C172DC" w:rsidRDefault="00E92964" w:rsidP="006B7F98">
      <w:pPr>
        <w:numPr>
          <w:ilvl w:val="0"/>
          <w:numId w:val="46"/>
        </w:numPr>
        <w:spacing w:after="94" w:line="360" w:lineRule="auto"/>
        <w:ind w:left="426"/>
        <w:rPr>
          <w:rFonts w:ascii="Arial" w:hAnsi="Arial" w:cs="Arial"/>
          <w:sz w:val="24"/>
          <w:szCs w:val="24"/>
          <w:lang w:val="es-ES"/>
        </w:rPr>
      </w:pPr>
      <w:r w:rsidRPr="00C172DC">
        <w:rPr>
          <w:rFonts w:ascii="Arial" w:hAnsi="Arial" w:cs="Arial"/>
          <w:sz w:val="24"/>
          <w:szCs w:val="24"/>
          <w:lang w:val="es-ES"/>
        </w:rPr>
        <w:t>Servidor de control de versiones.</w:t>
      </w:r>
    </w:p>
    <w:p w14:paraId="1D168F88" w14:textId="77777777" w:rsidR="00E92964" w:rsidRDefault="00E92964" w:rsidP="006B7F98">
      <w:pPr>
        <w:numPr>
          <w:ilvl w:val="0"/>
          <w:numId w:val="46"/>
        </w:numPr>
        <w:spacing w:after="94" w:line="360" w:lineRule="auto"/>
        <w:ind w:left="426"/>
        <w:rPr>
          <w:rStyle w:val="Heading2Char"/>
          <w:rFonts w:ascii="Arial" w:hAnsi="Arial" w:cs="Arial"/>
          <w:color w:val="auto"/>
          <w:sz w:val="24"/>
          <w:szCs w:val="24"/>
        </w:rPr>
      </w:pPr>
      <w:r>
        <w:rPr>
          <w:rFonts w:ascii="Arial" w:hAnsi="Arial" w:cs="Arial"/>
          <w:sz w:val="24"/>
          <w:szCs w:val="24"/>
        </w:rPr>
        <w:t>Sistema informático de gestión.</w:t>
      </w:r>
    </w:p>
    <w:p w14:paraId="058D0A0F" w14:textId="77777777" w:rsidR="00E92964" w:rsidRDefault="00E92964">
      <w:pPr>
        <w:pStyle w:val="Ttulo3"/>
        <w:numPr>
          <w:ilvl w:val="1"/>
          <w:numId w:val="4"/>
        </w:numPr>
        <w:tabs>
          <w:tab w:val="left" w:pos="0"/>
        </w:tabs>
        <w:spacing w:line="360" w:lineRule="auto"/>
        <w:ind w:left="540"/>
        <w:rPr>
          <w:rFonts w:ascii="Arial" w:hAnsi="Arial" w:cs="Arial"/>
          <w:b/>
          <w:bCs/>
          <w:sz w:val="24"/>
          <w:szCs w:val="24"/>
        </w:rPr>
      </w:pPr>
      <w:bookmarkStart w:id="10" w:name="_Toc1878496361"/>
      <w:r>
        <w:rPr>
          <w:rStyle w:val="Heading2Char"/>
          <w:rFonts w:ascii="Arial" w:hAnsi="Arial" w:cs="Arial"/>
          <w:b/>
          <w:bCs/>
          <w:color w:val="auto"/>
          <w:sz w:val="24"/>
          <w:szCs w:val="24"/>
        </w:rPr>
        <w:t>Asignación de responsabilidades</w:t>
      </w:r>
      <w:bookmarkEnd w:id="10"/>
    </w:p>
    <w:p w14:paraId="0EC79707" w14:textId="77777777" w:rsidR="00E92964" w:rsidRPr="00C172DC" w:rsidRDefault="00E92964">
      <w:pPr>
        <w:spacing w:after="94" w:line="360" w:lineRule="auto"/>
        <w:ind w:left="142"/>
        <w:rPr>
          <w:rFonts w:ascii="Arial" w:eastAsia="Times New Roman" w:hAnsi="Arial" w:cs="Arial"/>
          <w:sz w:val="24"/>
          <w:szCs w:val="24"/>
          <w:lang w:val="es-ES"/>
        </w:rPr>
      </w:pPr>
      <w:r w:rsidRPr="00C172DC">
        <w:rPr>
          <w:rFonts w:ascii="Arial" w:hAnsi="Arial" w:cs="Arial"/>
          <w:sz w:val="24"/>
          <w:szCs w:val="24"/>
          <w:lang w:val="es-ES"/>
        </w:rPr>
        <w:t xml:space="preserve">El área de proceso Ingeniería involucra a los siguientes </w:t>
      </w:r>
      <w:r w:rsidR="004D7BEB">
        <w:rPr>
          <w:rFonts w:ascii="Arial" w:hAnsi="Arial" w:cs="Arial"/>
          <w:sz w:val="24"/>
          <w:szCs w:val="24"/>
          <w:lang w:val="es-ES"/>
        </w:rPr>
        <w:t>roles</w:t>
      </w:r>
      <w:r w:rsidRPr="00C172DC">
        <w:rPr>
          <w:rFonts w:ascii="Arial" w:hAnsi="Arial" w:cs="Arial"/>
          <w:sz w:val="24"/>
          <w:szCs w:val="24"/>
          <w:lang w:val="es-ES"/>
        </w:rPr>
        <w:t xml:space="preserve"> y define para estos las siguientes responsabilidades:</w:t>
      </w:r>
    </w:p>
    <w:p w14:paraId="19F99627" w14:textId="77777777" w:rsidR="00E92964" w:rsidRPr="00C172DC" w:rsidRDefault="00E92964" w:rsidP="004D7BEB">
      <w:pPr>
        <w:spacing w:after="94" w:line="360" w:lineRule="auto"/>
        <w:rPr>
          <w:rFonts w:ascii="Arial" w:hAnsi="Arial" w:cs="Arial"/>
          <w:sz w:val="24"/>
          <w:szCs w:val="24"/>
          <w:lang w:val="es-ES"/>
        </w:rPr>
      </w:pPr>
      <w:r w:rsidRPr="00C172DC">
        <w:rPr>
          <w:rFonts w:ascii="Arial" w:hAnsi="Arial" w:cs="Arial"/>
          <w:b/>
          <w:bCs/>
          <w:sz w:val="24"/>
          <w:szCs w:val="24"/>
          <w:lang w:val="es-ES"/>
        </w:rPr>
        <w:t>Analista</w:t>
      </w:r>
      <w:r w:rsidRPr="00C172DC">
        <w:rPr>
          <w:rFonts w:ascii="Arial" w:hAnsi="Arial" w:cs="Arial"/>
          <w:sz w:val="24"/>
          <w:szCs w:val="24"/>
          <w:lang w:val="es-ES"/>
        </w:rPr>
        <w:t>: Se encarga de recoger las entradas de los involucrados relevantes. Captura las necesidades de los clientes y las transforma en requisitos del cliente y del producto y define sus prioridades. Lleva a cabo las actividades del análisis. Realiza la especificación de requisitos. Desarrolla el modelo de análisis del sistema. Documenta el flujo de análisis. Realiza el seguimiento de los requisitos durante todo el desarrollo del proyecto. Diseña las pruebas. Participa en la elaboración del Plan de Administración de Requisitos (REQM).  Determina los proveedores válidos de requisitos (REQM)</w:t>
      </w:r>
      <w:r w:rsidR="004D7BEB">
        <w:rPr>
          <w:rFonts w:ascii="Arial" w:hAnsi="Arial" w:cs="Arial"/>
          <w:sz w:val="24"/>
          <w:szCs w:val="24"/>
          <w:lang w:val="es-ES"/>
        </w:rPr>
        <w:t xml:space="preserve">. </w:t>
      </w:r>
      <w:r w:rsidRPr="00C172DC">
        <w:rPr>
          <w:rFonts w:ascii="Arial" w:hAnsi="Arial" w:cs="Arial"/>
          <w:sz w:val="24"/>
          <w:szCs w:val="24"/>
          <w:lang w:val="es-ES"/>
        </w:rPr>
        <w:t xml:space="preserve">Crea y actualiza las Matrices de Trazabilidad (REQM). Elabora los Manuales de usuario. Elabora Glosario de Términos. Se encarga de desarrollar los criterios para realizar los diseños de los </w:t>
      </w:r>
      <w:r w:rsidRPr="00C172DC">
        <w:rPr>
          <w:rFonts w:ascii="Arial" w:hAnsi="Arial" w:cs="Arial"/>
          <w:sz w:val="24"/>
          <w:szCs w:val="24"/>
          <w:lang w:val="es-ES"/>
        </w:rPr>
        <w:lastRenderedPageBreak/>
        <w:t>componentes de producto. Documenta el diseño de los componentes de producto. Identifica las interfaces y documenta los diseños de las mismas. Desarrolla los criterios para realizar los diseños de los componentes de producto. Desarrolla y revisa parte de la documentación de instalación, operación y mantenimiento.</w:t>
      </w:r>
    </w:p>
    <w:p w14:paraId="170208E6"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Arquitecto de información</w:t>
      </w:r>
      <w:r w:rsidRPr="00C172DC">
        <w:rPr>
          <w:rFonts w:ascii="Arial" w:hAnsi="Arial" w:cs="Arial"/>
          <w:sz w:val="24"/>
          <w:szCs w:val="24"/>
          <w:lang w:val="es-ES"/>
        </w:rPr>
        <w:t>: Identifica la visión, misión y objetivos del producto, equilibrando las necesidades de la organización patrocinadora y la de su público. Realiza el estudio de homólogos para conocer el estado del arte del producto que se quiere desarrollar. Realiza auditoría de información identificando las entidades de recursos de información conociéndose como: servicios, fuentes, sistema, contenidos. Realiza la organización y representación de los contenidos a través de: definición de la taxonomía, diseño del sistema de navegación y diseño del sistema de etiquetado para el sistema de navegación. Realiza diagramación de diagramas tipos.</w:t>
      </w:r>
    </w:p>
    <w:p w14:paraId="441C11E8"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 xml:space="preserve">Arquitecto de software: </w:t>
      </w:r>
      <w:r w:rsidRPr="00C172DC">
        <w:rPr>
          <w:rFonts w:ascii="Arial" w:hAnsi="Arial" w:cs="Arial"/>
          <w:sz w:val="24"/>
          <w:szCs w:val="24"/>
          <w:lang w:val="es-ES"/>
        </w:rPr>
        <w:t xml:space="preserve">se encarga de identificar de los elementos definidos a nivel de dominio o línea de producto los que pueden utilizarse durante el desarrollo del producto o componente de producto. Además puede identificar nuevos elementos técnicos a nivel de proyecto. Genera la documentación asociada al desarrollo del producto o componente de producto. Desarrolla las soluciones de componentes de producto. Documenta las soluciones, evaluaciones y el análisis razonado. Documenta el diseño. Desarrolla las interfaces. Establece el paquete de datos técnicos. Realiza el análisis sobre desarrollar y/o reutilizar. Participa en la implementación del producto o componentes de producto y desarrolla la documentación del producto o componente de producto. Identifica todos los posibles escenarios de despliegue de la aplicación. Identifica componentes horizontales de la aplicación. Determina de conjunto con los diseñadores las interfaces de integración tanto internas como externas. Define los criterios de las interfaces y los aplica para las alternativas de diseño seleccionadas. Elabora el documento de arquitectura de software. Define las herramientas, bibliotecas, componentes, frameworks y otros </w:t>
      </w:r>
      <w:r w:rsidRPr="00C172DC">
        <w:rPr>
          <w:rFonts w:ascii="Arial" w:hAnsi="Arial" w:cs="Arial"/>
          <w:sz w:val="24"/>
          <w:szCs w:val="24"/>
          <w:lang w:val="es-ES"/>
        </w:rPr>
        <w:lastRenderedPageBreak/>
        <w:t>componentes que permitan acelerar y mejorar el trabajo del proyecto. Define de conjunto con el jefe de proyecto el flujo de desarrollo basado en las herramientas identificadas. Vela por el cumplimiento de los requisitos de hardware. Responsable de la integración de los componentes del sistema.</w:t>
      </w:r>
    </w:p>
    <w:p w14:paraId="03E7CD86"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Proveedor de requisitos</w:t>
      </w:r>
      <w:r w:rsidRPr="00C172DC">
        <w:rPr>
          <w:rFonts w:ascii="Arial" w:hAnsi="Arial" w:cs="Arial"/>
          <w:sz w:val="24"/>
          <w:szCs w:val="24"/>
          <w:lang w:val="es-ES"/>
        </w:rPr>
        <w:t>: Proveer los requisitos a los miembros del proyecto. Participar en los encuentros coordinados por los miembros del proyecto. Validar la especificación de requisitos de software. Aceptar la especificación de requisitos de software. Participa en la definición de las prioridades, costo, tiempo y alcance de los requisitos de software.</w:t>
      </w:r>
    </w:p>
    <w:p w14:paraId="6EC431CB" w14:textId="77777777" w:rsidR="00E92964" w:rsidRPr="00C172DC" w:rsidRDefault="00E92964">
      <w:pPr>
        <w:spacing w:line="360" w:lineRule="auto"/>
        <w:rPr>
          <w:rFonts w:ascii="Arial" w:hAnsi="Arial" w:cs="Arial"/>
          <w:b/>
          <w:bCs/>
          <w:sz w:val="24"/>
          <w:szCs w:val="24"/>
          <w:lang w:val="es-ES"/>
        </w:rPr>
      </w:pPr>
      <w:r w:rsidRPr="00C172DC">
        <w:rPr>
          <w:rFonts w:ascii="Arial" w:hAnsi="Arial" w:cs="Arial"/>
          <w:b/>
          <w:bCs/>
          <w:sz w:val="24"/>
          <w:szCs w:val="24"/>
          <w:lang w:val="es-ES"/>
        </w:rPr>
        <w:t xml:space="preserve">Administrador de la calidad: </w:t>
      </w:r>
      <w:r w:rsidRPr="00C172DC">
        <w:rPr>
          <w:rFonts w:ascii="Arial" w:hAnsi="Arial" w:cs="Arial"/>
          <w:sz w:val="24"/>
          <w:szCs w:val="24"/>
          <w:lang w:val="es-ES"/>
        </w:rPr>
        <w:t>Elabora el Plan de Aseguramiento de la Calidad. Participa en la elaboración del Plan de Monitoreo y en el monitoreo y análisis de las áreas de procesos. Elabora los planes de prueba. Participa en las revisiones técnicas formales de los artefactos. Participa en las revisiones con el cliente de los entregables. Guía el diseño y ejecución de las pruebas internas. Participa en el análisis y recolección de los datos para las mediciones. Vela por el cumplimiento de las políticas de la organización y reglas bases del proyecto. Colabora en las auditorías que se les realicen al proyecto. Coordina y colabora con las pruebas de liberación externa al proyecto. Crea una cultura de calidad en el proyecto. Realiza las revisiones de inconsistencias y monitorea las no conformidades hasta su cierre (REQM).</w:t>
      </w:r>
    </w:p>
    <w:p w14:paraId="77B727B6"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Administrador de la configuración</w:t>
      </w:r>
      <w:r w:rsidRPr="00C172DC">
        <w:rPr>
          <w:rFonts w:ascii="Arial" w:hAnsi="Arial" w:cs="Arial"/>
          <w:sz w:val="24"/>
          <w:szCs w:val="24"/>
          <w:lang w:val="es-ES"/>
        </w:rPr>
        <w:t xml:space="preserve">: Planear junto al Jefe de proyecto el proceso de Administración de la configuración. Asegurar infraestructura para la Administración de la configuración. Desplegar la Administración de la configuración. Identificar los elementos de configuración y líneas Base. Crear Línea base. Revisar las Solicitudes de cambios de mejora que llegan al proyecto no se hayan emitido anteriormente por otros interesados. Analizar el impacto de una solicitud de cambio de mejora. Agregar a la Solicitud de cambio de mejora emitida anteriormente el nombre del interesado. Registrar las Solicitudes de cambios de mejora. Actualizar el estado de las Solicitudes de cambios de mejora a Registrada, Propuesta, Rechazada, Aprobada o cerrada. Informar a los </w:t>
      </w:r>
      <w:r w:rsidRPr="00C172DC">
        <w:rPr>
          <w:rFonts w:ascii="Arial" w:hAnsi="Arial" w:cs="Arial"/>
          <w:sz w:val="24"/>
          <w:szCs w:val="24"/>
          <w:lang w:val="es-ES"/>
        </w:rPr>
        <w:lastRenderedPageBreak/>
        <w:t xml:space="preserve">interesados acerca del estado de la Solicitud de cambio de mejora. Comunicar el estado de la configuración a los interesados.  </w:t>
      </w:r>
    </w:p>
    <w:p w14:paraId="487B71C5"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Jefe de proyecto</w:t>
      </w:r>
      <w:r w:rsidRPr="00C172DC">
        <w:rPr>
          <w:rFonts w:ascii="Arial" w:hAnsi="Arial" w:cs="Arial"/>
          <w:sz w:val="24"/>
          <w:szCs w:val="24"/>
          <w:lang w:val="es-ES"/>
        </w:rPr>
        <w:t>: Participa en la fase de estudio preliminar (visión general del proyecto, análisis de factibilidad, proyecto técnico). Desarrolla el Plan de desarrollo de software. Aprueba la tecnología a usar en el desarrollo del proyecto. Administra recursos. Participa en la legalización del proyecto. Realiza las estimaciones del proyecto. Definir la organización del proyecto. Monitorea la adherencia a procesos. Participa en las RTF. Participa en las revisiones de los entregables con el cliente. Participa en las revisiones con la alta gerencia. Administra la capacitación interna al proyecto. Guía el proceso de identificación y mitigación de los riesgos. Evalúa a los miembros del proyecto según su desempeño. Gestiona las interacciones con clientes y usuarios. Genera y asigna acciones correctivas. Monitorea las acciones correctivas hasta su cierre. Realizar pruebas de aceptación.</w:t>
      </w:r>
    </w:p>
    <w:p w14:paraId="42C867C3" w14:textId="77777777" w:rsidR="00E92964" w:rsidRPr="00C172DC" w:rsidRDefault="00E92964">
      <w:pPr>
        <w:spacing w:line="360" w:lineRule="auto"/>
        <w:rPr>
          <w:rFonts w:ascii="Arial" w:hAnsi="Arial" w:cs="Arial"/>
          <w:b/>
          <w:bCs/>
          <w:sz w:val="24"/>
          <w:szCs w:val="24"/>
          <w:lang w:val="es-ES"/>
        </w:rPr>
      </w:pPr>
      <w:r w:rsidRPr="00C172DC">
        <w:rPr>
          <w:rFonts w:ascii="Arial" w:hAnsi="Arial" w:cs="Arial"/>
          <w:b/>
          <w:bCs/>
          <w:sz w:val="24"/>
          <w:szCs w:val="24"/>
          <w:lang w:val="es-ES"/>
        </w:rPr>
        <w:t>Administrador de la Calidad</w:t>
      </w:r>
      <w:r w:rsidRPr="00C172DC">
        <w:rPr>
          <w:rFonts w:ascii="Arial" w:hAnsi="Arial" w:cs="Arial"/>
          <w:sz w:val="24"/>
          <w:szCs w:val="24"/>
          <w:lang w:val="es-ES"/>
        </w:rPr>
        <w:t xml:space="preserve">: se encarga de validar la calidad de los productos generados. </w:t>
      </w:r>
    </w:p>
    <w:p w14:paraId="1D416B79"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Planificador:</w:t>
      </w:r>
      <w:r w:rsidRPr="00C172DC">
        <w:rPr>
          <w:rFonts w:ascii="Arial" w:hAnsi="Arial" w:cs="Arial"/>
          <w:sz w:val="24"/>
          <w:szCs w:val="24"/>
          <w:lang w:val="es-ES"/>
        </w:rPr>
        <w:t xml:space="preserve"> se encarga de planificar las tareas del área.</w:t>
      </w:r>
    </w:p>
    <w:p w14:paraId="71C4CD4E" w14:textId="77777777" w:rsidR="00E92964" w:rsidRPr="00C172DC" w:rsidRDefault="00E92964">
      <w:pPr>
        <w:spacing w:after="94" w:line="360" w:lineRule="auto"/>
        <w:ind w:left="0"/>
        <w:rPr>
          <w:rFonts w:ascii="Arial" w:hAnsi="Arial" w:cs="Arial"/>
          <w:sz w:val="24"/>
          <w:szCs w:val="24"/>
          <w:lang w:val="es-ES"/>
        </w:rPr>
      </w:pPr>
      <w:r w:rsidRPr="00C172DC">
        <w:rPr>
          <w:rFonts w:ascii="Arial" w:hAnsi="Arial" w:cs="Arial"/>
          <w:b/>
          <w:bCs/>
          <w:sz w:val="24"/>
          <w:szCs w:val="24"/>
          <w:lang w:val="es-ES"/>
        </w:rPr>
        <w:t>Alta Gerencia (Grupo Técnico de la UCI)</w:t>
      </w:r>
      <w:r w:rsidRPr="00C172DC">
        <w:rPr>
          <w:rFonts w:ascii="Arial" w:hAnsi="Arial" w:cs="Arial"/>
          <w:sz w:val="24"/>
          <w:szCs w:val="24"/>
          <w:lang w:val="es-ES"/>
        </w:rPr>
        <w:t xml:space="preserve">: Se encarga de definir la documentación que deben desarrollar los proyectos de la universidad en cuanto a la arquitectura de los productos o componentes de producto desarrollados.Define los niveles de documentación del diseño, además define los criterios para las interfaces y las propias interfaces. Identifica los criterios de filtrado para seleccionar, evaluar e invertir en soluciones alternativas.Identifica las tecnologías que se pueden usar para desarrollar los productos o componentes de producto.Identifica los productos o componentes de producto que van a formar parte de los activos de producto de la universidad.Identifica los productos o componentes de productos que se pueden reutilizar. Define los requisitos no funcionales (RNF) y atributos de calidad (AC). Identifica, desarrolla y/o adquiere los métodos de diseño para el producto y/o componentes del producto. Crea y define toda la documentación que se debe generar por los </w:t>
      </w:r>
      <w:r w:rsidRPr="00C172DC">
        <w:rPr>
          <w:rFonts w:ascii="Arial" w:hAnsi="Arial" w:cs="Arial"/>
          <w:sz w:val="24"/>
          <w:szCs w:val="24"/>
          <w:lang w:val="es-ES"/>
        </w:rPr>
        <w:lastRenderedPageBreak/>
        <w:t>arquitectos del Grupo Técnico del Dominio/Línea de Producto o por el Arquitecto de software del proyecto.</w:t>
      </w:r>
    </w:p>
    <w:p w14:paraId="26052D10"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Arquitectos del Dominio/Línea de Producto</w:t>
      </w:r>
      <w:r w:rsidRPr="00C172DC">
        <w:rPr>
          <w:rFonts w:ascii="Arial" w:hAnsi="Arial" w:cs="Arial"/>
          <w:sz w:val="24"/>
          <w:szCs w:val="24"/>
          <w:lang w:val="es-ES"/>
        </w:rPr>
        <w:t>: se encarga de identificar de los elementos definidos a nivel de organización los que pueden utilizarse durante el desarrollo del producto o componente de producto. Además puede identificar nuevos elementos técnicos a nivel de dominio o línea de producto. Genera la documentación asociada al dominio o línea de producto, la cual debe ser reutilizada por los proyectos que forman parte de ese dominio o línea de producto.</w:t>
      </w:r>
    </w:p>
    <w:p w14:paraId="2F9E7EE1" w14:textId="77777777" w:rsidR="00E92964" w:rsidRPr="00C172DC" w:rsidRDefault="00E92964">
      <w:pPr>
        <w:spacing w:line="360" w:lineRule="auto"/>
        <w:rPr>
          <w:rFonts w:ascii="Arial" w:hAnsi="Arial" w:cs="Arial"/>
          <w:sz w:val="24"/>
          <w:szCs w:val="24"/>
          <w:lang w:val="es-ES"/>
        </w:rPr>
      </w:pPr>
      <w:r w:rsidRPr="00C172DC">
        <w:rPr>
          <w:rFonts w:ascii="Arial" w:hAnsi="Arial" w:cs="Arial"/>
          <w:b/>
          <w:bCs/>
          <w:sz w:val="24"/>
          <w:szCs w:val="24"/>
          <w:lang w:val="es-ES"/>
        </w:rPr>
        <w:t>Equipo de Desarrollo</w:t>
      </w:r>
      <w:r w:rsidRPr="00C172DC">
        <w:rPr>
          <w:rFonts w:ascii="Arial" w:hAnsi="Arial" w:cs="Arial"/>
          <w:sz w:val="24"/>
          <w:szCs w:val="24"/>
          <w:lang w:val="es-ES"/>
        </w:rPr>
        <w:t>: se encarga de implementar los componentes de producto de acuerdo a los diseños realizados.</w:t>
      </w:r>
    </w:p>
    <w:p w14:paraId="6E763CD3" w14:textId="77777777" w:rsidR="00E92964" w:rsidRDefault="00E92964">
      <w:pPr>
        <w:pStyle w:val="Ttulo3"/>
        <w:numPr>
          <w:ilvl w:val="1"/>
          <w:numId w:val="4"/>
        </w:numPr>
        <w:tabs>
          <w:tab w:val="left" w:pos="0"/>
        </w:tabs>
        <w:spacing w:before="240" w:line="360" w:lineRule="auto"/>
        <w:ind w:left="540"/>
        <w:rPr>
          <w:rFonts w:ascii="Arial" w:hAnsi="Arial" w:cs="Arial"/>
          <w:b/>
          <w:bCs/>
          <w:sz w:val="24"/>
          <w:szCs w:val="24"/>
        </w:rPr>
      </w:pPr>
      <w:bookmarkStart w:id="11" w:name="_Toc214485618"/>
      <w:r>
        <w:rPr>
          <w:rStyle w:val="Heading2Char"/>
          <w:rFonts w:ascii="Arial" w:hAnsi="Arial" w:cs="Arial"/>
          <w:b/>
          <w:bCs/>
          <w:color w:val="auto"/>
          <w:sz w:val="24"/>
          <w:szCs w:val="24"/>
        </w:rPr>
        <w:t>Involucrados relevantes</w:t>
      </w:r>
      <w:bookmarkEnd w:id="11"/>
    </w:p>
    <w:p w14:paraId="4908689B" w14:textId="77777777" w:rsidR="00E92964" w:rsidRDefault="00E92964">
      <w:pPr>
        <w:spacing w:before="240" w:line="360" w:lineRule="auto"/>
        <w:ind w:left="180"/>
        <w:rPr>
          <w:rFonts w:ascii="Arial" w:hAnsi="Arial" w:cs="Arial"/>
          <w:sz w:val="24"/>
          <w:szCs w:val="24"/>
        </w:rPr>
      </w:pPr>
      <w:r w:rsidRPr="00C172DC">
        <w:rPr>
          <w:rFonts w:ascii="Arial" w:hAnsi="Arial" w:cs="Arial"/>
          <w:sz w:val="24"/>
          <w:szCs w:val="24"/>
          <w:lang w:val="es-ES"/>
        </w:rPr>
        <w:t xml:space="preserve">El proyecto deberá considerar los roles involucrados en seleccionar, diseñar e implementar soluciones para los requisitos, esto incluye a las personas que implementarán y los responsables de arreglar los elementos no conformes durante todo el proyecto/proceso. </w:t>
      </w:r>
      <w:r>
        <w:rPr>
          <w:rFonts w:ascii="Arial" w:hAnsi="Arial" w:cs="Arial"/>
          <w:sz w:val="24"/>
          <w:szCs w:val="24"/>
        </w:rPr>
        <w:t>Estos involucrados relevantes son los siguientes:</w:t>
      </w:r>
    </w:p>
    <w:p w14:paraId="62A1E92F" w14:textId="77777777" w:rsidR="00E92964" w:rsidRDefault="00E92964" w:rsidP="006B7F98">
      <w:pPr>
        <w:numPr>
          <w:ilvl w:val="0"/>
          <w:numId w:val="47"/>
        </w:numPr>
        <w:tabs>
          <w:tab w:val="left" w:pos="426"/>
          <w:tab w:val="left" w:pos="993"/>
        </w:tabs>
        <w:spacing w:line="360" w:lineRule="auto"/>
        <w:ind w:left="426"/>
        <w:rPr>
          <w:rFonts w:ascii="Arial" w:hAnsi="Arial" w:cs="Arial"/>
          <w:sz w:val="24"/>
          <w:szCs w:val="24"/>
        </w:rPr>
      </w:pPr>
      <w:r>
        <w:rPr>
          <w:rFonts w:ascii="Arial" w:hAnsi="Arial" w:cs="Arial"/>
          <w:sz w:val="24"/>
          <w:szCs w:val="24"/>
        </w:rPr>
        <w:t>Cliente</w:t>
      </w:r>
    </w:p>
    <w:p w14:paraId="787B98F9" w14:textId="77777777" w:rsidR="00E92964" w:rsidRDefault="00E92964" w:rsidP="006B7F98">
      <w:pPr>
        <w:numPr>
          <w:ilvl w:val="0"/>
          <w:numId w:val="47"/>
        </w:numPr>
        <w:tabs>
          <w:tab w:val="left" w:pos="426"/>
          <w:tab w:val="left" w:pos="993"/>
        </w:tabs>
        <w:spacing w:line="360" w:lineRule="auto"/>
        <w:ind w:left="426"/>
        <w:rPr>
          <w:rFonts w:ascii="Arial" w:hAnsi="Arial" w:cs="Arial"/>
          <w:sz w:val="24"/>
          <w:szCs w:val="24"/>
        </w:rPr>
      </w:pPr>
      <w:r>
        <w:rPr>
          <w:rFonts w:ascii="Arial" w:hAnsi="Arial" w:cs="Arial"/>
          <w:sz w:val="24"/>
          <w:szCs w:val="24"/>
        </w:rPr>
        <w:t>Alta gerencia</w:t>
      </w:r>
    </w:p>
    <w:p w14:paraId="38A86DB0" w14:textId="77777777" w:rsidR="00E92964" w:rsidRDefault="00E92964" w:rsidP="006B7F98">
      <w:pPr>
        <w:numPr>
          <w:ilvl w:val="0"/>
          <w:numId w:val="47"/>
        </w:numPr>
        <w:tabs>
          <w:tab w:val="left" w:pos="426"/>
          <w:tab w:val="left" w:pos="993"/>
        </w:tabs>
        <w:spacing w:line="360" w:lineRule="auto"/>
        <w:ind w:left="426"/>
        <w:rPr>
          <w:rFonts w:ascii="Arial" w:hAnsi="Arial" w:cs="Arial"/>
          <w:color w:val="auto"/>
          <w:sz w:val="24"/>
          <w:szCs w:val="24"/>
        </w:rPr>
      </w:pPr>
      <w:r>
        <w:rPr>
          <w:rFonts w:ascii="Arial" w:hAnsi="Arial" w:cs="Arial"/>
          <w:sz w:val="24"/>
          <w:szCs w:val="24"/>
        </w:rPr>
        <w:t>Entidad Desarrolladora</w:t>
      </w:r>
    </w:p>
    <w:p w14:paraId="3084BBB3" w14:textId="77777777" w:rsidR="00E92964" w:rsidRDefault="00E92964" w:rsidP="006B7F98">
      <w:pPr>
        <w:numPr>
          <w:ilvl w:val="0"/>
          <w:numId w:val="47"/>
        </w:numPr>
        <w:tabs>
          <w:tab w:val="left" w:pos="426"/>
          <w:tab w:val="left" w:pos="993"/>
        </w:tabs>
        <w:spacing w:line="360" w:lineRule="auto"/>
        <w:ind w:left="426"/>
        <w:rPr>
          <w:rFonts w:ascii="Arial" w:hAnsi="Arial" w:cs="Arial"/>
          <w:color w:val="auto"/>
          <w:sz w:val="24"/>
          <w:szCs w:val="24"/>
        </w:rPr>
      </w:pPr>
      <w:r>
        <w:rPr>
          <w:rFonts w:ascii="Arial" w:hAnsi="Arial" w:cs="Arial"/>
          <w:sz w:val="24"/>
          <w:szCs w:val="24"/>
        </w:rPr>
        <w:t>Equipo de desarrollo</w:t>
      </w:r>
    </w:p>
    <w:p w14:paraId="6F2195CB" w14:textId="77777777" w:rsidR="00E92964" w:rsidRDefault="00E92964">
      <w:pPr>
        <w:pStyle w:val="Ttulo1"/>
        <w:numPr>
          <w:ilvl w:val="0"/>
          <w:numId w:val="3"/>
        </w:numPr>
        <w:tabs>
          <w:tab w:val="left" w:pos="0"/>
          <w:tab w:val="left" w:pos="432"/>
        </w:tabs>
        <w:spacing w:before="240" w:line="360" w:lineRule="auto"/>
        <w:ind w:left="360"/>
        <w:rPr>
          <w:rFonts w:ascii="Arial" w:eastAsia="Times New Roman" w:hAnsi="Arial" w:cs="Arial"/>
          <w:b/>
          <w:bCs/>
          <w:sz w:val="24"/>
          <w:szCs w:val="24"/>
        </w:rPr>
      </w:pPr>
      <w:bookmarkStart w:id="12" w:name="_Toc719116653"/>
      <w:r>
        <w:rPr>
          <w:rFonts w:ascii="Arial" w:hAnsi="Arial" w:cs="Arial"/>
          <w:b/>
          <w:bCs/>
          <w:color w:val="auto"/>
          <w:sz w:val="24"/>
          <w:szCs w:val="24"/>
        </w:rPr>
        <w:t>Relación con otros Procesos</w:t>
      </w:r>
      <w:bookmarkEnd w:id="12"/>
    </w:p>
    <w:tbl>
      <w:tblPr>
        <w:tblW w:w="0" w:type="auto"/>
        <w:tblInd w:w="-104" w:type="dxa"/>
        <w:tblLayout w:type="fixed"/>
        <w:tblCellMar>
          <w:left w:w="0" w:type="dxa"/>
          <w:right w:w="6" w:type="dxa"/>
        </w:tblCellMar>
        <w:tblLook w:val="0000" w:firstRow="0" w:lastRow="0" w:firstColumn="0" w:lastColumn="0" w:noHBand="0" w:noVBand="0"/>
      </w:tblPr>
      <w:tblGrid>
        <w:gridCol w:w="2538"/>
        <w:gridCol w:w="7016"/>
      </w:tblGrid>
      <w:tr w:rsidR="00E92964" w14:paraId="18723676" w14:textId="77777777">
        <w:trPr>
          <w:trHeight w:val="225"/>
        </w:trPr>
        <w:tc>
          <w:tcPr>
            <w:tcW w:w="2538" w:type="dxa"/>
            <w:tcBorders>
              <w:top w:val="single" w:sz="6" w:space="0" w:color="0000FF"/>
              <w:bottom w:val="single" w:sz="6" w:space="0" w:color="0000FF"/>
            </w:tcBorders>
            <w:shd w:val="clear" w:color="auto" w:fill="CCCCFF"/>
          </w:tcPr>
          <w:p w14:paraId="767C8FCB" w14:textId="77777777" w:rsidR="00E92964" w:rsidRDefault="00E92964">
            <w:pPr>
              <w:spacing w:after="0" w:line="360" w:lineRule="auto"/>
              <w:ind w:left="0" w:firstLine="0"/>
              <w:jc w:val="center"/>
              <w:rPr>
                <w:rFonts w:ascii="Arial" w:hAnsi="Arial" w:cs="Arial"/>
                <w:b/>
                <w:sz w:val="24"/>
                <w:szCs w:val="24"/>
              </w:rPr>
            </w:pPr>
            <w:r>
              <w:rPr>
                <w:rFonts w:ascii="Arial" w:eastAsia="Times New Roman" w:hAnsi="Arial" w:cs="Arial"/>
                <w:b/>
                <w:sz w:val="24"/>
                <w:szCs w:val="24"/>
              </w:rPr>
              <w:t xml:space="preserve"> </w:t>
            </w:r>
          </w:p>
        </w:tc>
        <w:tc>
          <w:tcPr>
            <w:tcW w:w="7016" w:type="dxa"/>
            <w:tcBorders>
              <w:top w:val="single" w:sz="6" w:space="0" w:color="0000FF"/>
              <w:bottom w:val="single" w:sz="6" w:space="0" w:color="0000FF"/>
            </w:tcBorders>
            <w:shd w:val="clear" w:color="auto" w:fill="CCCCFF"/>
          </w:tcPr>
          <w:p w14:paraId="23A5531D" w14:textId="77777777" w:rsidR="00E92964" w:rsidRDefault="00E92964">
            <w:pPr>
              <w:spacing w:after="0" w:line="360" w:lineRule="auto"/>
              <w:ind w:left="0" w:firstLine="0"/>
              <w:jc w:val="left"/>
              <w:rPr>
                <w:rFonts w:ascii="Arial" w:hAnsi="Arial" w:cs="Arial"/>
                <w:sz w:val="24"/>
                <w:szCs w:val="24"/>
              </w:rPr>
            </w:pPr>
            <w:r>
              <w:rPr>
                <w:rFonts w:ascii="Arial" w:hAnsi="Arial" w:cs="Arial"/>
                <w:b/>
                <w:sz w:val="24"/>
                <w:szCs w:val="24"/>
              </w:rPr>
              <w:t>Área de proceso Ingeniería</w:t>
            </w:r>
          </w:p>
        </w:tc>
      </w:tr>
      <w:tr w:rsidR="00E92964" w:rsidRPr="00C172DC" w14:paraId="4F71FC0F" w14:textId="77777777">
        <w:trPr>
          <w:trHeight w:val="465"/>
        </w:trPr>
        <w:tc>
          <w:tcPr>
            <w:tcW w:w="2538" w:type="dxa"/>
            <w:tcBorders>
              <w:top w:val="single" w:sz="6" w:space="0" w:color="0000FF"/>
              <w:bottom w:val="single" w:sz="6" w:space="0" w:color="0000FF"/>
            </w:tcBorders>
          </w:tcPr>
          <w:p w14:paraId="70A005CF" w14:textId="77777777" w:rsidR="00E92964" w:rsidRDefault="00E92964">
            <w:pPr>
              <w:spacing w:after="0" w:line="360" w:lineRule="auto"/>
              <w:ind w:left="106" w:firstLine="0"/>
              <w:jc w:val="left"/>
              <w:rPr>
                <w:rFonts w:ascii="Arial" w:hAnsi="Arial" w:cs="Arial"/>
                <w:sz w:val="24"/>
                <w:szCs w:val="24"/>
              </w:rPr>
            </w:pPr>
            <w:r>
              <w:rPr>
                <w:rFonts w:ascii="Arial" w:hAnsi="Arial" w:cs="Arial"/>
                <w:sz w:val="24"/>
                <w:szCs w:val="24"/>
              </w:rPr>
              <w:t>Verificación (VER)</w:t>
            </w:r>
          </w:p>
        </w:tc>
        <w:tc>
          <w:tcPr>
            <w:tcW w:w="7016" w:type="dxa"/>
            <w:tcBorders>
              <w:top w:val="single" w:sz="6" w:space="0" w:color="0000FF"/>
              <w:bottom w:val="single" w:sz="6" w:space="0" w:color="0000FF"/>
            </w:tcBorders>
          </w:tcPr>
          <w:p w14:paraId="460BD833"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Asegura que los productos de trabajo seleccionados cumplen los requisitos especificados.</w:t>
            </w:r>
          </w:p>
        </w:tc>
      </w:tr>
      <w:tr w:rsidR="00E92964" w:rsidRPr="00C172DC" w14:paraId="5E024AD8" w14:textId="77777777">
        <w:trPr>
          <w:trHeight w:val="691"/>
        </w:trPr>
        <w:tc>
          <w:tcPr>
            <w:tcW w:w="2538" w:type="dxa"/>
            <w:tcBorders>
              <w:top w:val="single" w:sz="6" w:space="0" w:color="0000FF"/>
              <w:bottom w:val="single" w:sz="6" w:space="0" w:color="0000FF"/>
            </w:tcBorders>
          </w:tcPr>
          <w:p w14:paraId="62DFBBFD" w14:textId="77777777" w:rsidR="00E92964" w:rsidRDefault="00E92964">
            <w:pPr>
              <w:spacing w:after="0" w:line="360" w:lineRule="auto"/>
              <w:ind w:left="106" w:firstLine="0"/>
              <w:jc w:val="left"/>
              <w:rPr>
                <w:rFonts w:ascii="Arial" w:hAnsi="Arial" w:cs="Arial"/>
                <w:color w:val="auto"/>
                <w:sz w:val="24"/>
                <w:szCs w:val="24"/>
              </w:rPr>
            </w:pPr>
            <w:r>
              <w:rPr>
                <w:rFonts w:ascii="Arial" w:hAnsi="Arial" w:cs="Arial"/>
                <w:color w:val="auto"/>
                <w:sz w:val="24"/>
                <w:szCs w:val="24"/>
              </w:rPr>
              <w:t>Gestión de Requisitos (REQM)</w:t>
            </w:r>
          </w:p>
        </w:tc>
        <w:tc>
          <w:tcPr>
            <w:tcW w:w="7016" w:type="dxa"/>
            <w:tcBorders>
              <w:top w:val="single" w:sz="6" w:space="0" w:color="0000FF"/>
              <w:bottom w:val="single" w:sz="6" w:space="0" w:color="0000FF"/>
            </w:tcBorders>
          </w:tcPr>
          <w:p w14:paraId="3C3BD25F"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color w:val="auto"/>
                <w:sz w:val="24"/>
                <w:szCs w:val="24"/>
                <w:lang w:val="es-ES"/>
              </w:rPr>
              <w:t xml:space="preserve">Gestiona los requisitos de los productos y los componentes de producto del proyecto, asegura la alineación entre esos requisitos, los planes del proyecto y los productos de trabajo.  </w:t>
            </w:r>
          </w:p>
        </w:tc>
      </w:tr>
      <w:tr w:rsidR="00E92964" w:rsidRPr="00C172DC" w14:paraId="771F8329" w14:textId="77777777">
        <w:trPr>
          <w:trHeight w:val="691"/>
        </w:trPr>
        <w:tc>
          <w:tcPr>
            <w:tcW w:w="2538" w:type="dxa"/>
            <w:tcBorders>
              <w:top w:val="single" w:sz="6" w:space="0" w:color="0000FF"/>
              <w:bottom w:val="single" w:sz="6" w:space="0" w:color="0000FF"/>
            </w:tcBorders>
          </w:tcPr>
          <w:p w14:paraId="18FE337D" w14:textId="77777777" w:rsidR="00E92964" w:rsidRDefault="00E92964">
            <w:pPr>
              <w:spacing w:after="0" w:line="360" w:lineRule="auto"/>
              <w:ind w:left="106" w:firstLine="0"/>
              <w:jc w:val="left"/>
              <w:rPr>
                <w:rFonts w:ascii="Arial" w:hAnsi="Arial" w:cs="Arial"/>
                <w:sz w:val="24"/>
                <w:szCs w:val="24"/>
              </w:rPr>
            </w:pPr>
            <w:r>
              <w:rPr>
                <w:rFonts w:ascii="Arial" w:hAnsi="Arial" w:cs="Arial"/>
                <w:sz w:val="24"/>
                <w:szCs w:val="24"/>
              </w:rPr>
              <w:lastRenderedPageBreak/>
              <w:t>Validación(VAL)</w:t>
            </w:r>
          </w:p>
        </w:tc>
        <w:tc>
          <w:tcPr>
            <w:tcW w:w="7016" w:type="dxa"/>
            <w:tcBorders>
              <w:top w:val="single" w:sz="6" w:space="0" w:color="0000FF"/>
              <w:bottom w:val="single" w:sz="6" w:space="0" w:color="0000FF"/>
            </w:tcBorders>
          </w:tcPr>
          <w:p w14:paraId="6B09EEEA"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Valida de manera incremental los productos frente a las necesidades del cliente. Incluye la validación de productos, de componentes de producto, de productos de trabajo intermedios seleccionados y de procesos. Las cuestiones descubiertas durante la validación, se resuelven normalmente en el área de proceso Desarrollo de Requisitos o Solución Técnica.</w:t>
            </w:r>
          </w:p>
        </w:tc>
      </w:tr>
      <w:tr w:rsidR="00E92964" w:rsidRPr="00C172DC" w14:paraId="011F6E79" w14:textId="77777777">
        <w:trPr>
          <w:trHeight w:val="691"/>
        </w:trPr>
        <w:tc>
          <w:tcPr>
            <w:tcW w:w="2538" w:type="dxa"/>
            <w:tcBorders>
              <w:top w:val="single" w:sz="6" w:space="0" w:color="0000FF"/>
              <w:bottom w:val="single" w:sz="6" w:space="0" w:color="0000FF"/>
            </w:tcBorders>
          </w:tcPr>
          <w:p w14:paraId="0EF7BB5A" w14:textId="77777777" w:rsidR="00E92964" w:rsidRDefault="00E92964" w:rsidP="004D7BEB">
            <w:pPr>
              <w:spacing w:after="0" w:line="360" w:lineRule="auto"/>
              <w:ind w:left="106" w:firstLine="0"/>
              <w:jc w:val="left"/>
              <w:rPr>
                <w:rFonts w:ascii="Arial" w:hAnsi="Arial" w:cs="Arial"/>
                <w:sz w:val="24"/>
                <w:szCs w:val="24"/>
              </w:rPr>
            </w:pPr>
            <w:r>
              <w:rPr>
                <w:rFonts w:ascii="Arial" w:hAnsi="Arial" w:cs="Arial"/>
                <w:sz w:val="24"/>
                <w:szCs w:val="24"/>
              </w:rPr>
              <w:t>Planificación del Proyecto (PP)</w:t>
            </w:r>
          </w:p>
        </w:tc>
        <w:tc>
          <w:tcPr>
            <w:tcW w:w="7016" w:type="dxa"/>
            <w:tcBorders>
              <w:top w:val="single" w:sz="6" w:space="0" w:color="0000FF"/>
              <w:bottom w:val="single" w:sz="6" w:space="0" w:color="0000FF"/>
            </w:tcBorders>
          </w:tcPr>
          <w:p w14:paraId="50DB1E1F"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Describe la planeación de las actividades de RD en el proyecto.</w:t>
            </w:r>
          </w:p>
        </w:tc>
      </w:tr>
      <w:tr w:rsidR="00E92964" w:rsidRPr="00C172DC" w14:paraId="0B77B9F5" w14:textId="77777777">
        <w:trPr>
          <w:trHeight w:val="691"/>
        </w:trPr>
        <w:tc>
          <w:tcPr>
            <w:tcW w:w="2538" w:type="dxa"/>
            <w:tcBorders>
              <w:top w:val="single" w:sz="6" w:space="0" w:color="0000FF"/>
              <w:bottom w:val="single" w:sz="6" w:space="0" w:color="0000FF"/>
            </w:tcBorders>
          </w:tcPr>
          <w:p w14:paraId="2DDDB7F4" w14:textId="77777777" w:rsidR="00E92964" w:rsidRPr="00C172DC" w:rsidRDefault="00E92964">
            <w:pPr>
              <w:spacing w:after="0" w:line="360" w:lineRule="auto"/>
              <w:ind w:left="106" w:firstLine="0"/>
              <w:jc w:val="left"/>
              <w:rPr>
                <w:rFonts w:ascii="Arial"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Aseguramiento de la Calidad del Proceso y del Producto (PPQA).</w:t>
            </w:r>
          </w:p>
        </w:tc>
        <w:tc>
          <w:tcPr>
            <w:tcW w:w="7016" w:type="dxa"/>
            <w:tcBorders>
              <w:top w:val="single" w:sz="6" w:space="0" w:color="0000FF"/>
              <w:bottom w:val="single" w:sz="6" w:space="0" w:color="0000FF"/>
            </w:tcBorders>
          </w:tcPr>
          <w:p w14:paraId="2DE6D4A0"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Realiza el aseguramiento de la calidad de los procesos y los productos de RD.</w:t>
            </w:r>
          </w:p>
        </w:tc>
      </w:tr>
      <w:tr w:rsidR="00E92964" w:rsidRPr="00C172DC" w14:paraId="5BEEF237" w14:textId="77777777">
        <w:trPr>
          <w:trHeight w:val="691"/>
        </w:trPr>
        <w:tc>
          <w:tcPr>
            <w:tcW w:w="2538" w:type="dxa"/>
            <w:tcBorders>
              <w:top w:val="single" w:sz="6" w:space="0" w:color="0000FF"/>
              <w:bottom w:val="single" w:sz="6" w:space="0" w:color="0000FF"/>
            </w:tcBorders>
          </w:tcPr>
          <w:p w14:paraId="0B25B433" w14:textId="77777777" w:rsidR="00E92964" w:rsidRDefault="00E92964">
            <w:pPr>
              <w:spacing w:after="0" w:line="360" w:lineRule="auto"/>
              <w:ind w:left="106" w:firstLine="0"/>
              <w:jc w:val="left"/>
              <w:rPr>
                <w:rFonts w:ascii="Arial" w:hAnsi="Arial" w:cs="Arial"/>
                <w:sz w:val="24"/>
                <w:szCs w:val="24"/>
              </w:rPr>
            </w:pPr>
            <w:r>
              <w:rPr>
                <w:rFonts w:ascii="Arial" w:hAnsi="Arial" w:cs="Arial"/>
                <w:sz w:val="24"/>
                <w:szCs w:val="24"/>
              </w:rPr>
              <w:t>Gestión de Riesgos (RSKM).</w:t>
            </w:r>
          </w:p>
        </w:tc>
        <w:tc>
          <w:tcPr>
            <w:tcW w:w="7016" w:type="dxa"/>
            <w:tcBorders>
              <w:top w:val="single" w:sz="6" w:space="0" w:color="0000FF"/>
              <w:bottom w:val="single" w:sz="6" w:space="0" w:color="0000FF"/>
            </w:tcBorders>
          </w:tcPr>
          <w:p w14:paraId="407ECF99"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Gestiona los riesgos con actividades que incluyen la identificación de los parámetros de riesgo, las evaluaciones del riesgo y la mitigación del riesgo asociados al proceso RD.</w:t>
            </w:r>
          </w:p>
        </w:tc>
      </w:tr>
      <w:tr w:rsidR="00E92964" w:rsidRPr="00C172DC" w14:paraId="6C38FCA2" w14:textId="77777777">
        <w:trPr>
          <w:trHeight w:val="691"/>
        </w:trPr>
        <w:tc>
          <w:tcPr>
            <w:tcW w:w="2538" w:type="dxa"/>
            <w:tcBorders>
              <w:top w:val="single" w:sz="6" w:space="0" w:color="0000FF"/>
              <w:bottom w:val="single" w:sz="6" w:space="0" w:color="0000FF"/>
            </w:tcBorders>
          </w:tcPr>
          <w:p w14:paraId="78CF1107" w14:textId="77777777" w:rsidR="00E92964" w:rsidRPr="00C172DC" w:rsidRDefault="00E92964">
            <w:pPr>
              <w:spacing w:after="0" w:line="360" w:lineRule="auto"/>
              <w:ind w:left="106" w:firstLine="0"/>
              <w:jc w:val="left"/>
              <w:rPr>
                <w:rFonts w:ascii="Arial" w:hAnsi="Arial" w:cs="Arial"/>
                <w:sz w:val="24"/>
                <w:szCs w:val="24"/>
                <w:lang w:val="es-ES"/>
              </w:rPr>
            </w:pPr>
            <w:r w:rsidRPr="00C172DC">
              <w:rPr>
                <w:rFonts w:ascii="Arial" w:hAnsi="Arial" w:cs="Arial"/>
                <w:sz w:val="24"/>
                <w:szCs w:val="24"/>
                <w:lang w:val="es-ES"/>
              </w:rPr>
              <w:t>Gestión de la configuración (CM)</w:t>
            </w:r>
          </w:p>
        </w:tc>
        <w:tc>
          <w:tcPr>
            <w:tcW w:w="7016" w:type="dxa"/>
            <w:tcBorders>
              <w:top w:val="single" w:sz="6" w:space="0" w:color="0000FF"/>
              <w:bottom w:val="single" w:sz="6" w:space="0" w:color="0000FF"/>
            </w:tcBorders>
          </w:tcPr>
          <w:p w14:paraId="3ACD2CB5"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Describe el proceso de gestión de configuración de los productos de trabajo del proceso RD sujetos a control de configuración.</w:t>
            </w:r>
          </w:p>
        </w:tc>
      </w:tr>
      <w:tr w:rsidR="00E92964" w:rsidRPr="00C172DC" w14:paraId="35763AA1" w14:textId="77777777">
        <w:trPr>
          <w:trHeight w:val="691"/>
        </w:trPr>
        <w:tc>
          <w:tcPr>
            <w:tcW w:w="2538" w:type="dxa"/>
            <w:tcBorders>
              <w:top w:val="single" w:sz="6" w:space="0" w:color="0000FF"/>
              <w:bottom w:val="single" w:sz="6" w:space="0" w:color="0000FF"/>
            </w:tcBorders>
          </w:tcPr>
          <w:p w14:paraId="6140CDBB" w14:textId="77777777" w:rsidR="00E92964" w:rsidRPr="00C172DC" w:rsidRDefault="00E92964">
            <w:pPr>
              <w:spacing w:after="0" w:line="360" w:lineRule="auto"/>
              <w:ind w:left="106" w:right="420" w:firstLine="0"/>
              <w:rPr>
                <w:rFonts w:ascii="Arial" w:hAnsi="Arial" w:cs="Arial"/>
                <w:sz w:val="24"/>
                <w:szCs w:val="24"/>
                <w:lang w:val="es-ES"/>
              </w:rPr>
            </w:pPr>
            <w:r w:rsidRPr="00C172DC">
              <w:rPr>
                <w:rFonts w:ascii="Arial" w:hAnsi="Arial" w:cs="Arial"/>
                <w:sz w:val="24"/>
                <w:szCs w:val="24"/>
                <w:lang w:val="es-ES"/>
              </w:rPr>
              <w:t>Análisis de Decisiones y Resolución (DAR)</w:t>
            </w:r>
          </w:p>
        </w:tc>
        <w:tc>
          <w:tcPr>
            <w:tcW w:w="7016" w:type="dxa"/>
            <w:tcBorders>
              <w:top w:val="single" w:sz="6" w:space="0" w:color="0000FF"/>
              <w:bottom w:val="single" w:sz="6" w:space="0" w:color="0000FF"/>
            </w:tcBorders>
          </w:tcPr>
          <w:p w14:paraId="0E217AF1"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Analiza posibles decisiones utilizando un proceso de evaluación formal que evalúa las alternativas identificadas frente a los criterios establecidos.</w:t>
            </w:r>
          </w:p>
        </w:tc>
      </w:tr>
    </w:tbl>
    <w:p w14:paraId="13B40C7B" w14:textId="77777777" w:rsidR="00E92964" w:rsidRDefault="00E92964">
      <w:pPr>
        <w:pStyle w:val="Ttulo2"/>
        <w:numPr>
          <w:ilvl w:val="1"/>
          <w:numId w:val="3"/>
        </w:numPr>
        <w:tabs>
          <w:tab w:val="left" w:pos="0"/>
          <w:tab w:val="left" w:pos="576"/>
        </w:tabs>
        <w:spacing w:before="240" w:line="360" w:lineRule="auto"/>
        <w:ind w:left="450"/>
        <w:rPr>
          <w:rFonts w:ascii="Arial" w:hAnsi="Arial" w:cs="Arial"/>
          <w:sz w:val="24"/>
          <w:szCs w:val="24"/>
        </w:rPr>
      </w:pPr>
      <w:r>
        <w:rPr>
          <w:rStyle w:val="Heading2Char"/>
          <w:rFonts w:ascii="Arial" w:eastAsia="Times New Roman" w:hAnsi="Arial" w:cs="Arial"/>
          <w:sz w:val="24"/>
          <w:szCs w:val="24"/>
        </w:rPr>
        <w:t xml:space="preserve"> </w:t>
      </w:r>
      <w:bookmarkStart w:id="13" w:name="_Toc2133030198"/>
      <w:r>
        <w:rPr>
          <w:rStyle w:val="Heading2Char"/>
          <w:rFonts w:ascii="Arial" w:hAnsi="Arial" w:cs="Arial"/>
          <w:b/>
          <w:sz w:val="24"/>
          <w:szCs w:val="24"/>
        </w:rPr>
        <w:t>Planeación del proceso</w:t>
      </w:r>
      <w:bookmarkEnd w:id="13"/>
    </w:p>
    <w:p w14:paraId="7D4F83ED" w14:textId="77777777" w:rsidR="00E92964" w:rsidRPr="00C172DC" w:rsidRDefault="00E92964">
      <w:pPr>
        <w:spacing w:line="360" w:lineRule="auto"/>
        <w:rPr>
          <w:rFonts w:ascii="Arial" w:hAnsi="Arial" w:cs="Arial"/>
          <w:sz w:val="24"/>
          <w:szCs w:val="24"/>
          <w:lang w:val="es-ES"/>
        </w:rPr>
      </w:pPr>
      <w:r w:rsidRPr="00C172DC">
        <w:rPr>
          <w:rFonts w:ascii="Arial" w:hAnsi="Arial" w:cs="Arial"/>
          <w:sz w:val="24"/>
          <w:szCs w:val="24"/>
          <w:lang w:val="es-ES"/>
        </w:rPr>
        <w:t>Las acividades correspondientes al área de proceso Ingeniería serán planificadas según lo establece el área de proceso PP.</w:t>
      </w:r>
    </w:p>
    <w:p w14:paraId="6E85129B" w14:textId="77777777" w:rsidR="00E92964" w:rsidRDefault="00E92964">
      <w:pPr>
        <w:pStyle w:val="Ttulo2"/>
        <w:numPr>
          <w:ilvl w:val="1"/>
          <w:numId w:val="3"/>
        </w:numPr>
        <w:tabs>
          <w:tab w:val="left" w:pos="0"/>
          <w:tab w:val="left" w:pos="576"/>
        </w:tabs>
        <w:spacing w:line="360" w:lineRule="auto"/>
        <w:ind w:left="450"/>
        <w:rPr>
          <w:rStyle w:val="Heading3Char"/>
          <w:rFonts w:ascii="Arial" w:hAnsi="Arial" w:cs="Arial"/>
          <w:b/>
          <w:sz w:val="24"/>
          <w:szCs w:val="24"/>
        </w:rPr>
      </w:pPr>
      <w:bookmarkStart w:id="14" w:name="_Toc1167943641"/>
      <w:r>
        <w:rPr>
          <w:rStyle w:val="Heading2Char"/>
          <w:rFonts w:ascii="Arial" w:hAnsi="Arial" w:cs="Arial"/>
          <w:b/>
          <w:sz w:val="24"/>
          <w:szCs w:val="24"/>
        </w:rPr>
        <w:t>Administración de la configuración del proceso.</w:t>
      </w:r>
      <w:bookmarkEnd w:id="14"/>
    </w:p>
    <w:p w14:paraId="0227B9BA" w14:textId="77777777" w:rsidR="00E92964" w:rsidRDefault="00E92964">
      <w:pPr>
        <w:pStyle w:val="Ttulo4"/>
        <w:numPr>
          <w:ilvl w:val="2"/>
          <w:numId w:val="3"/>
        </w:numPr>
        <w:tabs>
          <w:tab w:val="left" w:pos="0"/>
          <w:tab w:val="left" w:pos="990"/>
        </w:tabs>
        <w:spacing w:line="360" w:lineRule="auto"/>
        <w:ind w:left="810"/>
        <w:rPr>
          <w:rFonts w:ascii="Arial" w:hAnsi="Arial" w:cs="Arial"/>
          <w:color w:val="auto"/>
          <w:sz w:val="24"/>
          <w:szCs w:val="24"/>
        </w:rPr>
      </w:pPr>
      <w:bookmarkStart w:id="15" w:name="_Toc1195257074"/>
      <w:r>
        <w:rPr>
          <w:rStyle w:val="Heading3Char"/>
          <w:rFonts w:ascii="Arial" w:hAnsi="Arial" w:cs="Arial"/>
          <w:b/>
          <w:sz w:val="24"/>
          <w:szCs w:val="24"/>
        </w:rPr>
        <w:t>Lista de elementos de configuración del proceso:</w:t>
      </w:r>
      <w:bookmarkEnd w:id="15"/>
    </w:p>
    <w:p w14:paraId="490CB9F6" w14:textId="77777777" w:rsidR="00E92964" w:rsidRPr="00C172DC" w:rsidRDefault="00E92964" w:rsidP="004D7BEB">
      <w:pPr>
        <w:spacing w:after="109" w:line="360" w:lineRule="auto"/>
        <w:ind w:left="0" w:firstLine="0"/>
        <w:rPr>
          <w:rFonts w:ascii="Arial" w:hAnsi="Arial" w:cs="Arial"/>
          <w:sz w:val="24"/>
          <w:szCs w:val="24"/>
          <w:lang w:val="es-ES"/>
        </w:rPr>
      </w:pPr>
      <w:r w:rsidRPr="00C172DC">
        <w:rPr>
          <w:rFonts w:ascii="Arial" w:hAnsi="Arial" w:cs="Arial"/>
          <w:sz w:val="24"/>
          <w:szCs w:val="24"/>
          <w:lang w:val="es-ES"/>
        </w:rPr>
        <w:t xml:space="preserve">La lista de los elementos de configuración se encuentra en el documento Estándar de Configuración.pdf (Herramienta Eclipse Process Framework) así como la descripción del sistema de versionado e identificación de estos. Las actividades para ejecutar la administración de la configuración de estos </w:t>
      </w:r>
      <w:r w:rsidRPr="00C172DC">
        <w:rPr>
          <w:rFonts w:ascii="Arial" w:hAnsi="Arial" w:cs="Arial"/>
          <w:sz w:val="24"/>
          <w:szCs w:val="24"/>
          <w:lang w:val="es-ES"/>
        </w:rPr>
        <w:lastRenderedPageBreak/>
        <w:t>elementos se describen en IPP-2014 Libro de Proceso para la Administración de la Configuración.</w:t>
      </w:r>
    </w:p>
    <w:p w14:paraId="0846DE5A" w14:textId="77777777" w:rsidR="00E92964" w:rsidRDefault="00E92964">
      <w:pPr>
        <w:pStyle w:val="Ttulo3"/>
        <w:numPr>
          <w:ilvl w:val="1"/>
          <w:numId w:val="3"/>
        </w:numPr>
        <w:tabs>
          <w:tab w:val="left" w:pos="0"/>
        </w:tabs>
        <w:spacing w:line="360" w:lineRule="auto"/>
        <w:ind w:left="450"/>
        <w:rPr>
          <w:rFonts w:ascii="Arial" w:hAnsi="Arial" w:cs="Arial"/>
          <w:sz w:val="24"/>
          <w:szCs w:val="24"/>
        </w:rPr>
      </w:pPr>
      <w:bookmarkStart w:id="16" w:name="_Toc2043718197"/>
      <w:r>
        <w:rPr>
          <w:rStyle w:val="Heading2Char"/>
          <w:rFonts w:ascii="Arial" w:hAnsi="Arial" w:cs="Arial"/>
          <w:b/>
          <w:sz w:val="24"/>
          <w:szCs w:val="24"/>
        </w:rPr>
        <w:t>Monitoreo y Control del proceso</w:t>
      </w:r>
      <w:bookmarkEnd w:id="16"/>
      <w:r>
        <w:rPr>
          <w:rStyle w:val="Heading2Char"/>
          <w:rFonts w:ascii="Arial" w:hAnsi="Arial" w:cs="Arial"/>
          <w:sz w:val="24"/>
          <w:szCs w:val="24"/>
        </w:rPr>
        <w:t xml:space="preserve"> </w:t>
      </w:r>
    </w:p>
    <w:p w14:paraId="21CCCDDB" w14:textId="77777777" w:rsidR="00E92964" w:rsidRPr="00C172DC" w:rsidRDefault="00E92964">
      <w:pPr>
        <w:spacing w:line="360" w:lineRule="auto"/>
        <w:rPr>
          <w:rFonts w:ascii="Arial" w:hAnsi="Arial" w:cs="Arial"/>
          <w:sz w:val="24"/>
          <w:szCs w:val="24"/>
          <w:lang w:val="es-ES"/>
        </w:rPr>
      </w:pPr>
      <w:r w:rsidRPr="00C172DC">
        <w:rPr>
          <w:rFonts w:ascii="Arial" w:hAnsi="Arial" w:cs="Arial"/>
          <w:sz w:val="24"/>
          <w:szCs w:val="24"/>
          <w:lang w:val="es-ES"/>
        </w:rPr>
        <w:t>Las actividades correspondientes al monitoreo y control de las tareas del proceso Ingeniería se monitorean como se especifíca en el área de proceso PMC.</w:t>
      </w:r>
    </w:p>
    <w:p w14:paraId="49021603" w14:textId="77777777" w:rsidR="00E92964" w:rsidRDefault="00E92964">
      <w:pPr>
        <w:pStyle w:val="Ttulo3"/>
        <w:numPr>
          <w:ilvl w:val="1"/>
          <w:numId w:val="3"/>
        </w:numPr>
        <w:tabs>
          <w:tab w:val="left" w:pos="0"/>
        </w:tabs>
        <w:spacing w:line="360" w:lineRule="auto"/>
        <w:ind w:left="450"/>
        <w:rPr>
          <w:rFonts w:ascii="Arial" w:hAnsi="Arial" w:cs="Arial"/>
          <w:sz w:val="24"/>
          <w:szCs w:val="24"/>
        </w:rPr>
      </w:pPr>
      <w:bookmarkStart w:id="17" w:name="_Toc486452540"/>
      <w:r>
        <w:rPr>
          <w:rStyle w:val="Heading2Char"/>
          <w:rFonts w:ascii="Arial" w:hAnsi="Arial" w:cs="Arial"/>
          <w:b/>
          <w:sz w:val="24"/>
          <w:szCs w:val="24"/>
        </w:rPr>
        <w:t>Aseguramiento de la Calidad del proceso</w:t>
      </w:r>
      <w:r>
        <w:rPr>
          <w:rStyle w:val="Heading2Char"/>
          <w:rFonts w:ascii="Arial" w:hAnsi="Arial" w:cs="Arial"/>
          <w:sz w:val="24"/>
          <w:szCs w:val="24"/>
        </w:rPr>
        <w:t>.</w:t>
      </w:r>
      <w:bookmarkEnd w:id="17"/>
    </w:p>
    <w:p w14:paraId="7013478E" w14:textId="77777777" w:rsidR="00E92964" w:rsidRPr="00C172DC" w:rsidRDefault="00E92964">
      <w:pPr>
        <w:spacing w:line="360" w:lineRule="auto"/>
        <w:rPr>
          <w:rFonts w:ascii="Arial" w:hAnsi="Arial" w:cs="Arial"/>
          <w:sz w:val="24"/>
          <w:szCs w:val="24"/>
          <w:lang w:val="es-ES"/>
        </w:rPr>
      </w:pPr>
      <w:r w:rsidRPr="00C172DC">
        <w:rPr>
          <w:rFonts w:ascii="Arial" w:hAnsi="Arial" w:cs="Arial"/>
          <w:sz w:val="24"/>
          <w:szCs w:val="24"/>
          <w:lang w:val="es-ES"/>
        </w:rPr>
        <w:t>Las actividades correspondientes a las revisiones de calidad realizadas al área de proceso Ingeniería serán ejecutadas según lo establece el área de proceso PPQA.</w:t>
      </w:r>
    </w:p>
    <w:p w14:paraId="2EAD03F4" w14:textId="77777777" w:rsidR="00E92964" w:rsidRDefault="00E92964">
      <w:pPr>
        <w:pStyle w:val="Ttulo3"/>
        <w:numPr>
          <w:ilvl w:val="1"/>
          <w:numId w:val="3"/>
        </w:numPr>
        <w:tabs>
          <w:tab w:val="left" w:pos="0"/>
        </w:tabs>
        <w:spacing w:line="360" w:lineRule="auto"/>
        <w:ind w:left="450"/>
        <w:rPr>
          <w:rFonts w:ascii="Arial" w:hAnsi="Arial" w:cs="Arial"/>
          <w:sz w:val="24"/>
          <w:szCs w:val="24"/>
        </w:rPr>
      </w:pPr>
      <w:bookmarkStart w:id="18" w:name="_Toc699432786"/>
      <w:r>
        <w:rPr>
          <w:rStyle w:val="Heading2Char"/>
          <w:rFonts w:ascii="Arial" w:hAnsi="Arial" w:cs="Arial"/>
          <w:b/>
          <w:sz w:val="24"/>
          <w:szCs w:val="24"/>
        </w:rPr>
        <w:t>Reporte de estado y utilidad a la alta gerencia</w:t>
      </w:r>
      <w:bookmarkEnd w:id="18"/>
      <w:r>
        <w:rPr>
          <w:rStyle w:val="Heading2Char"/>
          <w:rFonts w:ascii="Arial" w:hAnsi="Arial" w:cs="Arial"/>
          <w:sz w:val="24"/>
          <w:szCs w:val="24"/>
        </w:rPr>
        <w:t xml:space="preserve"> </w:t>
      </w:r>
    </w:p>
    <w:p w14:paraId="3E7D7ABD" w14:textId="77777777" w:rsidR="00E92964" w:rsidRDefault="00E92964">
      <w:pPr>
        <w:spacing w:line="360" w:lineRule="auto"/>
        <w:ind w:left="90" w:firstLine="0"/>
        <w:rPr>
          <w:rFonts w:ascii="Arial" w:eastAsia="Times New Roman" w:hAnsi="Arial" w:cs="Arial"/>
          <w:sz w:val="24"/>
          <w:szCs w:val="24"/>
        </w:rPr>
      </w:pPr>
      <w:r>
        <w:rPr>
          <w:rFonts w:ascii="Arial" w:hAnsi="Arial" w:cs="Arial"/>
          <w:sz w:val="24"/>
          <w:szCs w:val="24"/>
        </w:rPr>
        <w:t>N/A</w:t>
      </w:r>
    </w:p>
    <w:p w14:paraId="6EDA68FE" w14:textId="77777777" w:rsidR="00E92964" w:rsidRDefault="00E92964">
      <w:pPr>
        <w:spacing w:line="360" w:lineRule="auto"/>
        <w:ind w:left="90" w:firstLine="0"/>
        <w:rPr>
          <w:rFonts w:ascii="Arial" w:hAnsi="Arial" w:cs="Arial"/>
          <w:sz w:val="24"/>
          <w:szCs w:val="24"/>
        </w:rPr>
      </w:pPr>
      <w:r>
        <w:rPr>
          <w:rFonts w:ascii="Arial" w:eastAsia="Times New Roman" w:hAnsi="Arial" w:cs="Arial"/>
          <w:sz w:val="24"/>
          <w:szCs w:val="24"/>
        </w:rPr>
        <w:t xml:space="preserve"> </w:t>
      </w:r>
    </w:p>
    <w:p w14:paraId="4BFACB4A" w14:textId="77777777" w:rsidR="00E92964" w:rsidRDefault="00E92964">
      <w:pPr>
        <w:pageBreakBefore/>
        <w:spacing w:line="360" w:lineRule="auto"/>
        <w:ind w:left="90" w:firstLine="0"/>
        <w:rPr>
          <w:rFonts w:ascii="Arial" w:hAnsi="Arial" w:cs="Arial"/>
          <w:b/>
          <w:bCs/>
          <w:sz w:val="24"/>
          <w:szCs w:val="24"/>
        </w:rPr>
      </w:pPr>
    </w:p>
    <w:p w14:paraId="6F55A8D3" w14:textId="77777777" w:rsidR="00E92964" w:rsidRDefault="00E92964">
      <w:pPr>
        <w:pStyle w:val="Ttulo1"/>
        <w:numPr>
          <w:ilvl w:val="0"/>
          <w:numId w:val="3"/>
        </w:numPr>
        <w:tabs>
          <w:tab w:val="left" w:pos="0"/>
          <w:tab w:val="left" w:pos="432"/>
        </w:tabs>
        <w:spacing w:line="360" w:lineRule="auto"/>
        <w:ind w:left="360"/>
        <w:rPr>
          <w:rStyle w:val="Heading2Char"/>
          <w:rFonts w:ascii="Arial" w:hAnsi="Arial" w:cs="Arial"/>
          <w:b/>
          <w:bCs/>
          <w:sz w:val="24"/>
          <w:szCs w:val="24"/>
        </w:rPr>
      </w:pPr>
      <w:bookmarkStart w:id="19" w:name="_Toc4570502"/>
      <w:r>
        <w:rPr>
          <w:rFonts w:ascii="Arial" w:hAnsi="Arial" w:cs="Arial"/>
          <w:b/>
          <w:bCs/>
          <w:sz w:val="24"/>
          <w:szCs w:val="24"/>
        </w:rPr>
        <w:t>Subprocesos Principales</w:t>
      </w:r>
      <w:bookmarkEnd w:id="19"/>
    </w:p>
    <w:p w14:paraId="443AA9C7" w14:textId="77777777" w:rsidR="00E92964" w:rsidRDefault="00E92964">
      <w:pPr>
        <w:pStyle w:val="Ttulo3"/>
        <w:numPr>
          <w:ilvl w:val="1"/>
          <w:numId w:val="3"/>
        </w:numPr>
        <w:tabs>
          <w:tab w:val="left" w:pos="0"/>
        </w:tabs>
        <w:spacing w:line="360" w:lineRule="auto"/>
        <w:rPr>
          <w:rFonts w:ascii="Arial" w:hAnsi="Arial" w:cs="Arial"/>
          <w:sz w:val="24"/>
          <w:szCs w:val="24"/>
        </w:rPr>
      </w:pPr>
      <w:bookmarkStart w:id="20" w:name="_Toc23525481"/>
      <w:r>
        <w:rPr>
          <w:rStyle w:val="Heading2Char"/>
          <w:rFonts w:ascii="Arial" w:hAnsi="Arial" w:cs="Arial"/>
          <w:b/>
          <w:sz w:val="24"/>
          <w:szCs w:val="24"/>
        </w:rPr>
        <w:t>Lista de Subprocesos Principales</w:t>
      </w:r>
      <w:bookmarkEnd w:id="20"/>
      <w:r>
        <w:rPr>
          <w:rStyle w:val="Heading2Char"/>
          <w:rFonts w:ascii="Arial" w:hAnsi="Arial" w:cs="Arial"/>
          <w:sz w:val="24"/>
          <w:szCs w:val="24"/>
        </w:rPr>
        <w:t xml:space="preserve"> </w:t>
      </w:r>
    </w:p>
    <w:p w14:paraId="19900C57" w14:textId="77777777" w:rsidR="00E92964" w:rsidRPr="00C172DC" w:rsidRDefault="00E92964" w:rsidP="006B7F98">
      <w:pPr>
        <w:numPr>
          <w:ilvl w:val="0"/>
          <w:numId w:val="6"/>
        </w:numPr>
        <w:spacing w:line="360" w:lineRule="auto"/>
        <w:rPr>
          <w:rFonts w:ascii="Arial" w:hAnsi="Arial" w:cs="Arial"/>
          <w:sz w:val="24"/>
          <w:szCs w:val="24"/>
          <w:lang w:val="es-ES"/>
        </w:rPr>
      </w:pPr>
      <w:r w:rsidRPr="00C172DC">
        <w:rPr>
          <w:rFonts w:ascii="Arial" w:hAnsi="Arial" w:cs="Arial"/>
          <w:sz w:val="24"/>
          <w:szCs w:val="24"/>
          <w:lang w:val="es-ES"/>
        </w:rPr>
        <w:t>IPP-2016- Gestión de requisitos del cliente</w:t>
      </w:r>
    </w:p>
    <w:p w14:paraId="46361F4D" w14:textId="77777777" w:rsidR="00E92964" w:rsidRDefault="00E92964" w:rsidP="006B7F98">
      <w:pPr>
        <w:numPr>
          <w:ilvl w:val="0"/>
          <w:numId w:val="7"/>
        </w:numPr>
        <w:spacing w:line="360" w:lineRule="auto"/>
        <w:rPr>
          <w:rFonts w:ascii="Arial" w:hAnsi="Arial" w:cs="Arial"/>
          <w:sz w:val="24"/>
          <w:szCs w:val="24"/>
        </w:rPr>
      </w:pPr>
      <w:r>
        <w:rPr>
          <w:rFonts w:ascii="Arial" w:hAnsi="Arial" w:cs="Arial"/>
          <w:sz w:val="24"/>
          <w:szCs w:val="24"/>
        </w:rPr>
        <w:t>Identificar las necesidades de cliente</w:t>
      </w:r>
    </w:p>
    <w:p w14:paraId="255BA192" w14:textId="77777777" w:rsidR="00E92964" w:rsidRPr="00C172DC" w:rsidRDefault="00E92964" w:rsidP="006B7F98">
      <w:pPr>
        <w:numPr>
          <w:ilvl w:val="0"/>
          <w:numId w:val="7"/>
        </w:numPr>
        <w:spacing w:line="360" w:lineRule="auto"/>
        <w:rPr>
          <w:rFonts w:ascii="Arial" w:hAnsi="Arial" w:cs="Arial"/>
          <w:sz w:val="24"/>
          <w:szCs w:val="24"/>
          <w:lang w:val="es-ES"/>
        </w:rPr>
      </w:pPr>
      <w:r w:rsidRPr="00C172DC">
        <w:rPr>
          <w:rFonts w:ascii="Arial" w:hAnsi="Arial" w:cs="Arial"/>
          <w:sz w:val="24"/>
          <w:szCs w:val="24"/>
          <w:lang w:val="es-ES"/>
        </w:rPr>
        <w:t>Transformar las necesidades del cliente en requisitos del cliente</w:t>
      </w:r>
    </w:p>
    <w:p w14:paraId="47521449" w14:textId="77777777" w:rsidR="00E92964" w:rsidRPr="00C172DC" w:rsidRDefault="00E92964" w:rsidP="006B7F98">
      <w:pPr>
        <w:numPr>
          <w:ilvl w:val="0"/>
          <w:numId w:val="6"/>
        </w:numPr>
        <w:spacing w:line="360" w:lineRule="auto"/>
        <w:rPr>
          <w:rFonts w:ascii="Arial" w:hAnsi="Arial" w:cs="Arial"/>
          <w:sz w:val="24"/>
          <w:szCs w:val="24"/>
          <w:lang w:val="es-ES"/>
        </w:rPr>
      </w:pPr>
      <w:r w:rsidRPr="00C172DC">
        <w:rPr>
          <w:rFonts w:ascii="Arial" w:hAnsi="Arial" w:cs="Arial"/>
          <w:sz w:val="24"/>
          <w:szCs w:val="24"/>
          <w:lang w:val="es-ES"/>
        </w:rPr>
        <w:t xml:space="preserve">IPP-2016 - Gestión de requisitos del producto </w:t>
      </w:r>
    </w:p>
    <w:p w14:paraId="32E121D7" w14:textId="77777777" w:rsidR="00E92964" w:rsidRPr="00C172DC" w:rsidRDefault="00E92964" w:rsidP="006B7F98">
      <w:pPr>
        <w:numPr>
          <w:ilvl w:val="0"/>
          <w:numId w:val="8"/>
        </w:numPr>
        <w:spacing w:line="360" w:lineRule="auto"/>
        <w:rPr>
          <w:rFonts w:ascii="Arial" w:hAnsi="Arial" w:cs="Arial"/>
          <w:sz w:val="24"/>
          <w:szCs w:val="24"/>
          <w:lang w:val="es-ES"/>
        </w:rPr>
      </w:pPr>
      <w:r w:rsidRPr="00C172DC">
        <w:rPr>
          <w:rFonts w:ascii="Arial" w:hAnsi="Arial" w:cs="Arial"/>
          <w:sz w:val="24"/>
          <w:szCs w:val="24"/>
          <w:lang w:val="es-ES"/>
        </w:rPr>
        <w:t>Establecer los requisitos del producto y de componente de producto</w:t>
      </w:r>
    </w:p>
    <w:p w14:paraId="01DC0F79" w14:textId="77777777" w:rsidR="00E92964" w:rsidRPr="00C172DC" w:rsidRDefault="00E92964" w:rsidP="006B7F98">
      <w:pPr>
        <w:numPr>
          <w:ilvl w:val="0"/>
          <w:numId w:val="8"/>
        </w:numPr>
        <w:spacing w:line="360" w:lineRule="auto"/>
        <w:rPr>
          <w:rFonts w:ascii="Arial" w:hAnsi="Arial" w:cs="Arial"/>
          <w:sz w:val="24"/>
          <w:szCs w:val="24"/>
          <w:lang w:val="es-ES"/>
        </w:rPr>
      </w:pPr>
      <w:r w:rsidRPr="00C172DC">
        <w:rPr>
          <w:rFonts w:ascii="Arial" w:hAnsi="Arial" w:cs="Arial"/>
          <w:sz w:val="24"/>
          <w:szCs w:val="24"/>
          <w:lang w:val="es-ES"/>
        </w:rPr>
        <w:t>Asignar los requisitos de componente de producto</w:t>
      </w:r>
    </w:p>
    <w:p w14:paraId="724A4AAE" w14:textId="77777777" w:rsidR="00E92964" w:rsidRDefault="00E92964" w:rsidP="006B7F98">
      <w:pPr>
        <w:numPr>
          <w:ilvl w:val="0"/>
          <w:numId w:val="8"/>
        </w:numPr>
        <w:spacing w:line="360" w:lineRule="auto"/>
        <w:rPr>
          <w:rFonts w:ascii="Arial" w:hAnsi="Arial" w:cs="Arial"/>
          <w:sz w:val="24"/>
          <w:szCs w:val="24"/>
        </w:rPr>
      </w:pPr>
      <w:r>
        <w:rPr>
          <w:rFonts w:ascii="Arial" w:hAnsi="Arial" w:cs="Arial"/>
          <w:sz w:val="24"/>
          <w:szCs w:val="24"/>
        </w:rPr>
        <w:t>Identificar los requisitos de interfaz</w:t>
      </w:r>
    </w:p>
    <w:p w14:paraId="271FD81F" w14:textId="77777777" w:rsidR="00E92964" w:rsidRPr="00C172DC" w:rsidRDefault="00E92964" w:rsidP="006B7F98">
      <w:pPr>
        <w:numPr>
          <w:ilvl w:val="0"/>
          <w:numId w:val="9"/>
        </w:numPr>
        <w:tabs>
          <w:tab w:val="left" w:pos="420"/>
        </w:tabs>
        <w:spacing w:line="360" w:lineRule="auto"/>
        <w:rPr>
          <w:rFonts w:ascii="Arial" w:hAnsi="Arial" w:cs="Arial"/>
          <w:sz w:val="24"/>
          <w:szCs w:val="24"/>
          <w:lang w:val="es-ES"/>
        </w:rPr>
      </w:pPr>
      <w:r w:rsidRPr="00C172DC">
        <w:rPr>
          <w:rFonts w:ascii="Arial" w:hAnsi="Arial" w:cs="Arial"/>
          <w:color w:val="auto"/>
          <w:sz w:val="24"/>
          <w:szCs w:val="24"/>
          <w:lang w:val="es-ES"/>
        </w:rPr>
        <w:t>IPP- 2016</w:t>
      </w:r>
      <w:r w:rsidRPr="00C172DC">
        <w:rPr>
          <w:rFonts w:ascii="Arial" w:hAnsi="Arial" w:cs="Arial"/>
          <w:sz w:val="24"/>
          <w:szCs w:val="24"/>
          <w:lang w:val="es-ES"/>
        </w:rPr>
        <w:t>- Seleccionar soluciones de componentes de producto</w:t>
      </w:r>
    </w:p>
    <w:p w14:paraId="0BB2DED4"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Desarrollar soluciones alternativas y los criterios de selección</w:t>
      </w:r>
    </w:p>
    <w:p w14:paraId="681B1C04"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Seleccionar las soluciones de componentes de producto</w:t>
      </w:r>
    </w:p>
    <w:p w14:paraId="730EBDB6" w14:textId="77777777" w:rsidR="00E92964" w:rsidRDefault="00E92964" w:rsidP="006B7F98">
      <w:pPr>
        <w:numPr>
          <w:ilvl w:val="0"/>
          <w:numId w:val="11"/>
        </w:numPr>
        <w:tabs>
          <w:tab w:val="left" w:pos="420"/>
        </w:tabs>
        <w:spacing w:line="360" w:lineRule="auto"/>
        <w:rPr>
          <w:rFonts w:ascii="Arial" w:hAnsi="Arial" w:cs="Arial"/>
          <w:sz w:val="24"/>
          <w:szCs w:val="24"/>
        </w:rPr>
      </w:pPr>
      <w:r>
        <w:rPr>
          <w:rFonts w:ascii="Arial" w:hAnsi="Arial" w:cs="Arial"/>
          <w:color w:val="auto"/>
          <w:sz w:val="24"/>
          <w:szCs w:val="24"/>
        </w:rPr>
        <w:t xml:space="preserve">IPP-2016- </w:t>
      </w:r>
      <w:r>
        <w:rPr>
          <w:rFonts w:ascii="Arial" w:hAnsi="Arial" w:cs="Arial"/>
          <w:sz w:val="24"/>
          <w:szCs w:val="24"/>
        </w:rPr>
        <w:t>Desarrollar el diseño</w:t>
      </w:r>
    </w:p>
    <w:p w14:paraId="1790DD6A"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Diseñar el producto o los componentes de producto</w:t>
      </w:r>
    </w:p>
    <w:p w14:paraId="2B8AED5F"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Establecer un paquete de datos técnicos</w:t>
      </w:r>
    </w:p>
    <w:p w14:paraId="0BC12264" w14:textId="77777777" w:rsidR="00E92964"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rPr>
      </w:pPr>
      <w:r>
        <w:rPr>
          <w:rFonts w:ascii="Arial" w:hAnsi="Arial" w:cs="Arial"/>
          <w:sz w:val="24"/>
          <w:szCs w:val="24"/>
        </w:rPr>
        <w:t>Diseñar las interfaces usando criterios</w:t>
      </w:r>
    </w:p>
    <w:p w14:paraId="0B5117BE"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Realizar los análisis sobre si hacer , comprar o reutilizar</w:t>
      </w:r>
    </w:p>
    <w:p w14:paraId="41089D74" w14:textId="77777777" w:rsidR="00E92964" w:rsidRPr="00C172DC" w:rsidRDefault="00E92964" w:rsidP="006B7F98">
      <w:pPr>
        <w:numPr>
          <w:ilvl w:val="0"/>
          <w:numId w:val="11"/>
        </w:numPr>
        <w:tabs>
          <w:tab w:val="left" w:pos="420"/>
        </w:tabs>
        <w:spacing w:line="360" w:lineRule="auto"/>
        <w:rPr>
          <w:rFonts w:ascii="Arial" w:hAnsi="Arial" w:cs="Arial"/>
          <w:color w:val="auto"/>
          <w:sz w:val="24"/>
          <w:szCs w:val="24"/>
          <w:lang w:val="es-ES"/>
        </w:rPr>
      </w:pPr>
      <w:r w:rsidRPr="00C172DC">
        <w:rPr>
          <w:rFonts w:ascii="Arial" w:hAnsi="Arial" w:cs="Arial"/>
          <w:color w:val="auto"/>
          <w:sz w:val="24"/>
          <w:szCs w:val="24"/>
          <w:lang w:val="es-ES"/>
        </w:rPr>
        <w:t>IPP-2016- Implementar el diseño del producto</w:t>
      </w:r>
    </w:p>
    <w:p w14:paraId="028D4549" w14:textId="77777777" w:rsidR="00E92964"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rPr>
      </w:pPr>
      <w:r>
        <w:rPr>
          <w:rFonts w:ascii="Arial" w:hAnsi="Arial" w:cs="Arial"/>
          <w:sz w:val="24"/>
          <w:szCs w:val="24"/>
        </w:rPr>
        <w:t>Implementar el diseño</w:t>
      </w:r>
    </w:p>
    <w:p w14:paraId="00A7A258"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Desarrollar la documentación de soporte del producto</w:t>
      </w:r>
    </w:p>
    <w:p w14:paraId="3A0BAC84" w14:textId="77777777" w:rsidR="00E92964" w:rsidRPr="00C172DC" w:rsidRDefault="00E92964" w:rsidP="006B7F98">
      <w:pPr>
        <w:numPr>
          <w:ilvl w:val="0"/>
          <w:numId w:val="11"/>
        </w:numPr>
        <w:tabs>
          <w:tab w:val="left" w:pos="420"/>
        </w:tabs>
        <w:spacing w:line="360" w:lineRule="auto"/>
        <w:rPr>
          <w:rFonts w:ascii="Arial" w:hAnsi="Arial" w:cs="Arial"/>
          <w:sz w:val="24"/>
          <w:szCs w:val="24"/>
          <w:lang w:val="es-ES"/>
        </w:rPr>
      </w:pPr>
      <w:r w:rsidRPr="00C172DC">
        <w:rPr>
          <w:rFonts w:ascii="Arial" w:hAnsi="Arial" w:cs="Arial"/>
          <w:sz w:val="24"/>
          <w:szCs w:val="24"/>
          <w:lang w:val="es-ES"/>
        </w:rPr>
        <w:t xml:space="preserve">IPP- </w:t>
      </w:r>
      <w:r w:rsidRPr="00C172DC">
        <w:rPr>
          <w:rFonts w:ascii="Arial" w:hAnsi="Arial" w:cs="Arial"/>
          <w:color w:val="auto"/>
          <w:sz w:val="24"/>
          <w:szCs w:val="24"/>
          <w:lang w:val="es-ES"/>
        </w:rPr>
        <w:t>2016</w:t>
      </w:r>
      <w:r w:rsidRPr="00C172DC">
        <w:rPr>
          <w:rFonts w:ascii="Arial" w:hAnsi="Arial" w:cs="Arial"/>
          <w:sz w:val="24"/>
          <w:szCs w:val="24"/>
          <w:lang w:val="es-ES"/>
        </w:rPr>
        <w:t>- Prepararse para la integración del producto</w:t>
      </w:r>
    </w:p>
    <w:p w14:paraId="6CE6044F" w14:textId="77777777" w:rsidR="00E92964"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rPr>
      </w:pPr>
      <w:r>
        <w:rPr>
          <w:rFonts w:ascii="Arial" w:hAnsi="Arial" w:cs="Arial"/>
          <w:sz w:val="24"/>
          <w:szCs w:val="24"/>
        </w:rPr>
        <w:t>Establecer una estrategia de integración</w:t>
      </w:r>
    </w:p>
    <w:p w14:paraId="4F4038EB"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Establecer el entorno de integración del producto</w:t>
      </w:r>
    </w:p>
    <w:p w14:paraId="6DD470B3"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Establecer los procedimientos y los criterios de integración del producto</w:t>
      </w:r>
    </w:p>
    <w:p w14:paraId="09F4815C" w14:textId="77777777" w:rsidR="00E92964" w:rsidRPr="00C172DC" w:rsidRDefault="00E92964" w:rsidP="006B7F98">
      <w:pPr>
        <w:numPr>
          <w:ilvl w:val="0"/>
          <w:numId w:val="11"/>
        </w:numPr>
        <w:tabs>
          <w:tab w:val="left" w:pos="420"/>
        </w:tabs>
        <w:spacing w:line="360" w:lineRule="auto"/>
        <w:rPr>
          <w:rFonts w:ascii="Arial" w:hAnsi="Arial" w:cs="Arial"/>
          <w:sz w:val="24"/>
          <w:szCs w:val="24"/>
          <w:lang w:val="es-ES"/>
        </w:rPr>
      </w:pPr>
      <w:r w:rsidRPr="00C172DC">
        <w:rPr>
          <w:rFonts w:ascii="Arial" w:hAnsi="Arial" w:cs="Arial"/>
          <w:sz w:val="24"/>
          <w:szCs w:val="24"/>
          <w:lang w:val="es-ES"/>
        </w:rPr>
        <w:t xml:space="preserve">IPP-2016- Asegurar la compatibilidad de las interfaces </w:t>
      </w:r>
    </w:p>
    <w:p w14:paraId="0413637E"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Revisar la completitud de las descripciones de las descripciones de las interfaces</w:t>
      </w:r>
    </w:p>
    <w:p w14:paraId="76DC8DAB" w14:textId="77777777" w:rsidR="00E92964"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rPr>
      </w:pPr>
      <w:r>
        <w:rPr>
          <w:rFonts w:ascii="Arial" w:hAnsi="Arial" w:cs="Arial"/>
          <w:sz w:val="24"/>
          <w:szCs w:val="24"/>
        </w:rPr>
        <w:t>Gestionar las interfaces</w:t>
      </w:r>
    </w:p>
    <w:p w14:paraId="0633E278" w14:textId="77777777" w:rsidR="00E92964" w:rsidRPr="00C172DC" w:rsidRDefault="00E92964" w:rsidP="006B7F98">
      <w:pPr>
        <w:numPr>
          <w:ilvl w:val="0"/>
          <w:numId w:val="11"/>
        </w:numPr>
        <w:tabs>
          <w:tab w:val="left" w:pos="420"/>
        </w:tabs>
        <w:spacing w:line="360" w:lineRule="auto"/>
        <w:rPr>
          <w:rFonts w:ascii="Arial" w:hAnsi="Arial" w:cs="Arial"/>
          <w:sz w:val="24"/>
          <w:szCs w:val="24"/>
          <w:lang w:val="es-ES"/>
        </w:rPr>
      </w:pPr>
      <w:r w:rsidRPr="00C172DC">
        <w:rPr>
          <w:rFonts w:ascii="Arial" w:hAnsi="Arial" w:cs="Arial"/>
          <w:sz w:val="24"/>
          <w:szCs w:val="24"/>
          <w:lang w:val="es-ES"/>
        </w:rPr>
        <w:lastRenderedPageBreak/>
        <w:t xml:space="preserve">IPP-2016- Ensamblar los componentes de producto y entregar el producto </w:t>
      </w:r>
    </w:p>
    <w:p w14:paraId="0F83C720"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Confirmar la disponibilidad de los componentes de producto para la integración</w:t>
      </w:r>
    </w:p>
    <w:p w14:paraId="4D7ACC93" w14:textId="77777777" w:rsidR="00E92964"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rPr>
      </w:pPr>
      <w:r>
        <w:rPr>
          <w:rFonts w:ascii="Arial" w:hAnsi="Arial" w:cs="Arial"/>
          <w:sz w:val="24"/>
          <w:szCs w:val="24"/>
        </w:rPr>
        <w:t>Ensamblar los componentes de producto</w:t>
      </w:r>
    </w:p>
    <w:p w14:paraId="7B06F4D9"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Evaluar los componentes de producto ensamblados</w:t>
      </w:r>
    </w:p>
    <w:p w14:paraId="54EC13AE" w14:textId="77777777" w:rsidR="00E92964" w:rsidRPr="00C172DC" w:rsidRDefault="00E92964" w:rsidP="006B7F98">
      <w:pPr>
        <w:pStyle w:val="ListParagraph"/>
        <w:numPr>
          <w:ilvl w:val="0"/>
          <w:numId w:val="10"/>
        </w:numPr>
        <w:tabs>
          <w:tab w:val="left" w:pos="420"/>
          <w:tab w:val="left" w:pos="1082"/>
        </w:tabs>
        <w:spacing w:line="360" w:lineRule="auto"/>
        <w:ind w:right="20"/>
        <w:rPr>
          <w:rFonts w:ascii="Arial" w:hAnsi="Arial" w:cs="Arial"/>
          <w:sz w:val="24"/>
          <w:szCs w:val="24"/>
          <w:lang w:val="es-ES"/>
        </w:rPr>
      </w:pPr>
      <w:r w:rsidRPr="00C172DC">
        <w:rPr>
          <w:rFonts w:ascii="Arial" w:hAnsi="Arial" w:cs="Arial"/>
          <w:sz w:val="24"/>
          <w:szCs w:val="24"/>
          <w:lang w:val="es-ES"/>
        </w:rPr>
        <w:t xml:space="preserve">Empaquetar y entregar el producto o componente de producto       </w:t>
      </w:r>
    </w:p>
    <w:p w14:paraId="7FBBD4F2" w14:textId="77777777" w:rsidR="00E92964" w:rsidRPr="00C172DC" w:rsidRDefault="00E92964">
      <w:pPr>
        <w:pStyle w:val="ListParagraph"/>
        <w:tabs>
          <w:tab w:val="left" w:pos="1082"/>
        </w:tabs>
        <w:spacing w:line="360" w:lineRule="auto"/>
        <w:ind w:left="0" w:right="20" w:firstLine="0"/>
        <w:rPr>
          <w:rFonts w:ascii="Arial" w:hAnsi="Arial" w:cs="Arial"/>
          <w:sz w:val="24"/>
          <w:szCs w:val="24"/>
          <w:lang w:val="es-ES"/>
        </w:rPr>
      </w:pPr>
      <w:r w:rsidRPr="00C172DC">
        <w:rPr>
          <w:rFonts w:ascii="Arial" w:hAnsi="Arial" w:cs="Arial"/>
          <w:sz w:val="24"/>
          <w:szCs w:val="24"/>
          <w:lang w:val="es-ES"/>
        </w:rPr>
        <w:t xml:space="preserve">                   </w:t>
      </w:r>
    </w:p>
    <w:p w14:paraId="63E546D7" w14:textId="77777777" w:rsidR="00E92964" w:rsidRDefault="00E92964">
      <w:pPr>
        <w:pStyle w:val="Ttulo3"/>
        <w:numPr>
          <w:ilvl w:val="1"/>
          <w:numId w:val="3"/>
        </w:numPr>
        <w:tabs>
          <w:tab w:val="left" w:pos="0"/>
        </w:tabs>
        <w:spacing w:line="360" w:lineRule="auto"/>
        <w:rPr>
          <w:rFonts w:ascii="Arial" w:hAnsi="Arial" w:cs="Arial"/>
          <w:sz w:val="24"/>
          <w:szCs w:val="24"/>
        </w:rPr>
      </w:pPr>
      <w:bookmarkStart w:id="21" w:name="_Toc917358826"/>
      <w:r>
        <w:rPr>
          <w:rStyle w:val="Heading2Char"/>
          <w:rFonts w:ascii="Arial" w:hAnsi="Arial" w:cs="Arial"/>
          <w:b/>
          <w:sz w:val="24"/>
          <w:szCs w:val="24"/>
        </w:rPr>
        <w:t>Diagrama de Interacción entre Subprocesos Principales.</w:t>
      </w:r>
      <w:bookmarkEnd w:id="21"/>
    </w:p>
    <w:p w14:paraId="6DDB9AEB" w14:textId="7482128F" w:rsidR="00E92964" w:rsidRPr="00C172DC" w:rsidRDefault="00056A6C">
      <w:pPr>
        <w:spacing w:after="55" w:line="360" w:lineRule="auto"/>
        <w:ind w:left="0" w:right="460" w:firstLine="0"/>
        <w:jc w:val="center"/>
        <w:rPr>
          <w:rStyle w:val="Heading2Char"/>
          <w:rFonts w:ascii="Arial" w:hAnsi="Arial" w:cs="Arial"/>
          <w:color w:val="auto"/>
          <w:sz w:val="24"/>
          <w:szCs w:val="24"/>
          <w:lang w:val="es-ES"/>
        </w:rPr>
      </w:pPr>
      <w:r>
        <w:rPr>
          <w:rFonts w:ascii="Arial" w:hAnsi="Arial" w:cs="Arial"/>
          <w:noProof/>
          <w:sz w:val="24"/>
          <w:szCs w:val="24"/>
        </w:rPr>
        <w:drawing>
          <wp:inline distT="0" distB="0" distL="0" distR="0" wp14:anchorId="1AE9C2CF" wp14:editId="5B700BD0">
            <wp:extent cx="5715000" cy="3362325"/>
            <wp:effectExtent l="0" t="0" r="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r w:rsidR="00E92964" w:rsidRPr="00C172DC">
        <w:rPr>
          <w:rFonts w:ascii="Arial" w:hAnsi="Arial" w:cs="Arial"/>
          <w:sz w:val="24"/>
          <w:szCs w:val="24"/>
          <w:lang w:val="es-ES"/>
        </w:rPr>
        <w:t>Ilustración 1: Relación de los principales subprocesos</w:t>
      </w:r>
      <w:r w:rsidR="00E92964" w:rsidRPr="00C172DC">
        <w:rPr>
          <w:rFonts w:ascii="Arial" w:hAnsi="Arial" w:cs="Arial"/>
          <w:b/>
          <w:sz w:val="24"/>
          <w:szCs w:val="24"/>
          <w:lang w:val="es-ES"/>
        </w:rPr>
        <w:t>.</w:t>
      </w:r>
    </w:p>
    <w:p w14:paraId="1CD30A08" w14:textId="77777777" w:rsidR="00E92964" w:rsidRPr="00C172DC" w:rsidRDefault="00E92964">
      <w:pPr>
        <w:pStyle w:val="Ttulo3"/>
        <w:numPr>
          <w:ilvl w:val="1"/>
          <w:numId w:val="3"/>
        </w:numPr>
        <w:tabs>
          <w:tab w:val="left" w:pos="0"/>
        </w:tabs>
        <w:spacing w:before="240" w:line="360" w:lineRule="auto"/>
        <w:ind w:left="0" w:firstLine="0"/>
        <w:rPr>
          <w:rFonts w:ascii="Arial" w:hAnsi="Arial" w:cs="Arial"/>
          <w:b/>
          <w:bCs/>
          <w:sz w:val="24"/>
          <w:szCs w:val="24"/>
          <w:lang w:val="es-ES" w:bidi="ar-SA"/>
        </w:rPr>
      </w:pPr>
      <w:bookmarkStart w:id="22" w:name="_Toc1220473920"/>
      <w:r>
        <w:rPr>
          <w:rStyle w:val="Heading2Char"/>
          <w:rFonts w:ascii="Arial" w:hAnsi="Arial" w:cs="Arial"/>
          <w:b/>
          <w:bCs/>
          <w:color w:val="auto"/>
          <w:sz w:val="24"/>
          <w:szCs w:val="24"/>
        </w:rPr>
        <w:t>Relación con el Ciclo de Vida</w:t>
      </w:r>
      <w:bookmarkEnd w:id="22"/>
      <w:r>
        <w:rPr>
          <w:rStyle w:val="Heading2Char"/>
          <w:rFonts w:ascii="Arial" w:hAnsi="Arial" w:cs="Arial"/>
          <w:b/>
          <w:bCs/>
          <w:color w:val="auto"/>
          <w:sz w:val="24"/>
          <w:szCs w:val="24"/>
        </w:rPr>
        <w:t xml:space="preserve"> </w:t>
      </w:r>
    </w:p>
    <w:p w14:paraId="673494AB"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23" w:name="_Toc1482538408"/>
      <w:r>
        <w:rPr>
          <w:rStyle w:val="Heading2Char"/>
          <w:rFonts w:ascii="Arial" w:hAnsi="Arial" w:cs="Arial"/>
          <w:b/>
          <w:sz w:val="24"/>
          <w:szCs w:val="24"/>
        </w:rPr>
        <w:t>Descripción gráfica del proceso IPP– 2016 Gestión  de requisitos del cliente</w:t>
      </w:r>
      <w:bookmarkEnd w:id="23"/>
    </w:p>
    <w:tbl>
      <w:tblPr>
        <w:tblW w:w="0" w:type="auto"/>
        <w:tblInd w:w="-146" w:type="dxa"/>
        <w:tblLayout w:type="fixed"/>
        <w:tblCellMar>
          <w:left w:w="111" w:type="dxa"/>
          <w:right w:w="50" w:type="dxa"/>
        </w:tblCellMar>
        <w:tblLook w:val="0000" w:firstRow="0" w:lastRow="0" w:firstColumn="0" w:lastColumn="0" w:noHBand="0" w:noVBand="0"/>
      </w:tblPr>
      <w:tblGrid>
        <w:gridCol w:w="2150"/>
        <w:gridCol w:w="85"/>
        <w:gridCol w:w="1835"/>
        <w:gridCol w:w="2533"/>
        <w:gridCol w:w="1114"/>
        <w:gridCol w:w="188"/>
        <w:gridCol w:w="1961"/>
      </w:tblGrid>
      <w:tr w:rsidR="00E92964" w:rsidRPr="00C172DC" w14:paraId="76FDD1E3" w14:textId="77777777">
        <w:trPr>
          <w:trHeight w:val="358"/>
        </w:trPr>
        <w:tc>
          <w:tcPr>
            <w:tcW w:w="9866" w:type="dxa"/>
            <w:gridSpan w:val="7"/>
            <w:tcBorders>
              <w:top w:val="single" w:sz="6" w:space="0" w:color="0000FF"/>
              <w:left w:val="single" w:sz="6" w:space="0" w:color="0000FF"/>
              <w:bottom w:val="single" w:sz="6" w:space="0" w:color="0000FF"/>
              <w:right w:val="single" w:sz="6" w:space="0" w:color="0000FF"/>
            </w:tcBorders>
            <w:shd w:val="clear" w:color="auto" w:fill="CCCCFF"/>
          </w:tcPr>
          <w:p w14:paraId="67385410" w14:textId="77777777" w:rsidR="00E92964" w:rsidRDefault="00E92964">
            <w:pPr>
              <w:pStyle w:val="Ttulo3"/>
              <w:numPr>
                <w:ilvl w:val="2"/>
                <w:numId w:val="0"/>
              </w:numPr>
              <w:tabs>
                <w:tab w:val="left" w:pos="720"/>
                <w:tab w:val="left" w:pos="9356"/>
              </w:tabs>
              <w:spacing w:after="0" w:line="360" w:lineRule="auto"/>
              <w:jc w:val="both"/>
              <w:rPr>
                <w:rFonts w:ascii="Arial" w:hAnsi="Arial" w:cs="Arial"/>
                <w:sz w:val="24"/>
                <w:szCs w:val="24"/>
              </w:rPr>
            </w:pPr>
            <w:bookmarkStart w:id="24" w:name="_Toc547755540"/>
            <w:r>
              <w:rPr>
                <w:rStyle w:val="Heading2Char"/>
                <w:rFonts w:ascii="Arial" w:hAnsi="Arial" w:cs="Arial"/>
                <w:b/>
                <w:sz w:val="24"/>
                <w:szCs w:val="24"/>
              </w:rPr>
              <w:t>IPP– 2016 Gestión  de requisitos del cliente</w:t>
            </w:r>
            <w:bookmarkEnd w:id="24"/>
          </w:p>
        </w:tc>
      </w:tr>
      <w:tr w:rsidR="00E92964" w14:paraId="4B2D6D56" w14:textId="77777777">
        <w:trPr>
          <w:trHeight w:val="370"/>
        </w:trPr>
        <w:tc>
          <w:tcPr>
            <w:tcW w:w="2235" w:type="dxa"/>
            <w:gridSpan w:val="2"/>
            <w:tcBorders>
              <w:top w:val="single" w:sz="6" w:space="0" w:color="0000FF"/>
              <w:left w:val="single" w:sz="6" w:space="0" w:color="0000FF"/>
              <w:bottom w:val="single" w:sz="6" w:space="0" w:color="0000FF"/>
            </w:tcBorders>
            <w:shd w:val="clear" w:color="auto" w:fill="CCCCFF"/>
          </w:tcPr>
          <w:p w14:paraId="0269D6C6"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Entrada </w:t>
            </w:r>
          </w:p>
        </w:tc>
        <w:tc>
          <w:tcPr>
            <w:tcW w:w="7631" w:type="dxa"/>
            <w:gridSpan w:val="5"/>
            <w:tcBorders>
              <w:top w:val="single" w:sz="6" w:space="0" w:color="0000FF"/>
              <w:left w:val="single" w:sz="6" w:space="0" w:color="0000FF"/>
              <w:bottom w:val="single" w:sz="6" w:space="0" w:color="0000FF"/>
              <w:right w:val="single" w:sz="6" w:space="0" w:color="0000FF"/>
            </w:tcBorders>
            <w:shd w:val="clear" w:color="auto" w:fill="CCCCFF"/>
          </w:tcPr>
          <w:p w14:paraId="31610D39" w14:textId="77777777" w:rsidR="00E92964" w:rsidRDefault="00E92964" w:rsidP="006B7F98">
            <w:pPr>
              <w:numPr>
                <w:ilvl w:val="0"/>
                <w:numId w:val="12"/>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Acta de inicio del proyecto</w:t>
            </w:r>
          </w:p>
          <w:p w14:paraId="73450C63" w14:textId="77777777" w:rsidR="00E92964" w:rsidRPr="00C172DC" w:rsidRDefault="00E92964" w:rsidP="006B7F98">
            <w:pPr>
              <w:numPr>
                <w:ilvl w:val="0"/>
                <w:numId w:val="12"/>
              </w:numPr>
              <w:tabs>
                <w:tab w:val="left" w:pos="0"/>
                <w:tab w:val="left" w:pos="420"/>
              </w:tabs>
              <w:spacing w:after="0" w:line="360" w:lineRule="auto"/>
              <w:jc w:val="left"/>
              <w:rPr>
                <w:rFonts w:ascii="Arial" w:hAnsi="Arial" w:cs="Arial"/>
                <w:color w:val="auto"/>
                <w:sz w:val="21"/>
                <w:szCs w:val="21"/>
                <w:lang w:val="es-ES"/>
              </w:rPr>
            </w:pPr>
            <w:r w:rsidRPr="00C172DC">
              <w:rPr>
                <w:rFonts w:ascii="Arial" w:hAnsi="Arial" w:cs="Arial"/>
                <w:color w:val="auto"/>
                <w:sz w:val="21"/>
                <w:szCs w:val="21"/>
                <w:lang w:val="es-ES"/>
              </w:rPr>
              <w:t>Documento de educción de necesidades del cliente</w:t>
            </w:r>
          </w:p>
          <w:p w14:paraId="3AF92A27" w14:textId="77777777" w:rsidR="00E92964" w:rsidRDefault="00E92964" w:rsidP="006B7F98">
            <w:pPr>
              <w:numPr>
                <w:ilvl w:val="0"/>
                <w:numId w:val="12"/>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Necesidades del cliente</w:t>
            </w:r>
          </w:p>
          <w:p w14:paraId="03D2DB23" w14:textId="77777777" w:rsidR="00E92964" w:rsidRDefault="00E92964" w:rsidP="006B7F98">
            <w:pPr>
              <w:numPr>
                <w:ilvl w:val="0"/>
                <w:numId w:val="12"/>
              </w:numPr>
              <w:tabs>
                <w:tab w:val="left" w:pos="0"/>
                <w:tab w:val="left" w:pos="420"/>
              </w:tabs>
              <w:spacing w:after="0" w:line="360" w:lineRule="auto"/>
              <w:jc w:val="left"/>
              <w:rPr>
                <w:rFonts w:ascii="Arial" w:hAnsi="Arial" w:cs="Arial"/>
                <w:sz w:val="21"/>
                <w:szCs w:val="21"/>
              </w:rPr>
            </w:pPr>
            <w:r>
              <w:rPr>
                <w:rFonts w:ascii="Arial" w:hAnsi="Arial" w:cs="Arial"/>
                <w:color w:val="auto"/>
                <w:sz w:val="21"/>
                <w:szCs w:val="21"/>
              </w:rPr>
              <w:lastRenderedPageBreak/>
              <w:t>Catálogo de proveedores</w:t>
            </w:r>
          </w:p>
        </w:tc>
      </w:tr>
      <w:tr w:rsidR="00E92964" w:rsidRPr="00C172DC" w14:paraId="3E368D1A" w14:textId="77777777">
        <w:trPr>
          <w:trHeight w:val="418"/>
        </w:trPr>
        <w:tc>
          <w:tcPr>
            <w:tcW w:w="2235" w:type="dxa"/>
            <w:gridSpan w:val="2"/>
            <w:tcBorders>
              <w:top w:val="single" w:sz="6" w:space="0" w:color="0000FF"/>
              <w:left w:val="single" w:sz="6" w:space="0" w:color="0000FF"/>
              <w:bottom w:val="single" w:sz="6" w:space="0" w:color="0000FF"/>
            </w:tcBorders>
            <w:shd w:val="clear" w:color="auto" w:fill="CCCCFF"/>
          </w:tcPr>
          <w:p w14:paraId="28C848BF"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lastRenderedPageBreak/>
              <w:t xml:space="preserve">Criterios de Salida </w:t>
            </w:r>
          </w:p>
        </w:tc>
        <w:tc>
          <w:tcPr>
            <w:tcW w:w="7631" w:type="dxa"/>
            <w:gridSpan w:val="5"/>
            <w:tcBorders>
              <w:top w:val="single" w:sz="6" w:space="0" w:color="0000FF"/>
              <w:left w:val="single" w:sz="6" w:space="0" w:color="0000FF"/>
              <w:bottom w:val="single" w:sz="6" w:space="0" w:color="0000FF"/>
              <w:right w:val="single" w:sz="6" w:space="0" w:color="0000FF"/>
            </w:tcBorders>
            <w:shd w:val="clear" w:color="auto" w:fill="CCCCFF"/>
          </w:tcPr>
          <w:p w14:paraId="269B8C53"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Cronograma del proyecto</w:t>
            </w:r>
          </w:p>
          <w:p w14:paraId="386303D3" w14:textId="77777777" w:rsidR="00E92964" w:rsidRDefault="00E92964" w:rsidP="006B7F98">
            <w:pPr>
              <w:numPr>
                <w:ilvl w:val="0"/>
                <w:numId w:val="13"/>
              </w:numPr>
              <w:tabs>
                <w:tab w:val="left" w:pos="0"/>
                <w:tab w:val="left" w:pos="420"/>
              </w:tabs>
              <w:spacing w:after="0" w:line="360" w:lineRule="auto"/>
              <w:jc w:val="left"/>
              <w:rPr>
                <w:rFonts w:ascii="Arial" w:eastAsia="Times New Roman" w:hAnsi="Arial" w:cs="Arial"/>
                <w:color w:val="auto"/>
                <w:sz w:val="21"/>
                <w:szCs w:val="21"/>
              </w:rPr>
            </w:pPr>
            <w:r>
              <w:rPr>
                <w:rFonts w:ascii="Arial" w:hAnsi="Arial" w:cs="Arial"/>
                <w:color w:val="auto"/>
                <w:sz w:val="21"/>
                <w:szCs w:val="21"/>
              </w:rPr>
              <w:t>Necesidades del cliente</w:t>
            </w:r>
          </w:p>
          <w:p w14:paraId="49968DEB"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color w:val="auto"/>
                <w:sz w:val="21"/>
                <w:szCs w:val="21"/>
                <w:lang w:val="es-ES"/>
              </w:rPr>
            </w:pPr>
            <w:r w:rsidRPr="00C172DC">
              <w:rPr>
                <w:rFonts w:ascii="Arial" w:eastAsia="Times New Roman" w:hAnsi="Arial" w:cs="Arial"/>
                <w:color w:val="auto"/>
                <w:sz w:val="21"/>
                <w:szCs w:val="21"/>
                <w:lang w:val="es-ES"/>
              </w:rPr>
              <w:t xml:space="preserve"> </w:t>
            </w:r>
            <w:r w:rsidRPr="00C172DC">
              <w:rPr>
                <w:rFonts w:ascii="Arial" w:hAnsi="Arial" w:cs="Arial"/>
                <w:color w:val="auto"/>
                <w:sz w:val="21"/>
                <w:szCs w:val="21"/>
                <w:lang w:val="es-ES"/>
              </w:rPr>
              <w:t>Criterios para validar requisitos del cliente</w:t>
            </w:r>
          </w:p>
          <w:p w14:paraId="2FCF492A"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sz w:val="21"/>
                <w:szCs w:val="21"/>
                <w:lang w:val="es-ES"/>
              </w:rPr>
            </w:pPr>
            <w:r w:rsidRPr="00C172DC">
              <w:rPr>
                <w:rFonts w:ascii="Arial" w:hAnsi="Arial" w:cs="Arial"/>
                <w:color w:val="auto"/>
                <w:sz w:val="21"/>
                <w:szCs w:val="21"/>
                <w:lang w:val="es-ES"/>
              </w:rPr>
              <w:t>Registro de proveedores de requisitos</w:t>
            </w:r>
          </w:p>
        </w:tc>
      </w:tr>
      <w:tr w:rsidR="00E92964" w14:paraId="3B897BD1" w14:textId="77777777">
        <w:trPr>
          <w:trHeight w:val="601"/>
        </w:trPr>
        <w:tc>
          <w:tcPr>
            <w:tcW w:w="9866" w:type="dxa"/>
            <w:gridSpan w:val="7"/>
            <w:tcBorders>
              <w:top w:val="single" w:sz="6" w:space="0" w:color="0000FF"/>
              <w:left w:val="single" w:sz="6" w:space="0" w:color="0000FF"/>
              <w:bottom w:val="single" w:sz="6" w:space="0" w:color="0000FF"/>
              <w:right w:val="single" w:sz="6" w:space="0" w:color="0000FF"/>
            </w:tcBorders>
            <w:vAlign w:val="bottom"/>
          </w:tcPr>
          <w:p w14:paraId="4DCFE4CD" w14:textId="6F39CBDB" w:rsidR="00E92964" w:rsidRDefault="00056A6C">
            <w:pPr>
              <w:snapToGrid w:val="0"/>
              <w:spacing w:after="0" w:line="360" w:lineRule="auto"/>
              <w:ind w:left="0" w:firstLine="0"/>
              <w:jc w:val="center"/>
              <w:rPr>
                <w:rFonts w:ascii="Arial" w:hAnsi="Arial" w:cs="Arial"/>
                <w:color w:val="auto"/>
                <w:sz w:val="24"/>
                <w:szCs w:val="24"/>
              </w:rPr>
            </w:pPr>
            <w:r>
              <w:rPr>
                <w:rFonts w:ascii="Arial" w:hAnsi="Arial" w:cs="Arial"/>
                <w:noProof/>
                <w:color w:val="auto"/>
                <w:sz w:val="24"/>
                <w:szCs w:val="24"/>
              </w:rPr>
              <w:lastRenderedPageBreak/>
              <w:drawing>
                <wp:inline distT="0" distB="0" distL="0" distR="0" wp14:anchorId="14E33CDE" wp14:editId="21F92CD6">
                  <wp:extent cx="6153150" cy="7848600"/>
                  <wp:effectExtent l="0" t="0" r="0" b="0"/>
                  <wp:docPr id="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7848600"/>
                          </a:xfrm>
                          <a:prstGeom prst="rect">
                            <a:avLst/>
                          </a:prstGeom>
                          <a:noFill/>
                          <a:ln>
                            <a:noFill/>
                          </a:ln>
                        </pic:spPr>
                      </pic:pic>
                    </a:graphicData>
                  </a:graphic>
                </wp:inline>
              </w:drawing>
            </w:r>
          </w:p>
        </w:tc>
      </w:tr>
      <w:tr w:rsidR="00E92964" w14:paraId="03327264" w14:textId="77777777">
        <w:trPr>
          <w:trHeight w:val="241"/>
        </w:trPr>
        <w:tc>
          <w:tcPr>
            <w:tcW w:w="2150" w:type="dxa"/>
            <w:tcBorders>
              <w:top w:val="single" w:sz="6" w:space="0" w:color="0000FF"/>
              <w:left w:val="single" w:sz="6" w:space="0" w:color="0000FF"/>
              <w:bottom w:val="single" w:sz="6" w:space="0" w:color="0000FF"/>
            </w:tcBorders>
          </w:tcPr>
          <w:p w14:paraId="245FD79F"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lastRenderedPageBreak/>
              <w:t xml:space="preserve">Actividades </w:t>
            </w:r>
          </w:p>
        </w:tc>
        <w:tc>
          <w:tcPr>
            <w:tcW w:w="1920" w:type="dxa"/>
            <w:gridSpan w:val="2"/>
            <w:tcBorders>
              <w:top w:val="single" w:sz="6" w:space="0" w:color="0000FF"/>
              <w:left w:val="single" w:sz="6" w:space="0" w:color="0000FF"/>
              <w:bottom w:val="single" w:sz="6" w:space="0" w:color="0000FF"/>
            </w:tcBorders>
          </w:tcPr>
          <w:p w14:paraId="0BDFA84F"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Roles </w:t>
            </w:r>
          </w:p>
        </w:tc>
        <w:tc>
          <w:tcPr>
            <w:tcW w:w="2533" w:type="dxa"/>
            <w:tcBorders>
              <w:top w:val="single" w:sz="6" w:space="0" w:color="0000FF"/>
              <w:left w:val="single" w:sz="6" w:space="0" w:color="0000FF"/>
              <w:bottom w:val="single" w:sz="6" w:space="0" w:color="0000FF"/>
            </w:tcBorders>
          </w:tcPr>
          <w:p w14:paraId="1E48A55C" w14:textId="77777777" w:rsidR="00E92964" w:rsidRDefault="00E92964">
            <w:pPr>
              <w:spacing w:after="0" w:line="360" w:lineRule="auto"/>
              <w:ind w:left="1" w:firstLine="0"/>
              <w:jc w:val="left"/>
              <w:rPr>
                <w:rFonts w:ascii="Arial" w:hAnsi="Arial" w:cs="Arial"/>
                <w:b/>
                <w:sz w:val="24"/>
                <w:szCs w:val="24"/>
              </w:rPr>
            </w:pPr>
            <w:r>
              <w:rPr>
                <w:rFonts w:ascii="Arial" w:hAnsi="Arial" w:cs="Arial"/>
                <w:b/>
                <w:sz w:val="24"/>
                <w:szCs w:val="24"/>
              </w:rPr>
              <w:t xml:space="preserve">Entrada  </w:t>
            </w:r>
          </w:p>
        </w:tc>
        <w:tc>
          <w:tcPr>
            <w:tcW w:w="1114" w:type="dxa"/>
            <w:tcBorders>
              <w:top w:val="single" w:sz="6" w:space="0" w:color="0000FF"/>
              <w:left w:val="single" w:sz="6" w:space="0" w:color="0000FF"/>
              <w:bottom w:val="single" w:sz="6" w:space="0" w:color="0000FF"/>
            </w:tcBorders>
          </w:tcPr>
          <w:p w14:paraId="63FC78E9"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Control </w:t>
            </w:r>
          </w:p>
        </w:tc>
        <w:tc>
          <w:tcPr>
            <w:tcW w:w="2149" w:type="dxa"/>
            <w:gridSpan w:val="2"/>
            <w:tcBorders>
              <w:top w:val="single" w:sz="6" w:space="0" w:color="0000FF"/>
              <w:left w:val="single" w:sz="6" w:space="0" w:color="0000FF"/>
              <w:bottom w:val="single" w:sz="6" w:space="0" w:color="0000FF"/>
              <w:right w:val="single" w:sz="6" w:space="0" w:color="0000FF"/>
            </w:tcBorders>
          </w:tcPr>
          <w:p w14:paraId="67B76F37" w14:textId="77777777" w:rsidR="00E92964" w:rsidRDefault="00E92964">
            <w:pPr>
              <w:spacing w:after="0" w:line="360" w:lineRule="auto"/>
              <w:ind w:left="0" w:firstLine="0"/>
              <w:jc w:val="left"/>
              <w:rPr>
                <w:rFonts w:ascii="Arial" w:hAnsi="Arial" w:cs="Arial"/>
                <w:sz w:val="24"/>
                <w:szCs w:val="24"/>
              </w:rPr>
            </w:pPr>
            <w:r>
              <w:rPr>
                <w:rFonts w:ascii="Arial" w:hAnsi="Arial" w:cs="Arial"/>
                <w:b/>
                <w:sz w:val="24"/>
                <w:szCs w:val="24"/>
              </w:rPr>
              <w:t xml:space="preserve">Salidas </w:t>
            </w:r>
          </w:p>
        </w:tc>
      </w:tr>
      <w:tr w:rsidR="00E92964" w:rsidRPr="00C172DC" w14:paraId="3561A80A" w14:textId="77777777">
        <w:trPr>
          <w:trHeight w:val="241"/>
        </w:trPr>
        <w:tc>
          <w:tcPr>
            <w:tcW w:w="2150" w:type="dxa"/>
            <w:tcBorders>
              <w:top w:val="single" w:sz="6" w:space="0" w:color="0000FF"/>
              <w:left w:val="single" w:sz="6" w:space="0" w:color="0000FF"/>
              <w:bottom w:val="single" w:sz="6" w:space="0" w:color="0000FF"/>
            </w:tcBorders>
          </w:tcPr>
          <w:p w14:paraId="415B1EE6" w14:textId="77777777" w:rsidR="00E92964" w:rsidRDefault="00E92964" w:rsidP="006B7F98">
            <w:pPr>
              <w:pStyle w:val="ListParagraph1"/>
              <w:numPr>
                <w:ilvl w:val="0"/>
                <w:numId w:val="14"/>
              </w:numPr>
              <w:tabs>
                <w:tab w:val="left" w:pos="0"/>
                <w:tab w:val="left" w:pos="200"/>
              </w:tabs>
              <w:spacing w:after="0" w:line="360" w:lineRule="auto"/>
              <w:ind w:left="0" w:right="40" w:firstLine="0"/>
              <w:rPr>
                <w:rFonts w:ascii="Arial" w:hAnsi="Arial" w:cs="Arial"/>
                <w:sz w:val="24"/>
                <w:szCs w:val="24"/>
              </w:rPr>
            </w:pPr>
            <w:r>
              <w:rPr>
                <w:rFonts w:ascii="Arial" w:hAnsi="Arial" w:cs="Arial"/>
                <w:sz w:val="24"/>
                <w:szCs w:val="24"/>
              </w:rPr>
              <w:t>Determinar los proveedores válidos</w:t>
            </w:r>
          </w:p>
        </w:tc>
        <w:tc>
          <w:tcPr>
            <w:tcW w:w="1920" w:type="dxa"/>
            <w:gridSpan w:val="2"/>
            <w:tcBorders>
              <w:top w:val="single" w:sz="6" w:space="0" w:color="0000FF"/>
              <w:left w:val="single" w:sz="6" w:space="0" w:color="0000FF"/>
              <w:bottom w:val="single" w:sz="6" w:space="0" w:color="0000FF"/>
            </w:tcBorders>
          </w:tcPr>
          <w:p w14:paraId="5FBD3CB7" w14:textId="77777777" w:rsidR="00E92964" w:rsidRDefault="00E92964" w:rsidP="006B7F98">
            <w:pPr>
              <w:pStyle w:val="ListParagraph1"/>
              <w:numPr>
                <w:ilvl w:val="0"/>
                <w:numId w:val="15"/>
              </w:numPr>
              <w:tabs>
                <w:tab w:val="left" w:pos="0"/>
                <w:tab w:val="left" w:pos="159"/>
                <w:tab w:val="left" w:pos="420"/>
              </w:tabs>
              <w:spacing w:after="0" w:line="360" w:lineRule="auto"/>
              <w:ind w:right="132"/>
              <w:rPr>
                <w:rFonts w:ascii="Arial" w:hAnsi="Arial" w:cs="Arial"/>
                <w:sz w:val="24"/>
                <w:szCs w:val="24"/>
              </w:rPr>
            </w:pPr>
            <w:r>
              <w:rPr>
                <w:rFonts w:ascii="Arial" w:hAnsi="Arial" w:cs="Arial"/>
                <w:sz w:val="24"/>
                <w:szCs w:val="24"/>
              </w:rPr>
              <w:t>Analista</w:t>
            </w:r>
          </w:p>
          <w:p w14:paraId="79CF1D2E" w14:textId="77777777" w:rsidR="00E92964" w:rsidRDefault="00E92964" w:rsidP="006B7F98">
            <w:pPr>
              <w:pStyle w:val="ListParagraph1"/>
              <w:numPr>
                <w:ilvl w:val="0"/>
                <w:numId w:val="15"/>
              </w:numPr>
              <w:tabs>
                <w:tab w:val="left" w:pos="0"/>
                <w:tab w:val="left" w:pos="159"/>
                <w:tab w:val="left" w:pos="420"/>
              </w:tabs>
              <w:spacing w:after="0" w:line="360" w:lineRule="auto"/>
              <w:ind w:right="132"/>
              <w:rPr>
                <w:rFonts w:ascii="Arial" w:hAnsi="Arial" w:cs="Arial"/>
                <w:color w:val="auto"/>
                <w:sz w:val="24"/>
                <w:szCs w:val="24"/>
              </w:rPr>
            </w:pPr>
            <w:r>
              <w:rPr>
                <w:rFonts w:ascii="Arial" w:hAnsi="Arial" w:cs="Arial"/>
                <w:sz w:val="24"/>
                <w:szCs w:val="24"/>
              </w:rPr>
              <w:t>Cliente</w:t>
            </w:r>
          </w:p>
        </w:tc>
        <w:tc>
          <w:tcPr>
            <w:tcW w:w="2533" w:type="dxa"/>
            <w:tcBorders>
              <w:top w:val="single" w:sz="6" w:space="0" w:color="0000FF"/>
              <w:left w:val="single" w:sz="6" w:space="0" w:color="0000FF"/>
              <w:bottom w:val="single" w:sz="6" w:space="0" w:color="0000FF"/>
            </w:tcBorders>
          </w:tcPr>
          <w:p w14:paraId="199F72B6" w14:textId="77777777" w:rsidR="00E92964" w:rsidRDefault="00E92964" w:rsidP="006B7F98">
            <w:pPr>
              <w:numPr>
                <w:ilvl w:val="0"/>
                <w:numId w:val="16"/>
              </w:numPr>
              <w:tabs>
                <w:tab w:val="left" w:pos="0"/>
                <w:tab w:val="left" w:pos="420"/>
              </w:tabs>
              <w:spacing w:after="0" w:line="360" w:lineRule="auto"/>
              <w:rPr>
                <w:rFonts w:ascii="Arial" w:hAnsi="Arial" w:cs="Arial"/>
                <w:b/>
                <w:sz w:val="24"/>
                <w:szCs w:val="24"/>
              </w:rPr>
            </w:pPr>
            <w:r>
              <w:rPr>
                <w:rFonts w:ascii="Arial" w:hAnsi="Arial" w:cs="Arial"/>
                <w:color w:val="auto"/>
                <w:sz w:val="24"/>
                <w:szCs w:val="24"/>
              </w:rPr>
              <w:t>Catálogo de proveedores</w:t>
            </w:r>
          </w:p>
        </w:tc>
        <w:tc>
          <w:tcPr>
            <w:tcW w:w="1114" w:type="dxa"/>
            <w:tcBorders>
              <w:top w:val="single" w:sz="6" w:space="0" w:color="0000FF"/>
              <w:left w:val="single" w:sz="6" w:space="0" w:color="0000FF"/>
              <w:bottom w:val="single" w:sz="6" w:space="0" w:color="0000FF"/>
            </w:tcBorders>
          </w:tcPr>
          <w:p w14:paraId="1500737B" w14:textId="77777777" w:rsidR="00E92964" w:rsidRDefault="00E92964">
            <w:pPr>
              <w:snapToGrid w:val="0"/>
              <w:spacing w:after="0" w:line="360" w:lineRule="auto"/>
              <w:ind w:left="0" w:firstLine="0"/>
              <w:rPr>
                <w:rFonts w:ascii="Arial" w:hAnsi="Arial" w:cs="Arial"/>
                <w:b/>
                <w:sz w:val="24"/>
                <w:szCs w:val="24"/>
              </w:rPr>
            </w:pPr>
          </w:p>
        </w:tc>
        <w:tc>
          <w:tcPr>
            <w:tcW w:w="2149" w:type="dxa"/>
            <w:gridSpan w:val="2"/>
            <w:tcBorders>
              <w:top w:val="single" w:sz="6" w:space="0" w:color="0000FF"/>
              <w:left w:val="single" w:sz="6" w:space="0" w:color="0000FF"/>
              <w:bottom w:val="single" w:sz="6" w:space="0" w:color="0000FF"/>
              <w:right w:val="single" w:sz="6" w:space="0" w:color="0000FF"/>
            </w:tcBorders>
          </w:tcPr>
          <w:p w14:paraId="4D5AF479" w14:textId="77777777" w:rsidR="00E92964" w:rsidRPr="00C172DC" w:rsidRDefault="00E92964" w:rsidP="006B7F98">
            <w:pPr>
              <w:numPr>
                <w:ilvl w:val="0"/>
                <w:numId w:val="17"/>
              </w:numPr>
              <w:tabs>
                <w:tab w:val="left" w:pos="0"/>
                <w:tab w:val="left" w:pos="420"/>
              </w:tabs>
              <w:spacing w:after="0" w:line="360" w:lineRule="auto"/>
              <w:ind w:right="462"/>
              <w:rPr>
                <w:rFonts w:ascii="Arial" w:hAnsi="Arial" w:cs="Arial"/>
                <w:sz w:val="24"/>
                <w:szCs w:val="24"/>
                <w:lang w:val="es-ES"/>
              </w:rPr>
            </w:pPr>
            <w:r w:rsidRPr="00C172DC">
              <w:rPr>
                <w:rFonts w:ascii="Arial" w:hAnsi="Arial" w:cs="Arial"/>
                <w:sz w:val="24"/>
                <w:szCs w:val="24"/>
                <w:lang w:val="es-ES"/>
              </w:rPr>
              <w:t>Registro de proveedores de requsitos</w:t>
            </w:r>
          </w:p>
        </w:tc>
      </w:tr>
      <w:tr w:rsidR="00E92964" w:rsidRPr="00C172DC" w14:paraId="349F620D" w14:textId="77777777">
        <w:trPr>
          <w:trHeight w:val="241"/>
        </w:trPr>
        <w:tc>
          <w:tcPr>
            <w:tcW w:w="2150" w:type="dxa"/>
            <w:tcBorders>
              <w:top w:val="single" w:sz="6" w:space="0" w:color="0000FF"/>
              <w:left w:val="single" w:sz="6" w:space="0" w:color="0000FF"/>
              <w:bottom w:val="single" w:sz="6" w:space="0" w:color="0000FF"/>
            </w:tcBorders>
          </w:tcPr>
          <w:p w14:paraId="7E78588D" w14:textId="77777777" w:rsidR="00E92964" w:rsidRPr="00C172DC" w:rsidRDefault="00E92964" w:rsidP="006B7F98">
            <w:pPr>
              <w:pStyle w:val="ListParagraph1"/>
              <w:numPr>
                <w:ilvl w:val="0"/>
                <w:numId w:val="14"/>
              </w:numPr>
              <w:tabs>
                <w:tab w:val="left" w:pos="0"/>
                <w:tab w:val="left" w:pos="200"/>
              </w:tabs>
              <w:spacing w:after="0" w:line="360" w:lineRule="auto"/>
              <w:ind w:left="0" w:right="40" w:firstLine="0"/>
              <w:rPr>
                <w:rFonts w:ascii="Arial" w:hAnsi="Arial" w:cs="Arial"/>
                <w:bCs/>
                <w:sz w:val="24"/>
                <w:szCs w:val="24"/>
                <w:lang w:val="es-ES"/>
              </w:rPr>
            </w:pPr>
            <w:r w:rsidRPr="00C172DC">
              <w:rPr>
                <w:rFonts w:ascii="Arial" w:hAnsi="Arial" w:cs="Arial"/>
                <w:color w:val="auto"/>
                <w:sz w:val="24"/>
                <w:szCs w:val="24"/>
                <w:lang w:val="es-ES"/>
              </w:rPr>
              <w:t>Definir técnicamente el desarrollo de software</w:t>
            </w:r>
          </w:p>
        </w:tc>
        <w:tc>
          <w:tcPr>
            <w:tcW w:w="1920" w:type="dxa"/>
            <w:gridSpan w:val="2"/>
            <w:tcBorders>
              <w:top w:val="single" w:sz="6" w:space="0" w:color="0000FF"/>
              <w:left w:val="single" w:sz="6" w:space="0" w:color="0000FF"/>
              <w:bottom w:val="single" w:sz="6" w:space="0" w:color="0000FF"/>
            </w:tcBorders>
          </w:tcPr>
          <w:p w14:paraId="69EA2004" w14:textId="77777777" w:rsidR="00E92964" w:rsidRDefault="00E92964" w:rsidP="006B7F98">
            <w:pPr>
              <w:numPr>
                <w:ilvl w:val="0"/>
                <w:numId w:val="15"/>
              </w:numPr>
              <w:tabs>
                <w:tab w:val="left" w:pos="0"/>
                <w:tab w:val="left" w:pos="420"/>
              </w:tabs>
              <w:spacing w:after="0" w:line="360" w:lineRule="auto"/>
              <w:jc w:val="left"/>
              <w:rPr>
                <w:rFonts w:ascii="Arial" w:hAnsi="Arial" w:cs="Arial"/>
                <w:b/>
                <w:sz w:val="24"/>
                <w:szCs w:val="24"/>
              </w:rPr>
            </w:pPr>
            <w:r>
              <w:rPr>
                <w:rFonts w:ascii="Arial" w:hAnsi="Arial" w:cs="Arial"/>
                <w:bCs/>
                <w:sz w:val="24"/>
                <w:szCs w:val="24"/>
              </w:rPr>
              <w:t>GT-UCI</w:t>
            </w:r>
          </w:p>
          <w:p w14:paraId="55DB30F6" w14:textId="77777777" w:rsidR="00E92964" w:rsidRDefault="00E92964" w:rsidP="006B7F98">
            <w:pPr>
              <w:numPr>
                <w:ilvl w:val="0"/>
                <w:numId w:val="15"/>
              </w:numPr>
              <w:tabs>
                <w:tab w:val="left" w:pos="0"/>
                <w:tab w:val="left" w:pos="420"/>
              </w:tabs>
              <w:spacing w:after="0" w:line="360" w:lineRule="auto"/>
              <w:jc w:val="left"/>
              <w:rPr>
                <w:rFonts w:ascii="Arial" w:hAnsi="Arial" w:cs="Arial"/>
                <w:b/>
                <w:sz w:val="24"/>
                <w:szCs w:val="24"/>
              </w:rPr>
            </w:pPr>
            <w:r>
              <w:rPr>
                <w:rFonts w:ascii="Arial" w:hAnsi="Arial" w:cs="Arial"/>
                <w:bCs/>
                <w:sz w:val="24"/>
                <w:szCs w:val="24"/>
              </w:rPr>
              <w:t>GTT</w:t>
            </w:r>
          </w:p>
        </w:tc>
        <w:tc>
          <w:tcPr>
            <w:tcW w:w="2533" w:type="dxa"/>
            <w:tcBorders>
              <w:top w:val="single" w:sz="6" w:space="0" w:color="0000FF"/>
              <w:left w:val="single" w:sz="6" w:space="0" w:color="0000FF"/>
              <w:bottom w:val="single" w:sz="6" w:space="0" w:color="0000FF"/>
            </w:tcBorders>
          </w:tcPr>
          <w:p w14:paraId="54F242B4" w14:textId="77777777" w:rsidR="00E92964" w:rsidRDefault="00E92964">
            <w:pPr>
              <w:snapToGrid w:val="0"/>
              <w:spacing w:after="0" w:line="360" w:lineRule="auto"/>
              <w:ind w:left="0" w:firstLine="0"/>
              <w:jc w:val="left"/>
              <w:rPr>
                <w:rFonts w:ascii="Arial" w:hAnsi="Arial" w:cs="Arial"/>
                <w:b/>
                <w:sz w:val="24"/>
                <w:szCs w:val="24"/>
              </w:rPr>
            </w:pPr>
          </w:p>
        </w:tc>
        <w:tc>
          <w:tcPr>
            <w:tcW w:w="1114" w:type="dxa"/>
            <w:tcBorders>
              <w:top w:val="single" w:sz="6" w:space="0" w:color="0000FF"/>
              <w:left w:val="single" w:sz="6" w:space="0" w:color="0000FF"/>
              <w:bottom w:val="single" w:sz="6" w:space="0" w:color="0000FF"/>
            </w:tcBorders>
          </w:tcPr>
          <w:p w14:paraId="6CF5DE76" w14:textId="77777777" w:rsidR="00E92964" w:rsidRDefault="00E92964">
            <w:pPr>
              <w:snapToGrid w:val="0"/>
              <w:spacing w:after="0" w:line="360" w:lineRule="auto"/>
              <w:ind w:left="0" w:firstLine="0"/>
              <w:jc w:val="left"/>
              <w:rPr>
                <w:rFonts w:ascii="Arial" w:hAnsi="Arial" w:cs="Arial"/>
                <w:b/>
                <w:sz w:val="24"/>
                <w:szCs w:val="24"/>
              </w:rPr>
            </w:pPr>
          </w:p>
        </w:tc>
        <w:tc>
          <w:tcPr>
            <w:tcW w:w="2149" w:type="dxa"/>
            <w:gridSpan w:val="2"/>
            <w:tcBorders>
              <w:top w:val="single" w:sz="6" w:space="0" w:color="0000FF"/>
              <w:left w:val="single" w:sz="6" w:space="0" w:color="0000FF"/>
              <w:bottom w:val="single" w:sz="6" w:space="0" w:color="0000FF"/>
              <w:right w:val="single" w:sz="6" w:space="0" w:color="0000FF"/>
            </w:tcBorders>
          </w:tcPr>
          <w:p w14:paraId="2F64445D" w14:textId="77777777" w:rsidR="00E92964" w:rsidRPr="00C172DC" w:rsidRDefault="00E92964" w:rsidP="006B7F98">
            <w:pPr>
              <w:numPr>
                <w:ilvl w:val="0"/>
                <w:numId w:val="18"/>
              </w:numPr>
              <w:tabs>
                <w:tab w:val="left" w:pos="0"/>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Técnicas para identificar necesidades de las partes interesadas</w:t>
            </w:r>
          </w:p>
        </w:tc>
      </w:tr>
      <w:tr w:rsidR="00E92964" w14:paraId="447FBCED" w14:textId="77777777">
        <w:trPr>
          <w:trHeight w:val="241"/>
        </w:trPr>
        <w:tc>
          <w:tcPr>
            <w:tcW w:w="2150" w:type="dxa"/>
            <w:tcBorders>
              <w:top w:val="single" w:sz="6" w:space="0" w:color="0000FF"/>
              <w:left w:val="single" w:sz="6" w:space="0" w:color="0000FF"/>
              <w:bottom w:val="single" w:sz="6" w:space="0" w:color="0000FF"/>
            </w:tcBorders>
          </w:tcPr>
          <w:p w14:paraId="61816463" w14:textId="77777777" w:rsidR="00E92964" w:rsidRPr="00C172DC" w:rsidRDefault="00E92964" w:rsidP="006B7F98">
            <w:pPr>
              <w:pStyle w:val="ListParagraph1"/>
              <w:numPr>
                <w:ilvl w:val="0"/>
                <w:numId w:val="14"/>
              </w:numPr>
              <w:tabs>
                <w:tab w:val="left" w:pos="0"/>
                <w:tab w:val="left" w:pos="200"/>
              </w:tabs>
              <w:spacing w:after="0" w:line="360" w:lineRule="auto"/>
              <w:ind w:left="0" w:right="40" w:firstLine="0"/>
              <w:rPr>
                <w:rFonts w:ascii="Arial" w:hAnsi="Arial" w:cs="Arial"/>
                <w:bCs/>
                <w:sz w:val="24"/>
                <w:szCs w:val="24"/>
                <w:lang w:val="es-ES"/>
              </w:rPr>
            </w:pPr>
            <w:r w:rsidRPr="00C172DC">
              <w:rPr>
                <w:rFonts w:ascii="Arial" w:hAnsi="Arial" w:cs="Arial"/>
                <w:sz w:val="24"/>
                <w:szCs w:val="24"/>
                <w:lang w:val="es-ES"/>
              </w:rPr>
              <w:t>Aplicar las técnicas para identificar las necesidades del cliente</w:t>
            </w:r>
          </w:p>
        </w:tc>
        <w:tc>
          <w:tcPr>
            <w:tcW w:w="1920" w:type="dxa"/>
            <w:gridSpan w:val="2"/>
            <w:tcBorders>
              <w:top w:val="single" w:sz="6" w:space="0" w:color="0000FF"/>
              <w:left w:val="single" w:sz="6" w:space="0" w:color="0000FF"/>
              <w:bottom w:val="single" w:sz="6" w:space="0" w:color="0000FF"/>
            </w:tcBorders>
          </w:tcPr>
          <w:p w14:paraId="3BF517BC"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p w14:paraId="449C651B"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Jefe de proyecto</w:t>
            </w:r>
          </w:p>
          <w:p w14:paraId="3EDFA688"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software</w:t>
            </w:r>
          </w:p>
          <w:p w14:paraId="25049490"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información</w:t>
            </w:r>
          </w:p>
        </w:tc>
        <w:tc>
          <w:tcPr>
            <w:tcW w:w="2533" w:type="dxa"/>
            <w:tcBorders>
              <w:top w:val="single" w:sz="6" w:space="0" w:color="0000FF"/>
              <w:left w:val="single" w:sz="6" w:space="0" w:color="0000FF"/>
              <w:bottom w:val="single" w:sz="6" w:space="0" w:color="0000FF"/>
            </w:tcBorders>
          </w:tcPr>
          <w:p w14:paraId="3BC41408" w14:textId="77777777" w:rsidR="00E92964" w:rsidRPr="00C172DC" w:rsidRDefault="00E92964" w:rsidP="006B7F98">
            <w:pPr>
              <w:numPr>
                <w:ilvl w:val="0"/>
                <w:numId w:val="16"/>
              </w:numPr>
              <w:tabs>
                <w:tab w:val="left" w:pos="0"/>
                <w:tab w:val="left" w:pos="420"/>
              </w:tabs>
              <w:spacing w:after="0" w:line="360" w:lineRule="auto"/>
              <w:jc w:val="left"/>
              <w:rPr>
                <w:rFonts w:ascii="Arial" w:hAnsi="Arial" w:cs="Arial"/>
                <w:b/>
                <w:sz w:val="24"/>
                <w:szCs w:val="24"/>
                <w:lang w:val="es-ES"/>
              </w:rPr>
            </w:pPr>
            <w:r w:rsidRPr="00C172DC">
              <w:rPr>
                <w:rFonts w:ascii="Arial" w:hAnsi="Arial" w:cs="Arial"/>
                <w:bCs/>
                <w:sz w:val="24"/>
                <w:szCs w:val="24"/>
                <w:lang w:val="es-ES"/>
              </w:rPr>
              <w:t>Técnicas para identificar necesidades de las partes interesadas</w:t>
            </w:r>
          </w:p>
        </w:tc>
        <w:tc>
          <w:tcPr>
            <w:tcW w:w="1114" w:type="dxa"/>
            <w:tcBorders>
              <w:top w:val="single" w:sz="6" w:space="0" w:color="0000FF"/>
              <w:left w:val="single" w:sz="6" w:space="0" w:color="0000FF"/>
              <w:bottom w:val="single" w:sz="6" w:space="0" w:color="0000FF"/>
            </w:tcBorders>
          </w:tcPr>
          <w:p w14:paraId="6C4147D4" w14:textId="77777777" w:rsidR="00E92964" w:rsidRPr="00C172DC" w:rsidRDefault="00E92964">
            <w:pPr>
              <w:snapToGrid w:val="0"/>
              <w:spacing w:after="0" w:line="360" w:lineRule="auto"/>
              <w:ind w:left="0" w:firstLine="0"/>
              <w:jc w:val="left"/>
              <w:rPr>
                <w:rFonts w:ascii="Arial" w:hAnsi="Arial" w:cs="Arial"/>
                <w:b/>
                <w:sz w:val="24"/>
                <w:szCs w:val="24"/>
                <w:lang w:val="es-ES"/>
              </w:rPr>
            </w:pPr>
          </w:p>
        </w:tc>
        <w:tc>
          <w:tcPr>
            <w:tcW w:w="2149" w:type="dxa"/>
            <w:gridSpan w:val="2"/>
            <w:tcBorders>
              <w:top w:val="single" w:sz="6" w:space="0" w:color="0000FF"/>
              <w:left w:val="single" w:sz="6" w:space="0" w:color="0000FF"/>
              <w:bottom w:val="single" w:sz="6" w:space="0" w:color="0000FF"/>
              <w:right w:val="single" w:sz="6" w:space="0" w:color="0000FF"/>
            </w:tcBorders>
          </w:tcPr>
          <w:p w14:paraId="1F6D7073" w14:textId="77777777" w:rsidR="00E92964" w:rsidRDefault="00E92964" w:rsidP="006B7F98">
            <w:pPr>
              <w:numPr>
                <w:ilvl w:val="0"/>
                <w:numId w:val="18"/>
              </w:numPr>
              <w:tabs>
                <w:tab w:val="left" w:pos="0"/>
                <w:tab w:val="left" w:pos="420"/>
              </w:tabs>
              <w:spacing w:after="0" w:line="360" w:lineRule="auto"/>
              <w:jc w:val="left"/>
              <w:rPr>
                <w:rFonts w:ascii="Arial" w:hAnsi="Arial" w:cs="Arial"/>
                <w:sz w:val="24"/>
                <w:szCs w:val="24"/>
              </w:rPr>
            </w:pPr>
            <w:r>
              <w:rPr>
                <w:rFonts w:ascii="Arial" w:hAnsi="Arial" w:cs="Arial"/>
                <w:bCs/>
                <w:sz w:val="24"/>
                <w:szCs w:val="24"/>
              </w:rPr>
              <w:t>Necesidades del cliente</w:t>
            </w:r>
          </w:p>
        </w:tc>
      </w:tr>
      <w:tr w:rsidR="00E92964" w14:paraId="7890A2BC" w14:textId="77777777">
        <w:trPr>
          <w:trHeight w:val="241"/>
        </w:trPr>
        <w:tc>
          <w:tcPr>
            <w:tcW w:w="2150" w:type="dxa"/>
            <w:tcBorders>
              <w:top w:val="single" w:sz="6" w:space="0" w:color="0000FF"/>
              <w:left w:val="single" w:sz="6" w:space="0" w:color="0000FF"/>
              <w:bottom w:val="single" w:sz="6" w:space="0" w:color="0000FF"/>
            </w:tcBorders>
          </w:tcPr>
          <w:p w14:paraId="737F9F12" w14:textId="77777777" w:rsidR="00E92964" w:rsidRDefault="00E92964">
            <w:pPr>
              <w:pStyle w:val="ListParagraph1"/>
              <w:tabs>
                <w:tab w:val="left" w:pos="200"/>
              </w:tabs>
              <w:spacing w:after="0" w:line="360" w:lineRule="auto"/>
              <w:ind w:left="0" w:right="40" w:firstLine="0"/>
              <w:rPr>
                <w:rFonts w:ascii="Arial" w:hAnsi="Arial" w:cs="Arial"/>
                <w:bCs/>
                <w:sz w:val="24"/>
                <w:szCs w:val="24"/>
              </w:rPr>
            </w:pPr>
            <w:r>
              <w:rPr>
                <w:rFonts w:ascii="Arial" w:hAnsi="Arial" w:cs="Arial"/>
                <w:sz w:val="24"/>
                <w:szCs w:val="24"/>
              </w:rPr>
              <w:t>5. Modelar negocio</w:t>
            </w:r>
          </w:p>
        </w:tc>
        <w:tc>
          <w:tcPr>
            <w:tcW w:w="1920" w:type="dxa"/>
            <w:gridSpan w:val="2"/>
            <w:tcBorders>
              <w:top w:val="single" w:sz="6" w:space="0" w:color="0000FF"/>
              <w:left w:val="single" w:sz="6" w:space="0" w:color="0000FF"/>
              <w:bottom w:val="single" w:sz="6" w:space="0" w:color="0000FF"/>
            </w:tcBorders>
          </w:tcPr>
          <w:p w14:paraId="0206609E"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p w14:paraId="49B5303D"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información</w:t>
            </w:r>
          </w:p>
        </w:tc>
        <w:tc>
          <w:tcPr>
            <w:tcW w:w="2533" w:type="dxa"/>
            <w:tcBorders>
              <w:top w:val="single" w:sz="6" w:space="0" w:color="0000FF"/>
              <w:left w:val="single" w:sz="6" w:space="0" w:color="0000FF"/>
              <w:bottom w:val="single" w:sz="6" w:space="0" w:color="0000FF"/>
            </w:tcBorders>
          </w:tcPr>
          <w:p w14:paraId="47087FC2"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Registro de proveedores de requisitos</w:t>
            </w:r>
          </w:p>
          <w:p w14:paraId="2C1A2007"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Necesidades del cliente</w:t>
            </w:r>
          </w:p>
        </w:tc>
        <w:tc>
          <w:tcPr>
            <w:tcW w:w="1114" w:type="dxa"/>
            <w:tcBorders>
              <w:top w:val="single" w:sz="6" w:space="0" w:color="0000FF"/>
              <w:left w:val="single" w:sz="6" w:space="0" w:color="0000FF"/>
              <w:bottom w:val="single" w:sz="6" w:space="0" w:color="0000FF"/>
            </w:tcBorders>
          </w:tcPr>
          <w:p w14:paraId="014B6B43" w14:textId="77777777" w:rsidR="00E92964" w:rsidRDefault="00E92964">
            <w:pPr>
              <w:snapToGrid w:val="0"/>
              <w:spacing w:after="0" w:line="360" w:lineRule="auto"/>
              <w:ind w:left="0" w:firstLine="0"/>
              <w:jc w:val="left"/>
              <w:rPr>
                <w:rFonts w:ascii="Arial" w:hAnsi="Arial" w:cs="Arial"/>
                <w:bCs/>
                <w:sz w:val="24"/>
                <w:szCs w:val="24"/>
              </w:rPr>
            </w:pPr>
          </w:p>
        </w:tc>
        <w:tc>
          <w:tcPr>
            <w:tcW w:w="2149" w:type="dxa"/>
            <w:gridSpan w:val="2"/>
            <w:tcBorders>
              <w:top w:val="single" w:sz="6" w:space="0" w:color="0000FF"/>
              <w:left w:val="single" w:sz="6" w:space="0" w:color="0000FF"/>
              <w:bottom w:val="single" w:sz="6" w:space="0" w:color="0000FF"/>
              <w:right w:val="single" w:sz="6" w:space="0" w:color="0000FF"/>
            </w:tcBorders>
          </w:tcPr>
          <w:p w14:paraId="455E9E17" w14:textId="77777777" w:rsidR="00E92964" w:rsidRDefault="00E92964" w:rsidP="006B7F98">
            <w:pPr>
              <w:numPr>
                <w:ilvl w:val="0"/>
                <w:numId w:val="18"/>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Modelo de</w:t>
            </w:r>
          </w:p>
          <w:p w14:paraId="59E3AD66" w14:textId="77777777" w:rsidR="00E92964" w:rsidRDefault="00E92964" w:rsidP="006B7F98">
            <w:pPr>
              <w:numPr>
                <w:ilvl w:val="0"/>
                <w:numId w:val="18"/>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Negocio con CU</w:t>
            </w:r>
          </w:p>
          <w:p w14:paraId="0E800D95" w14:textId="77777777" w:rsidR="00E92964" w:rsidRDefault="00E92964" w:rsidP="006B7F98">
            <w:pPr>
              <w:numPr>
                <w:ilvl w:val="0"/>
                <w:numId w:val="18"/>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Reglas de negocio</w:t>
            </w:r>
          </w:p>
          <w:p w14:paraId="6195B357" w14:textId="77777777" w:rsidR="00E92964" w:rsidRDefault="00E92964" w:rsidP="006B7F98">
            <w:pPr>
              <w:numPr>
                <w:ilvl w:val="0"/>
                <w:numId w:val="18"/>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Modelo conceptual/Dominio</w:t>
            </w:r>
          </w:p>
          <w:p w14:paraId="470E02DF" w14:textId="77777777" w:rsidR="00E92964" w:rsidRDefault="00E92964" w:rsidP="006B7F98">
            <w:pPr>
              <w:numPr>
                <w:ilvl w:val="0"/>
                <w:numId w:val="18"/>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Glosario de términos</w:t>
            </w:r>
          </w:p>
          <w:p w14:paraId="7F90FEEC" w14:textId="77777777" w:rsidR="00E92964" w:rsidRDefault="00E92964" w:rsidP="006B7F98">
            <w:pPr>
              <w:numPr>
                <w:ilvl w:val="0"/>
                <w:numId w:val="18"/>
              </w:numPr>
              <w:tabs>
                <w:tab w:val="left" w:pos="0"/>
                <w:tab w:val="left" w:pos="420"/>
              </w:tabs>
              <w:spacing w:after="0" w:line="360" w:lineRule="auto"/>
              <w:jc w:val="left"/>
              <w:rPr>
                <w:rFonts w:ascii="Arial" w:hAnsi="Arial" w:cs="Arial"/>
                <w:sz w:val="24"/>
                <w:szCs w:val="24"/>
              </w:rPr>
            </w:pPr>
            <w:r>
              <w:rPr>
                <w:rFonts w:ascii="Arial" w:hAnsi="Arial" w:cs="Arial"/>
                <w:bCs/>
                <w:sz w:val="24"/>
                <w:szCs w:val="24"/>
              </w:rPr>
              <w:t xml:space="preserve">Mapa de </w:t>
            </w:r>
            <w:r>
              <w:rPr>
                <w:rFonts w:ascii="Arial" w:hAnsi="Arial" w:cs="Arial"/>
                <w:bCs/>
                <w:sz w:val="24"/>
                <w:szCs w:val="24"/>
              </w:rPr>
              <w:lastRenderedPageBreak/>
              <w:t>procesos</w:t>
            </w:r>
          </w:p>
        </w:tc>
      </w:tr>
      <w:tr w:rsidR="00E92964" w14:paraId="6419B601" w14:textId="77777777">
        <w:trPr>
          <w:trHeight w:val="241"/>
        </w:trPr>
        <w:tc>
          <w:tcPr>
            <w:tcW w:w="9866" w:type="dxa"/>
            <w:gridSpan w:val="7"/>
            <w:tcBorders>
              <w:top w:val="single" w:sz="6" w:space="0" w:color="0000FF"/>
              <w:left w:val="single" w:sz="6" w:space="0" w:color="0000FF"/>
              <w:bottom w:val="single" w:sz="6" w:space="0" w:color="0000FF"/>
              <w:right w:val="single" w:sz="6" w:space="0" w:color="0000FF"/>
            </w:tcBorders>
          </w:tcPr>
          <w:p w14:paraId="5FC00200" w14:textId="77777777" w:rsidR="00E92964" w:rsidRDefault="00E92964">
            <w:pPr>
              <w:spacing w:after="0" w:line="360" w:lineRule="auto"/>
              <w:ind w:left="0" w:firstLine="0"/>
              <w:jc w:val="left"/>
              <w:rPr>
                <w:rFonts w:ascii="Arial" w:hAnsi="Arial" w:cs="Arial"/>
                <w:sz w:val="24"/>
                <w:szCs w:val="24"/>
              </w:rPr>
            </w:pPr>
            <w:r>
              <w:rPr>
                <w:rFonts w:ascii="Arial" w:hAnsi="Arial" w:cs="Arial"/>
                <w:bCs/>
                <w:sz w:val="24"/>
                <w:szCs w:val="24"/>
              </w:rPr>
              <w:lastRenderedPageBreak/>
              <w:t>6. Entendimiento y compromiso</w:t>
            </w:r>
          </w:p>
        </w:tc>
      </w:tr>
      <w:tr w:rsidR="00E92964" w14:paraId="3DE4F9D3" w14:textId="77777777">
        <w:trPr>
          <w:trHeight w:val="241"/>
        </w:trPr>
        <w:tc>
          <w:tcPr>
            <w:tcW w:w="9866" w:type="dxa"/>
            <w:gridSpan w:val="7"/>
            <w:tcBorders>
              <w:top w:val="single" w:sz="6" w:space="0" w:color="0000FF"/>
              <w:left w:val="single" w:sz="6" w:space="0" w:color="0000FF"/>
              <w:bottom w:val="single" w:sz="6" w:space="0" w:color="0000FF"/>
              <w:right w:val="single" w:sz="6" w:space="0" w:color="0000FF"/>
            </w:tcBorders>
          </w:tcPr>
          <w:p w14:paraId="496835CE" w14:textId="77777777" w:rsidR="00E92964" w:rsidRDefault="00E92964">
            <w:pPr>
              <w:spacing w:after="0" w:line="360" w:lineRule="auto"/>
              <w:ind w:left="0" w:firstLine="0"/>
              <w:jc w:val="left"/>
              <w:rPr>
                <w:rFonts w:ascii="Arial" w:hAnsi="Arial" w:cs="Arial"/>
                <w:sz w:val="24"/>
                <w:szCs w:val="24"/>
              </w:rPr>
            </w:pPr>
            <w:r>
              <w:rPr>
                <w:rFonts w:ascii="Arial" w:hAnsi="Arial" w:cs="Arial"/>
                <w:bCs/>
                <w:sz w:val="24"/>
                <w:szCs w:val="24"/>
              </w:rPr>
              <w:t>7. Control de inconsistencias</w:t>
            </w:r>
          </w:p>
        </w:tc>
      </w:tr>
      <w:tr w:rsidR="00E92964" w:rsidRPr="00C172DC" w14:paraId="1A9F7CC1" w14:textId="77777777">
        <w:trPr>
          <w:trHeight w:val="241"/>
        </w:trPr>
        <w:tc>
          <w:tcPr>
            <w:tcW w:w="2150" w:type="dxa"/>
            <w:tcBorders>
              <w:top w:val="single" w:sz="6" w:space="0" w:color="0000FF"/>
              <w:left w:val="single" w:sz="6" w:space="0" w:color="0000FF"/>
              <w:bottom w:val="single" w:sz="6" w:space="0" w:color="0000FF"/>
            </w:tcBorders>
          </w:tcPr>
          <w:p w14:paraId="1450F344" w14:textId="77777777" w:rsidR="00E92964" w:rsidRPr="00C172DC" w:rsidRDefault="00E92964">
            <w:pPr>
              <w:pStyle w:val="ListParagraph1"/>
              <w:tabs>
                <w:tab w:val="left" w:pos="200"/>
              </w:tabs>
              <w:spacing w:after="0" w:line="360" w:lineRule="auto"/>
              <w:ind w:left="0" w:right="40" w:firstLine="0"/>
              <w:rPr>
                <w:rFonts w:ascii="Arial" w:hAnsi="Arial" w:cs="Arial"/>
                <w:bCs/>
                <w:sz w:val="24"/>
                <w:szCs w:val="24"/>
                <w:lang w:val="es-ES"/>
              </w:rPr>
            </w:pPr>
            <w:r w:rsidRPr="00C172DC">
              <w:rPr>
                <w:rFonts w:ascii="Arial" w:hAnsi="Arial" w:cs="Arial"/>
                <w:sz w:val="24"/>
                <w:szCs w:val="24"/>
                <w:lang w:val="es-ES"/>
              </w:rPr>
              <w:t>8.Obtener los requisitos del cliente</w:t>
            </w:r>
          </w:p>
        </w:tc>
        <w:tc>
          <w:tcPr>
            <w:tcW w:w="1920" w:type="dxa"/>
            <w:gridSpan w:val="2"/>
            <w:tcBorders>
              <w:top w:val="single" w:sz="6" w:space="0" w:color="0000FF"/>
              <w:left w:val="single" w:sz="6" w:space="0" w:color="0000FF"/>
              <w:bottom w:val="single" w:sz="6" w:space="0" w:color="0000FF"/>
            </w:tcBorders>
          </w:tcPr>
          <w:p w14:paraId="0091227E"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p w14:paraId="5AE4E462"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software</w:t>
            </w:r>
          </w:p>
          <w:p w14:paraId="1A1A6EAE"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información</w:t>
            </w:r>
          </w:p>
        </w:tc>
        <w:tc>
          <w:tcPr>
            <w:tcW w:w="2533" w:type="dxa"/>
            <w:tcBorders>
              <w:top w:val="single" w:sz="6" w:space="0" w:color="0000FF"/>
              <w:left w:val="single" w:sz="6" w:space="0" w:color="0000FF"/>
              <w:bottom w:val="single" w:sz="6" w:space="0" w:color="0000FF"/>
            </w:tcBorders>
          </w:tcPr>
          <w:p w14:paraId="0314B772"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Necesidades del cliente</w:t>
            </w:r>
          </w:p>
          <w:p w14:paraId="4CCE46A9"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Modelo de</w:t>
            </w:r>
          </w:p>
          <w:p w14:paraId="2079AEB8"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Negocio con CU</w:t>
            </w:r>
          </w:p>
          <w:p w14:paraId="773093D8"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Reglas de negocio</w:t>
            </w:r>
          </w:p>
          <w:p w14:paraId="1DA4BEDB"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Modelo conceptual/Dominio</w:t>
            </w:r>
          </w:p>
          <w:p w14:paraId="543A94ED"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Glosario de términos</w:t>
            </w:r>
          </w:p>
          <w:p w14:paraId="667018DE" w14:textId="77777777" w:rsidR="00E92964" w:rsidRDefault="00E92964" w:rsidP="006B7F98">
            <w:pPr>
              <w:numPr>
                <w:ilvl w:val="0"/>
                <w:numId w:val="16"/>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Mapa de procesos</w:t>
            </w:r>
          </w:p>
        </w:tc>
        <w:tc>
          <w:tcPr>
            <w:tcW w:w="1302" w:type="dxa"/>
            <w:gridSpan w:val="2"/>
            <w:tcBorders>
              <w:top w:val="single" w:sz="6" w:space="0" w:color="0000FF"/>
              <w:left w:val="single" w:sz="6" w:space="0" w:color="0000FF"/>
              <w:bottom w:val="single" w:sz="6" w:space="0" w:color="0000FF"/>
            </w:tcBorders>
          </w:tcPr>
          <w:p w14:paraId="7576F581" w14:textId="77777777" w:rsidR="00E92964" w:rsidRDefault="00E92964">
            <w:pPr>
              <w:snapToGrid w:val="0"/>
              <w:spacing w:after="0" w:line="360" w:lineRule="auto"/>
              <w:ind w:left="0" w:firstLine="0"/>
              <w:jc w:val="left"/>
              <w:rPr>
                <w:rFonts w:ascii="Arial" w:hAnsi="Arial" w:cs="Arial"/>
                <w:bCs/>
                <w:sz w:val="24"/>
                <w:szCs w:val="24"/>
              </w:rPr>
            </w:pPr>
          </w:p>
        </w:tc>
        <w:tc>
          <w:tcPr>
            <w:tcW w:w="1961" w:type="dxa"/>
            <w:tcBorders>
              <w:top w:val="single" w:sz="6" w:space="0" w:color="0000FF"/>
              <w:left w:val="single" w:sz="6" w:space="0" w:color="0000FF"/>
              <w:bottom w:val="single" w:sz="6" w:space="0" w:color="0000FF"/>
              <w:right w:val="single" w:sz="6" w:space="0" w:color="0000FF"/>
            </w:tcBorders>
          </w:tcPr>
          <w:p w14:paraId="6FB5558A" w14:textId="77777777" w:rsidR="00E92964" w:rsidRPr="00C172DC" w:rsidRDefault="00E92964" w:rsidP="006B7F98">
            <w:pPr>
              <w:numPr>
                <w:ilvl w:val="0"/>
                <w:numId w:val="18"/>
              </w:numPr>
              <w:tabs>
                <w:tab w:val="left" w:pos="0"/>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Criterios para validar requisitos del cliente</w:t>
            </w:r>
          </w:p>
        </w:tc>
      </w:tr>
      <w:tr w:rsidR="00E92964" w:rsidRPr="00C172DC" w14:paraId="7C766463" w14:textId="77777777">
        <w:trPr>
          <w:trHeight w:val="241"/>
        </w:trPr>
        <w:tc>
          <w:tcPr>
            <w:tcW w:w="2150" w:type="dxa"/>
            <w:tcBorders>
              <w:top w:val="single" w:sz="6" w:space="0" w:color="0000FF"/>
              <w:left w:val="single" w:sz="6" w:space="0" w:color="0000FF"/>
              <w:bottom w:val="single" w:sz="6" w:space="0" w:color="0000FF"/>
            </w:tcBorders>
          </w:tcPr>
          <w:p w14:paraId="7381C80F" w14:textId="77777777" w:rsidR="00E92964" w:rsidRDefault="00E92964">
            <w:pPr>
              <w:pStyle w:val="ListParagraph1"/>
              <w:tabs>
                <w:tab w:val="left" w:pos="200"/>
              </w:tabs>
              <w:spacing w:after="0" w:line="360" w:lineRule="auto"/>
              <w:ind w:left="0" w:right="40" w:firstLine="0"/>
              <w:rPr>
                <w:rFonts w:ascii="Arial" w:hAnsi="Arial" w:cs="Arial"/>
                <w:bCs/>
                <w:sz w:val="24"/>
                <w:szCs w:val="24"/>
              </w:rPr>
            </w:pPr>
            <w:r>
              <w:rPr>
                <w:rFonts w:ascii="Arial" w:hAnsi="Arial" w:cs="Arial"/>
                <w:sz w:val="24"/>
                <w:szCs w:val="24"/>
              </w:rPr>
              <w:t>9.Aprobar requisitos del cliente</w:t>
            </w:r>
          </w:p>
        </w:tc>
        <w:tc>
          <w:tcPr>
            <w:tcW w:w="1920" w:type="dxa"/>
            <w:gridSpan w:val="2"/>
            <w:tcBorders>
              <w:top w:val="single" w:sz="6" w:space="0" w:color="0000FF"/>
              <w:left w:val="single" w:sz="6" w:space="0" w:color="0000FF"/>
              <w:bottom w:val="single" w:sz="6" w:space="0" w:color="0000FF"/>
            </w:tcBorders>
          </w:tcPr>
          <w:p w14:paraId="54E4E062"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tc>
        <w:tc>
          <w:tcPr>
            <w:tcW w:w="2533" w:type="dxa"/>
            <w:tcBorders>
              <w:top w:val="single" w:sz="6" w:space="0" w:color="0000FF"/>
              <w:left w:val="single" w:sz="6" w:space="0" w:color="0000FF"/>
              <w:bottom w:val="single" w:sz="6" w:space="0" w:color="0000FF"/>
            </w:tcBorders>
          </w:tcPr>
          <w:p w14:paraId="6B80F008" w14:textId="77777777" w:rsidR="00E92964" w:rsidRPr="00C172DC" w:rsidRDefault="00E92964" w:rsidP="006B7F98">
            <w:pPr>
              <w:numPr>
                <w:ilvl w:val="0"/>
                <w:numId w:val="16"/>
              </w:numPr>
              <w:tabs>
                <w:tab w:val="left" w:pos="0"/>
                <w:tab w:val="left" w:pos="420"/>
              </w:tabs>
              <w:spacing w:after="0" w:line="360" w:lineRule="auto"/>
              <w:jc w:val="left"/>
              <w:rPr>
                <w:rFonts w:ascii="Arial" w:hAnsi="Arial" w:cs="Arial"/>
                <w:b/>
                <w:sz w:val="24"/>
                <w:szCs w:val="24"/>
                <w:lang w:val="es-ES"/>
              </w:rPr>
            </w:pPr>
            <w:r w:rsidRPr="00C172DC">
              <w:rPr>
                <w:rFonts w:ascii="Arial" w:hAnsi="Arial" w:cs="Arial"/>
                <w:bCs/>
                <w:sz w:val="24"/>
                <w:szCs w:val="24"/>
                <w:lang w:val="es-ES"/>
              </w:rPr>
              <w:t>Criterios para validar requisitos del cliente</w:t>
            </w:r>
          </w:p>
        </w:tc>
        <w:tc>
          <w:tcPr>
            <w:tcW w:w="1302" w:type="dxa"/>
            <w:gridSpan w:val="2"/>
            <w:tcBorders>
              <w:top w:val="single" w:sz="6" w:space="0" w:color="0000FF"/>
              <w:left w:val="single" w:sz="6" w:space="0" w:color="0000FF"/>
              <w:bottom w:val="single" w:sz="6" w:space="0" w:color="0000FF"/>
            </w:tcBorders>
          </w:tcPr>
          <w:p w14:paraId="4C855A57" w14:textId="77777777" w:rsidR="00E92964" w:rsidRPr="00C172DC" w:rsidRDefault="00E92964">
            <w:pPr>
              <w:snapToGrid w:val="0"/>
              <w:spacing w:after="0" w:line="360" w:lineRule="auto"/>
              <w:ind w:left="0" w:firstLine="0"/>
              <w:jc w:val="left"/>
              <w:rPr>
                <w:rFonts w:ascii="Arial" w:hAnsi="Arial" w:cs="Arial"/>
                <w:b/>
                <w:sz w:val="24"/>
                <w:szCs w:val="24"/>
                <w:lang w:val="es-ES"/>
              </w:rPr>
            </w:pPr>
          </w:p>
        </w:tc>
        <w:tc>
          <w:tcPr>
            <w:tcW w:w="1961" w:type="dxa"/>
            <w:tcBorders>
              <w:top w:val="single" w:sz="6" w:space="0" w:color="0000FF"/>
              <w:left w:val="single" w:sz="6" w:space="0" w:color="0000FF"/>
              <w:bottom w:val="single" w:sz="6" w:space="0" w:color="0000FF"/>
              <w:right w:val="single" w:sz="6" w:space="0" w:color="0000FF"/>
            </w:tcBorders>
          </w:tcPr>
          <w:p w14:paraId="32E7AA20" w14:textId="77777777" w:rsidR="00E92964" w:rsidRPr="00C172DC" w:rsidRDefault="00E92964" w:rsidP="006B7F98">
            <w:pPr>
              <w:numPr>
                <w:ilvl w:val="0"/>
                <w:numId w:val="18"/>
              </w:numPr>
              <w:tabs>
                <w:tab w:val="left" w:pos="0"/>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Criterios para validar requisitos del cliente</w:t>
            </w:r>
          </w:p>
        </w:tc>
      </w:tr>
      <w:tr w:rsidR="00E92964" w:rsidRPr="00C172DC" w14:paraId="6C94E3E7" w14:textId="77777777">
        <w:trPr>
          <w:trHeight w:val="241"/>
        </w:trPr>
        <w:tc>
          <w:tcPr>
            <w:tcW w:w="2150" w:type="dxa"/>
            <w:tcBorders>
              <w:top w:val="single" w:sz="6" w:space="0" w:color="0000FF"/>
              <w:left w:val="single" w:sz="6" w:space="0" w:color="0000FF"/>
              <w:bottom w:val="single" w:sz="6" w:space="0" w:color="0000FF"/>
            </w:tcBorders>
          </w:tcPr>
          <w:p w14:paraId="64F63734" w14:textId="77777777" w:rsidR="00E92964" w:rsidRDefault="00E92964">
            <w:pPr>
              <w:pStyle w:val="ListParagraph1"/>
              <w:tabs>
                <w:tab w:val="left" w:pos="200"/>
              </w:tabs>
              <w:spacing w:after="0" w:line="360" w:lineRule="auto"/>
              <w:ind w:left="0" w:right="40" w:firstLine="0"/>
              <w:rPr>
                <w:rFonts w:ascii="Arial" w:hAnsi="Arial" w:cs="Arial"/>
                <w:bCs/>
                <w:sz w:val="24"/>
                <w:szCs w:val="24"/>
              </w:rPr>
            </w:pPr>
            <w:r>
              <w:rPr>
                <w:rFonts w:ascii="Arial" w:hAnsi="Arial" w:cs="Arial"/>
                <w:sz w:val="24"/>
                <w:szCs w:val="24"/>
              </w:rPr>
              <w:t xml:space="preserve">10.Priorizar requisitos del cliente </w:t>
            </w:r>
          </w:p>
        </w:tc>
        <w:tc>
          <w:tcPr>
            <w:tcW w:w="1920" w:type="dxa"/>
            <w:gridSpan w:val="2"/>
            <w:tcBorders>
              <w:top w:val="single" w:sz="6" w:space="0" w:color="0000FF"/>
              <w:left w:val="single" w:sz="6" w:space="0" w:color="0000FF"/>
              <w:bottom w:val="single" w:sz="6" w:space="0" w:color="0000FF"/>
            </w:tcBorders>
          </w:tcPr>
          <w:p w14:paraId="54B0AEDD" w14:textId="77777777" w:rsidR="00E92964" w:rsidRDefault="00E92964" w:rsidP="006B7F98">
            <w:pPr>
              <w:numPr>
                <w:ilvl w:val="0"/>
                <w:numId w:val="15"/>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tc>
        <w:tc>
          <w:tcPr>
            <w:tcW w:w="2533" w:type="dxa"/>
            <w:tcBorders>
              <w:top w:val="single" w:sz="6" w:space="0" w:color="0000FF"/>
              <w:left w:val="single" w:sz="6" w:space="0" w:color="0000FF"/>
              <w:bottom w:val="single" w:sz="6" w:space="0" w:color="0000FF"/>
            </w:tcBorders>
          </w:tcPr>
          <w:p w14:paraId="1931407C" w14:textId="77777777" w:rsidR="00E92964" w:rsidRPr="00C172DC" w:rsidRDefault="00E92964" w:rsidP="006B7F98">
            <w:pPr>
              <w:numPr>
                <w:ilvl w:val="0"/>
                <w:numId w:val="16"/>
              </w:numPr>
              <w:tabs>
                <w:tab w:val="left" w:pos="0"/>
                <w:tab w:val="left" w:pos="420"/>
              </w:tabs>
              <w:spacing w:after="0" w:line="360" w:lineRule="auto"/>
              <w:jc w:val="left"/>
              <w:rPr>
                <w:rFonts w:ascii="Arial" w:hAnsi="Arial" w:cs="Arial"/>
                <w:b/>
                <w:sz w:val="24"/>
                <w:szCs w:val="24"/>
                <w:lang w:val="es-ES"/>
              </w:rPr>
            </w:pPr>
            <w:r w:rsidRPr="00C172DC">
              <w:rPr>
                <w:rFonts w:ascii="Arial" w:hAnsi="Arial" w:cs="Arial"/>
                <w:bCs/>
                <w:sz w:val="24"/>
                <w:szCs w:val="24"/>
                <w:lang w:val="es-ES"/>
              </w:rPr>
              <w:t>Criterios para validar requisitos del cliente</w:t>
            </w:r>
          </w:p>
        </w:tc>
        <w:tc>
          <w:tcPr>
            <w:tcW w:w="1302" w:type="dxa"/>
            <w:gridSpan w:val="2"/>
            <w:tcBorders>
              <w:top w:val="single" w:sz="6" w:space="0" w:color="0000FF"/>
              <w:left w:val="single" w:sz="6" w:space="0" w:color="0000FF"/>
              <w:bottom w:val="single" w:sz="6" w:space="0" w:color="0000FF"/>
            </w:tcBorders>
          </w:tcPr>
          <w:p w14:paraId="1183939D" w14:textId="77777777" w:rsidR="00E92964" w:rsidRPr="00C172DC" w:rsidRDefault="00E92964">
            <w:pPr>
              <w:snapToGrid w:val="0"/>
              <w:spacing w:after="0" w:line="360" w:lineRule="auto"/>
              <w:ind w:left="0" w:firstLine="0"/>
              <w:jc w:val="left"/>
              <w:rPr>
                <w:rFonts w:ascii="Arial" w:hAnsi="Arial" w:cs="Arial"/>
                <w:b/>
                <w:sz w:val="24"/>
                <w:szCs w:val="24"/>
                <w:lang w:val="es-ES"/>
              </w:rPr>
            </w:pPr>
          </w:p>
        </w:tc>
        <w:tc>
          <w:tcPr>
            <w:tcW w:w="1961" w:type="dxa"/>
            <w:tcBorders>
              <w:top w:val="single" w:sz="6" w:space="0" w:color="0000FF"/>
              <w:left w:val="single" w:sz="6" w:space="0" w:color="0000FF"/>
              <w:bottom w:val="single" w:sz="6" w:space="0" w:color="0000FF"/>
              <w:right w:val="single" w:sz="6" w:space="0" w:color="0000FF"/>
            </w:tcBorders>
          </w:tcPr>
          <w:p w14:paraId="7FC2BB35" w14:textId="77777777" w:rsidR="00E92964" w:rsidRPr="00C172DC" w:rsidRDefault="00E92964" w:rsidP="006B7F98">
            <w:pPr>
              <w:numPr>
                <w:ilvl w:val="0"/>
                <w:numId w:val="18"/>
              </w:numPr>
              <w:tabs>
                <w:tab w:val="left" w:pos="0"/>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Criterios para validar requisitos del cliente</w:t>
            </w:r>
          </w:p>
        </w:tc>
      </w:tr>
    </w:tbl>
    <w:p w14:paraId="26F7F44E"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25" w:name="_Toc413479608"/>
      <w:r>
        <w:rPr>
          <w:rStyle w:val="Heading2Char"/>
          <w:rFonts w:ascii="Arial" w:hAnsi="Arial" w:cs="Arial"/>
          <w:b/>
          <w:sz w:val="24"/>
          <w:szCs w:val="24"/>
        </w:rPr>
        <w:t>Descripción textual del proceso: IPP– 2016 Gestión  de requisitos del cliente</w:t>
      </w:r>
      <w:bookmarkEnd w:id="25"/>
    </w:p>
    <w:tbl>
      <w:tblPr>
        <w:tblW w:w="0" w:type="auto"/>
        <w:tblInd w:w="-116" w:type="dxa"/>
        <w:tblLayout w:type="fixed"/>
        <w:tblCellMar>
          <w:left w:w="111" w:type="dxa"/>
          <w:right w:w="1" w:type="dxa"/>
        </w:tblCellMar>
        <w:tblLook w:val="0000" w:firstRow="0" w:lastRow="0" w:firstColumn="0" w:lastColumn="0" w:noHBand="0" w:noVBand="0"/>
      </w:tblPr>
      <w:tblGrid>
        <w:gridCol w:w="539"/>
        <w:gridCol w:w="1682"/>
        <w:gridCol w:w="5465"/>
        <w:gridCol w:w="2188"/>
      </w:tblGrid>
      <w:tr w:rsidR="00E92964" w:rsidRPr="00C172DC" w14:paraId="46DFB8F9" w14:textId="77777777">
        <w:trPr>
          <w:trHeight w:val="242"/>
        </w:trPr>
        <w:tc>
          <w:tcPr>
            <w:tcW w:w="9874" w:type="dxa"/>
            <w:gridSpan w:val="4"/>
            <w:tcBorders>
              <w:top w:val="single" w:sz="6" w:space="0" w:color="0000FF"/>
              <w:left w:val="single" w:sz="6" w:space="0" w:color="0000FF"/>
              <w:bottom w:val="single" w:sz="6" w:space="0" w:color="0000FF"/>
              <w:right w:val="single" w:sz="6" w:space="0" w:color="0000FF"/>
            </w:tcBorders>
            <w:shd w:val="clear" w:color="auto" w:fill="CCCCFF"/>
          </w:tcPr>
          <w:p w14:paraId="116410A8" w14:textId="77777777" w:rsidR="00E92964" w:rsidRDefault="00E92964">
            <w:pPr>
              <w:pStyle w:val="Ttulo3"/>
              <w:numPr>
                <w:ilvl w:val="2"/>
                <w:numId w:val="0"/>
              </w:numPr>
              <w:tabs>
                <w:tab w:val="left" w:pos="720"/>
                <w:tab w:val="left" w:pos="9356"/>
              </w:tabs>
              <w:spacing w:after="0" w:line="360" w:lineRule="auto"/>
              <w:jc w:val="both"/>
              <w:rPr>
                <w:rFonts w:ascii="Arial" w:hAnsi="Arial" w:cs="Arial"/>
                <w:sz w:val="24"/>
                <w:szCs w:val="24"/>
              </w:rPr>
            </w:pPr>
            <w:bookmarkStart w:id="26" w:name="_Toc2079841238"/>
            <w:r>
              <w:rPr>
                <w:rStyle w:val="Heading2Char"/>
                <w:rFonts w:ascii="Arial" w:hAnsi="Arial" w:cs="Arial"/>
                <w:b/>
                <w:sz w:val="24"/>
                <w:szCs w:val="24"/>
              </w:rPr>
              <w:t>IPP– 2016 Gestión  de requisitos del cliente</w:t>
            </w:r>
            <w:bookmarkEnd w:id="26"/>
          </w:p>
        </w:tc>
      </w:tr>
      <w:tr w:rsidR="00E92964" w14:paraId="76C7CD65" w14:textId="77777777">
        <w:trPr>
          <w:trHeight w:val="240"/>
        </w:trPr>
        <w:tc>
          <w:tcPr>
            <w:tcW w:w="2221" w:type="dxa"/>
            <w:gridSpan w:val="2"/>
            <w:tcBorders>
              <w:top w:val="single" w:sz="6" w:space="0" w:color="0000FF"/>
              <w:left w:val="single" w:sz="6" w:space="0" w:color="0000FF"/>
              <w:bottom w:val="single" w:sz="6" w:space="0" w:color="0000FF"/>
            </w:tcBorders>
            <w:shd w:val="clear" w:color="auto" w:fill="CCCCFF"/>
          </w:tcPr>
          <w:p w14:paraId="0FC80E4A"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Entrada </w:t>
            </w:r>
          </w:p>
        </w:tc>
        <w:tc>
          <w:tcPr>
            <w:tcW w:w="7653" w:type="dxa"/>
            <w:gridSpan w:val="2"/>
            <w:tcBorders>
              <w:top w:val="single" w:sz="6" w:space="0" w:color="0000FF"/>
              <w:left w:val="single" w:sz="6" w:space="0" w:color="0000FF"/>
              <w:bottom w:val="single" w:sz="6" w:space="0" w:color="0000FF"/>
              <w:right w:val="single" w:sz="6" w:space="0" w:color="0000FF"/>
            </w:tcBorders>
            <w:shd w:val="clear" w:color="auto" w:fill="CCCCFF"/>
          </w:tcPr>
          <w:p w14:paraId="08D8DA98" w14:textId="77777777" w:rsidR="00E92964" w:rsidRDefault="00E92964" w:rsidP="006B7F98">
            <w:pPr>
              <w:numPr>
                <w:ilvl w:val="0"/>
                <w:numId w:val="12"/>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Acta de inicio del proyecto</w:t>
            </w:r>
          </w:p>
          <w:p w14:paraId="0246A50E" w14:textId="77777777" w:rsidR="00E92964" w:rsidRPr="00C172DC" w:rsidRDefault="00E92964" w:rsidP="006B7F98">
            <w:pPr>
              <w:numPr>
                <w:ilvl w:val="0"/>
                <w:numId w:val="12"/>
              </w:numPr>
              <w:tabs>
                <w:tab w:val="left" w:pos="0"/>
                <w:tab w:val="left" w:pos="420"/>
              </w:tabs>
              <w:spacing w:after="0" w:line="360" w:lineRule="auto"/>
              <w:jc w:val="left"/>
              <w:rPr>
                <w:rFonts w:ascii="Arial" w:hAnsi="Arial" w:cs="Arial"/>
                <w:color w:val="auto"/>
                <w:sz w:val="21"/>
                <w:szCs w:val="21"/>
                <w:lang w:val="es-ES"/>
              </w:rPr>
            </w:pPr>
            <w:r w:rsidRPr="00C172DC">
              <w:rPr>
                <w:rFonts w:ascii="Arial" w:hAnsi="Arial" w:cs="Arial"/>
                <w:color w:val="auto"/>
                <w:sz w:val="21"/>
                <w:szCs w:val="21"/>
                <w:lang w:val="es-ES"/>
              </w:rPr>
              <w:t>Documento de educción de necesidades del cliente</w:t>
            </w:r>
          </w:p>
          <w:p w14:paraId="6B36C786" w14:textId="77777777" w:rsidR="00E92964" w:rsidRDefault="00E92964" w:rsidP="006B7F98">
            <w:pPr>
              <w:numPr>
                <w:ilvl w:val="0"/>
                <w:numId w:val="12"/>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Necesidades del cliente</w:t>
            </w:r>
          </w:p>
          <w:p w14:paraId="2F915DCA" w14:textId="77777777" w:rsidR="00E92964" w:rsidRDefault="00E92964" w:rsidP="006B7F98">
            <w:pPr>
              <w:numPr>
                <w:ilvl w:val="0"/>
                <w:numId w:val="12"/>
              </w:numPr>
              <w:tabs>
                <w:tab w:val="left" w:pos="0"/>
                <w:tab w:val="left" w:pos="420"/>
              </w:tabs>
              <w:spacing w:after="0" w:line="360" w:lineRule="auto"/>
              <w:jc w:val="left"/>
              <w:rPr>
                <w:rFonts w:ascii="Arial" w:hAnsi="Arial" w:cs="Arial"/>
                <w:sz w:val="21"/>
                <w:szCs w:val="21"/>
              </w:rPr>
            </w:pPr>
            <w:r>
              <w:rPr>
                <w:rFonts w:ascii="Arial" w:hAnsi="Arial" w:cs="Arial"/>
                <w:color w:val="auto"/>
                <w:sz w:val="21"/>
                <w:szCs w:val="21"/>
              </w:rPr>
              <w:lastRenderedPageBreak/>
              <w:t>Catálogo de proveedores</w:t>
            </w:r>
          </w:p>
        </w:tc>
      </w:tr>
      <w:tr w:rsidR="00E92964" w:rsidRPr="00C172DC" w14:paraId="249F4E85" w14:textId="77777777">
        <w:trPr>
          <w:trHeight w:val="240"/>
        </w:trPr>
        <w:tc>
          <w:tcPr>
            <w:tcW w:w="2221" w:type="dxa"/>
            <w:gridSpan w:val="2"/>
            <w:tcBorders>
              <w:top w:val="single" w:sz="6" w:space="0" w:color="0000FF"/>
              <w:left w:val="single" w:sz="6" w:space="0" w:color="0000FF"/>
              <w:bottom w:val="single" w:sz="6" w:space="0" w:color="0000FF"/>
            </w:tcBorders>
            <w:shd w:val="clear" w:color="auto" w:fill="CCCCFF"/>
          </w:tcPr>
          <w:p w14:paraId="6A1F92AD"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lastRenderedPageBreak/>
              <w:t xml:space="preserve">Criterios de Salida </w:t>
            </w:r>
          </w:p>
        </w:tc>
        <w:tc>
          <w:tcPr>
            <w:tcW w:w="7653" w:type="dxa"/>
            <w:gridSpan w:val="2"/>
            <w:tcBorders>
              <w:top w:val="single" w:sz="6" w:space="0" w:color="0000FF"/>
              <w:left w:val="single" w:sz="6" w:space="0" w:color="0000FF"/>
              <w:bottom w:val="single" w:sz="6" w:space="0" w:color="0000FF"/>
              <w:right w:val="single" w:sz="6" w:space="0" w:color="0000FF"/>
            </w:tcBorders>
            <w:shd w:val="clear" w:color="auto" w:fill="CCCCFF"/>
          </w:tcPr>
          <w:p w14:paraId="584AE1C5"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Cronograma de proyecto</w:t>
            </w:r>
          </w:p>
          <w:p w14:paraId="4BC4241F" w14:textId="77777777" w:rsidR="00E92964" w:rsidRDefault="00E92964" w:rsidP="006B7F98">
            <w:pPr>
              <w:numPr>
                <w:ilvl w:val="0"/>
                <w:numId w:val="13"/>
              </w:numPr>
              <w:tabs>
                <w:tab w:val="left" w:pos="0"/>
                <w:tab w:val="left" w:pos="420"/>
              </w:tabs>
              <w:spacing w:after="0" w:line="360" w:lineRule="auto"/>
              <w:jc w:val="left"/>
              <w:rPr>
                <w:rFonts w:ascii="Arial" w:eastAsia="Times New Roman" w:hAnsi="Arial" w:cs="Arial"/>
                <w:color w:val="auto"/>
                <w:sz w:val="21"/>
                <w:szCs w:val="21"/>
              </w:rPr>
            </w:pPr>
            <w:r>
              <w:rPr>
                <w:rFonts w:ascii="Arial" w:hAnsi="Arial" w:cs="Arial"/>
                <w:color w:val="auto"/>
                <w:sz w:val="21"/>
                <w:szCs w:val="21"/>
              </w:rPr>
              <w:t>Necesidades del cliente</w:t>
            </w:r>
          </w:p>
          <w:p w14:paraId="3EAAA622"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color w:val="auto"/>
                <w:sz w:val="21"/>
                <w:szCs w:val="21"/>
                <w:lang w:val="es-ES"/>
              </w:rPr>
            </w:pPr>
            <w:r w:rsidRPr="00C172DC">
              <w:rPr>
                <w:rFonts w:ascii="Arial" w:eastAsia="Times New Roman" w:hAnsi="Arial" w:cs="Arial"/>
                <w:color w:val="auto"/>
                <w:sz w:val="21"/>
                <w:szCs w:val="21"/>
                <w:lang w:val="es-ES"/>
              </w:rPr>
              <w:t xml:space="preserve"> </w:t>
            </w:r>
            <w:r w:rsidRPr="00C172DC">
              <w:rPr>
                <w:rFonts w:ascii="Arial" w:hAnsi="Arial" w:cs="Arial"/>
                <w:color w:val="auto"/>
                <w:sz w:val="21"/>
                <w:szCs w:val="21"/>
                <w:lang w:val="es-ES"/>
              </w:rPr>
              <w:t>Criterios para validar requisitos del cliente</w:t>
            </w:r>
          </w:p>
          <w:p w14:paraId="33B43D45"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sz w:val="21"/>
                <w:szCs w:val="21"/>
                <w:lang w:val="es-ES"/>
              </w:rPr>
            </w:pPr>
            <w:r w:rsidRPr="00C172DC">
              <w:rPr>
                <w:rFonts w:ascii="Arial" w:hAnsi="Arial" w:cs="Arial"/>
                <w:color w:val="auto"/>
                <w:sz w:val="21"/>
                <w:szCs w:val="21"/>
                <w:lang w:val="es-ES"/>
              </w:rPr>
              <w:t>Registro de proveedores de requisitos</w:t>
            </w:r>
          </w:p>
        </w:tc>
      </w:tr>
      <w:tr w:rsidR="00E92964" w14:paraId="25192D05" w14:textId="77777777">
        <w:trPr>
          <w:trHeight w:val="238"/>
        </w:trPr>
        <w:tc>
          <w:tcPr>
            <w:tcW w:w="539" w:type="dxa"/>
            <w:tcBorders>
              <w:top w:val="single" w:sz="6" w:space="0" w:color="0000FF"/>
              <w:left w:val="single" w:sz="6" w:space="0" w:color="0000FF"/>
              <w:bottom w:val="single" w:sz="6" w:space="0" w:color="0000FF"/>
            </w:tcBorders>
            <w:shd w:val="clear" w:color="auto" w:fill="CCCCFF"/>
          </w:tcPr>
          <w:p w14:paraId="0E93FE9D"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No. </w:t>
            </w:r>
          </w:p>
        </w:tc>
        <w:tc>
          <w:tcPr>
            <w:tcW w:w="7147" w:type="dxa"/>
            <w:gridSpan w:val="2"/>
            <w:tcBorders>
              <w:top w:val="single" w:sz="6" w:space="0" w:color="0000FF"/>
              <w:left w:val="single" w:sz="6" w:space="0" w:color="0000FF"/>
              <w:bottom w:val="single" w:sz="6" w:space="0" w:color="0000FF"/>
            </w:tcBorders>
            <w:shd w:val="clear" w:color="auto" w:fill="CCCCFF"/>
          </w:tcPr>
          <w:p w14:paraId="5E9B8CA6" w14:textId="77777777" w:rsidR="00E92964" w:rsidRDefault="00E92964">
            <w:pPr>
              <w:spacing w:after="0" w:line="360" w:lineRule="auto"/>
              <w:ind w:left="1" w:firstLine="0"/>
              <w:jc w:val="left"/>
              <w:rPr>
                <w:rFonts w:ascii="Arial" w:hAnsi="Arial" w:cs="Arial"/>
                <w:b/>
                <w:sz w:val="24"/>
                <w:szCs w:val="24"/>
              </w:rPr>
            </w:pPr>
            <w:r>
              <w:rPr>
                <w:rFonts w:ascii="Arial" w:hAnsi="Arial" w:cs="Arial"/>
                <w:b/>
                <w:sz w:val="24"/>
                <w:szCs w:val="24"/>
              </w:rPr>
              <w:t xml:space="preserve">Descripción  </w:t>
            </w:r>
          </w:p>
        </w:tc>
        <w:tc>
          <w:tcPr>
            <w:tcW w:w="2188" w:type="dxa"/>
            <w:tcBorders>
              <w:top w:val="single" w:sz="6" w:space="0" w:color="0000FF"/>
              <w:left w:val="single" w:sz="6" w:space="0" w:color="0000FF"/>
              <w:bottom w:val="single" w:sz="6" w:space="0" w:color="0000FF"/>
              <w:right w:val="single" w:sz="6" w:space="0" w:color="0000FF"/>
            </w:tcBorders>
            <w:shd w:val="clear" w:color="auto" w:fill="CCCCFF"/>
          </w:tcPr>
          <w:p w14:paraId="106F9E50" w14:textId="77777777" w:rsidR="00E92964" w:rsidRDefault="00E92964">
            <w:pPr>
              <w:spacing w:after="0" w:line="360" w:lineRule="auto"/>
              <w:ind w:left="2" w:firstLine="0"/>
              <w:jc w:val="left"/>
              <w:rPr>
                <w:rFonts w:ascii="Arial" w:hAnsi="Arial" w:cs="Arial"/>
                <w:sz w:val="24"/>
                <w:szCs w:val="24"/>
              </w:rPr>
            </w:pPr>
            <w:r>
              <w:rPr>
                <w:rFonts w:ascii="Arial" w:hAnsi="Arial" w:cs="Arial"/>
                <w:b/>
                <w:sz w:val="24"/>
                <w:szCs w:val="24"/>
              </w:rPr>
              <w:t xml:space="preserve">Salidas </w:t>
            </w:r>
          </w:p>
        </w:tc>
      </w:tr>
      <w:tr w:rsidR="00E92964" w:rsidRPr="00C172DC" w14:paraId="06ADAC91" w14:textId="77777777">
        <w:trPr>
          <w:trHeight w:val="544"/>
        </w:trPr>
        <w:tc>
          <w:tcPr>
            <w:tcW w:w="539" w:type="dxa"/>
            <w:tcBorders>
              <w:top w:val="single" w:sz="6" w:space="0" w:color="0000FF"/>
              <w:left w:val="single" w:sz="6" w:space="0" w:color="0000FF"/>
              <w:bottom w:val="single" w:sz="6" w:space="0" w:color="0000FF"/>
            </w:tcBorders>
          </w:tcPr>
          <w:p w14:paraId="51E0D702"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1</w:t>
            </w:r>
          </w:p>
        </w:tc>
        <w:tc>
          <w:tcPr>
            <w:tcW w:w="7147" w:type="dxa"/>
            <w:gridSpan w:val="2"/>
            <w:tcBorders>
              <w:top w:val="single" w:sz="6" w:space="0" w:color="0000FF"/>
              <w:left w:val="single" w:sz="6" w:space="0" w:color="0000FF"/>
              <w:bottom w:val="single" w:sz="6" w:space="0" w:color="0000FF"/>
            </w:tcBorders>
          </w:tcPr>
          <w:p w14:paraId="39A5386D"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 xml:space="preserve">1.1 El cliente puede proveer un catálogo de proveedores, o al menos  identificar los posibles proveedores de requisitos. </w:t>
            </w:r>
          </w:p>
          <w:p w14:paraId="12727921"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(Tener en cuenta que entre los proveedores se encuentre personal que pertenezca a departamentos o grupos importantes en la definición de requisitos, tales como: clientes, usuarios finales, grupos de sistemas, conocedores de las normativas o políticas de la entida o del proceso a informatizar) También se tienen entre los proveedores miembros del equipo de proyecto en caso de que algunos requisitos salgan propuestos por estos miembros (Cliente).</w:t>
            </w:r>
          </w:p>
          <w:p w14:paraId="4C9D9E0F"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1.2 Se determinan los proveedores válidos de requisitos, que serán quiénes  proveean la información para indentificar los posibles requisito</w:t>
            </w:r>
            <w:r w:rsidR="0009277A">
              <w:rPr>
                <w:rFonts w:ascii="Arial" w:hAnsi="Arial" w:cs="Arial"/>
                <w:sz w:val="24"/>
                <w:szCs w:val="24"/>
                <w:lang w:val="es-ES"/>
              </w:rPr>
              <w:t>s</w:t>
            </w:r>
            <w:r w:rsidRPr="00C172DC">
              <w:rPr>
                <w:rFonts w:ascii="Arial" w:hAnsi="Arial" w:cs="Arial"/>
                <w:sz w:val="24"/>
                <w:szCs w:val="24"/>
                <w:lang w:val="es-ES"/>
              </w:rPr>
              <w:t>, aplicando para ello los criterios de evaluación definido en la plantilla (Analista).</w:t>
            </w:r>
          </w:p>
          <w:p w14:paraId="55C592B2"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1.3 Se seleccionan los proveedores válidos y se crea un Registro con estos proveedores (en caso de que surja un proveedor que no conste entre los aprobados, se le debe realizar la evaluación y si queda aprobado entonces se le contemplará como un porveedor válido) (Analista).</w:t>
            </w:r>
          </w:p>
          <w:p w14:paraId="17998A10"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1.4 Se selecciona el proveedor responsable y se identifica en la lista de proveedores válidos (se coloca en la primera fila y se colorea la fila de amarillo) (Analista).</w:t>
            </w:r>
          </w:p>
        </w:tc>
        <w:tc>
          <w:tcPr>
            <w:tcW w:w="2188" w:type="dxa"/>
            <w:tcBorders>
              <w:top w:val="single" w:sz="6" w:space="0" w:color="0000FF"/>
              <w:left w:val="single" w:sz="6" w:space="0" w:color="0000FF"/>
              <w:bottom w:val="single" w:sz="6" w:space="0" w:color="0000FF"/>
              <w:right w:val="single" w:sz="6" w:space="0" w:color="0000FF"/>
            </w:tcBorders>
          </w:tcPr>
          <w:p w14:paraId="785241A7" w14:textId="77777777" w:rsidR="00E92964" w:rsidRPr="00C172DC" w:rsidRDefault="00E92964" w:rsidP="006B7F98">
            <w:pPr>
              <w:numPr>
                <w:ilvl w:val="0"/>
                <w:numId w:val="19"/>
              </w:numPr>
              <w:tabs>
                <w:tab w:val="left" w:pos="420"/>
              </w:tabs>
              <w:spacing w:after="0" w:line="360" w:lineRule="auto"/>
              <w:ind w:right="462"/>
              <w:rPr>
                <w:rFonts w:ascii="Arial" w:hAnsi="Arial" w:cs="Arial"/>
                <w:sz w:val="24"/>
                <w:szCs w:val="24"/>
                <w:lang w:val="es-ES"/>
              </w:rPr>
            </w:pPr>
            <w:r w:rsidRPr="00C172DC">
              <w:rPr>
                <w:rFonts w:ascii="Arial" w:hAnsi="Arial" w:cs="Arial"/>
                <w:sz w:val="24"/>
                <w:szCs w:val="24"/>
                <w:lang w:val="es-ES"/>
              </w:rPr>
              <w:t>Registro de proveedores de requisitos</w:t>
            </w:r>
          </w:p>
        </w:tc>
      </w:tr>
      <w:tr w:rsidR="00E92964" w:rsidRPr="00C172DC" w14:paraId="206F8AEF" w14:textId="77777777">
        <w:trPr>
          <w:trHeight w:val="552"/>
        </w:trPr>
        <w:tc>
          <w:tcPr>
            <w:tcW w:w="539" w:type="dxa"/>
            <w:tcBorders>
              <w:top w:val="single" w:sz="6" w:space="0" w:color="0000FF"/>
              <w:left w:val="single" w:sz="6" w:space="0" w:color="0000FF"/>
            </w:tcBorders>
          </w:tcPr>
          <w:p w14:paraId="4FC1E4C2"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2</w:t>
            </w:r>
          </w:p>
        </w:tc>
        <w:tc>
          <w:tcPr>
            <w:tcW w:w="7147" w:type="dxa"/>
            <w:gridSpan w:val="2"/>
            <w:tcBorders>
              <w:top w:val="single" w:sz="6" w:space="0" w:color="0000FF"/>
              <w:left w:val="single" w:sz="6" w:space="0" w:color="0000FF"/>
            </w:tcBorders>
          </w:tcPr>
          <w:p w14:paraId="5C71B526" w14:textId="77777777" w:rsidR="00E92964" w:rsidRPr="00C172DC" w:rsidRDefault="00E92964">
            <w:pPr>
              <w:pStyle w:val="ListParagraph1"/>
              <w:tabs>
                <w:tab w:val="left" w:pos="0"/>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 xml:space="preserve">2.1 Ejecutar subproceso </w:t>
            </w:r>
            <w:r w:rsidRPr="00C172DC">
              <w:rPr>
                <w:rFonts w:ascii="Arial" w:hAnsi="Arial" w:cs="Arial"/>
                <w:color w:val="auto"/>
                <w:sz w:val="24"/>
                <w:szCs w:val="24"/>
                <w:lang w:val="es-ES"/>
              </w:rPr>
              <w:t>Definir técnicamente el desarrollo de software</w:t>
            </w:r>
          </w:p>
          <w:p w14:paraId="113F685F" w14:textId="77777777" w:rsidR="00E92964" w:rsidRPr="00C172DC" w:rsidRDefault="00E92964">
            <w:pPr>
              <w:pStyle w:val="ListParagraph1"/>
              <w:tabs>
                <w:tab w:val="left" w:pos="0"/>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lastRenderedPageBreak/>
              <w:t>2.2 Tomando en consideración las características y particularidades del cliente y las técnicas para identificar las necesidades de las partes interesadas definidas institucionalmente, se deben seleccionar la o las técnicas que permitirán encuestar a los clientes para así determinar sus necesidades (Analista, Jefe de Proyecto, Arquitecto de Información, Arquitecto de software).</w:t>
            </w:r>
          </w:p>
          <w:p w14:paraId="4893B7C3" w14:textId="77777777" w:rsidR="00E92964" w:rsidRPr="00C172DC" w:rsidRDefault="00E92964">
            <w:pPr>
              <w:pStyle w:val="ListParagraph1"/>
              <w:tabs>
                <w:tab w:val="left" w:pos="0"/>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2.3 Conformar la documentación necesaria para encuestar a las partes interesadas (clientes, usuarios finales, proveedores, desarrolladores, personal de pruebas, fabricantes, personal de soporte logístico) (ej. encuestas, cuestionarios, lista de chequeo) (Analista, Arquitecto de software, Arquitecto de Información).</w:t>
            </w:r>
          </w:p>
          <w:p w14:paraId="65FD96F8" w14:textId="77777777" w:rsidR="00E92964" w:rsidRPr="00C172DC" w:rsidRDefault="00E92964">
            <w:pPr>
              <w:pStyle w:val="ListParagraph1"/>
              <w:tabs>
                <w:tab w:val="left" w:pos="0"/>
                <w:tab w:val="left" w:pos="200"/>
              </w:tabs>
              <w:spacing w:after="0" w:line="360" w:lineRule="auto"/>
              <w:ind w:left="0" w:right="40" w:firstLine="0"/>
              <w:rPr>
                <w:rFonts w:ascii="Arial" w:hAnsi="Arial" w:cs="Arial"/>
                <w:sz w:val="24"/>
                <w:szCs w:val="24"/>
                <w:lang w:val="es-ES"/>
              </w:rPr>
            </w:pPr>
          </w:p>
        </w:tc>
        <w:tc>
          <w:tcPr>
            <w:tcW w:w="2188" w:type="dxa"/>
            <w:tcBorders>
              <w:top w:val="single" w:sz="6" w:space="0" w:color="0000FF"/>
              <w:left w:val="single" w:sz="6" w:space="0" w:color="0000FF"/>
              <w:right w:val="single" w:sz="6" w:space="0" w:color="0000FF"/>
            </w:tcBorders>
          </w:tcPr>
          <w:p w14:paraId="4C958DD9" w14:textId="77777777" w:rsidR="00E92964" w:rsidRPr="00C172DC" w:rsidRDefault="00E92964" w:rsidP="006B7F98">
            <w:pPr>
              <w:numPr>
                <w:ilvl w:val="0"/>
                <w:numId w:val="19"/>
              </w:numPr>
              <w:tabs>
                <w:tab w:val="left" w:pos="420"/>
              </w:tabs>
              <w:spacing w:after="0" w:line="360" w:lineRule="auto"/>
              <w:jc w:val="left"/>
              <w:rPr>
                <w:rFonts w:ascii="Arial" w:hAnsi="Arial" w:cs="Arial"/>
                <w:sz w:val="24"/>
                <w:szCs w:val="24"/>
                <w:lang w:val="es-ES"/>
              </w:rPr>
            </w:pPr>
            <w:r w:rsidRPr="00C172DC">
              <w:rPr>
                <w:rFonts w:ascii="Arial" w:hAnsi="Arial" w:cs="Arial"/>
                <w:color w:val="auto"/>
                <w:sz w:val="24"/>
                <w:szCs w:val="24"/>
                <w:lang w:val="es-ES"/>
              </w:rPr>
              <w:lastRenderedPageBreak/>
              <w:t xml:space="preserve">Técnicas para identificar las </w:t>
            </w:r>
            <w:r w:rsidRPr="00C172DC">
              <w:rPr>
                <w:rFonts w:ascii="Arial" w:hAnsi="Arial" w:cs="Arial"/>
                <w:color w:val="auto"/>
                <w:sz w:val="24"/>
                <w:szCs w:val="24"/>
                <w:lang w:val="es-ES"/>
              </w:rPr>
              <w:lastRenderedPageBreak/>
              <w:t>necesidades de las partes interesadas</w:t>
            </w:r>
          </w:p>
        </w:tc>
      </w:tr>
      <w:tr w:rsidR="00E92964" w14:paraId="75568AE7" w14:textId="77777777">
        <w:trPr>
          <w:trHeight w:val="560"/>
        </w:trPr>
        <w:tc>
          <w:tcPr>
            <w:tcW w:w="539" w:type="dxa"/>
            <w:tcBorders>
              <w:top w:val="single" w:sz="6" w:space="0" w:color="0000FF"/>
              <w:left w:val="single" w:sz="6" w:space="0" w:color="0000FF"/>
              <w:bottom w:val="single" w:sz="6" w:space="0" w:color="0000FF"/>
            </w:tcBorders>
          </w:tcPr>
          <w:p w14:paraId="7231C924"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3</w:t>
            </w:r>
          </w:p>
        </w:tc>
        <w:tc>
          <w:tcPr>
            <w:tcW w:w="7147" w:type="dxa"/>
            <w:gridSpan w:val="2"/>
            <w:tcBorders>
              <w:top w:val="single" w:sz="6" w:space="0" w:color="0000FF"/>
              <w:left w:val="single" w:sz="6" w:space="0" w:color="0000FF"/>
              <w:bottom w:val="single" w:sz="6" w:space="0" w:color="0000FF"/>
            </w:tcBorders>
          </w:tcPr>
          <w:p w14:paraId="7AFE4D81"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3.1 Entrevistar a  las partes interesadas, haciendo mayor énfasis en los proveedores que resultaron aceptados, y aplicar las técnicas para recopilar las necesidades, expectativas, restricciones, características de diseño y cualquier información importante para desarrollar el producto final (Analista, Arquitecto de software, Arquitecto de Información).</w:t>
            </w:r>
          </w:p>
          <w:p w14:paraId="08F04F91"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p>
        </w:tc>
        <w:tc>
          <w:tcPr>
            <w:tcW w:w="2188" w:type="dxa"/>
            <w:tcBorders>
              <w:top w:val="single" w:sz="6" w:space="0" w:color="0000FF"/>
              <w:left w:val="single" w:sz="6" w:space="0" w:color="0000FF"/>
              <w:bottom w:val="single" w:sz="6" w:space="0" w:color="0000FF"/>
              <w:right w:val="single" w:sz="6" w:space="0" w:color="0000FF"/>
            </w:tcBorders>
          </w:tcPr>
          <w:p w14:paraId="06293157"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Necesidades del cliente</w:t>
            </w:r>
          </w:p>
        </w:tc>
      </w:tr>
      <w:tr w:rsidR="00E92964" w:rsidRPr="00C172DC" w14:paraId="39D927CB" w14:textId="77777777">
        <w:trPr>
          <w:trHeight w:val="553"/>
        </w:trPr>
        <w:tc>
          <w:tcPr>
            <w:tcW w:w="539" w:type="dxa"/>
            <w:tcBorders>
              <w:top w:val="single" w:sz="6" w:space="0" w:color="0000FF"/>
              <w:left w:val="single" w:sz="6" w:space="0" w:color="0000FF"/>
              <w:bottom w:val="single" w:sz="6" w:space="0" w:color="0000FF"/>
            </w:tcBorders>
          </w:tcPr>
          <w:p w14:paraId="141BB7E2"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4</w:t>
            </w:r>
          </w:p>
        </w:tc>
        <w:tc>
          <w:tcPr>
            <w:tcW w:w="9335" w:type="dxa"/>
            <w:gridSpan w:val="3"/>
            <w:tcBorders>
              <w:top w:val="single" w:sz="6" w:space="0" w:color="0000FF"/>
              <w:left w:val="single" w:sz="6" w:space="0" w:color="0000FF"/>
              <w:bottom w:val="single" w:sz="6" w:space="0" w:color="0000FF"/>
              <w:right w:val="single" w:sz="6" w:space="0" w:color="0000FF"/>
            </w:tcBorders>
          </w:tcPr>
          <w:p w14:paraId="066A053D"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4.1 Si el proyecto necesita modelar negocio  ir a la Actividad 5</w:t>
            </w:r>
          </w:p>
          <w:p w14:paraId="2C57A81D" w14:textId="77777777" w:rsidR="00E92964" w:rsidRPr="00C172DC" w:rsidRDefault="00E92964">
            <w:pPr>
              <w:snapToGrid w:val="0"/>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4.2 En caso que el proyecto no requiera modelar negocio ir a la Actividad 7</w:t>
            </w:r>
          </w:p>
        </w:tc>
      </w:tr>
      <w:tr w:rsidR="00E92964" w14:paraId="1B24BBB3" w14:textId="77777777">
        <w:trPr>
          <w:trHeight w:val="553"/>
        </w:trPr>
        <w:tc>
          <w:tcPr>
            <w:tcW w:w="539" w:type="dxa"/>
            <w:tcBorders>
              <w:top w:val="single" w:sz="6" w:space="0" w:color="0000FF"/>
              <w:left w:val="single" w:sz="6" w:space="0" w:color="0000FF"/>
              <w:bottom w:val="single" w:sz="6" w:space="0" w:color="0000FF"/>
            </w:tcBorders>
          </w:tcPr>
          <w:p w14:paraId="5AD8669E"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5</w:t>
            </w:r>
          </w:p>
        </w:tc>
        <w:tc>
          <w:tcPr>
            <w:tcW w:w="7147" w:type="dxa"/>
            <w:gridSpan w:val="2"/>
            <w:tcBorders>
              <w:top w:val="single" w:sz="6" w:space="0" w:color="0000FF"/>
              <w:left w:val="single" w:sz="6" w:space="0" w:color="0000FF"/>
              <w:bottom w:val="single" w:sz="6" w:space="0" w:color="0000FF"/>
            </w:tcBorders>
          </w:tcPr>
          <w:p w14:paraId="3AE5AD5D"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5.1 Modelar el negocio (Analista, Arquitecto de software, Arquitecto de información)</w:t>
            </w:r>
          </w:p>
          <w:p w14:paraId="1838AD31"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5.1.1 Para proyectos que trabajan con CU deben obtener Modelo de negocio con CU, Modelo Conceptual/Dominio, Reglas del Negocio y Glosario de términos.</w:t>
            </w:r>
          </w:p>
          <w:p w14:paraId="5158F390"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 xml:space="preserve">5.1.2 Para los proyectos que trabajan con Procesos deben obtener Modelo conceptual/Dominio, Mapa de procesos, Arquitectura de </w:t>
            </w:r>
            <w:r w:rsidR="0009277A" w:rsidRPr="00C172DC">
              <w:rPr>
                <w:rFonts w:ascii="Arial" w:hAnsi="Arial" w:cs="Arial"/>
                <w:sz w:val="24"/>
                <w:szCs w:val="24"/>
                <w:lang w:val="es-ES"/>
              </w:rPr>
              <w:t>Información (</w:t>
            </w:r>
            <w:r w:rsidRPr="00C172DC">
              <w:rPr>
                <w:rFonts w:ascii="Arial" w:hAnsi="Arial" w:cs="Arial"/>
                <w:sz w:val="24"/>
                <w:szCs w:val="24"/>
                <w:lang w:val="es-ES"/>
              </w:rPr>
              <w:t xml:space="preserve">opcional), Descripción de proceso </w:t>
            </w:r>
            <w:r w:rsidRPr="00C172DC">
              <w:rPr>
                <w:rFonts w:ascii="Arial" w:hAnsi="Arial" w:cs="Arial"/>
                <w:sz w:val="24"/>
                <w:szCs w:val="24"/>
                <w:lang w:val="es-ES"/>
              </w:rPr>
              <w:lastRenderedPageBreak/>
              <w:t>de negocio, Glosario de términos.</w:t>
            </w:r>
          </w:p>
          <w:p w14:paraId="5C84AF15"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(Para más información consultar la actividad 7 del subproceso de Administración de requisitos del área de proceso REQM)</w:t>
            </w:r>
          </w:p>
        </w:tc>
        <w:tc>
          <w:tcPr>
            <w:tcW w:w="2188" w:type="dxa"/>
            <w:tcBorders>
              <w:top w:val="single" w:sz="6" w:space="0" w:color="0000FF"/>
              <w:left w:val="single" w:sz="6" w:space="0" w:color="0000FF"/>
              <w:bottom w:val="single" w:sz="6" w:space="0" w:color="0000FF"/>
              <w:right w:val="single" w:sz="6" w:space="0" w:color="0000FF"/>
            </w:tcBorders>
          </w:tcPr>
          <w:p w14:paraId="693D9550"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lastRenderedPageBreak/>
              <w:t>Mapa de proceso</w:t>
            </w:r>
          </w:p>
          <w:p w14:paraId="7A961259"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Modelo conceptual/Domino</w:t>
            </w:r>
          </w:p>
          <w:p w14:paraId="6A4ADCEF"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Modelo de negocio con CU</w:t>
            </w:r>
          </w:p>
          <w:p w14:paraId="550ABFB9"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lastRenderedPageBreak/>
              <w:t>Reglas del negocio</w:t>
            </w:r>
          </w:p>
          <w:p w14:paraId="186A0290"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Glosario de términos</w:t>
            </w:r>
          </w:p>
          <w:p w14:paraId="35F1066F"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Descripción de proceso de negocio</w:t>
            </w:r>
          </w:p>
          <w:p w14:paraId="7A90AC08" w14:textId="77777777" w:rsidR="00E92964" w:rsidRDefault="00E92964" w:rsidP="006B7F98">
            <w:pPr>
              <w:numPr>
                <w:ilvl w:val="0"/>
                <w:numId w:val="19"/>
              </w:numPr>
              <w:tabs>
                <w:tab w:val="left" w:pos="420"/>
              </w:tabs>
              <w:spacing w:after="0" w:line="360" w:lineRule="auto"/>
              <w:jc w:val="left"/>
              <w:rPr>
                <w:rFonts w:ascii="Arial" w:hAnsi="Arial" w:cs="Arial"/>
                <w:sz w:val="24"/>
                <w:szCs w:val="24"/>
              </w:rPr>
            </w:pPr>
            <w:r>
              <w:rPr>
                <w:rFonts w:ascii="Arial" w:hAnsi="Arial" w:cs="Arial"/>
                <w:sz w:val="24"/>
                <w:szCs w:val="24"/>
              </w:rPr>
              <w:t>Arquitectura de información</w:t>
            </w:r>
          </w:p>
        </w:tc>
      </w:tr>
      <w:tr w:rsidR="00E92964" w:rsidRPr="00C172DC" w14:paraId="43219341" w14:textId="77777777">
        <w:trPr>
          <w:trHeight w:val="553"/>
        </w:trPr>
        <w:tc>
          <w:tcPr>
            <w:tcW w:w="539" w:type="dxa"/>
            <w:tcBorders>
              <w:top w:val="single" w:sz="6" w:space="0" w:color="0000FF"/>
              <w:left w:val="single" w:sz="6" w:space="0" w:color="0000FF"/>
              <w:bottom w:val="single" w:sz="6" w:space="0" w:color="0000FF"/>
            </w:tcBorders>
          </w:tcPr>
          <w:p w14:paraId="6B418131"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6</w:t>
            </w:r>
          </w:p>
        </w:tc>
        <w:tc>
          <w:tcPr>
            <w:tcW w:w="9335" w:type="dxa"/>
            <w:gridSpan w:val="3"/>
            <w:tcBorders>
              <w:top w:val="single" w:sz="6" w:space="0" w:color="0000FF"/>
              <w:left w:val="single" w:sz="6" w:space="0" w:color="0000FF"/>
              <w:bottom w:val="single" w:sz="6" w:space="0" w:color="0000FF"/>
              <w:right w:val="single" w:sz="6" w:space="0" w:color="0000FF"/>
            </w:tcBorders>
          </w:tcPr>
          <w:p w14:paraId="4B06135C"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6.1 Ejecutar el subproceso Entendimiento y compromiso del área de proceso REQM</w:t>
            </w:r>
          </w:p>
        </w:tc>
      </w:tr>
      <w:tr w:rsidR="00E92964" w:rsidRPr="00C172DC" w14:paraId="7ED7DF50" w14:textId="77777777">
        <w:trPr>
          <w:trHeight w:val="553"/>
        </w:trPr>
        <w:tc>
          <w:tcPr>
            <w:tcW w:w="539" w:type="dxa"/>
            <w:tcBorders>
              <w:top w:val="single" w:sz="6" w:space="0" w:color="0000FF"/>
              <w:left w:val="single" w:sz="6" w:space="0" w:color="0000FF"/>
              <w:bottom w:val="single" w:sz="6" w:space="0" w:color="0000FF"/>
            </w:tcBorders>
          </w:tcPr>
          <w:p w14:paraId="7A1AEE7D"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7</w:t>
            </w:r>
          </w:p>
        </w:tc>
        <w:tc>
          <w:tcPr>
            <w:tcW w:w="9335" w:type="dxa"/>
            <w:gridSpan w:val="3"/>
            <w:tcBorders>
              <w:top w:val="single" w:sz="6" w:space="0" w:color="0000FF"/>
              <w:left w:val="single" w:sz="6" w:space="0" w:color="0000FF"/>
              <w:bottom w:val="single" w:sz="6" w:space="0" w:color="0000FF"/>
              <w:right w:val="single" w:sz="6" w:space="0" w:color="0000FF"/>
            </w:tcBorders>
          </w:tcPr>
          <w:p w14:paraId="763C355B"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7.1 Ejecutar el subproceso Control de inconsistencias del área de procesos REQM</w:t>
            </w:r>
          </w:p>
        </w:tc>
      </w:tr>
      <w:tr w:rsidR="00E92964" w:rsidRPr="00C172DC" w14:paraId="5EF562C7" w14:textId="77777777">
        <w:trPr>
          <w:trHeight w:val="553"/>
        </w:trPr>
        <w:tc>
          <w:tcPr>
            <w:tcW w:w="539" w:type="dxa"/>
            <w:tcBorders>
              <w:top w:val="single" w:sz="6" w:space="0" w:color="0000FF"/>
              <w:left w:val="single" w:sz="6" w:space="0" w:color="0000FF"/>
              <w:bottom w:val="single" w:sz="6" w:space="0" w:color="0000FF"/>
            </w:tcBorders>
          </w:tcPr>
          <w:p w14:paraId="3A9EF89F"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8</w:t>
            </w:r>
          </w:p>
        </w:tc>
        <w:tc>
          <w:tcPr>
            <w:tcW w:w="7147" w:type="dxa"/>
            <w:gridSpan w:val="2"/>
            <w:tcBorders>
              <w:top w:val="single" w:sz="6" w:space="0" w:color="0000FF"/>
              <w:left w:val="single" w:sz="6" w:space="0" w:color="0000FF"/>
              <w:bottom w:val="single" w:sz="6" w:space="0" w:color="0000FF"/>
            </w:tcBorders>
          </w:tcPr>
          <w:p w14:paraId="7FB4CFA3"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8.1 Identificar los requisitos del cliente resultantes de las necesidades del cliente.</w:t>
            </w:r>
          </w:p>
          <w:p w14:paraId="568EA549"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8.2 Identificar las restricciones para la verificación y la validación</w:t>
            </w:r>
          </w:p>
        </w:tc>
        <w:tc>
          <w:tcPr>
            <w:tcW w:w="2188" w:type="dxa"/>
            <w:tcBorders>
              <w:top w:val="single" w:sz="6" w:space="0" w:color="0000FF"/>
              <w:left w:val="single" w:sz="6" w:space="0" w:color="0000FF"/>
              <w:bottom w:val="single" w:sz="6" w:space="0" w:color="0000FF"/>
              <w:right w:val="single" w:sz="6" w:space="0" w:color="0000FF"/>
            </w:tcBorders>
          </w:tcPr>
          <w:p w14:paraId="3967D223" w14:textId="77777777" w:rsidR="00E92964" w:rsidRPr="00C172DC" w:rsidRDefault="00E92964" w:rsidP="006B7F98">
            <w:pPr>
              <w:numPr>
                <w:ilvl w:val="0"/>
                <w:numId w:val="19"/>
              </w:numPr>
              <w:tabs>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Criterios para validar requisitos del cliente</w:t>
            </w:r>
          </w:p>
        </w:tc>
      </w:tr>
      <w:tr w:rsidR="00E92964" w:rsidRPr="00C172DC" w14:paraId="5DF36CBC" w14:textId="77777777">
        <w:trPr>
          <w:trHeight w:val="553"/>
        </w:trPr>
        <w:tc>
          <w:tcPr>
            <w:tcW w:w="539" w:type="dxa"/>
            <w:tcBorders>
              <w:top w:val="single" w:sz="6" w:space="0" w:color="0000FF"/>
              <w:left w:val="single" w:sz="6" w:space="0" w:color="0000FF"/>
              <w:bottom w:val="single" w:sz="6" w:space="0" w:color="0000FF"/>
            </w:tcBorders>
          </w:tcPr>
          <w:p w14:paraId="06DB52E0"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9</w:t>
            </w:r>
          </w:p>
        </w:tc>
        <w:tc>
          <w:tcPr>
            <w:tcW w:w="7147" w:type="dxa"/>
            <w:gridSpan w:val="2"/>
            <w:tcBorders>
              <w:top w:val="single" w:sz="6" w:space="0" w:color="0000FF"/>
              <w:left w:val="single" w:sz="6" w:space="0" w:color="0000FF"/>
              <w:bottom w:val="single" w:sz="6" w:space="0" w:color="0000FF"/>
            </w:tcBorders>
          </w:tcPr>
          <w:p w14:paraId="2707020A"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9.1 Aprobar requisitos del cliente identificados contra criterios para seleccionar los requisitos del cliente aprobados.</w:t>
            </w:r>
          </w:p>
        </w:tc>
        <w:tc>
          <w:tcPr>
            <w:tcW w:w="2188" w:type="dxa"/>
            <w:tcBorders>
              <w:top w:val="single" w:sz="6" w:space="0" w:color="0000FF"/>
              <w:left w:val="single" w:sz="6" w:space="0" w:color="0000FF"/>
              <w:bottom w:val="single" w:sz="6" w:space="0" w:color="0000FF"/>
              <w:right w:val="single" w:sz="6" w:space="0" w:color="0000FF"/>
            </w:tcBorders>
          </w:tcPr>
          <w:p w14:paraId="52E608FB" w14:textId="77777777" w:rsidR="00E92964" w:rsidRPr="00C172DC" w:rsidRDefault="00E92964" w:rsidP="006B7F98">
            <w:pPr>
              <w:numPr>
                <w:ilvl w:val="0"/>
                <w:numId w:val="19"/>
              </w:numPr>
              <w:tabs>
                <w:tab w:val="left" w:pos="420"/>
              </w:tabs>
              <w:spacing w:after="0" w:line="360" w:lineRule="auto"/>
              <w:jc w:val="left"/>
              <w:rPr>
                <w:rFonts w:ascii="Arial" w:hAnsi="Arial" w:cs="Arial"/>
                <w:sz w:val="24"/>
                <w:szCs w:val="24"/>
                <w:lang w:val="es-ES"/>
              </w:rPr>
            </w:pPr>
            <w:r w:rsidRPr="00C172DC">
              <w:rPr>
                <w:rFonts w:ascii="Arial" w:hAnsi="Arial" w:cs="Arial"/>
                <w:sz w:val="24"/>
                <w:szCs w:val="24"/>
                <w:lang w:val="es-ES"/>
              </w:rPr>
              <w:t>Criterios para validar requisitos del cliente</w:t>
            </w:r>
          </w:p>
        </w:tc>
      </w:tr>
      <w:tr w:rsidR="00E92964" w:rsidRPr="00C172DC" w14:paraId="6FFA411F" w14:textId="77777777">
        <w:trPr>
          <w:trHeight w:val="553"/>
        </w:trPr>
        <w:tc>
          <w:tcPr>
            <w:tcW w:w="539" w:type="dxa"/>
            <w:tcBorders>
              <w:top w:val="single" w:sz="6" w:space="0" w:color="0000FF"/>
              <w:left w:val="single" w:sz="6" w:space="0" w:color="0000FF"/>
              <w:bottom w:val="single" w:sz="6" w:space="0" w:color="0000FF"/>
            </w:tcBorders>
          </w:tcPr>
          <w:p w14:paraId="5E9F432F"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10</w:t>
            </w:r>
          </w:p>
        </w:tc>
        <w:tc>
          <w:tcPr>
            <w:tcW w:w="7147" w:type="dxa"/>
            <w:gridSpan w:val="2"/>
            <w:tcBorders>
              <w:top w:val="single" w:sz="6" w:space="0" w:color="0000FF"/>
              <w:left w:val="single" w:sz="6" w:space="0" w:color="0000FF"/>
              <w:bottom w:val="single" w:sz="6" w:space="0" w:color="0000FF"/>
            </w:tcBorders>
          </w:tcPr>
          <w:p w14:paraId="1EE14894"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 xml:space="preserve">10.1 Establecer la prioridad para los requisitos </w:t>
            </w:r>
            <w:r w:rsidR="0009277A" w:rsidRPr="00C172DC">
              <w:rPr>
                <w:rFonts w:ascii="Arial" w:hAnsi="Arial" w:cs="Arial"/>
                <w:sz w:val="24"/>
                <w:szCs w:val="24"/>
                <w:lang w:val="es-ES"/>
              </w:rPr>
              <w:t>del cliente aprobado</w:t>
            </w:r>
            <w:r w:rsidRPr="00C172DC">
              <w:rPr>
                <w:rFonts w:ascii="Arial" w:hAnsi="Arial" w:cs="Arial"/>
                <w:sz w:val="24"/>
                <w:szCs w:val="24"/>
                <w:lang w:val="es-ES"/>
              </w:rPr>
              <w:t>.</w:t>
            </w:r>
          </w:p>
        </w:tc>
        <w:tc>
          <w:tcPr>
            <w:tcW w:w="2188" w:type="dxa"/>
            <w:tcBorders>
              <w:top w:val="single" w:sz="6" w:space="0" w:color="0000FF"/>
              <w:left w:val="single" w:sz="6" w:space="0" w:color="0000FF"/>
              <w:bottom w:val="single" w:sz="6" w:space="0" w:color="0000FF"/>
              <w:right w:val="single" w:sz="6" w:space="0" w:color="0000FF"/>
            </w:tcBorders>
          </w:tcPr>
          <w:p w14:paraId="43AA1BD3" w14:textId="77777777" w:rsidR="00E92964" w:rsidRPr="00C172DC" w:rsidRDefault="00E92964" w:rsidP="006B7F98">
            <w:pPr>
              <w:numPr>
                <w:ilvl w:val="0"/>
                <w:numId w:val="19"/>
              </w:numPr>
              <w:tabs>
                <w:tab w:val="left" w:pos="420"/>
              </w:tabs>
              <w:spacing w:after="0" w:line="360" w:lineRule="auto"/>
              <w:jc w:val="left"/>
              <w:rPr>
                <w:rFonts w:ascii="Arial" w:hAnsi="Arial" w:cs="Arial"/>
                <w:sz w:val="24"/>
                <w:szCs w:val="24"/>
                <w:lang w:val="es-ES"/>
              </w:rPr>
            </w:pPr>
            <w:r w:rsidRPr="00C172DC">
              <w:rPr>
                <w:rFonts w:ascii="Arial" w:hAnsi="Arial" w:cs="Arial"/>
                <w:sz w:val="24"/>
                <w:szCs w:val="24"/>
                <w:lang w:val="es-ES"/>
              </w:rPr>
              <w:t>Criterios para validar requisitos del cliente</w:t>
            </w:r>
          </w:p>
        </w:tc>
      </w:tr>
    </w:tbl>
    <w:p w14:paraId="6EA1296F"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27" w:name="_Toc2104027503"/>
      <w:r>
        <w:rPr>
          <w:rStyle w:val="Heading2Char"/>
          <w:rFonts w:ascii="Arial" w:hAnsi="Arial" w:cs="Arial"/>
          <w:b/>
          <w:sz w:val="24"/>
          <w:szCs w:val="24"/>
        </w:rPr>
        <w:t>Descripción gráfica del proceso IPP– 2016 Gestión  de requisitos del producto</w:t>
      </w:r>
      <w:bookmarkEnd w:id="27"/>
    </w:p>
    <w:tbl>
      <w:tblPr>
        <w:tblW w:w="9984" w:type="dxa"/>
        <w:tblInd w:w="-146" w:type="dxa"/>
        <w:tblLayout w:type="fixed"/>
        <w:tblCellMar>
          <w:left w:w="111" w:type="dxa"/>
          <w:right w:w="50" w:type="dxa"/>
        </w:tblCellMar>
        <w:tblLook w:val="0000" w:firstRow="0" w:lastRow="0" w:firstColumn="0" w:lastColumn="0" w:noHBand="0" w:noVBand="0"/>
      </w:tblPr>
      <w:tblGrid>
        <w:gridCol w:w="1958"/>
        <w:gridCol w:w="192"/>
        <w:gridCol w:w="85"/>
        <w:gridCol w:w="1536"/>
        <w:gridCol w:w="299"/>
        <w:gridCol w:w="2341"/>
        <w:gridCol w:w="192"/>
        <w:gridCol w:w="1074"/>
        <w:gridCol w:w="228"/>
        <w:gridCol w:w="2079"/>
      </w:tblGrid>
      <w:tr w:rsidR="00E92964" w:rsidRPr="00C172DC" w14:paraId="4A714FC5" w14:textId="77777777" w:rsidTr="00944748">
        <w:trPr>
          <w:trHeight w:val="358"/>
        </w:trPr>
        <w:tc>
          <w:tcPr>
            <w:tcW w:w="9984" w:type="dxa"/>
            <w:gridSpan w:val="10"/>
            <w:tcBorders>
              <w:top w:val="single" w:sz="6" w:space="0" w:color="0000FF"/>
              <w:left w:val="single" w:sz="6" w:space="0" w:color="0000FF"/>
              <w:bottom w:val="single" w:sz="6" w:space="0" w:color="0000FF"/>
              <w:right w:val="single" w:sz="6" w:space="0" w:color="0000FF"/>
            </w:tcBorders>
            <w:shd w:val="clear" w:color="auto" w:fill="CCCCFF"/>
          </w:tcPr>
          <w:p w14:paraId="37BF8C2C" w14:textId="77777777" w:rsidR="00E92964" w:rsidRDefault="00E92964">
            <w:pPr>
              <w:pStyle w:val="Ttulo3"/>
              <w:numPr>
                <w:ilvl w:val="2"/>
                <w:numId w:val="0"/>
              </w:numPr>
              <w:tabs>
                <w:tab w:val="left" w:pos="720"/>
                <w:tab w:val="left" w:pos="9356"/>
              </w:tabs>
              <w:spacing w:after="0" w:line="360" w:lineRule="auto"/>
              <w:jc w:val="both"/>
              <w:rPr>
                <w:rFonts w:ascii="Arial" w:hAnsi="Arial" w:cs="Arial"/>
                <w:sz w:val="24"/>
                <w:szCs w:val="24"/>
              </w:rPr>
            </w:pPr>
            <w:bookmarkStart w:id="28" w:name="_Toc439146951"/>
            <w:r>
              <w:rPr>
                <w:rStyle w:val="Heading2Char"/>
                <w:rFonts w:ascii="Arial" w:hAnsi="Arial" w:cs="Arial"/>
                <w:b/>
                <w:sz w:val="24"/>
                <w:szCs w:val="24"/>
              </w:rPr>
              <w:t>IPP– 2016 Gestión  de requisitos del producto</w:t>
            </w:r>
            <w:bookmarkEnd w:id="28"/>
          </w:p>
        </w:tc>
      </w:tr>
      <w:tr w:rsidR="00E92964" w14:paraId="2DD9BE12" w14:textId="77777777" w:rsidTr="00944748">
        <w:trPr>
          <w:trHeight w:val="370"/>
        </w:trPr>
        <w:tc>
          <w:tcPr>
            <w:tcW w:w="2235" w:type="dxa"/>
            <w:gridSpan w:val="3"/>
            <w:tcBorders>
              <w:top w:val="single" w:sz="6" w:space="0" w:color="0000FF"/>
              <w:left w:val="single" w:sz="6" w:space="0" w:color="0000FF"/>
              <w:bottom w:val="single" w:sz="6" w:space="0" w:color="0000FF"/>
            </w:tcBorders>
            <w:shd w:val="clear" w:color="auto" w:fill="CCCCFF"/>
          </w:tcPr>
          <w:p w14:paraId="780E25F5"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Entrada </w:t>
            </w:r>
          </w:p>
        </w:tc>
        <w:tc>
          <w:tcPr>
            <w:tcW w:w="7749" w:type="dxa"/>
            <w:gridSpan w:val="7"/>
            <w:tcBorders>
              <w:top w:val="single" w:sz="6" w:space="0" w:color="0000FF"/>
              <w:left w:val="single" w:sz="6" w:space="0" w:color="0000FF"/>
              <w:bottom w:val="single" w:sz="6" w:space="0" w:color="0000FF"/>
              <w:right w:val="single" w:sz="6" w:space="0" w:color="0000FF"/>
            </w:tcBorders>
            <w:shd w:val="clear" w:color="auto" w:fill="CCCCFF"/>
          </w:tcPr>
          <w:p w14:paraId="51D32FB3" w14:textId="77777777" w:rsidR="00E92964" w:rsidRDefault="00E92964" w:rsidP="006B7F98">
            <w:pPr>
              <w:numPr>
                <w:ilvl w:val="0"/>
                <w:numId w:val="12"/>
              </w:numPr>
              <w:tabs>
                <w:tab w:val="left" w:pos="0"/>
                <w:tab w:val="left" w:pos="420"/>
              </w:tabs>
              <w:spacing w:after="0" w:line="360" w:lineRule="auto"/>
              <w:jc w:val="left"/>
              <w:rPr>
                <w:rFonts w:ascii="Arial" w:hAnsi="Arial" w:cs="Arial"/>
                <w:sz w:val="21"/>
                <w:szCs w:val="21"/>
              </w:rPr>
            </w:pPr>
            <w:r>
              <w:rPr>
                <w:rFonts w:ascii="Arial" w:hAnsi="Arial" w:cs="Arial"/>
                <w:color w:val="auto"/>
                <w:sz w:val="21"/>
                <w:szCs w:val="21"/>
              </w:rPr>
              <w:t>Documentación de requisitos</w:t>
            </w:r>
          </w:p>
        </w:tc>
      </w:tr>
      <w:tr w:rsidR="00E92964" w:rsidRPr="00C172DC" w14:paraId="428A3676" w14:textId="77777777" w:rsidTr="00944748">
        <w:trPr>
          <w:trHeight w:val="418"/>
        </w:trPr>
        <w:tc>
          <w:tcPr>
            <w:tcW w:w="2235" w:type="dxa"/>
            <w:gridSpan w:val="3"/>
            <w:tcBorders>
              <w:top w:val="single" w:sz="6" w:space="0" w:color="0000FF"/>
              <w:left w:val="single" w:sz="6" w:space="0" w:color="0000FF"/>
              <w:bottom w:val="single" w:sz="6" w:space="0" w:color="0000FF"/>
            </w:tcBorders>
            <w:shd w:val="clear" w:color="auto" w:fill="CCCCFF"/>
          </w:tcPr>
          <w:p w14:paraId="155D7C6D"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w:t>
            </w:r>
            <w:r>
              <w:rPr>
                <w:rFonts w:ascii="Arial" w:hAnsi="Arial" w:cs="Arial"/>
                <w:b/>
                <w:sz w:val="24"/>
                <w:szCs w:val="24"/>
              </w:rPr>
              <w:lastRenderedPageBreak/>
              <w:t xml:space="preserve">Salida </w:t>
            </w:r>
          </w:p>
        </w:tc>
        <w:tc>
          <w:tcPr>
            <w:tcW w:w="7749" w:type="dxa"/>
            <w:gridSpan w:val="7"/>
            <w:tcBorders>
              <w:top w:val="single" w:sz="6" w:space="0" w:color="0000FF"/>
              <w:left w:val="single" w:sz="6" w:space="0" w:color="0000FF"/>
              <w:bottom w:val="single" w:sz="6" w:space="0" w:color="0000FF"/>
              <w:right w:val="single" w:sz="6" w:space="0" w:color="0000FF"/>
            </w:tcBorders>
            <w:shd w:val="clear" w:color="auto" w:fill="CCCCFF"/>
          </w:tcPr>
          <w:p w14:paraId="3E7B2ACE"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lastRenderedPageBreak/>
              <w:t>Documentos de arquitectura</w:t>
            </w:r>
          </w:p>
          <w:p w14:paraId="1625E613"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lastRenderedPageBreak/>
              <w:t>Código fuente</w:t>
            </w:r>
          </w:p>
          <w:p w14:paraId="46F81416"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Manuales</w:t>
            </w:r>
          </w:p>
          <w:p w14:paraId="362757C6"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Casos de prueba</w:t>
            </w:r>
          </w:p>
          <w:p w14:paraId="1E5F2138"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sz w:val="21"/>
                <w:szCs w:val="21"/>
                <w:lang w:val="es-ES"/>
              </w:rPr>
            </w:pPr>
            <w:r w:rsidRPr="00C172DC">
              <w:rPr>
                <w:rFonts w:ascii="Arial" w:hAnsi="Arial" w:cs="Arial"/>
                <w:color w:val="auto"/>
                <w:sz w:val="21"/>
                <w:szCs w:val="21"/>
                <w:lang w:val="es-ES"/>
              </w:rPr>
              <w:t>Acta de terminación del proyecto</w:t>
            </w:r>
          </w:p>
        </w:tc>
      </w:tr>
      <w:tr w:rsidR="00E92964" w14:paraId="11CBA8AB" w14:textId="77777777" w:rsidTr="00944748">
        <w:trPr>
          <w:trHeight w:val="601"/>
        </w:trPr>
        <w:tc>
          <w:tcPr>
            <w:tcW w:w="9984" w:type="dxa"/>
            <w:gridSpan w:val="10"/>
            <w:tcBorders>
              <w:top w:val="single" w:sz="6" w:space="0" w:color="0000FF"/>
              <w:left w:val="single" w:sz="6" w:space="0" w:color="0000FF"/>
              <w:bottom w:val="single" w:sz="6" w:space="0" w:color="0000FF"/>
              <w:right w:val="single" w:sz="6" w:space="0" w:color="0000FF"/>
            </w:tcBorders>
            <w:vAlign w:val="bottom"/>
          </w:tcPr>
          <w:p w14:paraId="4B5833E5" w14:textId="36FF5767" w:rsidR="00E92964" w:rsidRDefault="00056A6C">
            <w:pPr>
              <w:snapToGrid w:val="0"/>
              <w:spacing w:after="0" w:line="360" w:lineRule="auto"/>
              <w:ind w:left="0" w:firstLine="0"/>
              <w:jc w:val="center"/>
              <w:rPr>
                <w:rFonts w:ascii="Arial" w:hAnsi="Arial" w:cs="Arial"/>
                <w:color w:val="auto"/>
                <w:sz w:val="24"/>
                <w:szCs w:val="24"/>
              </w:rPr>
            </w:pPr>
            <w:r>
              <w:rPr>
                <w:rFonts w:ascii="Arial" w:hAnsi="Arial" w:cs="Arial"/>
                <w:noProof/>
                <w:color w:val="auto"/>
                <w:sz w:val="24"/>
                <w:szCs w:val="24"/>
              </w:rPr>
              <w:lastRenderedPageBreak/>
              <w:drawing>
                <wp:inline distT="0" distB="0" distL="0" distR="0" wp14:anchorId="6CA2D6EE" wp14:editId="1600C7D8">
                  <wp:extent cx="6153150" cy="7391400"/>
                  <wp:effectExtent l="0" t="0" r="0" b="0"/>
                  <wp:docPr id="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7391400"/>
                          </a:xfrm>
                          <a:prstGeom prst="rect">
                            <a:avLst/>
                          </a:prstGeom>
                          <a:noFill/>
                          <a:ln>
                            <a:noFill/>
                          </a:ln>
                        </pic:spPr>
                      </pic:pic>
                    </a:graphicData>
                  </a:graphic>
                </wp:inline>
              </w:drawing>
            </w:r>
          </w:p>
        </w:tc>
      </w:tr>
      <w:tr w:rsidR="00E92964" w14:paraId="2E6417B9" w14:textId="77777777" w:rsidTr="00944748">
        <w:trPr>
          <w:trHeight w:val="241"/>
        </w:trPr>
        <w:tc>
          <w:tcPr>
            <w:tcW w:w="2150" w:type="dxa"/>
            <w:gridSpan w:val="2"/>
            <w:tcBorders>
              <w:top w:val="single" w:sz="6" w:space="0" w:color="0000FF"/>
              <w:left w:val="single" w:sz="6" w:space="0" w:color="0000FF"/>
              <w:bottom w:val="single" w:sz="6" w:space="0" w:color="0000FF"/>
            </w:tcBorders>
          </w:tcPr>
          <w:p w14:paraId="4D125EBE"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Actividades </w:t>
            </w:r>
          </w:p>
        </w:tc>
        <w:tc>
          <w:tcPr>
            <w:tcW w:w="1621" w:type="dxa"/>
            <w:gridSpan w:val="2"/>
            <w:tcBorders>
              <w:top w:val="single" w:sz="6" w:space="0" w:color="0000FF"/>
              <w:left w:val="single" w:sz="6" w:space="0" w:color="0000FF"/>
              <w:bottom w:val="single" w:sz="6" w:space="0" w:color="0000FF"/>
            </w:tcBorders>
          </w:tcPr>
          <w:p w14:paraId="54C988D2"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Roles </w:t>
            </w:r>
          </w:p>
        </w:tc>
        <w:tc>
          <w:tcPr>
            <w:tcW w:w="2640" w:type="dxa"/>
            <w:gridSpan w:val="2"/>
            <w:tcBorders>
              <w:top w:val="single" w:sz="6" w:space="0" w:color="0000FF"/>
              <w:left w:val="single" w:sz="6" w:space="0" w:color="0000FF"/>
              <w:bottom w:val="single" w:sz="6" w:space="0" w:color="0000FF"/>
            </w:tcBorders>
          </w:tcPr>
          <w:p w14:paraId="5292CC69" w14:textId="77777777" w:rsidR="00E92964" w:rsidRDefault="00E92964">
            <w:pPr>
              <w:spacing w:after="0" w:line="360" w:lineRule="auto"/>
              <w:ind w:left="1" w:firstLine="0"/>
              <w:jc w:val="left"/>
              <w:rPr>
                <w:rFonts w:ascii="Arial" w:hAnsi="Arial" w:cs="Arial"/>
                <w:b/>
                <w:sz w:val="24"/>
                <w:szCs w:val="24"/>
              </w:rPr>
            </w:pPr>
            <w:r>
              <w:rPr>
                <w:rFonts w:ascii="Arial" w:hAnsi="Arial" w:cs="Arial"/>
                <w:b/>
                <w:sz w:val="24"/>
                <w:szCs w:val="24"/>
              </w:rPr>
              <w:t xml:space="preserve">Entrada  </w:t>
            </w:r>
          </w:p>
        </w:tc>
        <w:tc>
          <w:tcPr>
            <w:tcW w:w="1266" w:type="dxa"/>
            <w:gridSpan w:val="2"/>
            <w:tcBorders>
              <w:top w:val="single" w:sz="6" w:space="0" w:color="0000FF"/>
              <w:left w:val="single" w:sz="6" w:space="0" w:color="0000FF"/>
              <w:bottom w:val="single" w:sz="6" w:space="0" w:color="0000FF"/>
            </w:tcBorders>
          </w:tcPr>
          <w:p w14:paraId="64B8B61A"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Control </w:t>
            </w:r>
          </w:p>
        </w:tc>
        <w:tc>
          <w:tcPr>
            <w:tcW w:w="2307" w:type="dxa"/>
            <w:gridSpan w:val="2"/>
            <w:tcBorders>
              <w:top w:val="single" w:sz="6" w:space="0" w:color="0000FF"/>
              <w:left w:val="single" w:sz="6" w:space="0" w:color="0000FF"/>
              <w:bottom w:val="single" w:sz="6" w:space="0" w:color="0000FF"/>
              <w:right w:val="single" w:sz="6" w:space="0" w:color="0000FF"/>
            </w:tcBorders>
          </w:tcPr>
          <w:p w14:paraId="1D2EFB1C" w14:textId="77777777" w:rsidR="00E92964" w:rsidRDefault="00E92964">
            <w:pPr>
              <w:spacing w:after="0" w:line="360" w:lineRule="auto"/>
              <w:ind w:left="0" w:firstLine="0"/>
              <w:jc w:val="left"/>
              <w:rPr>
                <w:rFonts w:ascii="Arial" w:hAnsi="Arial" w:cs="Arial"/>
                <w:sz w:val="24"/>
                <w:szCs w:val="24"/>
              </w:rPr>
            </w:pPr>
            <w:r>
              <w:rPr>
                <w:rFonts w:ascii="Arial" w:hAnsi="Arial" w:cs="Arial"/>
                <w:b/>
                <w:sz w:val="24"/>
                <w:szCs w:val="24"/>
              </w:rPr>
              <w:t xml:space="preserve">Salidas </w:t>
            </w:r>
          </w:p>
        </w:tc>
      </w:tr>
      <w:tr w:rsidR="00E92964" w14:paraId="2E342631" w14:textId="77777777" w:rsidTr="00944748">
        <w:trPr>
          <w:trHeight w:val="241"/>
        </w:trPr>
        <w:tc>
          <w:tcPr>
            <w:tcW w:w="2150" w:type="dxa"/>
            <w:gridSpan w:val="2"/>
            <w:tcBorders>
              <w:top w:val="single" w:sz="6" w:space="0" w:color="0000FF"/>
              <w:left w:val="single" w:sz="6" w:space="0" w:color="0000FF"/>
              <w:bottom w:val="single" w:sz="6" w:space="0" w:color="0000FF"/>
            </w:tcBorders>
          </w:tcPr>
          <w:p w14:paraId="50EED0AC" w14:textId="77777777" w:rsidR="00E92964" w:rsidRPr="00C172DC" w:rsidRDefault="00E92964" w:rsidP="006B7F98">
            <w:pPr>
              <w:pStyle w:val="ListParagraph1"/>
              <w:numPr>
                <w:ilvl w:val="0"/>
                <w:numId w:val="20"/>
              </w:numPr>
              <w:tabs>
                <w:tab w:val="left" w:pos="0"/>
                <w:tab w:val="left" w:pos="200"/>
                <w:tab w:val="left" w:pos="425"/>
              </w:tabs>
              <w:spacing w:after="0" w:line="360" w:lineRule="auto"/>
              <w:ind w:right="40"/>
              <w:rPr>
                <w:rFonts w:ascii="Arial" w:hAnsi="Arial" w:cs="Arial"/>
                <w:bCs/>
                <w:sz w:val="24"/>
                <w:szCs w:val="24"/>
                <w:lang w:val="es-ES"/>
              </w:rPr>
            </w:pPr>
            <w:r w:rsidRPr="00C172DC">
              <w:rPr>
                <w:rFonts w:ascii="Arial" w:hAnsi="Arial" w:cs="Arial"/>
                <w:bCs/>
                <w:sz w:val="24"/>
                <w:szCs w:val="24"/>
                <w:lang w:val="es-ES"/>
              </w:rPr>
              <w:lastRenderedPageBreak/>
              <w:t>Transformar requisitos del cliente en requisitos del producto</w:t>
            </w:r>
          </w:p>
        </w:tc>
        <w:tc>
          <w:tcPr>
            <w:tcW w:w="1621" w:type="dxa"/>
            <w:gridSpan w:val="2"/>
            <w:tcBorders>
              <w:top w:val="single" w:sz="6" w:space="0" w:color="0000FF"/>
              <w:left w:val="single" w:sz="6" w:space="0" w:color="0000FF"/>
              <w:bottom w:val="single" w:sz="6" w:space="0" w:color="0000FF"/>
            </w:tcBorders>
          </w:tcPr>
          <w:p w14:paraId="74C846B9" w14:textId="77777777" w:rsidR="00E92964" w:rsidRDefault="00E92964" w:rsidP="006B7F98">
            <w:pPr>
              <w:pStyle w:val="ListParagraph1"/>
              <w:numPr>
                <w:ilvl w:val="0"/>
                <w:numId w:val="21"/>
              </w:numPr>
              <w:tabs>
                <w:tab w:val="left" w:pos="0"/>
                <w:tab w:val="left" w:pos="159"/>
                <w:tab w:val="left" w:pos="420"/>
              </w:tabs>
              <w:spacing w:after="0" w:line="360" w:lineRule="auto"/>
              <w:ind w:right="132"/>
              <w:rPr>
                <w:rFonts w:ascii="Arial" w:hAnsi="Arial" w:cs="Arial"/>
                <w:bCs/>
                <w:sz w:val="24"/>
                <w:szCs w:val="24"/>
              </w:rPr>
            </w:pPr>
            <w:r>
              <w:rPr>
                <w:rFonts w:ascii="Arial" w:hAnsi="Arial" w:cs="Arial"/>
                <w:bCs/>
                <w:sz w:val="24"/>
                <w:szCs w:val="24"/>
              </w:rPr>
              <w:t>Analista</w:t>
            </w:r>
          </w:p>
        </w:tc>
        <w:tc>
          <w:tcPr>
            <w:tcW w:w="2640" w:type="dxa"/>
            <w:gridSpan w:val="2"/>
            <w:tcBorders>
              <w:top w:val="single" w:sz="6" w:space="0" w:color="0000FF"/>
              <w:left w:val="single" w:sz="6" w:space="0" w:color="0000FF"/>
              <w:bottom w:val="single" w:sz="6" w:space="0" w:color="0000FF"/>
            </w:tcBorders>
          </w:tcPr>
          <w:p w14:paraId="424E2B28" w14:textId="77777777" w:rsidR="00E92964" w:rsidRPr="00C172DC" w:rsidRDefault="00E92964" w:rsidP="006B7F98">
            <w:pPr>
              <w:numPr>
                <w:ilvl w:val="0"/>
                <w:numId w:val="22"/>
              </w:numPr>
              <w:tabs>
                <w:tab w:val="left" w:pos="0"/>
                <w:tab w:val="left" w:pos="420"/>
              </w:tabs>
              <w:spacing w:after="0" w:line="360" w:lineRule="auto"/>
              <w:rPr>
                <w:rFonts w:ascii="Arial" w:hAnsi="Arial" w:cs="Arial"/>
                <w:bCs/>
                <w:sz w:val="24"/>
                <w:szCs w:val="24"/>
                <w:lang w:val="es-ES"/>
              </w:rPr>
            </w:pPr>
            <w:r w:rsidRPr="00C172DC">
              <w:rPr>
                <w:rFonts w:ascii="Arial" w:hAnsi="Arial" w:cs="Arial"/>
                <w:bCs/>
                <w:sz w:val="24"/>
                <w:szCs w:val="24"/>
                <w:lang w:val="es-ES"/>
              </w:rPr>
              <w:t>Criterios para validar requisitos del cliente</w:t>
            </w:r>
          </w:p>
          <w:p w14:paraId="4BDA726D" w14:textId="77777777" w:rsidR="00E92964" w:rsidRDefault="00E92964" w:rsidP="006B7F98">
            <w:pPr>
              <w:numPr>
                <w:ilvl w:val="0"/>
                <w:numId w:val="22"/>
              </w:numPr>
              <w:tabs>
                <w:tab w:val="left" w:pos="0"/>
                <w:tab w:val="left" w:pos="420"/>
              </w:tabs>
              <w:spacing w:after="0" w:line="360" w:lineRule="auto"/>
              <w:rPr>
                <w:rFonts w:ascii="Arial" w:hAnsi="Arial" w:cs="Arial"/>
                <w:bCs/>
                <w:sz w:val="24"/>
                <w:szCs w:val="24"/>
              </w:rPr>
            </w:pPr>
            <w:r>
              <w:rPr>
                <w:rFonts w:ascii="Arial" w:hAnsi="Arial" w:cs="Arial"/>
                <w:bCs/>
                <w:sz w:val="24"/>
                <w:szCs w:val="24"/>
              </w:rPr>
              <w:t>Glosario de términos</w:t>
            </w:r>
          </w:p>
        </w:tc>
        <w:tc>
          <w:tcPr>
            <w:tcW w:w="1266" w:type="dxa"/>
            <w:gridSpan w:val="2"/>
            <w:tcBorders>
              <w:top w:val="single" w:sz="6" w:space="0" w:color="0000FF"/>
              <w:left w:val="single" w:sz="6" w:space="0" w:color="0000FF"/>
              <w:bottom w:val="single" w:sz="6" w:space="0" w:color="0000FF"/>
            </w:tcBorders>
          </w:tcPr>
          <w:p w14:paraId="166491B9" w14:textId="77777777" w:rsidR="00E92964" w:rsidRDefault="00E92964">
            <w:pPr>
              <w:snapToGrid w:val="0"/>
              <w:spacing w:after="0" w:line="360" w:lineRule="auto"/>
              <w:ind w:left="0" w:firstLine="0"/>
              <w:rPr>
                <w:rFonts w:ascii="Arial" w:hAnsi="Arial" w:cs="Arial"/>
                <w:bCs/>
                <w:sz w:val="24"/>
                <w:szCs w:val="24"/>
              </w:rPr>
            </w:pPr>
          </w:p>
        </w:tc>
        <w:tc>
          <w:tcPr>
            <w:tcW w:w="2307" w:type="dxa"/>
            <w:gridSpan w:val="2"/>
            <w:tcBorders>
              <w:top w:val="single" w:sz="6" w:space="0" w:color="0000FF"/>
              <w:left w:val="single" w:sz="6" w:space="0" w:color="0000FF"/>
              <w:bottom w:val="single" w:sz="6" w:space="0" w:color="0000FF"/>
              <w:right w:val="single" w:sz="6" w:space="0" w:color="0000FF"/>
            </w:tcBorders>
          </w:tcPr>
          <w:p w14:paraId="2B371CAE" w14:textId="77777777" w:rsidR="00E92964" w:rsidRPr="00C172DC" w:rsidRDefault="00E92964" w:rsidP="006B7F98">
            <w:pPr>
              <w:numPr>
                <w:ilvl w:val="0"/>
                <w:numId w:val="23"/>
              </w:numPr>
              <w:tabs>
                <w:tab w:val="left" w:pos="0"/>
                <w:tab w:val="left" w:pos="420"/>
              </w:tabs>
              <w:spacing w:after="0" w:line="360" w:lineRule="auto"/>
              <w:ind w:right="462"/>
              <w:rPr>
                <w:rFonts w:ascii="Arial" w:hAnsi="Arial" w:cs="Arial"/>
                <w:bCs/>
                <w:sz w:val="24"/>
                <w:szCs w:val="24"/>
                <w:lang w:val="es-ES"/>
              </w:rPr>
            </w:pPr>
            <w:r w:rsidRPr="00C172DC">
              <w:rPr>
                <w:rFonts w:ascii="Arial" w:hAnsi="Arial" w:cs="Arial"/>
                <w:bCs/>
                <w:sz w:val="24"/>
                <w:szCs w:val="24"/>
                <w:lang w:val="es-ES"/>
              </w:rPr>
              <w:t>Criterios para Validar Requisitos del Producto</w:t>
            </w:r>
          </w:p>
          <w:p w14:paraId="7C541B12"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Evaluación de Requisitos</w:t>
            </w:r>
          </w:p>
          <w:p w14:paraId="419F75E7"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Especificación de Requisitos de Software</w:t>
            </w:r>
          </w:p>
          <w:p w14:paraId="1D7AFC35"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Historias de Usuario</w:t>
            </w:r>
          </w:p>
          <w:p w14:paraId="122A3634"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Evaluación de CU</w:t>
            </w:r>
          </w:p>
          <w:p w14:paraId="786E1E29"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Especificación de CU</w:t>
            </w:r>
          </w:p>
          <w:p w14:paraId="338810B8"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Descripción de Requisitos por Procesos</w:t>
            </w:r>
          </w:p>
          <w:p w14:paraId="05F62635"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Glosario de Términos</w:t>
            </w:r>
          </w:p>
          <w:p w14:paraId="4F247E0B" w14:textId="77777777"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Salidas del Sistema</w:t>
            </w:r>
          </w:p>
          <w:p w14:paraId="46044E14" w14:textId="77777777" w:rsidR="00E92964" w:rsidRDefault="00E92964">
            <w:pPr>
              <w:spacing w:after="0" w:line="360" w:lineRule="auto"/>
              <w:ind w:left="0" w:right="462" w:firstLine="0"/>
              <w:rPr>
                <w:rFonts w:ascii="Arial" w:hAnsi="Arial" w:cs="Arial"/>
                <w:bCs/>
                <w:sz w:val="24"/>
                <w:szCs w:val="24"/>
              </w:rPr>
            </w:pPr>
          </w:p>
        </w:tc>
      </w:tr>
      <w:tr w:rsidR="00E92964" w14:paraId="768F614B" w14:textId="77777777" w:rsidTr="00944748">
        <w:trPr>
          <w:trHeight w:val="241"/>
        </w:trPr>
        <w:tc>
          <w:tcPr>
            <w:tcW w:w="2150" w:type="dxa"/>
            <w:gridSpan w:val="2"/>
            <w:tcBorders>
              <w:top w:val="single" w:sz="6" w:space="0" w:color="0000FF"/>
              <w:left w:val="single" w:sz="6" w:space="0" w:color="0000FF"/>
              <w:bottom w:val="single" w:sz="6" w:space="0" w:color="0000FF"/>
            </w:tcBorders>
          </w:tcPr>
          <w:p w14:paraId="21A9DFDF" w14:textId="77777777" w:rsidR="00E92964" w:rsidRDefault="00E92964" w:rsidP="006B7F98">
            <w:pPr>
              <w:pStyle w:val="ListParagraph1"/>
              <w:numPr>
                <w:ilvl w:val="0"/>
                <w:numId w:val="20"/>
              </w:numPr>
              <w:tabs>
                <w:tab w:val="left" w:pos="0"/>
                <w:tab w:val="left" w:pos="200"/>
                <w:tab w:val="left" w:pos="425"/>
              </w:tabs>
              <w:spacing w:after="0" w:line="360" w:lineRule="auto"/>
              <w:ind w:right="40"/>
              <w:rPr>
                <w:rFonts w:ascii="Arial" w:hAnsi="Arial" w:cs="Arial"/>
                <w:bCs/>
                <w:sz w:val="24"/>
                <w:szCs w:val="24"/>
              </w:rPr>
            </w:pPr>
            <w:r>
              <w:rPr>
                <w:rFonts w:ascii="Arial" w:hAnsi="Arial" w:cs="Arial"/>
                <w:bCs/>
                <w:sz w:val="24"/>
                <w:szCs w:val="24"/>
              </w:rPr>
              <w:lastRenderedPageBreak/>
              <w:t>Establecer la trazabilidad</w:t>
            </w:r>
          </w:p>
        </w:tc>
        <w:tc>
          <w:tcPr>
            <w:tcW w:w="1621" w:type="dxa"/>
            <w:gridSpan w:val="2"/>
            <w:tcBorders>
              <w:top w:val="single" w:sz="6" w:space="0" w:color="0000FF"/>
              <w:left w:val="single" w:sz="6" w:space="0" w:color="0000FF"/>
              <w:bottom w:val="single" w:sz="6" w:space="0" w:color="0000FF"/>
            </w:tcBorders>
          </w:tcPr>
          <w:p w14:paraId="0CFE3F16" w14:textId="77777777" w:rsidR="00E92964" w:rsidRDefault="00E92964" w:rsidP="006B7F98">
            <w:pPr>
              <w:pStyle w:val="ListParagraph1"/>
              <w:numPr>
                <w:ilvl w:val="0"/>
                <w:numId w:val="21"/>
              </w:numPr>
              <w:tabs>
                <w:tab w:val="left" w:pos="0"/>
                <w:tab w:val="left" w:pos="159"/>
                <w:tab w:val="left" w:pos="420"/>
              </w:tabs>
              <w:spacing w:after="0" w:line="360" w:lineRule="auto"/>
              <w:ind w:right="132"/>
              <w:rPr>
                <w:rFonts w:ascii="Arial" w:hAnsi="Arial" w:cs="Arial"/>
                <w:bCs/>
                <w:sz w:val="24"/>
                <w:szCs w:val="24"/>
              </w:rPr>
            </w:pPr>
            <w:r>
              <w:rPr>
                <w:rFonts w:ascii="Arial" w:hAnsi="Arial" w:cs="Arial"/>
                <w:bCs/>
                <w:sz w:val="24"/>
                <w:szCs w:val="24"/>
              </w:rPr>
              <w:t>Analista</w:t>
            </w:r>
          </w:p>
        </w:tc>
        <w:tc>
          <w:tcPr>
            <w:tcW w:w="2640" w:type="dxa"/>
            <w:gridSpan w:val="2"/>
            <w:tcBorders>
              <w:top w:val="single" w:sz="6" w:space="0" w:color="0000FF"/>
              <w:left w:val="single" w:sz="6" w:space="0" w:color="0000FF"/>
              <w:bottom w:val="single" w:sz="6" w:space="0" w:color="0000FF"/>
            </w:tcBorders>
          </w:tcPr>
          <w:p w14:paraId="10C6F700" w14:textId="77777777" w:rsidR="00E92964" w:rsidRPr="00C172DC" w:rsidRDefault="00E92964" w:rsidP="006B7F98">
            <w:pPr>
              <w:numPr>
                <w:ilvl w:val="0"/>
                <w:numId w:val="22"/>
              </w:numPr>
              <w:tabs>
                <w:tab w:val="left" w:pos="0"/>
                <w:tab w:val="left" w:pos="420"/>
              </w:tabs>
              <w:spacing w:after="0" w:line="360" w:lineRule="auto"/>
              <w:ind w:right="462"/>
              <w:rPr>
                <w:rFonts w:ascii="Arial" w:hAnsi="Arial" w:cs="Arial"/>
                <w:bCs/>
                <w:sz w:val="24"/>
                <w:szCs w:val="24"/>
                <w:lang w:val="es-ES"/>
              </w:rPr>
            </w:pPr>
            <w:r w:rsidRPr="00C172DC">
              <w:rPr>
                <w:rFonts w:ascii="Arial" w:hAnsi="Arial" w:cs="Arial"/>
                <w:bCs/>
                <w:sz w:val="24"/>
                <w:szCs w:val="24"/>
                <w:lang w:val="es-ES"/>
              </w:rPr>
              <w:t>Criterios para validar requisitos del producto</w:t>
            </w:r>
          </w:p>
          <w:p w14:paraId="3BFE83D5"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Evaluación de requisitos</w:t>
            </w:r>
          </w:p>
          <w:p w14:paraId="2E144B23"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Especificación de requisitos de software</w:t>
            </w:r>
          </w:p>
          <w:p w14:paraId="5B933F80"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Historias de Usuario</w:t>
            </w:r>
          </w:p>
          <w:p w14:paraId="3AF7FDC6"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Evaluación de CU</w:t>
            </w:r>
          </w:p>
          <w:p w14:paraId="56CF5A76"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Especificación de CU</w:t>
            </w:r>
          </w:p>
          <w:p w14:paraId="6BCE5049"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Descripción de requisitos por procesos</w:t>
            </w:r>
          </w:p>
          <w:p w14:paraId="64EADE2E" w14:textId="77777777" w:rsidR="00E92964" w:rsidRDefault="00E92964" w:rsidP="006B7F98">
            <w:pPr>
              <w:numPr>
                <w:ilvl w:val="0"/>
                <w:numId w:val="22"/>
              </w:numPr>
              <w:tabs>
                <w:tab w:val="left" w:pos="0"/>
                <w:tab w:val="left" w:pos="420"/>
              </w:tabs>
              <w:spacing w:after="0" w:line="360" w:lineRule="auto"/>
              <w:ind w:right="462"/>
              <w:rPr>
                <w:rFonts w:ascii="Arial" w:hAnsi="Arial" w:cs="Arial"/>
                <w:bCs/>
                <w:sz w:val="24"/>
                <w:szCs w:val="24"/>
              </w:rPr>
            </w:pPr>
            <w:r>
              <w:rPr>
                <w:rFonts w:ascii="Arial" w:hAnsi="Arial" w:cs="Arial"/>
                <w:bCs/>
                <w:sz w:val="24"/>
                <w:szCs w:val="24"/>
              </w:rPr>
              <w:t>Glosario de términos</w:t>
            </w:r>
          </w:p>
          <w:p w14:paraId="215A66A6" w14:textId="77777777" w:rsidR="00E92964" w:rsidRDefault="00E92964">
            <w:pPr>
              <w:spacing w:after="0" w:line="360" w:lineRule="auto"/>
              <w:ind w:left="0" w:firstLine="0"/>
              <w:rPr>
                <w:rFonts w:ascii="Arial" w:hAnsi="Arial" w:cs="Arial"/>
                <w:bCs/>
                <w:sz w:val="24"/>
                <w:szCs w:val="24"/>
              </w:rPr>
            </w:pPr>
          </w:p>
        </w:tc>
        <w:tc>
          <w:tcPr>
            <w:tcW w:w="1266" w:type="dxa"/>
            <w:gridSpan w:val="2"/>
            <w:tcBorders>
              <w:top w:val="single" w:sz="6" w:space="0" w:color="0000FF"/>
              <w:left w:val="single" w:sz="6" w:space="0" w:color="0000FF"/>
              <w:bottom w:val="single" w:sz="6" w:space="0" w:color="0000FF"/>
            </w:tcBorders>
          </w:tcPr>
          <w:p w14:paraId="2420C347" w14:textId="77777777" w:rsidR="00E92964" w:rsidRDefault="00E92964">
            <w:pPr>
              <w:snapToGrid w:val="0"/>
              <w:spacing w:after="0" w:line="360" w:lineRule="auto"/>
              <w:ind w:left="0" w:firstLine="0"/>
              <w:rPr>
                <w:rFonts w:ascii="Arial" w:hAnsi="Arial" w:cs="Arial"/>
                <w:bCs/>
                <w:sz w:val="24"/>
                <w:szCs w:val="24"/>
              </w:rPr>
            </w:pPr>
          </w:p>
        </w:tc>
        <w:tc>
          <w:tcPr>
            <w:tcW w:w="2307" w:type="dxa"/>
            <w:gridSpan w:val="2"/>
            <w:tcBorders>
              <w:top w:val="single" w:sz="6" w:space="0" w:color="0000FF"/>
              <w:left w:val="single" w:sz="6" w:space="0" w:color="0000FF"/>
              <w:bottom w:val="single" w:sz="6" w:space="0" w:color="0000FF"/>
              <w:right w:val="single" w:sz="6" w:space="0" w:color="0000FF"/>
            </w:tcBorders>
          </w:tcPr>
          <w:p w14:paraId="17F02D86" w14:textId="41F05DD1"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16" w:history="1">
              <w:r>
                <w:rPr>
                  <w:rFonts w:ascii="Arial" w:hAnsi="Arial" w:cs="Arial"/>
                  <w:bCs/>
                  <w:sz w:val="24"/>
                  <w:szCs w:val="24"/>
                </w:rPr>
                <w:t>Matriz EntidadesBD_Conceptos</w:t>
              </w:r>
            </w:hyperlink>
          </w:p>
          <w:p w14:paraId="740F2007" w14:textId="56EA3A11"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17" w:history="1">
              <w:r>
                <w:rPr>
                  <w:rFonts w:ascii="Arial" w:hAnsi="Arial" w:cs="Arial"/>
                  <w:bCs/>
                  <w:sz w:val="24"/>
                  <w:szCs w:val="24"/>
                </w:rPr>
                <w:t>Matriz EntidadesBD_DiagClaseDiseño</w:t>
              </w:r>
            </w:hyperlink>
          </w:p>
          <w:p w14:paraId="034CAF26" w14:textId="2FBB4F1A"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18" w:history="1">
              <w:r>
                <w:rPr>
                  <w:rFonts w:ascii="Arial" w:hAnsi="Arial" w:cs="Arial"/>
                  <w:bCs/>
                  <w:sz w:val="24"/>
                  <w:szCs w:val="24"/>
                </w:rPr>
                <w:t>Matriz Requisito_CUN</w:t>
              </w:r>
            </w:hyperlink>
            <w:r>
              <w:rPr>
                <w:rFonts w:ascii="Arial" w:hAnsi="Arial" w:cs="Arial"/>
                <w:bCs/>
                <w:sz w:val="24"/>
                <w:szCs w:val="24"/>
              </w:rPr>
              <w:t xml:space="preserve"> </w:t>
            </w:r>
          </w:p>
          <w:p w14:paraId="2FE7E8FF" w14:textId="4496269B"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19" w:history="1">
              <w:r>
                <w:rPr>
                  <w:rFonts w:ascii="Arial" w:hAnsi="Arial" w:cs="Arial"/>
                  <w:bCs/>
                  <w:sz w:val="24"/>
                  <w:szCs w:val="24"/>
                </w:rPr>
                <w:t>Matriz Requisito_Proceso de negocio</w:t>
              </w:r>
            </w:hyperlink>
          </w:p>
          <w:p w14:paraId="6EE24E36" w14:textId="4F663B9E"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20" w:history="1">
              <w:r>
                <w:rPr>
                  <w:rFonts w:ascii="Arial" w:hAnsi="Arial" w:cs="Arial"/>
                  <w:bCs/>
                  <w:sz w:val="24"/>
                  <w:szCs w:val="24"/>
                </w:rPr>
                <w:t>Matriz Requisito_Artefactos</w:t>
              </w:r>
            </w:hyperlink>
          </w:p>
          <w:p w14:paraId="7ADF5AB6" w14:textId="5F3D0046"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21" w:history="1">
              <w:r>
                <w:rPr>
                  <w:rFonts w:ascii="Arial" w:hAnsi="Arial" w:cs="Arial"/>
                  <w:bCs/>
                  <w:sz w:val="24"/>
                  <w:szCs w:val="24"/>
                </w:rPr>
                <w:t>Matriz Requisito_Conceptos</w:t>
              </w:r>
            </w:hyperlink>
          </w:p>
          <w:p w14:paraId="65A7E3F0" w14:textId="091EBBC0"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22" w:history="1">
              <w:r>
                <w:rPr>
                  <w:rFonts w:ascii="Arial" w:hAnsi="Arial" w:cs="Arial"/>
                  <w:bCs/>
                  <w:sz w:val="24"/>
                  <w:szCs w:val="24"/>
                </w:rPr>
                <w:t>Matriz Requisito_CUS</w:t>
              </w:r>
            </w:hyperlink>
          </w:p>
          <w:p w14:paraId="74E056B6" w14:textId="5F1D54E1"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23" w:history="1">
              <w:r>
                <w:rPr>
                  <w:rFonts w:ascii="Arial" w:hAnsi="Arial" w:cs="Arial"/>
                  <w:bCs/>
                  <w:sz w:val="24"/>
                  <w:szCs w:val="24"/>
                </w:rPr>
                <w:t>Matriz Requisito_DCP</w:t>
              </w:r>
            </w:hyperlink>
          </w:p>
          <w:p w14:paraId="5D6B6CDE" w14:textId="4417678F" w:rsidR="00E92964" w:rsidRDefault="00E92964" w:rsidP="006B7F98">
            <w:pPr>
              <w:numPr>
                <w:ilvl w:val="0"/>
                <w:numId w:val="23"/>
              </w:numPr>
              <w:tabs>
                <w:tab w:val="left" w:pos="0"/>
                <w:tab w:val="left" w:pos="420"/>
              </w:tabs>
              <w:spacing w:after="0" w:line="360" w:lineRule="auto"/>
              <w:ind w:right="462"/>
              <w:rPr>
                <w:rFonts w:ascii="Arial" w:hAnsi="Arial" w:cs="Arial"/>
                <w:bCs/>
                <w:sz w:val="24"/>
                <w:szCs w:val="24"/>
              </w:rPr>
            </w:pPr>
            <w:hyperlink r:id="rId24" w:history="1">
              <w:r>
                <w:rPr>
                  <w:rFonts w:ascii="Arial" w:hAnsi="Arial" w:cs="Arial"/>
                  <w:bCs/>
                  <w:sz w:val="24"/>
                  <w:szCs w:val="24"/>
                </w:rPr>
                <w:t>Matriz Requisito_DiagClase</w:t>
              </w:r>
              <w:r>
                <w:rPr>
                  <w:rFonts w:ascii="Arial" w:hAnsi="Arial" w:cs="Arial"/>
                  <w:bCs/>
                  <w:sz w:val="24"/>
                  <w:szCs w:val="24"/>
                </w:rPr>
                <w:lastRenderedPageBreak/>
                <w:t>Diseño</w:t>
              </w:r>
            </w:hyperlink>
          </w:p>
          <w:p w14:paraId="7D3C5816" w14:textId="77777777" w:rsidR="00E92964" w:rsidRDefault="00E92964">
            <w:pPr>
              <w:spacing w:before="280" w:after="280"/>
              <w:ind w:left="0" w:firstLine="0"/>
              <w:rPr>
                <w:rFonts w:ascii="Arial" w:hAnsi="Arial" w:cs="Arial"/>
                <w:color w:val="auto"/>
                <w:sz w:val="24"/>
                <w:szCs w:val="24"/>
              </w:rPr>
            </w:pPr>
          </w:p>
          <w:p w14:paraId="0F0C4339" w14:textId="77777777" w:rsidR="00E92964" w:rsidRDefault="00E92964">
            <w:pPr>
              <w:spacing w:before="280" w:after="280"/>
              <w:ind w:left="0" w:firstLine="0"/>
              <w:rPr>
                <w:rFonts w:ascii="Arial" w:hAnsi="Arial" w:cs="Arial"/>
                <w:color w:val="auto"/>
                <w:sz w:val="24"/>
                <w:szCs w:val="24"/>
              </w:rPr>
            </w:pPr>
          </w:p>
          <w:p w14:paraId="647BA5AA" w14:textId="77777777" w:rsidR="00E92964" w:rsidRDefault="00E92964">
            <w:pPr>
              <w:spacing w:after="0" w:line="360" w:lineRule="auto"/>
              <w:ind w:left="0" w:right="462" w:firstLine="0"/>
              <w:rPr>
                <w:rFonts w:ascii="Arial" w:hAnsi="Arial" w:cs="Arial"/>
                <w:bCs/>
                <w:sz w:val="24"/>
                <w:szCs w:val="24"/>
              </w:rPr>
            </w:pPr>
          </w:p>
        </w:tc>
      </w:tr>
      <w:tr w:rsidR="00E92964" w14:paraId="5875CA33"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759461B8" w14:textId="77777777" w:rsidR="00E92964" w:rsidRDefault="00E92964" w:rsidP="006B7F98">
            <w:pPr>
              <w:numPr>
                <w:ilvl w:val="0"/>
                <w:numId w:val="20"/>
              </w:numPr>
              <w:tabs>
                <w:tab w:val="left" w:pos="0"/>
                <w:tab w:val="left" w:pos="425"/>
              </w:tabs>
              <w:spacing w:after="0" w:line="360" w:lineRule="auto"/>
              <w:jc w:val="left"/>
              <w:rPr>
                <w:rFonts w:ascii="Arial" w:hAnsi="Arial" w:cs="Arial"/>
                <w:sz w:val="24"/>
                <w:szCs w:val="24"/>
              </w:rPr>
            </w:pPr>
            <w:r>
              <w:rPr>
                <w:rFonts w:ascii="Arial" w:hAnsi="Arial" w:cs="Arial"/>
                <w:bCs/>
                <w:sz w:val="24"/>
                <w:szCs w:val="24"/>
              </w:rPr>
              <w:lastRenderedPageBreak/>
              <w:t>Control de inconsistencias</w:t>
            </w:r>
          </w:p>
        </w:tc>
      </w:tr>
      <w:tr w:rsidR="00E92964" w:rsidRPr="00C172DC" w14:paraId="20705EB2"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39DAF832" w14:textId="77777777" w:rsidR="00E92964" w:rsidRPr="00C172DC" w:rsidRDefault="00E92964">
            <w:pPr>
              <w:tabs>
                <w:tab w:val="left" w:pos="425"/>
              </w:tabs>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5.  Ejecutar Revisión Técnica Formal (Requisitos)</w:t>
            </w:r>
          </w:p>
        </w:tc>
      </w:tr>
      <w:tr w:rsidR="00E92964" w14:paraId="6502ADEA"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11EDA5EA" w14:textId="77777777" w:rsidR="00E92964" w:rsidRDefault="00E92964">
            <w:pPr>
              <w:tabs>
                <w:tab w:val="left" w:pos="425"/>
              </w:tabs>
              <w:spacing w:after="0" w:line="360" w:lineRule="auto"/>
              <w:ind w:left="0" w:firstLine="0"/>
              <w:jc w:val="left"/>
              <w:rPr>
                <w:rFonts w:ascii="Arial" w:hAnsi="Arial" w:cs="Arial"/>
                <w:sz w:val="24"/>
                <w:szCs w:val="24"/>
              </w:rPr>
            </w:pPr>
            <w:r>
              <w:rPr>
                <w:rFonts w:ascii="Arial" w:hAnsi="Arial" w:cs="Arial"/>
                <w:bCs/>
                <w:sz w:val="24"/>
                <w:szCs w:val="24"/>
              </w:rPr>
              <w:t>7.  Ejecutar validación</w:t>
            </w:r>
          </w:p>
        </w:tc>
      </w:tr>
      <w:tr w:rsidR="00E92964" w14:paraId="292C5D97" w14:textId="77777777" w:rsidTr="00944748">
        <w:trPr>
          <w:trHeight w:val="241"/>
        </w:trPr>
        <w:tc>
          <w:tcPr>
            <w:tcW w:w="1958" w:type="dxa"/>
            <w:tcBorders>
              <w:top w:val="single" w:sz="6" w:space="0" w:color="0000FF"/>
              <w:left w:val="single" w:sz="6" w:space="0" w:color="0000FF"/>
              <w:bottom w:val="single" w:sz="6" w:space="0" w:color="0000FF"/>
            </w:tcBorders>
          </w:tcPr>
          <w:p w14:paraId="32D6D4C8" w14:textId="77777777" w:rsidR="00E92964" w:rsidRDefault="00E92964">
            <w:pPr>
              <w:tabs>
                <w:tab w:val="left" w:pos="425"/>
              </w:tabs>
              <w:spacing w:after="0" w:line="360" w:lineRule="auto"/>
              <w:ind w:left="0" w:firstLine="0"/>
              <w:jc w:val="left"/>
              <w:rPr>
                <w:rFonts w:ascii="Arial" w:hAnsi="Arial" w:cs="Arial"/>
                <w:bCs/>
                <w:sz w:val="24"/>
                <w:szCs w:val="24"/>
              </w:rPr>
            </w:pPr>
            <w:r>
              <w:rPr>
                <w:rFonts w:ascii="Arial" w:hAnsi="Arial" w:cs="Arial"/>
                <w:bCs/>
                <w:sz w:val="24"/>
                <w:szCs w:val="24"/>
              </w:rPr>
              <w:t>9. Desarrollar la solución</w:t>
            </w:r>
          </w:p>
        </w:tc>
        <w:tc>
          <w:tcPr>
            <w:tcW w:w="2112" w:type="dxa"/>
            <w:gridSpan w:val="4"/>
            <w:tcBorders>
              <w:top w:val="single" w:sz="6" w:space="0" w:color="0000FF"/>
              <w:left w:val="single" w:sz="6" w:space="0" w:color="0000FF"/>
              <w:bottom w:val="single" w:sz="6" w:space="0" w:color="0000FF"/>
            </w:tcBorders>
          </w:tcPr>
          <w:p w14:paraId="76ADD046" w14:textId="77777777" w:rsidR="00E92964" w:rsidRDefault="00E92964" w:rsidP="006B7F98">
            <w:pPr>
              <w:numPr>
                <w:ilvl w:val="0"/>
                <w:numId w:val="24"/>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Analista</w:t>
            </w:r>
          </w:p>
          <w:p w14:paraId="051C028C" w14:textId="77777777" w:rsidR="00E92964" w:rsidRDefault="00E92964" w:rsidP="006B7F98">
            <w:pPr>
              <w:numPr>
                <w:ilvl w:val="0"/>
                <w:numId w:val="24"/>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Arquitecto de software</w:t>
            </w:r>
          </w:p>
          <w:p w14:paraId="1E9A64BE" w14:textId="77777777" w:rsidR="00E92964" w:rsidRDefault="00E92964" w:rsidP="006B7F98">
            <w:pPr>
              <w:numPr>
                <w:ilvl w:val="0"/>
                <w:numId w:val="24"/>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Desarrollador</w:t>
            </w:r>
          </w:p>
          <w:p w14:paraId="24178320" w14:textId="77777777" w:rsidR="00E92964" w:rsidRDefault="00E92964">
            <w:pPr>
              <w:spacing w:after="0" w:line="360" w:lineRule="auto"/>
              <w:ind w:left="0" w:firstLine="0"/>
              <w:jc w:val="left"/>
              <w:rPr>
                <w:rFonts w:ascii="Arial" w:hAnsi="Arial" w:cs="Arial"/>
                <w:bCs/>
                <w:sz w:val="24"/>
                <w:szCs w:val="24"/>
              </w:rPr>
            </w:pPr>
          </w:p>
        </w:tc>
        <w:tc>
          <w:tcPr>
            <w:tcW w:w="2533" w:type="dxa"/>
            <w:gridSpan w:val="2"/>
            <w:tcBorders>
              <w:top w:val="single" w:sz="6" w:space="0" w:color="0000FF"/>
              <w:left w:val="single" w:sz="6" w:space="0" w:color="0000FF"/>
              <w:bottom w:val="single" w:sz="6" w:space="0" w:color="0000FF"/>
            </w:tcBorders>
          </w:tcPr>
          <w:p w14:paraId="350E1BA5" w14:textId="77777777" w:rsidR="00E92964" w:rsidRDefault="00E92964" w:rsidP="006B7F98">
            <w:pPr>
              <w:numPr>
                <w:ilvl w:val="0"/>
                <w:numId w:val="25"/>
              </w:numPr>
              <w:tabs>
                <w:tab w:val="left" w:pos="0"/>
                <w:tab w:val="left" w:pos="420"/>
              </w:tabs>
              <w:spacing w:after="0" w:line="360" w:lineRule="auto"/>
              <w:ind w:right="59"/>
              <w:rPr>
                <w:rFonts w:ascii="Arial" w:hAnsi="Arial" w:cs="Arial"/>
                <w:bCs/>
                <w:sz w:val="24"/>
                <w:szCs w:val="24"/>
              </w:rPr>
            </w:pPr>
            <w:r>
              <w:rPr>
                <w:rFonts w:ascii="Arial" w:hAnsi="Arial" w:cs="Arial"/>
                <w:bCs/>
                <w:sz w:val="24"/>
                <w:szCs w:val="24"/>
              </w:rPr>
              <w:t>Especificación de requisitos de software</w:t>
            </w:r>
          </w:p>
          <w:p w14:paraId="79476B8B" w14:textId="77777777" w:rsidR="00E92964" w:rsidRDefault="00E92964" w:rsidP="006B7F98">
            <w:pPr>
              <w:numPr>
                <w:ilvl w:val="0"/>
                <w:numId w:val="25"/>
              </w:numPr>
              <w:tabs>
                <w:tab w:val="left" w:pos="0"/>
                <w:tab w:val="left" w:pos="420"/>
              </w:tabs>
              <w:spacing w:after="0" w:line="360" w:lineRule="auto"/>
              <w:ind w:right="59"/>
              <w:rPr>
                <w:rFonts w:ascii="Arial" w:hAnsi="Arial" w:cs="Arial"/>
                <w:bCs/>
                <w:sz w:val="24"/>
                <w:szCs w:val="24"/>
              </w:rPr>
            </w:pPr>
            <w:r>
              <w:rPr>
                <w:rFonts w:ascii="Arial" w:hAnsi="Arial" w:cs="Arial"/>
                <w:bCs/>
                <w:sz w:val="24"/>
                <w:szCs w:val="24"/>
              </w:rPr>
              <w:t>Historias de Usuario</w:t>
            </w:r>
          </w:p>
          <w:p w14:paraId="43F5B532" w14:textId="77777777" w:rsidR="00E92964" w:rsidRDefault="00E92964" w:rsidP="006B7F98">
            <w:pPr>
              <w:numPr>
                <w:ilvl w:val="0"/>
                <w:numId w:val="25"/>
              </w:numPr>
              <w:tabs>
                <w:tab w:val="left" w:pos="0"/>
                <w:tab w:val="left" w:pos="420"/>
              </w:tabs>
              <w:spacing w:after="0" w:line="360" w:lineRule="auto"/>
              <w:ind w:right="59"/>
              <w:rPr>
                <w:rFonts w:ascii="Arial" w:hAnsi="Arial" w:cs="Arial"/>
                <w:bCs/>
                <w:sz w:val="24"/>
                <w:szCs w:val="24"/>
              </w:rPr>
            </w:pPr>
            <w:r>
              <w:rPr>
                <w:rFonts w:ascii="Arial" w:hAnsi="Arial" w:cs="Arial"/>
                <w:bCs/>
                <w:sz w:val="24"/>
                <w:szCs w:val="24"/>
              </w:rPr>
              <w:t>Especificación de CU</w:t>
            </w:r>
          </w:p>
          <w:p w14:paraId="44352930" w14:textId="77777777" w:rsidR="00E92964" w:rsidRDefault="00E92964" w:rsidP="006B7F98">
            <w:pPr>
              <w:numPr>
                <w:ilvl w:val="0"/>
                <w:numId w:val="25"/>
              </w:numPr>
              <w:tabs>
                <w:tab w:val="left" w:pos="0"/>
                <w:tab w:val="left" w:pos="420"/>
              </w:tabs>
              <w:spacing w:after="0" w:line="360" w:lineRule="auto"/>
              <w:ind w:right="59"/>
              <w:rPr>
                <w:rFonts w:ascii="Arial" w:hAnsi="Arial" w:cs="Arial"/>
                <w:bCs/>
                <w:sz w:val="24"/>
                <w:szCs w:val="24"/>
              </w:rPr>
            </w:pPr>
            <w:r>
              <w:rPr>
                <w:rFonts w:ascii="Arial" w:hAnsi="Arial" w:cs="Arial"/>
                <w:bCs/>
                <w:sz w:val="24"/>
                <w:szCs w:val="24"/>
              </w:rPr>
              <w:t>Descripción de requisitos por procesos</w:t>
            </w:r>
          </w:p>
          <w:p w14:paraId="4679F11A" w14:textId="77777777" w:rsidR="00E92964" w:rsidRDefault="00E92964">
            <w:pPr>
              <w:spacing w:after="0" w:line="360" w:lineRule="auto"/>
              <w:ind w:left="0" w:firstLine="0"/>
              <w:jc w:val="left"/>
              <w:rPr>
                <w:rFonts w:ascii="Arial" w:hAnsi="Arial" w:cs="Arial"/>
                <w:bCs/>
                <w:sz w:val="24"/>
                <w:szCs w:val="24"/>
              </w:rPr>
            </w:pPr>
          </w:p>
        </w:tc>
        <w:tc>
          <w:tcPr>
            <w:tcW w:w="1302" w:type="dxa"/>
            <w:gridSpan w:val="2"/>
            <w:tcBorders>
              <w:top w:val="single" w:sz="6" w:space="0" w:color="0000FF"/>
              <w:left w:val="single" w:sz="6" w:space="0" w:color="0000FF"/>
              <w:bottom w:val="single" w:sz="6" w:space="0" w:color="0000FF"/>
            </w:tcBorders>
          </w:tcPr>
          <w:p w14:paraId="4F23440B" w14:textId="77777777" w:rsidR="00E92964" w:rsidRDefault="00E92964">
            <w:pPr>
              <w:snapToGrid w:val="0"/>
              <w:spacing w:after="0" w:line="360" w:lineRule="auto"/>
              <w:ind w:left="0" w:firstLine="0"/>
              <w:jc w:val="left"/>
              <w:rPr>
                <w:rFonts w:ascii="Arial" w:hAnsi="Arial" w:cs="Arial"/>
                <w:bCs/>
                <w:sz w:val="24"/>
                <w:szCs w:val="24"/>
              </w:rPr>
            </w:pPr>
          </w:p>
        </w:tc>
        <w:tc>
          <w:tcPr>
            <w:tcW w:w="2079" w:type="dxa"/>
            <w:tcBorders>
              <w:top w:val="single" w:sz="6" w:space="0" w:color="0000FF"/>
              <w:left w:val="single" w:sz="6" w:space="0" w:color="0000FF"/>
              <w:bottom w:val="single" w:sz="6" w:space="0" w:color="0000FF"/>
              <w:right w:val="single" w:sz="6" w:space="0" w:color="0000FF"/>
            </w:tcBorders>
          </w:tcPr>
          <w:p w14:paraId="16F62C6C"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Matriz Requisito_Paquete funcional</w:t>
            </w:r>
          </w:p>
          <w:p w14:paraId="7D12D737"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Matris RF-SA</w:t>
            </w:r>
          </w:p>
          <w:p w14:paraId="56D74AB8"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Diseño de casos de prueba</w:t>
            </w:r>
          </w:p>
          <w:p w14:paraId="1C5A6ADC"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Manual de diseño</w:t>
            </w:r>
          </w:p>
          <w:p w14:paraId="53C2309E"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Manual de usuario</w:t>
            </w:r>
          </w:p>
          <w:p w14:paraId="5BD00E2A"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Manual de instalación y  configuración</w:t>
            </w:r>
          </w:p>
          <w:p w14:paraId="57BC4942"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Documentos de arquitectura</w:t>
            </w:r>
          </w:p>
          <w:p w14:paraId="6D53474F" w14:textId="77777777" w:rsidR="00E92964" w:rsidRDefault="00E92964" w:rsidP="006B7F98">
            <w:pPr>
              <w:numPr>
                <w:ilvl w:val="0"/>
                <w:numId w:val="26"/>
              </w:numPr>
              <w:tabs>
                <w:tab w:val="left" w:pos="0"/>
                <w:tab w:val="left" w:pos="420"/>
              </w:tabs>
              <w:spacing w:after="0" w:line="360" w:lineRule="auto"/>
              <w:jc w:val="left"/>
              <w:rPr>
                <w:rFonts w:ascii="Arial" w:hAnsi="Arial" w:cs="Arial"/>
                <w:color w:val="auto"/>
                <w:sz w:val="24"/>
                <w:szCs w:val="24"/>
              </w:rPr>
            </w:pPr>
            <w:r>
              <w:rPr>
                <w:rFonts w:ascii="Arial" w:hAnsi="Arial" w:cs="Arial"/>
                <w:color w:val="auto"/>
                <w:sz w:val="24"/>
                <w:szCs w:val="24"/>
              </w:rPr>
              <w:t>Código fuente</w:t>
            </w:r>
          </w:p>
          <w:p w14:paraId="2EE395D7" w14:textId="77777777" w:rsidR="00E92964" w:rsidRPr="00C172DC" w:rsidRDefault="00E92964" w:rsidP="006B7F98">
            <w:pPr>
              <w:numPr>
                <w:ilvl w:val="0"/>
                <w:numId w:val="26"/>
              </w:numPr>
              <w:tabs>
                <w:tab w:val="left" w:pos="0"/>
                <w:tab w:val="left" w:pos="420"/>
              </w:tabs>
              <w:spacing w:after="0" w:line="360" w:lineRule="auto"/>
              <w:jc w:val="left"/>
              <w:rPr>
                <w:rFonts w:ascii="Arial" w:hAnsi="Arial" w:cs="Arial"/>
                <w:color w:val="auto"/>
                <w:sz w:val="24"/>
                <w:szCs w:val="24"/>
                <w:lang w:val="es-ES"/>
              </w:rPr>
            </w:pPr>
            <w:r w:rsidRPr="00C172DC">
              <w:rPr>
                <w:rFonts w:ascii="Arial" w:hAnsi="Arial" w:cs="Arial"/>
                <w:color w:val="auto"/>
                <w:sz w:val="24"/>
                <w:szCs w:val="24"/>
                <w:lang w:val="es-ES"/>
              </w:rPr>
              <w:t xml:space="preserve">Modelo Entidad </w:t>
            </w:r>
            <w:r w:rsidRPr="00C172DC">
              <w:rPr>
                <w:rFonts w:ascii="Arial" w:hAnsi="Arial" w:cs="Arial"/>
                <w:color w:val="auto"/>
                <w:sz w:val="24"/>
                <w:szCs w:val="24"/>
                <w:lang w:val="es-ES"/>
              </w:rPr>
              <w:lastRenderedPageBreak/>
              <w:t>Reación/Modelo de datos</w:t>
            </w:r>
          </w:p>
          <w:p w14:paraId="6BF8218F" w14:textId="77777777" w:rsidR="00E92964" w:rsidRDefault="00E92964" w:rsidP="006B7F98">
            <w:pPr>
              <w:numPr>
                <w:ilvl w:val="0"/>
                <w:numId w:val="26"/>
              </w:numPr>
              <w:tabs>
                <w:tab w:val="left" w:pos="0"/>
                <w:tab w:val="left" w:pos="420"/>
              </w:tabs>
              <w:spacing w:after="0" w:line="360" w:lineRule="auto"/>
              <w:jc w:val="left"/>
              <w:rPr>
                <w:rFonts w:ascii="Arial" w:hAnsi="Arial" w:cs="Arial"/>
                <w:sz w:val="24"/>
                <w:szCs w:val="24"/>
              </w:rPr>
            </w:pPr>
            <w:r>
              <w:rPr>
                <w:rFonts w:ascii="Arial" w:hAnsi="Arial" w:cs="Arial"/>
                <w:color w:val="auto"/>
                <w:sz w:val="24"/>
                <w:szCs w:val="24"/>
              </w:rPr>
              <w:t>Otros documentos</w:t>
            </w:r>
          </w:p>
        </w:tc>
      </w:tr>
      <w:tr w:rsidR="00E92964" w14:paraId="32265B07"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260F4066" w14:textId="77777777" w:rsidR="00E92964" w:rsidRDefault="00E92964">
            <w:pPr>
              <w:tabs>
                <w:tab w:val="left" w:pos="425"/>
              </w:tabs>
              <w:spacing w:after="0" w:line="360" w:lineRule="auto"/>
              <w:ind w:left="0" w:firstLine="0"/>
              <w:jc w:val="left"/>
              <w:rPr>
                <w:rFonts w:ascii="Arial" w:hAnsi="Arial" w:cs="Arial"/>
                <w:sz w:val="24"/>
                <w:szCs w:val="24"/>
              </w:rPr>
            </w:pPr>
            <w:r>
              <w:rPr>
                <w:rFonts w:ascii="Arial" w:hAnsi="Arial" w:cs="Arial"/>
                <w:sz w:val="24"/>
                <w:szCs w:val="24"/>
              </w:rPr>
              <w:lastRenderedPageBreak/>
              <w:t>10. Desarrollar la solución técnica</w:t>
            </w:r>
          </w:p>
        </w:tc>
      </w:tr>
      <w:tr w:rsidR="00E92964" w:rsidRPr="00C172DC" w14:paraId="13F4D528"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047EEA72" w14:textId="77777777" w:rsidR="00E92964" w:rsidRPr="00C172DC" w:rsidRDefault="00E92964">
            <w:pPr>
              <w:tabs>
                <w:tab w:val="left" w:pos="425"/>
              </w:tabs>
              <w:spacing w:after="0" w:line="360" w:lineRule="auto"/>
              <w:ind w:left="0" w:firstLine="0"/>
              <w:jc w:val="left"/>
              <w:rPr>
                <w:rFonts w:ascii="Arial" w:hAnsi="Arial" w:cs="Arial"/>
                <w:sz w:val="24"/>
                <w:szCs w:val="24"/>
                <w:lang w:val="es-ES"/>
              </w:rPr>
            </w:pPr>
            <w:r w:rsidRPr="00C172DC">
              <w:rPr>
                <w:rFonts w:ascii="Arial" w:hAnsi="Arial" w:cs="Arial"/>
                <w:bCs/>
                <w:sz w:val="24"/>
                <w:szCs w:val="24"/>
                <w:lang w:val="es-ES"/>
              </w:rPr>
              <w:t>11. Ejecutar pruebas a nivel de proyecto</w:t>
            </w:r>
          </w:p>
        </w:tc>
      </w:tr>
      <w:tr w:rsidR="00E92964" w14:paraId="129CD8EA"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32A22CC9" w14:textId="77777777" w:rsidR="00E92964" w:rsidRDefault="00E92964">
            <w:pPr>
              <w:tabs>
                <w:tab w:val="left" w:pos="425"/>
              </w:tabs>
              <w:spacing w:after="0" w:line="360" w:lineRule="auto"/>
              <w:ind w:left="0" w:firstLine="0"/>
              <w:jc w:val="left"/>
              <w:rPr>
                <w:rFonts w:ascii="Arial" w:hAnsi="Arial" w:cs="Arial"/>
                <w:sz w:val="24"/>
                <w:szCs w:val="24"/>
              </w:rPr>
            </w:pPr>
            <w:r>
              <w:rPr>
                <w:rFonts w:ascii="Arial" w:hAnsi="Arial" w:cs="Arial"/>
                <w:sz w:val="24"/>
                <w:szCs w:val="24"/>
              </w:rPr>
              <w:t>12. Corregir las NC</w:t>
            </w:r>
          </w:p>
        </w:tc>
      </w:tr>
      <w:tr w:rsidR="00E92964" w:rsidRPr="00C172DC" w14:paraId="2362F065"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263A3DD6" w14:textId="77777777" w:rsidR="00E92964" w:rsidRPr="00C172DC" w:rsidRDefault="00E92964">
            <w:pPr>
              <w:tabs>
                <w:tab w:val="left" w:pos="425"/>
              </w:tabs>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13. Ejecutar pruebas a nivel de centro y alta gerencia</w:t>
            </w:r>
          </w:p>
        </w:tc>
      </w:tr>
      <w:tr w:rsidR="00E92964" w14:paraId="7A22EDAB"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25AD0844" w14:textId="77777777" w:rsidR="00E92964" w:rsidRDefault="00E92964">
            <w:pPr>
              <w:tabs>
                <w:tab w:val="left" w:pos="425"/>
              </w:tabs>
              <w:spacing w:after="0" w:line="360" w:lineRule="auto"/>
              <w:ind w:left="0" w:firstLine="0"/>
              <w:jc w:val="left"/>
              <w:rPr>
                <w:rFonts w:ascii="Arial" w:hAnsi="Arial" w:cs="Arial"/>
                <w:sz w:val="24"/>
                <w:szCs w:val="24"/>
              </w:rPr>
            </w:pPr>
            <w:r>
              <w:rPr>
                <w:rFonts w:ascii="Arial" w:hAnsi="Arial" w:cs="Arial"/>
                <w:bCs/>
                <w:sz w:val="24"/>
                <w:szCs w:val="24"/>
              </w:rPr>
              <w:t>16. Control de inconsistencias</w:t>
            </w:r>
          </w:p>
        </w:tc>
      </w:tr>
      <w:tr w:rsidR="00E92964" w14:paraId="3529B831"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2904B893" w14:textId="77777777" w:rsidR="00E92964" w:rsidRDefault="00E92964">
            <w:pPr>
              <w:tabs>
                <w:tab w:val="left" w:pos="425"/>
              </w:tabs>
              <w:spacing w:after="0" w:line="360" w:lineRule="auto"/>
              <w:ind w:left="0" w:firstLine="0"/>
              <w:jc w:val="left"/>
              <w:rPr>
                <w:rFonts w:ascii="Arial" w:hAnsi="Arial" w:cs="Arial"/>
                <w:sz w:val="24"/>
                <w:szCs w:val="24"/>
              </w:rPr>
            </w:pPr>
            <w:r>
              <w:rPr>
                <w:rFonts w:ascii="Arial" w:hAnsi="Arial" w:cs="Arial"/>
                <w:bCs/>
                <w:sz w:val="24"/>
                <w:szCs w:val="24"/>
              </w:rPr>
              <w:t>17. Traceo</w:t>
            </w:r>
          </w:p>
        </w:tc>
      </w:tr>
      <w:tr w:rsidR="00E92964" w14:paraId="44C1FA16" w14:textId="77777777" w:rsidTr="00944748">
        <w:trPr>
          <w:trHeight w:val="241"/>
        </w:trPr>
        <w:tc>
          <w:tcPr>
            <w:tcW w:w="9984" w:type="dxa"/>
            <w:gridSpan w:val="10"/>
            <w:tcBorders>
              <w:top w:val="single" w:sz="6" w:space="0" w:color="0000FF"/>
              <w:left w:val="single" w:sz="6" w:space="0" w:color="0000FF"/>
              <w:bottom w:val="single" w:sz="6" w:space="0" w:color="0000FF"/>
              <w:right w:val="single" w:sz="6" w:space="0" w:color="0000FF"/>
            </w:tcBorders>
          </w:tcPr>
          <w:p w14:paraId="1C8C1302" w14:textId="77777777" w:rsidR="00E92964" w:rsidRDefault="00E92964">
            <w:pPr>
              <w:tabs>
                <w:tab w:val="left" w:pos="425"/>
              </w:tabs>
              <w:spacing w:after="0" w:line="360" w:lineRule="auto"/>
              <w:ind w:left="0" w:firstLine="0"/>
              <w:jc w:val="left"/>
              <w:rPr>
                <w:rFonts w:ascii="Arial" w:hAnsi="Arial" w:cs="Arial"/>
                <w:bCs/>
                <w:sz w:val="24"/>
                <w:szCs w:val="24"/>
              </w:rPr>
            </w:pPr>
            <w:r>
              <w:rPr>
                <w:rFonts w:ascii="Arial" w:hAnsi="Arial" w:cs="Arial"/>
                <w:bCs/>
                <w:sz w:val="24"/>
                <w:szCs w:val="24"/>
              </w:rPr>
              <w:t>18. Ejecutar validación</w:t>
            </w:r>
          </w:p>
        </w:tc>
      </w:tr>
      <w:tr w:rsidR="00E92964" w:rsidRPr="00C172DC" w14:paraId="259F694C" w14:textId="77777777" w:rsidTr="00944748">
        <w:trPr>
          <w:trHeight w:val="241"/>
        </w:trPr>
        <w:tc>
          <w:tcPr>
            <w:tcW w:w="2150" w:type="dxa"/>
            <w:gridSpan w:val="2"/>
            <w:tcBorders>
              <w:top w:val="single" w:sz="6" w:space="0" w:color="0000FF"/>
              <w:left w:val="single" w:sz="6" w:space="0" w:color="0000FF"/>
              <w:bottom w:val="single" w:sz="6" w:space="0" w:color="0000FF"/>
            </w:tcBorders>
          </w:tcPr>
          <w:p w14:paraId="60A3E6F8" w14:textId="77777777" w:rsidR="00E92964" w:rsidRPr="00C172DC" w:rsidRDefault="00E92964">
            <w:pPr>
              <w:tabs>
                <w:tab w:val="left" w:pos="425"/>
              </w:tabs>
              <w:spacing w:after="0" w:line="360" w:lineRule="auto"/>
              <w:ind w:left="0" w:firstLine="0"/>
              <w:jc w:val="left"/>
              <w:rPr>
                <w:rFonts w:ascii="Arial" w:hAnsi="Arial" w:cs="Arial"/>
                <w:bCs/>
                <w:sz w:val="24"/>
                <w:szCs w:val="24"/>
                <w:lang w:val="es-ES"/>
              </w:rPr>
            </w:pPr>
            <w:r w:rsidRPr="00C172DC">
              <w:rPr>
                <w:rFonts w:ascii="Arial" w:hAnsi="Arial" w:cs="Arial"/>
                <w:bCs/>
                <w:sz w:val="24"/>
                <w:szCs w:val="24"/>
                <w:lang w:val="es-ES"/>
              </w:rPr>
              <w:t>20. Firma de Acta de terminación del proyecto</w:t>
            </w:r>
          </w:p>
        </w:tc>
        <w:tc>
          <w:tcPr>
            <w:tcW w:w="1920" w:type="dxa"/>
            <w:gridSpan w:val="3"/>
            <w:tcBorders>
              <w:top w:val="single" w:sz="6" w:space="0" w:color="0000FF"/>
              <w:left w:val="single" w:sz="6" w:space="0" w:color="0000FF"/>
              <w:bottom w:val="single" w:sz="6" w:space="0" w:color="0000FF"/>
            </w:tcBorders>
          </w:tcPr>
          <w:p w14:paraId="0AE0B527" w14:textId="77777777" w:rsidR="00E92964" w:rsidRDefault="00E92964" w:rsidP="006B7F98">
            <w:pPr>
              <w:numPr>
                <w:ilvl w:val="0"/>
                <w:numId w:val="27"/>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Jefe de proyecto</w:t>
            </w:r>
          </w:p>
          <w:p w14:paraId="699252B6" w14:textId="77777777" w:rsidR="00E92964" w:rsidRDefault="00E92964" w:rsidP="006B7F98">
            <w:pPr>
              <w:numPr>
                <w:ilvl w:val="0"/>
                <w:numId w:val="27"/>
              </w:numPr>
              <w:tabs>
                <w:tab w:val="left" w:pos="0"/>
                <w:tab w:val="left" w:pos="420"/>
              </w:tabs>
              <w:spacing w:after="0" w:line="360" w:lineRule="auto"/>
              <w:jc w:val="left"/>
              <w:rPr>
                <w:rFonts w:ascii="Arial" w:hAnsi="Arial" w:cs="Arial"/>
                <w:bCs/>
                <w:sz w:val="24"/>
                <w:szCs w:val="24"/>
              </w:rPr>
            </w:pPr>
            <w:r>
              <w:rPr>
                <w:rFonts w:ascii="Arial" w:hAnsi="Arial" w:cs="Arial"/>
                <w:bCs/>
                <w:sz w:val="24"/>
                <w:szCs w:val="24"/>
              </w:rPr>
              <w:t>Cliente</w:t>
            </w:r>
          </w:p>
        </w:tc>
        <w:tc>
          <w:tcPr>
            <w:tcW w:w="2533" w:type="dxa"/>
            <w:gridSpan w:val="2"/>
            <w:tcBorders>
              <w:top w:val="single" w:sz="6" w:space="0" w:color="0000FF"/>
              <w:left w:val="single" w:sz="6" w:space="0" w:color="0000FF"/>
              <w:bottom w:val="single" w:sz="6" w:space="0" w:color="0000FF"/>
            </w:tcBorders>
          </w:tcPr>
          <w:p w14:paraId="2D7BFD24" w14:textId="77777777" w:rsidR="00E92964" w:rsidRDefault="00E92964">
            <w:pPr>
              <w:snapToGrid w:val="0"/>
              <w:spacing w:after="0" w:line="360" w:lineRule="auto"/>
              <w:ind w:left="0" w:firstLine="0"/>
              <w:jc w:val="left"/>
              <w:rPr>
                <w:rFonts w:ascii="Arial" w:hAnsi="Arial" w:cs="Arial"/>
                <w:bCs/>
                <w:sz w:val="24"/>
                <w:szCs w:val="24"/>
              </w:rPr>
            </w:pPr>
          </w:p>
        </w:tc>
        <w:tc>
          <w:tcPr>
            <w:tcW w:w="1302" w:type="dxa"/>
            <w:gridSpan w:val="2"/>
            <w:tcBorders>
              <w:top w:val="single" w:sz="6" w:space="0" w:color="0000FF"/>
              <w:left w:val="single" w:sz="6" w:space="0" w:color="0000FF"/>
              <w:bottom w:val="single" w:sz="6" w:space="0" w:color="0000FF"/>
            </w:tcBorders>
          </w:tcPr>
          <w:p w14:paraId="08AB0C92" w14:textId="77777777" w:rsidR="00E92964" w:rsidRDefault="00E92964">
            <w:pPr>
              <w:snapToGrid w:val="0"/>
              <w:spacing w:after="0" w:line="360" w:lineRule="auto"/>
              <w:ind w:left="0" w:firstLine="0"/>
              <w:jc w:val="left"/>
              <w:rPr>
                <w:rFonts w:ascii="Arial" w:hAnsi="Arial" w:cs="Arial"/>
                <w:bCs/>
                <w:sz w:val="24"/>
                <w:szCs w:val="24"/>
              </w:rPr>
            </w:pPr>
          </w:p>
        </w:tc>
        <w:tc>
          <w:tcPr>
            <w:tcW w:w="2079" w:type="dxa"/>
            <w:tcBorders>
              <w:top w:val="single" w:sz="6" w:space="0" w:color="0000FF"/>
              <w:left w:val="single" w:sz="6" w:space="0" w:color="0000FF"/>
              <w:bottom w:val="single" w:sz="6" w:space="0" w:color="0000FF"/>
              <w:right w:val="single" w:sz="6" w:space="0" w:color="0000FF"/>
            </w:tcBorders>
          </w:tcPr>
          <w:p w14:paraId="250E0340" w14:textId="77777777" w:rsidR="00E92964" w:rsidRPr="00C172DC" w:rsidRDefault="00E92964" w:rsidP="006B7F98">
            <w:pPr>
              <w:numPr>
                <w:ilvl w:val="0"/>
                <w:numId w:val="28"/>
              </w:numPr>
              <w:tabs>
                <w:tab w:val="left" w:pos="0"/>
                <w:tab w:val="left" w:pos="420"/>
              </w:tabs>
              <w:spacing w:after="0" w:line="360" w:lineRule="auto"/>
              <w:jc w:val="left"/>
              <w:rPr>
                <w:rFonts w:ascii="Arial" w:hAnsi="Arial" w:cs="Arial"/>
                <w:sz w:val="24"/>
                <w:szCs w:val="24"/>
                <w:lang w:val="es-ES"/>
              </w:rPr>
            </w:pPr>
            <w:r w:rsidRPr="00C172DC">
              <w:rPr>
                <w:rFonts w:ascii="Arial" w:hAnsi="Arial" w:cs="Arial"/>
                <w:bCs/>
                <w:sz w:val="24"/>
                <w:szCs w:val="24"/>
                <w:lang w:val="es-ES"/>
              </w:rPr>
              <w:t>Acta de terminación del proyecto</w:t>
            </w:r>
          </w:p>
        </w:tc>
      </w:tr>
    </w:tbl>
    <w:p w14:paraId="6F97412D"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29" w:name="_Toc1617138339"/>
      <w:r>
        <w:rPr>
          <w:rStyle w:val="Heading2Char"/>
          <w:rFonts w:ascii="Arial" w:hAnsi="Arial" w:cs="Arial"/>
          <w:b/>
          <w:sz w:val="24"/>
          <w:szCs w:val="24"/>
        </w:rPr>
        <w:t>Descripción textual del proceso: IPP– 2016 Gestión  de requisitos del producto</w:t>
      </w:r>
      <w:bookmarkEnd w:id="29"/>
    </w:p>
    <w:tbl>
      <w:tblPr>
        <w:tblW w:w="0" w:type="auto"/>
        <w:tblInd w:w="-116" w:type="dxa"/>
        <w:tblLayout w:type="fixed"/>
        <w:tblCellMar>
          <w:left w:w="111" w:type="dxa"/>
          <w:right w:w="1" w:type="dxa"/>
        </w:tblCellMar>
        <w:tblLook w:val="0000" w:firstRow="0" w:lastRow="0" w:firstColumn="0" w:lastColumn="0" w:noHBand="0" w:noVBand="0"/>
      </w:tblPr>
      <w:tblGrid>
        <w:gridCol w:w="539"/>
        <w:gridCol w:w="1682"/>
        <w:gridCol w:w="5465"/>
        <w:gridCol w:w="28"/>
        <w:gridCol w:w="2160"/>
      </w:tblGrid>
      <w:tr w:rsidR="00E92964" w:rsidRPr="00C172DC" w14:paraId="280D18DD" w14:textId="77777777">
        <w:trPr>
          <w:trHeight w:val="242"/>
        </w:trPr>
        <w:tc>
          <w:tcPr>
            <w:tcW w:w="9874" w:type="dxa"/>
            <w:gridSpan w:val="5"/>
            <w:tcBorders>
              <w:top w:val="single" w:sz="6" w:space="0" w:color="0000FF"/>
              <w:left w:val="single" w:sz="6" w:space="0" w:color="0000FF"/>
              <w:bottom w:val="single" w:sz="6" w:space="0" w:color="0000FF"/>
              <w:right w:val="single" w:sz="6" w:space="0" w:color="0000FF"/>
            </w:tcBorders>
            <w:shd w:val="clear" w:color="auto" w:fill="CCCCFF"/>
          </w:tcPr>
          <w:p w14:paraId="18AC60DF" w14:textId="77777777" w:rsidR="00E92964" w:rsidRDefault="00E92964">
            <w:pPr>
              <w:pStyle w:val="Ttulo3"/>
              <w:numPr>
                <w:ilvl w:val="2"/>
                <w:numId w:val="0"/>
              </w:numPr>
              <w:tabs>
                <w:tab w:val="left" w:pos="720"/>
                <w:tab w:val="left" w:pos="9356"/>
              </w:tabs>
              <w:spacing w:after="0" w:line="360" w:lineRule="auto"/>
              <w:jc w:val="both"/>
              <w:rPr>
                <w:rFonts w:ascii="Arial" w:hAnsi="Arial" w:cs="Arial"/>
                <w:sz w:val="24"/>
                <w:szCs w:val="24"/>
              </w:rPr>
            </w:pPr>
            <w:bookmarkStart w:id="30" w:name="_Toc837726221"/>
            <w:r>
              <w:rPr>
                <w:rStyle w:val="Heading2Char"/>
                <w:rFonts w:ascii="Arial" w:hAnsi="Arial" w:cs="Arial"/>
                <w:b/>
                <w:sz w:val="24"/>
                <w:szCs w:val="24"/>
              </w:rPr>
              <w:t>IPP– 2016 Gestión  de requisitos del cliente</w:t>
            </w:r>
            <w:bookmarkEnd w:id="30"/>
          </w:p>
        </w:tc>
      </w:tr>
      <w:tr w:rsidR="00E92964" w14:paraId="6B35236A" w14:textId="77777777">
        <w:trPr>
          <w:trHeight w:val="240"/>
        </w:trPr>
        <w:tc>
          <w:tcPr>
            <w:tcW w:w="2221" w:type="dxa"/>
            <w:gridSpan w:val="2"/>
            <w:tcBorders>
              <w:top w:val="single" w:sz="6" w:space="0" w:color="0000FF"/>
              <w:left w:val="single" w:sz="6" w:space="0" w:color="0000FF"/>
              <w:bottom w:val="single" w:sz="6" w:space="0" w:color="0000FF"/>
            </w:tcBorders>
            <w:shd w:val="clear" w:color="auto" w:fill="CCCCFF"/>
          </w:tcPr>
          <w:p w14:paraId="197FA590"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Entrada </w:t>
            </w:r>
          </w:p>
        </w:tc>
        <w:tc>
          <w:tcPr>
            <w:tcW w:w="7653" w:type="dxa"/>
            <w:gridSpan w:val="3"/>
            <w:tcBorders>
              <w:top w:val="single" w:sz="6" w:space="0" w:color="0000FF"/>
              <w:left w:val="single" w:sz="6" w:space="0" w:color="0000FF"/>
              <w:bottom w:val="single" w:sz="6" w:space="0" w:color="0000FF"/>
              <w:right w:val="single" w:sz="6" w:space="0" w:color="0000FF"/>
            </w:tcBorders>
            <w:shd w:val="clear" w:color="auto" w:fill="CCCCFF"/>
          </w:tcPr>
          <w:p w14:paraId="50FF3F88" w14:textId="77777777" w:rsidR="00E92964" w:rsidRDefault="00E92964" w:rsidP="006B7F98">
            <w:pPr>
              <w:numPr>
                <w:ilvl w:val="0"/>
                <w:numId w:val="12"/>
              </w:numPr>
              <w:tabs>
                <w:tab w:val="left" w:pos="0"/>
                <w:tab w:val="left" w:pos="420"/>
              </w:tabs>
              <w:spacing w:after="0" w:line="360" w:lineRule="auto"/>
              <w:jc w:val="left"/>
              <w:rPr>
                <w:rFonts w:ascii="Arial" w:hAnsi="Arial" w:cs="Arial"/>
                <w:sz w:val="21"/>
                <w:szCs w:val="21"/>
              </w:rPr>
            </w:pPr>
            <w:r>
              <w:rPr>
                <w:rFonts w:ascii="Arial" w:hAnsi="Arial" w:cs="Arial"/>
                <w:color w:val="auto"/>
                <w:sz w:val="21"/>
                <w:szCs w:val="21"/>
              </w:rPr>
              <w:t>Documentación de requisitos</w:t>
            </w:r>
          </w:p>
        </w:tc>
      </w:tr>
      <w:tr w:rsidR="00E92964" w:rsidRPr="00C172DC" w14:paraId="4A61CF8B" w14:textId="77777777">
        <w:trPr>
          <w:trHeight w:val="240"/>
        </w:trPr>
        <w:tc>
          <w:tcPr>
            <w:tcW w:w="2221" w:type="dxa"/>
            <w:gridSpan w:val="2"/>
            <w:tcBorders>
              <w:top w:val="single" w:sz="6" w:space="0" w:color="0000FF"/>
              <w:left w:val="single" w:sz="6" w:space="0" w:color="0000FF"/>
              <w:bottom w:val="single" w:sz="6" w:space="0" w:color="0000FF"/>
            </w:tcBorders>
            <w:shd w:val="clear" w:color="auto" w:fill="CCCCFF"/>
          </w:tcPr>
          <w:p w14:paraId="709C7FA2" w14:textId="77777777" w:rsidR="00E92964" w:rsidRDefault="00E92964">
            <w:pPr>
              <w:spacing w:after="0" w:line="360" w:lineRule="auto"/>
              <w:ind w:left="0" w:firstLine="0"/>
              <w:jc w:val="left"/>
              <w:rPr>
                <w:rFonts w:ascii="Arial" w:hAnsi="Arial" w:cs="Arial"/>
                <w:color w:val="auto"/>
                <w:sz w:val="24"/>
                <w:szCs w:val="24"/>
              </w:rPr>
            </w:pPr>
            <w:r>
              <w:rPr>
                <w:rFonts w:ascii="Arial" w:hAnsi="Arial" w:cs="Arial"/>
                <w:b/>
                <w:sz w:val="24"/>
                <w:szCs w:val="24"/>
              </w:rPr>
              <w:t xml:space="preserve">Criterios de Salida </w:t>
            </w:r>
          </w:p>
        </w:tc>
        <w:tc>
          <w:tcPr>
            <w:tcW w:w="7653" w:type="dxa"/>
            <w:gridSpan w:val="3"/>
            <w:tcBorders>
              <w:top w:val="single" w:sz="6" w:space="0" w:color="0000FF"/>
              <w:left w:val="single" w:sz="6" w:space="0" w:color="0000FF"/>
              <w:bottom w:val="single" w:sz="6" w:space="0" w:color="0000FF"/>
              <w:right w:val="single" w:sz="6" w:space="0" w:color="0000FF"/>
            </w:tcBorders>
            <w:shd w:val="clear" w:color="auto" w:fill="CCCCFF"/>
          </w:tcPr>
          <w:p w14:paraId="3ED959DF"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Documentos de arquitectura</w:t>
            </w:r>
          </w:p>
          <w:p w14:paraId="335988C5"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Código fuente</w:t>
            </w:r>
          </w:p>
          <w:p w14:paraId="0CE0AF5B"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Manuales</w:t>
            </w:r>
          </w:p>
          <w:p w14:paraId="22B3FBF8" w14:textId="77777777" w:rsidR="00E92964" w:rsidRDefault="00E92964" w:rsidP="006B7F98">
            <w:pPr>
              <w:numPr>
                <w:ilvl w:val="0"/>
                <w:numId w:val="13"/>
              </w:numPr>
              <w:tabs>
                <w:tab w:val="left" w:pos="0"/>
                <w:tab w:val="left" w:pos="420"/>
              </w:tabs>
              <w:spacing w:after="0" w:line="360" w:lineRule="auto"/>
              <w:jc w:val="left"/>
              <w:rPr>
                <w:rFonts w:ascii="Arial" w:hAnsi="Arial" w:cs="Arial"/>
                <w:color w:val="auto"/>
                <w:sz w:val="21"/>
                <w:szCs w:val="21"/>
              </w:rPr>
            </w:pPr>
            <w:r>
              <w:rPr>
                <w:rFonts w:ascii="Arial" w:hAnsi="Arial" w:cs="Arial"/>
                <w:color w:val="auto"/>
                <w:sz w:val="21"/>
                <w:szCs w:val="21"/>
              </w:rPr>
              <w:t>Casos de prueba</w:t>
            </w:r>
          </w:p>
          <w:p w14:paraId="6DD61EA0" w14:textId="77777777" w:rsidR="00E92964" w:rsidRPr="00C172DC" w:rsidRDefault="00E92964" w:rsidP="006B7F98">
            <w:pPr>
              <w:numPr>
                <w:ilvl w:val="0"/>
                <w:numId w:val="13"/>
              </w:numPr>
              <w:tabs>
                <w:tab w:val="left" w:pos="0"/>
                <w:tab w:val="left" w:pos="420"/>
              </w:tabs>
              <w:spacing w:after="0" w:line="360" w:lineRule="auto"/>
              <w:jc w:val="left"/>
              <w:rPr>
                <w:rFonts w:ascii="Arial" w:hAnsi="Arial" w:cs="Arial"/>
                <w:sz w:val="21"/>
                <w:szCs w:val="21"/>
                <w:lang w:val="es-ES"/>
              </w:rPr>
            </w:pPr>
            <w:r w:rsidRPr="00C172DC">
              <w:rPr>
                <w:rFonts w:ascii="Arial" w:hAnsi="Arial" w:cs="Arial"/>
                <w:color w:val="auto"/>
                <w:sz w:val="21"/>
                <w:szCs w:val="21"/>
                <w:lang w:val="es-ES"/>
              </w:rPr>
              <w:t>Acta de terminación del proyecto</w:t>
            </w:r>
          </w:p>
        </w:tc>
      </w:tr>
      <w:tr w:rsidR="00E92964" w14:paraId="068E1CD4" w14:textId="77777777">
        <w:trPr>
          <w:trHeight w:val="238"/>
        </w:trPr>
        <w:tc>
          <w:tcPr>
            <w:tcW w:w="539" w:type="dxa"/>
            <w:tcBorders>
              <w:top w:val="single" w:sz="6" w:space="0" w:color="0000FF"/>
              <w:left w:val="single" w:sz="6" w:space="0" w:color="0000FF"/>
              <w:bottom w:val="single" w:sz="6" w:space="0" w:color="0000FF"/>
            </w:tcBorders>
            <w:shd w:val="clear" w:color="auto" w:fill="CCCCFF"/>
          </w:tcPr>
          <w:p w14:paraId="2563E53C" w14:textId="77777777" w:rsidR="00E92964" w:rsidRDefault="00E92964">
            <w:pPr>
              <w:spacing w:after="0" w:line="360" w:lineRule="auto"/>
              <w:ind w:left="0" w:firstLine="0"/>
              <w:jc w:val="left"/>
              <w:rPr>
                <w:rFonts w:ascii="Arial" w:hAnsi="Arial" w:cs="Arial"/>
                <w:b/>
                <w:sz w:val="24"/>
                <w:szCs w:val="24"/>
              </w:rPr>
            </w:pPr>
            <w:r>
              <w:rPr>
                <w:rFonts w:ascii="Arial" w:hAnsi="Arial" w:cs="Arial"/>
                <w:b/>
                <w:sz w:val="24"/>
                <w:szCs w:val="24"/>
              </w:rPr>
              <w:t xml:space="preserve">No. </w:t>
            </w:r>
          </w:p>
        </w:tc>
        <w:tc>
          <w:tcPr>
            <w:tcW w:w="7147" w:type="dxa"/>
            <w:gridSpan w:val="2"/>
            <w:tcBorders>
              <w:top w:val="single" w:sz="6" w:space="0" w:color="0000FF"/>
              <w:left w:val="single" w:sz="6" w:space="0" w:color="0000FF"/>
              <w:bottom w:val="single" w:sz="6" w:space="0" w:color="0000FF"/>
            </w:tcBorders>
            <w:shd w:val="clear" w:color="auto" w:fill="CCCCFF"/>
          </w:tcPr>
          <w:p w14:paraId="045DEB31" w14:textId="77777777" w:rsidR="00E92964" w:rsidRDefault="00E92964">
            <w:pPr>
              <w:spacing w:after="0" w:line="360" w:lineRule="auto"/>
              <w:ind w:left="1" w:firstLine="0"/>
              <w:jc w:val="left"/>
              <w:rPr>
                <w:rFonts w:ascii="Arial" w:hAnsi="Arial" w:cs="Arial"/>
                <w:b/>
                <w:sz w:val="24"/>
                <w:szCs w:val="24"/>
              </w:rPr>
            </w:pPr>
            <w:r>
              <w:rPr>
                <w:rFonts w:ascii="Arial" w:hAnsi="Arial" w:cs="Arial"/>
                <w:b/>
                <w:sz w:val="24"/>
                <w:szCs w:val="24"/>
              </w:rPr>
              <w:t xml:space="preserve">Descripción  </w:t>
            </w:r>
          </w:p>
        </w:tc>
        <w:tc>
          <w:tcPr>
            <w:tcW w:w="2188" w:type="dxa"/>
            <w:gridSpan w:val="2"/>
            <w:tcBorders>
              <w:top w:val="single" w:sz="6" w:space="0" w:color="0000FF"/>
              <w:left w:val="single" w:sz="6" w:space="0" w:color="0000FF"/>
              <w:bottom w:val="single" w:sz="6" w:space="0" w:color="0000FF"/>
              <w:right w:val="single" w:sz="6" w:space="0" w:color="0000FF"/>
            </w:tcBorders>
            <w:shd w:val="clear" w:color="auto" w:fill="CCCCFF"/>
          </w:tcPr>
          <w:p w14:paraId="221479B7" w14:textId="77777777" w:rsidR="00E92964" w:rsidRDefault="00E92964">
            <w:pPr>
              <w:spacing w:after="0" w:line="360" w:lineRule="auto"/>
              <w:ind w:left="2" w:firstLine="0"/>
              <w:jc w:val="left"/>
              <w:rPr>
                <w:rFonts w:ascii="Arial" w:hAnsi="Arial" w:cs="Arial"/>
                <w:sz w:val="24"/>
                <w:szCs w:val="24"/>
              </w:rPr>
            </w:pPr>
            <w:r>
              <w:rPr>
                <w:rFonts w:ascii="Arial" w:hAnsi="Arial" w:cs="Arial"/>
                <w:b/>
                <w:sz w:val="24"/>
                <w:szCs w:val="24"/>
              </w:rPr>
              <w:t xml:space="preserve">Salidas </w:t>
            </w:r>
          </w:p>
        </w:tc>
      </w:tr>
      <w:tr w:rsidR="00E92964" w14:paraId="3E1977B0" w14:textId="77777777">
        <w:trPr>
          <w:trHeight w:val="544"/>
        </w:trPr>
        <w:tc>
          <w:tcPr>
            <w:tcW w:w="539" w:type="dxa"/>
            <w:tcBorders>
              <w:top w:val="single" w:sz="6" w:space="0" w:color="0000FF"/>
              <w:left w:val="single" w:sz="6" w:space="0" w:color="0000FF"/>
              <w:bottom w:val="single" w:sz="6" w:space="0" w:color="0000FF"/>
            </w:tcBorders>
          </w:tcPr>
          <w:p w14:paraId="14F49F19"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1</w:t>
            </w:r>
          </w:p>
        </w:tc>
        <w:tc>
          <w:tcPr>
            <w:tcW w:w="7147" w:type="dxa"/>
            <w:gridSpan w:val="2"/>
            <w:tcBorders>
              <w:top w:val="single" w:sz="6" w:space="0" w:color="0000FF"/>
              <w:left w:val="single" w:sz="6" w:space="0" w:color="0000FF"/>
              <w:bottom w:val="single" w:sz="6" w:space="0" w:color="0000FF"/>
            </w:tcBorders>
          </w:tcPr>
          <w:p w14:paraId="078850C3"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1.1 Partiendo de los requisitos priorizados del cliente, evaluar los requisitos contra los criterios para validar requisitos del producto (Analista).</w:t>
            </w:r>
          </w:p>
          <w:p w14:paraId="138EF1AE"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 xml:space="preserve">1.2 Evaluar la complejidad y la prioridad de los requisitos aprobados contra los criterios de la plantilla de evaluación de </w:t>
            </w:r>
            <w:r w:rsidRPr="00C172DC">
              <w:rPr>
                <w:rFonts w:ascii="Arial" w:hAnsi="Arial" w:cs="Arial"/>
                <w:sz w:val="24"/>
                <w:szCs w:val="24"/>
                <w:lang w:val="es-ES"/>
              </w:rPr>
              <w:lastRenderedPageBreak/>
              <w:t>requisitos (Analista).</w:t>
            </w:r>
          </w:p>
          <w:p w14:paraId="6DDA5376"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1.3 Elaborar la Especificación de Requisitos de Software (Analista).</w:t>
            </w:r>
          </w:p>
          <w:p w14:paraId="6BC0B8FF"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1.4 Elaborar prototipos de interfaz de usuario (Analista)</w:t>
            </w:r>
          </w:p>
          <w:p w14:paraId="5B85F477" w14:textId="77777777" w:rsidR="00E92964" w:rsidRPr="00C172DC" w:rsidRDefault="00E92964">
            <w:pPr>
              <w:spacing w:after="0" w:line="360" w:lineRule="auto"/>
              <w:ind w:left="1" w:firstLine="0"/>
              <w:rPr>
                <w:rFonts w:ascii="Arial" w:eastAsia="Times New Roman" w:hAnsi="Arial" w:cs="Arial"/>
                <w:sz w:val="24"/>
                <w:szCs w:val="24"/>
                <w:lang w:val="es-ES"/>
              </w:rPr>
            </w:pPr>
            <w:r w:rsidRPr="00C172DC">
              <w:rPr>
                <w:rFonts w:ascii="Arial" w:hAnsi="Arial" w:cs="Arial"/>
                <w:sz w:val="24"/>
                <w:szCs w:val="24"/>
                <w:lang w:val="es-ES"/>
              </w:rPr>
              <w:t>1.4 Encapsular los requisitos según el escenario del proyecto (Analista).</w:t>
            </w:r>
          </w:p>
          <w:p w14:paraId="3D004D60" w14:textId="77777777" w:rsidR="00E92964" w:rsidRPr="00C172DC" w:rsidRDefault="00E92964">
            <w:pPr>
              <w:spacing w:after="0" w:line="360" w:lineRule="auto"/>
              <w:ind w:left="1" w:firstLine="0"/>
              <w:rPr>
                <w:rFonts w:ascii="Arial" w:eastAsia="Times New Roman"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1.4.1 Para los proyectos que trabajan con CU, determinar la complejidad y la prioridad de los CU aplicando los critertios de la plantilla de evaluación de CU (Analista).</w:t>
            </w:r>
          </w:p>
          <w:p w14:paraId="4FA5350A" w14:textId="77777777" w:rsidR="00E92964" w:rsidRPr="00C172DC" w:rsidRDefault="00E92964">
            <w:pPr>
              <w:spacing w:after="0" w:line="360" w:lineRule="auto"/>
              <w:ind w:left="1" w:firstLine="0"/>
              <w:rPr>
                <w:rFonts w:ascii="Arial" w:eastAsia="Times New Roman"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1.4.1.1 Elaborar la Especificación de CU (Analista).</w:t>
            </w:r>
          </w:p>
          <w:p w14:paraId="0FF0A052"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1.4.1.2 Elaborar las Salidas del Sistema (Analista)</w:t>
            </w:r>
          </w:p>
          <w:p w14:paraId="1D431B8B" w14:textId="77777777" w:rsidR="00E92964" w:rsidRPr="00C172DC" w:rsidRDefault="00E92964">
            <w:pPr>
              <w:spacing w:after="0" w:line="360" w:lineRule="auto"/>
              <w:ind w:left="1" w:firstLine="400"/>
              <w:rPr>
                <w:rFonts w:ascii="Arial" w:eastAsia="Times New Roman" w:hAnsi="Arial" w:cs="Arial"/>
                <w:sz w:val="24"/>
                <w:szCs w:val="24"/>
                <w:lang w:val="es-ES"/>
              </w:rPr>
            </w:pPr>
            <w:r w:rsidRPr="00C172DC">
              <w:rPr>
                <w:rFonts w:ascii="Arial" w:hAnsi="Arial" w:cs="Arial"/>
                <w:sz w:val="24"/>
                <w:szCs w:val="24"/>
                <w:lang w:val="es-ES"/>
              </w:rPr>
              <w:t>1.4.2 Para los proyectos que trabajan con Procesos, elaborar la Descripción de requisitos por proceso (Analista).</w:t>
            </w:r>
          </w:p>
          <w:p w14:paraId="32846E5A" w14:textId="77777777" w:rsidR="00E92964" w:rsidRPr="00C172DC" w:rsidRDefault="00E92964">
            <w:pPr>
              <w:spacing w:after="0" w:line="360" w:lineRule="auto"/>
              <w:ind w:left="1" w:firstLine="400"/>
              <w:rPr>
                <w:rFonts w:ascii="Arial" w:hAnsi="Arial" w:cs="Arial"/>
                <w:sz w:val="24"/>
                <w:szCs w:val="24"/>
                <w:lang w:val="es-ES"/>
              </w:rPr>
            </w:pPr>
            <w:r w:rsidRPr="00C172DC">
              <w:rPr>
                <w:rFonts w:ascii="Arial" w:eastAsia="Times New Roman" w:hAnsi="Arial" w:cs="Arial"/>
                <w:sz w:val="24"/>
                <w:szCs w:val="24"/>
                <w:lang w:val="es-ES"/>
              </w:rPr>
              <w:t xml:space="preserve">    </w:t>
            </w:r>
            <w:r w:rsidRPr="00C172DC">
              <w:rPr>
                <w:rFonts w:ascii="Arial" w:hAnsi="Arial" w:cs="Arial"/>
                <w:sz w:val="24"/>
                <w:szCs w:val="24"/>
                <w:lang w:val="es-ES"/>
              </w:rPr>
              <w:t>1.4.2.1 Elaborar las Salidas del Sistema (Analista)</w:t>
            </w:r>
          </w:p>
          <w:p w14:paraId="1D8A37C8" w14:textId="77777777" w:rsidR="00E92964" w:rsidRPr="00C172DC" w:rsidRDefault="00E92964">
            <w:pPr>
              <w:spacing w:after="0" w:line="360" w:lineRule="auto"/>
              <w:ind w:left="1" w:firstLine="400"/>
              <w:rPr>
                <w:rFonts w:ascii="Arial" w:hAnsi="Arial" w:cs="Arial"/>
                <w:sz w:val="24"/>
                <w:szCs w:val="24"/>
                <w:lang w:val="es-ES"/>
              </w:rPr>
            </w:pPr>
            <w:r w:rsidRPr="00C172DC">
              <w:rPr>
                <w:rFonts w:ascii="Arial" w:hAnsi="Arial" w:cs="Arial"/>
                <w:sz w:val="24"/>
                <w:szCs w:val="24"/>
                <w:lang w:val="es-ES"/>
              </w:rPr>
              <w:t>1.4.3 Para los proyectos que trabajan por Historias de Usuario, elaborar las Historias de Usuario (Analista).</w:t>
            </w:r>
          </w:p>
          <w:p w14:paraId="5A8AB943" w14:textId="77777777" w:rsidR="00E92964" w:rsidRPr="00C172DC" w:rsidRDefault="00E92964">
            <w:pPr>
              <w:spacing w:after="0" w:line="360" w:lineRule="auto"/>
              <w:rPr>
                <w:rFonts w:ascii="Arial" w:hAnsi="Arial" w:cs="Arial"/>
                <w:sz w:val="24"/>
                <w:szCs w:val="24"/>
                <w:lang w:val="es-ES"/>
              </w:rPr>
            </w:pPr>
            <w:r w:rsidRPr="00C172DC">
              <w:rPr>
                <w:rFonts w:ascii="Arial" w:hAnsi="Arial" w:cs="Arial"/>
                <w:sz w:val="24"/>
                <w:szCs w:val="24"/>
                <w:lang w:val="es-ES"/>
              </w:rPr>
              <w:t>1.5 Actualizar el Glosario de Términos (Analista).</w:t>
            </w:r>
          </w:p>
          <w:p w14:paraId="16F235BB" w14:textId="77777777" w:rsidR="00E92964" w:rsidRPr="00C172DC" w:rsidRDefault="00E92964">
            <w:pPr>
              <w:spacing w:after="0" w:line="360" w:lineRule="auto"/>
              <w:ind w:left="1" w:firstLine="400"/>
              <w:rPr>
                <w:rFonts w:ascii="Arial" w:hAnsi="Arial" w:cs="Arial"/>
                <w:sz w:val="24"/>
                <w:szCs w:val="24"/>
                <w:lang w:val="es-ES"/>
              </w:rPr>
            </w:pPr>
          </w:p>
          <w:p w14:paraId="6503FA1C" w14:textId="77777777" w:rsidR="00E92964" w:rsidRPr="00C172DC" w:rsidRDefault="00E92964">
            <w:pPr>
              <w:spacing w:after="0" w:line="360" w:lineRule="auto"/>
              <w:rPr>
                <w:rFonts w:ascii="Arial" w:hAnsi="Arial" w:cs="Arial"/>
                <w:sz w:val="24"/>
                <w:szCs w:val="24"/>
                <w:lang w:val="es-ES"/>
              </w:rPr>
            </w:pPr>
          </w:p>
          <w:p w14:paraId="649EE055" w14:textId="77777777" w:rsidR="00E92964" w:rsidRPr="00C172DC" w:rsidRDefault="00E92964">
            <w:pPr>
              <w:spacing w:after="0" w:line="360" w:lineRule="auto"/>
              <w:rPr>
                <w:rFonts w:ascii="Arial" w:hAnsi="Arial" w:cs="Arial"/>
                <w:sz w:val="24"/>
                <w:szCs w:val="24"/>
                <w:lang w:val="es-ES"/>
              </w:rPr>
            </w:pPr>
          </w:p>
          <w:p w14:paraId="3E1106C1" w14:textId="77777777" w:rsidR="00E92964" w:rsidRPr="00C172DC" w:rsidRDefault="00E92964">
            <w:pPr>
              <w:spacing w:after="0" w:line="360" w:lineRule="auto"/>
              <w:ind w:left="1" w:firstLine="400"/>
              <w:rPr>
                <w:rFonts w:ascii="Arial" w:hAnsi="Arial" w:cs="Arial"/>
                <w:sz w:val="24"/>
                <w:szCs w:val="24"/>
                <w:lang w:val="es-ES"/>
              </w:rPr>
            </w:pPr>
          </w:p>
          <w:p w14:paraId="2E3CE6D7" w14:textId="77777777" w:rsidR="00E92964" w:rsidRPr="00C172DC" w:rsidRDefault="00E92964">
            <w:pPr>
              <w:spacing w:after="0" w:line="360" w:lineRule="auto"/>
              <w:ind w:left="1" w:firstLine="0"/>
              <w:rPr>
                <w:rFonts w:ascii="Arial" w:hAnsi="Arial" w:cs="Arial"/>
                <w:sz w:val="24"/>
                <w:szCs w:val="24"/>
                <w:lang w:val="es-ES"/>
              </w:rPr>
            </w:pPr>
          </w:p>
        </w:tc>
        <w:tc>
          <w:tcPr>
            <w:tcW w:w="2188" w:type="dxa"/>
            <w:gridSpan w:val="2"/>
            <w:tcBorders>
              <w:top w:val="single" w:sz="6" w:space="0" w:color="0000FF"/>
              <w:left w:val="single" w:sz="6" w:space="0" w:color="0000FF"/>
              <w:bottom w:val="single" w:sz="6" w:space="0" w:color="0000FF"/>
              <w:right w:val="single" w:sz="6" w:space="0" w:color="0000FF"/>
            </w:tcBorders>
          </w:tcPr>
          <w:p w14:paraId="71709FF1" w14:textId="77777777" w:rsidR="00E92964" w:rsidRPr="00C172DC" w:rsidRDefault="00E92964" w:rsidP="006B7F98">
            <w:pPr>
              <w:numPr>
                <w:ilvl w:val="0"/>
                <w:numId w:val="23"/>
              </w:numPr>
              <w:tabs>
                <w:tab w:val="left" w:pos="0"/>
                <w:tab w:val="left" w:pos="420"/>
              </w:tabs>
              <w:spacing w:after="0" w:line="360" w:lineRule="auto"/>
              <w:ind w:right="148"/>
              <w:rPr>
                <w:rFonts w:ascii="Arial" w:hAnsi="Arial" w:cs="Arial"/>
                <w:bCs/>
                <w:sz w:val="24"/>
                <w:szCs w:val="24"/>
                <w:lang w:val="es-ES"/>
              </w:rPr>
            </w:pPr>
            <w:r w:rsidRPr="00C172DC">
              <w:rPr>
                <w:rFonts w:ascii="Arial" w:hAnsi="Arial" w:cs="Arial"/>
                <w:bCs/>
                <w:sz w:val="24"/>
                <w:szCs w:val="24"/>
                <w:lang w:val="es-ES"/>
              </w:rPr>
              <w:lastRenderedPageBreak/>
              <w:t>Criterios para validar requisitos del producto</w:t>
            </w:r>
          </w:p>
          <w:p w14:paraId="08B4D897"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 xml:space="preserve">Evaluación de </w:t>
            </w:r>
            <w:r>
              <w:rPr>
                <w:rFonts w:ascii="Arial" w:hAnsi="Arial" w:cs="Arial"/>
                <w:bCs/>
                <w:sz w:val="24"/>
                <w:szCs w:val="24"/>
              </w:rPr>
              <w:lastRenderedPageBreak/>
              <w:t>requisitos</w:t>
            </w:r>
          </w:p>
          <w:p w14:paraId="1CE5CC09"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Especificación de requisitos de software</w:t>
            </w:r>
          </w:p>
          <w:p w14:paraId="36D12B12"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Historias de Usuario</w:t>
            </w:r>
          </w:p>
          <w:p w14:paraId="116E150D"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Evaluación de CU</w:t>
            </w:r>
          </w:p>
          <w:p w14:paraId="472A6073"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Especificación de CU</w:t>
            </w:r>
          </w:p>
          <w:p w14:paraId="3FC2F59E"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Descripción de requisitos por procesos</w:t>
            </w:r>
          </w:p>
          <w:p w14:paraId="35558012" w14:textId="77777777" w:rsidR="00E92964" w:rsidRDefault="00E92964" w:rsidP="006B7F98">
            <w:pPr>
              <w:numPr>
                <w:ilvl w:val="0"/>
                <w:numId w:val="23"/>
              </w:numPr>
              <w:tabs>
                <w:tab w:val="left" w:pos="0"/>
                <w:tab w:val="left" w:pos="420"/>
              </w:tabs>
              <w:spacing w:after="0" w:line="360" w:lineRule="auto"/>
              <w:ind w:right="148"/>
              <w:rPr>
                <w:rFonts w:ascii="Arial" w:hAnsi="Arial" w:cs="Arial"/>
                <w:bCs/>
                <w:sz w:val="24"/>
                <w:szCs w:val="24"/>
              </w:rPr>
            </w:pPr>
            <w:r>
              <w:rPr>
                <w:rFonts w:ascii="Arial" w:hAnsi="Arial" w:cs="Arial"/>
                <w:bCs/>
                <w:sz w:val="24"/>
                <w:szCs w:val="24"/>
              </w:rPr>
              <w:t>Glosario de términos</w:t>
            </w:r>
          </w:p>
          <w:p w14:paraId="2C1F0BEE" w14:textId="77777777" w:rsidR="00E92964" w:rsidRDefault="00E92964" w:rsidP="006B7F98">
            <w:pPr>
              <w:numPr>
                <w:ilvl w:val="0"/>
                <w:numId w:val="23"/>
              </w:numPr>
              <w:tabs>
                <w:tab w:val="left" w:pos="0"/>
                <w:tab w:val="left" w:pos="420"/>
              </w:tabs>
              <w:spacing w:after="0" w:line="360" w:lineRule="auto"/>
              <w:ind w:right="148"/>
              <w:rPr>
                <w:rFonts w:ascii="Arial" w:hAnsi="Arial" w:cs="Arial"/>
                <w:sz w:val="24"/>
                <w:szCs w:val="24"/>
              </w:rPr>
            </w:pPr>
            <w:r>
              <w:rPr>
                <w:rFonts w:ascii="Arial" w:hAnsi="Arial" w:cs="Arial"/>
                <w:bCs/>
                <w:sz w:val="24"/>
                <w:szCs w:val="24"/>
              </w:rPr>
              <w:t>Salidas del Sistema</w:t>
            </w:r>
          </w:p>
        </w:tc>
      </w:tr>
      <w:tr w:rsidR="00E92964" w14:paraId="5BBFD51B" w14:textId="77777777">
        <w:trPr>
          <w:trHeight w:val="544"/>
        </w:trPr>
        <w:tc>
          <w:tcPr>
            <w:tcW w:w="539" w:type="dxa"/>
            <w:tcBorders>
              <w:top w:val="single" w:sz="6" w:space="0" w:color="0000FF"/>
              <w:left w:val="single" w:sz="6" w:space="0" w:color="0000FF"/>
              <w:bottom w:val="single" w:sz="6" w:space="0" w:color="0000FF"/>
            </w:tcBorders>
          </w:tcPr>
          <w:p w14:paraId="721166B0"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lastRenderedPageBreak/>
              <w:t>2</w:t>
            </w:r>
          </w:p>
        </w:tc>
        <w:tc>
          <w:tcPr>
            <w:tcW w:w="7147" w:type="dxa"/>
            <w:gridSpan w:val="2"/>
            <w:tcBorders>
              <w:top w:val="single" w:sz="6" w:space="0" w:color="0000FF"/>
              <w:left w:val="single" w:sz="6" w:space="0" w:color="0000FF"/>
              <w:bottom w:val="single" w:sz="6" w:space="0" w:color="0000FF"/>
            </w:tcBorders>
          </w:tcPr>
          <w:p w14:paraId="209D6048"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sz w:val="24"/>
                <w:szCs w:val="24"/>
                <w:lang w:val="es-ES"/>
              </w:rPr>
              <w:t>2.1 Elaborar matrices de trazabilidad (Analista). Para más información consultar la guía de trazabilidad.</w:t>
            </w:r>
          </w:p>
        </w:tc>
        <w:tc>
          <w:tcPr>
            <w:tcW w:w="2188" w:type="dxa"/>
            <w:gridSpan w:val="2"/>
            <w:tcBorders>
              <w:top w:val="single" w:sz="6" w:space="0" w:color="0000FF"/>
              <w:left w:val="single" w:sz="6" w:space="0" w:color="0000FF"/>
              <w:bottom w:val="single" w:sz="6" w:space="0" w:color="0000FF"/>
              <w:right w:val="single" w:sz="6" w:space="0" w:color="0000FF"/>
            </w:tcBorders>
          </w:tcPr>
          <w:p w14:paraId="508364D3" w14:textId="77777777" w:rsidR="00E92964" w:rsidRDefault="00E92964" w:rsidP="006B7F98">
            <w:pPr>
              <w:numPr>
                <w:ilvl w:val="0"/>
                <w:numId w:val="23"/>
              </w:numPr>
              <w:tabs>
                <w:tab w:val="left" w:pos="0"/>
                <w:tab w:val="left" w:pos="420"/>
              </w:tabs>
              <w:spacing w:after="0" w:line="360" w:lineRule="auto"/>
              <w:ind w:right="148"/>
              <w:rPr>
                <w:rFonts w:ascii="Arial" w:hAnsi="Arial" w:cs="Arial"/>
                <w:sz w:val="24"/>
                <w:szCs w:val="24"/>
              </w:rPr>
            </w:pPr>
            <w:r>
              <w:rPr>
                <w:rFonts w:ascii="Arial" w:hAnsi="Arial" w:cs="Arial"/>
                <w:sz w:val="24"/>
                <w:szCs w:val="24"/>
              </w:rPr>
              <w:t>Matrices de trazabilidad</w:t>
            </w:r>
          </w:p>
        </w:tc>
      </w:tr>
      <w:tr w:rsidR="00E92964" w:rsidRPr="00C172DC" w14:paraId="67D0B161" w14:textId="77777777">
        <w:trPr>
          <w:trHeight w:val="552"/>
        </w:trPr>
        <w:tc>
          <w:tcPr>
            <w:tcW w:w="539" w:type="dxa"/>
            <w:tcBorders>
              <w:top w:val="single" w:sz="6" w:space="0" w:color="0000FF"/>
              <w:left w:val="single" w:sz="6" w:space="0" w:color="0000FF"/>
            </w:tcBorders>
          </w:tcPr>
          <w:p w14:paraId="695F6092"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3</w:t>
            </w:r>
          </w:p>
        </w:tc>
        <w:tc>
          <w:tcPr>
            <w:tcW w:w="9335" w:type="dxa"/>
            <w:gridSpan w:val="4"/>
            <w:tcBorders>
              <w:top w:val="single" w:sz="6" w:space="0" w:color="0000FF"/>
              <w:left w:val="single" w:sz="6" w:space="0" w:color="0000FF"/>
              <w:right w:val="single" w:sz="6" w:space="0" w:color="0000FF"/>
            </w:tcBorders>
          </w:tcPr>
          <w:p w14:paraId="0B08B33C" w14:textId="77777777" w:rsidR="00E92964" w:rsidRPr="00C172DC" w:rsidRDefault="00E92964">
            <w:pPr>
              <w:pStyle w:val="ListParagraph1"/>
              <w:tabs>
                <w:tab w:val="left" w:pos="0"/>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3.1 Ejecutar el subproceso Control de inconsistencias del área de procesos REQM</w:t>
            </w:r>
          </w:p>
        </w:tc>
      </w:tr>
      <w:tr w:rsidR="00E92964" w:rsidRPr="00C172DC" w14:paraId="41BDEA6B" w14:textId="77777777">
        <w:trPr>
          <w:trHeight w:val="560"/>
        </w:trPr>
        <w:tc>
          <w:tcPr>
            <w:tcW w:w="539" w:type="dxa"/>
            <w:tcBorders>
              <w:top w:val="single" w:sz="6" w:space="0" w:color="0000FF"/>
              <w:left w:val="single" w:sz="6" w:space="0" w:color="0000FF"/>
              <w:bottom w:val="single" w:sz="6" w:space="0" w:color="0000FF"/>
            </w:tcBorders>
          </w:tcPr>
          <w:p w14:paraId="4C31B300"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4</w:t>
            </w:r>
          </w:p>
        </w:tc>
        <w:tc>
          <w:tcPr>
            <w:tcW w:w="9335" w:type="dxa"/>
            <w:gridSpan w:val="4"/>
            <w:tcBorders>
              <w:top w:val="single" w:sz="6" w:space="0" w:color="0000FF"/>
              <w:left w:val="single" w:sz="6" w:space="0" w:color="0000FF"/>
              <w:bottom w:val="single" w:sz="6" w:space="0" w:color="0000FF"/>
              <w:right w:val="single" w:sz="6" w:space="0" w:color="0000FF"/>
            </w:tcBorders>
          </w:tcPr>
          <w:p w14:paraId="29ACDBE5"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4.1Si no es satisfactoria la revisión volver a la actividad 1</w:t>
            </w:r>
          </w:p>
          <w:p w14:paraId="677CB250"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4.2 Si es satisfactoria la revisión ir a la actividad 5</w:t>
            </w:r>
          </w:p>
          <w:p w14:paraId="35D183E6"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rsidRPr="00C172DC" w14:paraId="1CBD230D" w14:textId="77777777">
        <w:trPr>
          <w:trHeight w:val="553"/>
        </w:trPr>
        <w:tc>
          <w:tcPr>
            <w:tcW w:w="539" w:type="dxa"/>
            <w:tcBorders>
              <w:top w:val="single" w:sz="6" w:space="0" w:color="0000FF"/>
              <w:left w:val="single" w:sz="6" w:space="0" w:color="0000FF"/>
              <w:bottom w:val="single" w:sz="6" w:space="0" w:color="0000FF"/>
            </w:tcBorders>
          </w:tcPr>
          <w:p w14:paraId="2DD6D8DF"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5</w:t>
            </w:r>
          </w:p>
        </w:tc>
        <w:tc>
          <w:tcPr>
            <w:tcW w:w="9335" w:type="dxa"/>
            <w:gridSpan w:val="4"/>
            <w:tcBorders>
              <w:top w:val="single" w:sz="6" w:space="0" w:color="0000FF"/>
              <w:left w:val="single" w:sz="6" w:space="0" w:color="0000FF"/>
              <w:bottom w:val="single" w:sz="6" w:space="0" w:color="0000FF"/>
              <w:right w:val="single" w:sz="6" w:space="0" w:color="0000FF"/>
            </w:tcBorders>
          </w:tcPr>
          <w:p w14:paraId="264AC039"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5.1 Ejecutar el subproceso Ejecutar Revisión Técnica Formal (Requisitos) del área de </w:t>
            </w:r>
            <w:r w:rsidRPr="00C172DC">
              <w:rPr>
                <w:rFonts w:ascii="Arial" w:hAnsi="Arial" w:cs="Arial"/>
                <w:sz w:val="24"/>
                <w:szCs w:val="24"/>
                <w:lang w:val="es-ES"/>
              </w:rPr>
              <w:lastRenderedPageBreak/>
              <w:t>proceso VER</w:t>
            </w:r>
          </w:p>
        </w:tc>
      </w:tr>
      <w:tr w:rsidR="00E92964" w:rsidRPr="00C172DC" w14:paraId="1A78607D" w14:textId="77777777">
        <w:trPr>
          <w:trHeight w:val="553"/>
        </w:trPr>
        <w:tc>
          <w:tcPr>
            <w:tcW w:w="539" w:type="dxa"/>
            <w:tcBorders>
              <w:top w:val="single" w:sz="6" w:space="0" w:color="0000FF"/>
              <w:left w:val="single" w:sz="6" w:space="0" w:color="0000FF"/>
              <w:bottom w:val="single" w:sz="6" w:space="0" w:color="0000FF"/>
            </w:tcBorders>
          </w:tcPr>
          <w:p w14:paraId="1EF6631F"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6</w:t>
            </w:r>
          </w:p>
        </w:tc>
        <w:tc>
          <w:tcPr>
            <w:tcW w:w="9335" w:type="dxa"/>
            <w:gridSpan w:val="4"/>
            <w:tcBorders>
              <w:top w:val="single" w:sz="6" w:space="0" w:color="0000FF"/>
              <w:left w:val="single" w:sz="6" w:space="0" w:color="0000FF"/>
              <w:bottom w:val="single" w:sz="6" w:space="0" w:color="0000FF"/>
              <w:right w:val="single" w:sz="6" w:space="0" w:color="0000FF"/>
            </w:tcBorders>
          </w:tcPr>
          <w:p w14:paraId="6D4554FB"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6.1 Si no es satisfactoria la revisión volver a la actividad 1</w:t>
            </w:r>
          </w:p>
          <w:p w14:paraId="17DA0E48" w14:textId="77777777" w:rsidR="00E92964" w:rsidRPr="00C172DC" w:rsidRDefault="00E92964">
            <w:pPr>
              <w:pStyle w:val="ListParagraph1"/>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6.2 Si es satisfactoria la revisión ir a la actividad 7</w:t>
            </w:r>
          </w:p>
          <w:p w14:paraId="2362A59E"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rsidRPr="00C172DC" w14:paraId="5E045387" w14:textId="77777777">
        <w:trPr>
          <w:trHeight w:val="553"/>
        </w:trPr>
        <w:tc>
          <w:tcPr>
            <w:tcW w:w="539" w:type="dxa"/>
            <w:tcBorders>
              <w:top w:val="single" w:sz="6" w:space="0" w:color="0000FF"/>
              <w:left w:val="single" w:sz="6" w:space="0" w:color="0000FF"/>
              <w:bottom w:val="single" w:sz="6" w:space="0" w:color="0000FF"/>
            </w:tcBorders>
          </w:tcPr>
          <w:p w14:paraId="171A56D5"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7</w:t>
            </w:r>
          </w:p>
        </w:tc>
        <w:tc>
          <w:tcPr>
            <w:tcW w:w="9335" w:type="dxa"/>
            <w:gridSpan w:val="4"/>
            <w:tcBorders>
              <w:top w:val="single" w:sz="6" w:space="0" w:color="0000FF"/>
              <w:left w:val="single" w:sz="6" w:space="0" w:color="0000FF"/>
              <w:bottom w:val="single" w:sz="6" w:space="0" w:color="0000FF"/>
              <w:right w:val="single" w:sz="6" w:space="0" w:color="0000FF"/>
            </w:tcBorders>
          </w:tcPr>
          <w:p w14:paraId="6881DE6D"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7.1 Ejecutar subproceso Ejecutar validación del área de proceso VAL</w:t>
            </w:r>
          </w:p>
          <w:p w14:paraId="593EEC83" w14:textId="77777777" w:rsidR="00E92964" w:rsidRPr="00C172DC" w:rsidRDefault="00E92964">
            <w:pPr>
              <w:snapToGrid w:val="0"/>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 </w:t>
            </w:r>
          </w:p>
        </w:tc>
      </w:tr>
      <w:tr w:rsidR="00E92964" w:rsidRPr="00C172DC" w14:paraId="3E6E4CE0" w14:textId="77777777">
        <w:trPr>
          <w:trHeight w:val="553"/>
        </w:trPr>
        <w:tc>
          <w:tcPr>
            <w:tcW w:w="539" w:type="dxa"/>
            <w:tcBorders>
              <w:top w:val="single" w:sz="6" w:space="0" w:color="0000FF"/>
              <w:left w:val="single" w:sz="6" w:space="0" w:color="0000FF"/>
              <w:bottom w:val="single" w:sz="6" w:space="0" w:color="0000FF"/>
            </w:tcBorders>
          </w:tcPr>
          <w:p w14:paraId="67053822"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8</w:t>
            </w:r>
          </w:p>
        </w:tc>
        <w:tc>
          <w:tcPr>
            <w:tcW w:w="9335" w:type="dxa"/>
            <w:gridSpan w:val="4"/>
            <w:tcBorders>
              <w:top w:val="single" w:sz="6" w:space="0" w:color="0000FF"/>
              <w:left w:val="single" w:sz="6" w:space="0" w:color="0000FF"/>
              <w:bottom w:val="single" w:sz="6" w:space="0" w:color="0000FF"/>
              <w:right w:val="single" w:sz="6" w:space="0" w:color="0000FF"/>
            </w:tcBorders>
          </w:tcPr>
          <w:p w14:paraId="4E47653D" w14:textId="77777777" w:rsidR="00E92964" w:rsidRPr="00C172DC" w:rsidRDefault="00E92964">
            <w:pPr>
              <w:snapToGrid w:val="0"/>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8.1 Si no se aceptan los requisitos sugeridos ir a la actividad 1</w:t>
            </w:r>
          </w:p>
          <w:p w14:paraId="2403BCCA" w14:textId="77777777" w:rsidR="00E92964" w:rsidRPr="00C172DC" w:rsidRDefault="00E92964">
            <w:pPr>
              <w:snapToGrid w:val="0"/>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8.2 Si se aceptan los requisitos sugeridos ir a la actividad 9 </w:t>
            </w:r>
          </w:p>
        </w:tc>
      </w:tr>
      <w:tr w:rsidR="00E92964" w:rsidRPr="00C172DC" w14:paraId="7ECDBF26" w14:textId="77777777">
        <w:trPr>
          <w:trHeight w:val="553"/>
        </w:trPr>
        <w:tc>
          <w:tcPr>
            <w:tcW w:w="539" w:type="dxa"/>
            <w:tcBorders>
              <w:top w:val="single" w:sz="6" w:space="0" w:color="0000FF"/>
              <w:left w:val="single" w:sz="6" w:space="0" w:color="0000FF"/>
              <w:bottom w:val="single" w:sz="6" w:space="0" w:color="0000FF"/>
            </w:tcBorders>
          </w:tcPr>
          <w:p w14:paraId="28880FC2"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9</w:t>
            </w:r>
          </w:p>
        </w:tc>
        <w:tc>
          <w:tcPr>
            <w:tcW w:w="7147" w:type="dxa"/>
            <w:gridSpan w:val="2"/>
            <w:tcBorders>
              <w:top w:val="single" w:sz="6" w:space="0" w:color="0000FF"/>
              <w:left w:val="single" w:sz="6" w:space="0" w:color="0000FF"/>
              <w:bottom w:val="single" w:sz="6" w:space="0" w:color="0000FF"/>
              <w:right w:val="single" w:sz="6" w:space="0" w:color="0000FF"/>
            </w:tcBorders>
          </w:tcPr>
          <w:p w14:paraId="06D14BEA"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9.1 Elaborar los Diseños de Casos de Prueba (Analista).</w:t>
            </w:r>
          </w:p>
          <w:p w14:paraId="2659F998"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9.2 Realizar trazabilidad. (Analista, Desarrollador, Arquitecto de software).</w:t>
            </w:r>
          </w:p>
          <w:p w14:paraId="64C90ECA"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9.3 Ejecutar como parte de esta actividad las actividades 10, 11</w:t>
            </w:r>
            <w:r w:rsidR="00347564" w:rsidRPr="00C172DC">
              <w:rPr>
                <w:rFonts w:ascii="Arial" w:hAnsi="Arial" w:cs="Arial"/>
                <w:sz w:val="24"/>
                <w:szCs w:val="24"/>
                <w:lang w:val="es-ES"/>
              </w:rPr>
              <w:t>, 12, 13,14</w:t>
            </w:r>
            <w:r w:rsidRPr="00C172DC">
              <w:rPr>
                <w:rFonts w:ascii="Arial" w:hAnsi="Arial" w:cs="Arial"/>
                <w:sz w:val="24"/>
                <w:szCs w:val="24"/>
                <w:lang w:val="es-ES"/>
              </w:rPr>
              <w:t xml:space="preserve"> y 15. </w:t>
            </w:r>
          </w:p>
        </w:tc>
        <w:tc>
          <w:tcPr>
            <w:tcW w:w="2188" w:type="dxa"/>
            <w:gridSpan w:val="2"/>
            <w:tcBorders>
              <w:top w:val="single" w:sz="6" w:space="0" w:color="0000FF"/>
              <w:left w:val="single" w:sz="6" w:space="0" w:color="0000FF"/>
              <w:bottom w:val="single" w:sz="6" w:space="0" w:color="0000FF"/>
              <w:right w:val="single" w:sz="6" w:space="0" w:color="0000FF"/>
            </w:tcBorders>
          </w:tcPr>
          <w:p w14:paraId="10493BAB" w14:textId="77777777" w:rsidR="00E92964" w:rsidRDefault="00E92964" w:rsidP="006B7F98">
            <w:pPr>
              <w:numPr>
                <w:ilvl w:val="0"/>
                <w:numId w:val="29"/>
              </w:numPr>
              <w:tabs>
                <w:tab w:val="left" w:pos="420"/>
              </w:tabs>
              <w:snapToGrid w:val="0"/>
              <w:spacing w:after="0" w:line="360" w:lineRule="auto"/>
              <w:jc w:val="left"/>
              <w:rPr>
                <w:rFonts w:ascii="Arial" w:hAnsi="Arial" w:cs="Arial"/>
                <w:sz w:val="24"/>
                <w:szCs w:val="24"/>
              </w:rPr>
            </w:pPr>
            <w:r w:rsidRPr="00C172DC">
              <w:rPr>
                <w:rFonts w:ascii="Arial" w:hAnsi="Arial" w:cs="Arial"/>
                <w:sz w:val="24"/>
                <w:szCs w:val="24"/>
                <w:lang w:val="es-ES"/>
              </w:rPr>
              <w:t xml:space="preserve"> </w:t>
            </w:r>
            <w:r>
              <w:rPr>
                <w:rFonts w:ascii="Arial" w:hAnsi="Arial" w:cs="Arial"/>
                <w:sz w:val="24"/>
                <w:szCs w:val="24"/>
              </w:rPr>
              <w:t>Diseños de casos de prueba</w:t>
            </w:r>
          </w:p>
          <w:p w14:paraId="6482D241" w14:textId="77777777" w:rsidR="00E92964" w:rsidRPr="00C172DC" w:rsidRDefault="00E92964" w:rsidP="006B7F98">
            <w:pPr>
              <w:numPr>
                <w:ilvl w:val="0"/>
                <w:numId w:val="29"/>
              </w:numPr>
              <w:tabs>
                <w:tab w:val="left" w:pos="420"/>
              </w:tabs>
              <w:snapToGrid w:val="0"/>
              <w:spacing w:after="0" w:line="360" w:lineRule="auto"/>
              <w:jc w:val="left"/>
              <w:rPr>
                <w:rFonts w:ascii="Arial" w:hAnsi="Arial" w:cs="Arial"/>
                <w:sz w:val="24"/>
                <w:szCs w:val="24"/>
                <w:lang w:val="es-ES"/>
              </w:rPr>
            </w:pPr>
            <w:r w:rsidRPr="00C172DC">
              <w:rPr>
                <w:rFonts w:ascii="Arial" w:hAnsi="Arial" w:cs="Arial"/>
                <w:sz w:val="24"/>
                <w:szCs w:val="24"/>
                <w:lang w:val="es-ES"/>
              </w:rPr>
              <w:t xml:space="preserve"> Matriz de RF-Paquetes funcionales (código)</w:t>
            </w:r>
          </w:p>
          <w:p w14:paraId="09C8FE3A" w14:textId="77777777" w:rsidR="00E92964" w:rsidRPr="00C172DC" w:rsidRDefault="00E92964" w:rsidP="006B7F98">
            <w:pPr>
              <w:numPr>
                <w:ilvl w:val="0"/>
                <w:numId w:val="29"/>
              </w:numPr>
              <w:tabs>
                <w:tab w:val="left" w:pos="420"/>
              </w:tabs>
              <w:snapToGrid w:val="0"/>
              <w:spacing w:after="0" w:line="360" w:lineRule="auto"/>
              <w:jc w:val="left"/>
              <w:rPr>
                <w:rFonts w:ascii="Arial" w:hAnsi="Arial" w:cs="Arial"/>
                <w:sz w:val="24"/>
                <w:szCs w:val="24"/>
                <w:lang w:val="es-ES"/>
              </w:rPr>
            </w:pPr>
            <w:r w:rsidRPr="00C172DC">
              <w:rPr>
                <w:rFonts w:ascii="Arial" w:hAnsi="Arial" w:cs="Arial"/>
                <w:sz w:val="24"/>
                <w:szCs w:val="24"/>
                <w:lang w:val="es-ES"/>
              </w:rPr>
              <w:t xml:space="preserve"> Matriz RF-Soluciones alternativas (SA), </w:t>
            </w:r>
          </w:p>
        </w:tc>
      </w:tr>
      <w:tr w:rsidR="00E92964" w:rsidRPr="004C6883" w14:paraId="29CFF7F8" w14:textId="77777777">
        <w:trPr>
          <w:trHeight w:val="553"/>
        </w:trPr>
        <w:tc>
          <w:tcPr>
            <w:tcW w:w="539" w:type="dxa"/>
            <w:tcBorders>
              <w:top w:val="single" w:sz="6" w:space="0" w:color="0000FF"/>
              <w:left w:val="single" w:sz="6" w:space="0" w:color="0000FF"/>
              <w:bottom w:val="single" w:sz="6" w:space="0" w:color="0000FF"/>
            </w:tcBorders>
          </w:tcPr>
          <w:p w14:paraId="362B0AF8"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10</w:t>
            </w:r>
          </w:p>
        </w:tc>
        <w:tc>
          <w:tcPr>
            <w:tcW w:w="9335" w:type="dxa"/>
            <w:gridSpan w:val="4"/>
            <w:tcBorders>
              <w:top w:val="single" w:sz="6" w:space="0" w:color="0000FF"/>
              <w:left w:val="single" w:sz="6" w:space="0" w:color="0000FF"/>
              <w:bottom w:val="single" w:sz="6" w:space="0" w:color="0000FF"/>
              <w:right w:val="single" w:sz="6" w:space="0" w:color="0000FF"/>
            </w:tcBorders>
          </w:tcPr>
          <w:p w14:paraId="2C5090CE" w14:textId="77777777" w:rsidR="009E23B7" w:rsidRPr="009E23B7" w:rsidRDefault="00E92964" w:rsidP="00043801">
            <w:pPr>
              <w:numPr>
                <w:ilvl w:val="0"/>
                <w:numId w:val="5"/>
              </w:numPr>
              <w:tabs>
                <w:tab w:val="clear" w:pos="425"/>
                <w:tab w:val="left" w:pos="417"/>
              </w:tabs>
              <w:spacing w:after="0" w:line="360" w:lineRule="auto"/>
              <w:ind w:left="0" w:right="148" w:firstLine="0"/>
              <w:rPr>
                <w:rFonts w:ascii="Arial" w:hAnsi="Arial" w:cs="Arial"/>
                <w:sz w:val="24"/>
                <w:szCs w:val="24"/>
                <w:lang w:val="es-ES"/>
              </w:rPr>
            </w:pPr>
            <w:r w:rsidRPr="009E23B7">
              <w:rPr>
                <w:rFonts w:ascii="Arial" w:hAnsi="Arial" w:cs="Arial"/>
                <w:sz w:val="24"/>
                <w:szCs w:val="24"/>
                <w:lang w:val="es-ES"/>
              </w:rPr>
              <w:t>Desarrollar la solución ténica</w:t>
            </w:r>
            <w:r w:rsidR="009E23B7" w:rsidRPr="009E23B7">
              <w:rPr>
                <w:rFonts w:ascii="Arial" w:hAnsi="Arial" w:cs="Arial"/>
                <w:sz w:val="24"/>
                <w:szCs w:val="24"/>
                <w:lang w:val="es-ES"/>
              </w:rPr>
              <w:t>: en este caso se evalúan y seleccionan soluciones que satisfagan un conjunto de requisitos funcionales y de atributos de calidad asignados.</w:t>
            </w:r>
            <w:r w:rsidR="009E23B7">
              <w:rPr>
                <w:rFonts w:ascii="Arial" w:hAnsi="Arial" w:cs="Arial"/>
                <w:sz w:val="24"/>
                <w:szCs w:val="24"/>
                <w:lang w:val="es-ES"/>
              </w:rPr>
              <w:t xml:space="preserve"> Se deben d</w:t>
            </w:r>
            <w:r w:rsidR="009E23B7" w:rsidRPr="009E23B7">
              <w:rPr>
                <w:rFonts w:ascii="Arial" w:hAnsi="Arial" w:cs="Arial"/>
                <w:sz w:val="24"/>
                <w:szCs w:val="24"/>
                <w:lang w:val="es-ES"/>
              </w:rPr>
              <w:t>esarrollar</w:t>
            </w:r>
            <w:r w:rsidR="009E23B7">
              <w:rPr>
                <w:rFonts w:ascii="Arial" w:hAnsi="Arial" w:cs="Arial"/>
                <w:sz w:val="24"/>
                <w:szCs w:val="24"/>
                <w:lang w:val="es-ES"/>
              </w:rPr>
              <w:t xml:space="preserve"> y documentar</w:t>
            </w:r>
            <w:r w:rsidR="009E23B7" w:rsidRPr="009E23B7">
              <w:rPr>
                <w:rFonts w:ascii="Arial" w:hAnsi="Arial" w:cs="Arial"/>
                <w:sz w:val="24"/>
                <w:szCs w:val="24"/>
                <w:lang w:val="es-ES"/>
              </w:rPr>
              <w:t xml:space="preserve"> </w:t>
            </w:r>
            <w:r w:rsidR="009E23B7">
              <w:rPr>
                <w:rFonts w:ascii="Arial" w:hAnsi="Arial" w:cs="Arial"/>
                <w:sz w:val="24"/>
                <w:szCs w:val="24"/>
                <w:lang w:val="es-ES"/>
              </w:rPr>
              <w:t>los diseños para las soluciones</w:t>
            </w:r>
            <w:r w:rsidR="009E23B7" w:rsidRPr="009E23B7">
              <w:rPr>
                <w:rFonts w:ascii="Arial" w:hAnsi="Arial" w:cs="Arial"/>
                <w:sz w:val="24"/>
                <w:szCs w:val="24"/>
                <w:lang w:val="es-ES"/>
              </w:rPr>
              <w:t>.</w:t>
            </w:r>
            <w:r w:rsidR="009E23B7">
              <w:rPr>
                <w:rFonts w:ascii="Arial" w:hAnsi="Arial" w:cs="Arial"/>
                <w:sz w:val="24"/>
                <w:szCs w:val="24"/>
                <w:lang w:val="es-ES"/>
              </w:rPr>
              <w:t xml:space="preserve"> Por último de debe realizar la i</w:t>
            </w:r>
            <w:r w:rsidR="009E23B7" w:rsidRPr="00C172DC">
              <w:rPr>
                <w:rFonts w:ascii="Arial" w:hAnsi="Arial" w:cs="Arial"/>
                <w:sz w:val="24"/>
                <w:szCs w:val="24"/>
                <w:lang w:val="es-ES"/>
              </w:rPr>
              <w:t>mplementa</w:t>
            </w:r>
            <w:r w:rsidR="009E23B7">
              <w:rPr>
                <w:rFonts w:ascii="Arial" w:hAnsi="Arial" w:cs="Arial"/>
                <w:sz w:val="24"/>
                <w:szCs w:val="24"/>
                <w:lang w:val="es-ES"/>
              </w:rPr>
              <w:t>ción</w:t>
            </w:r>
            <w:r w:rsidR="009E23B7" w:rsidRPr="00C172DC">
              <w:rPr>
                <w:rFonts w:ascii="Arial" w:hAnsi="Arial" w:cs="Arial"/>
                <w:sz w:val="24"/>
                <w:szCs w:val="24"/>
                <w:lang w:val="es-ES"/>
              </w:rPr>
              <w:t xml:space="preserve"> </w:t>
            </w:r>
            <w:r w:rsidR="009E23B7">
              <w:rPr>
                <w:rFonts w:ascii="Arial" w:hAnsi="Arial" w:cs="Arial"/>
                <w:sz w:val="24"/>
                <w:szCs w:val="24"/>
                <w:lang w:val="es-ES"/>
              </w:rPr>
              <w:t xml:space="preserve">de </w:t>
            </w:r>
            <w:r w:rsidR="009E23B7" w:rsidRPr="00C172DC">
              <w:rPr>
                <w:rFonts w:ascii="Arial" w:hAnsi="Arial" w:cs="Arial"/>
                <w:sz w:val="24"/>
                <w:szCs w:val="24"/>
                <w:lang w:val="es-ES"/>
              </w:rPr>
              <w:t>los diseños como un producto o componente de producto</w:t>
            </w:r>
            <w:r w:rsidR="009E23B7">
              <w:rPr>
                <w:rFonts w:ascii="Arial" w:hAnsi="Arial" w:cs="Arial"/>
                <w:sz w:val="24"/>
                <w:szCs w:val="24"/>
                <w:lang w:val="es-ES"/>
              </w:rPr>
              <w:t>, a</w:t>
            </w:r>
            <w:r w:rsidR="009E23B7" w:rsidRPr="00C172DC">
              <w:rPr>
                <w:rFonts w:ascii="Arial" w:hAnsi="Arial" w:cs="Arial"/>
                <w:sz w:val="24"/>
                <w:szCs w:val="24"/>
                <w:lang w:val="es-ES"/>
              </w:rPr>
              <w:t>demás desarrollar y revisar la documentación de instalación, operación y mantenimiento.</w:t>
            </w:r>
          </w:p>
        </w:tc>
      </w:tr>
      <w:tr w:rsidR="00E92964" w:rsidRPr="00C172DC" w14:paraId="1121B1C4" w14:textId="77777777">
        <w:trPr>
          <w:trHeight w:val="553"/>
        </w:trPr>
        <w:tc>
          <w:tcPr>
            <w:tcW w:w="539" w:type="dxa"/>
            <w:tcBorders>
              <w:top w:val="single" w:sz="6" w:space="0" w:color="0000FF"/>
              <w:left w:val="single" w:sz="6" w:space="0" w:color="0000FF"/>
              <w:bottom w:val="single" w:sz="6" w:space="0" w:color="0000FF"/>
            </w:tcBorders>
          </w:tcPr>
          <w:p w14:paraId="2A68A35C"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11</w:t>
            </w:r>
          </w:p>
        </w:tc>
        <w:tc>
          <w:tcPr>
            <w:tcW w:w="9335" w:type="dxa"/>
            <w:gridSpan w:val="4"/>
            <w:tcBorders>
              <w:top w:val="single" w:sz="6" w:space="0" w:color="0000FF"/>
              <w:left w:val="single" w:sz="6" w:space="0" w:color="0000FF"/>
              <w:bottom w:val="single" w:sz="6" w:space="0" w:color="0000FF"/>
              <w:right w:val="single" w:sz="6" w:space="0" w:color="0000FF"/>
            </w:tcBorders>
          </w:tcPr>
          <w:p w14:paraId="0B4FD817"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11.1 A medida que se desarrolla el producto ejecutar el subproceso Ejecutar pruebas a nivel de proyecto del área de proceso VER</w:t>
            </w:r>
          </w:p>
        </w:tc>
      </w:tr>
      <w:tr w:rsidR="00E92964" w:rsidRPr="00C172DC" w14:paraId="2386A4BF" w14:textId="77777777">
        <w:trPr>
          <w:trHeight w:val="553"/>
        </w:trPr>
        <w:tc>
          <w:tcPr>
            <w:tcW w:w="539" w:type="dxa"/>
            <w:tcBorders>
              <w:top w:val="single" w:sz="6" w:space="0" w:color="0000FF"/>
              <w:left w:val="single" w:sz="6" w:space="0" w:color="0000FF"/>
              <w:bottom w:val="single" w:sz="6" w:space="0" w:color="0000FF"/>
            </w:tcBorders>
          </w:tcPr>
          <w:p w14:paraId="54AD63A6"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12</w:t>
            </w:r>
          </w:p>
        </w:tc>
        <w:tc>
          <w:tcPr>
            <w:tcW w:w="9335" w:type="dxa"/>
            <w:gridSpan w:val="4"/>
            <w:tcBorders>
              <w:top w:val="single" w:sz="6" w:space="0" w:color="0000FF"/>
              <w:left w:val="single" w:sz="6" w:space="0" w:color="0000FF"/>
              <w:bottom w:val="single" w:sz="6" w:space="0" w:color="0000FF"/>
              <w:right w:val="single" w:sz="6" w:space="0" w:color="0000FF"/>
            </w:tcBorders>
          </w:tcPr>
          <w:p w14:paraId="1AD4C108"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12.1 Si se detectan NC ir a la actividad 13</w:t>
            </w:r>
          </w:p>
          <w:p w14:paraId="6EFE0EB2"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12.2 En caso de no detectarse NC continuar con la ejecución de las actividades 9, 10 </w:t>
            </w:r>
            <w:r w:rsidRPr="00C172DC">
              <w:rPr>
                <w:rFonts w:ascii="Arial" w:hAnsi="Arial" w:cs="Arial"/>
                <w:sz w:val="24"/>
                <w:szCs w:val="24"/>
                <w:lang w:val="es-ES"/>
              </w:rPr>
              <w:lastRenderedPageBreak/>
              <w:t>y 11.</w:t>
            </w:r>
          </w:p>
        </w:tc>
      </w:tr>
      <w:tr w:rsidR="00E92964" w:rsidRPr="00C172DC" w14:paraId="1576F251" w14:textId="77777777">
        <w:trPr>
          <w:trHeight w:val="553"/>
        </w:trPr>
        <w:tc>
          <w:tcPr>
            <w:tcW w:w="539" w:type="dxa"/>
            <w:tcBorders>
              <w:top w:val="single" w:sz="6" w:space="0" w:color="0000FF"/>
              <w:left w:val="single" w:sz="6" w:space="0" w:color="0000FF"/>
              <w:bottom w:val="single" w:sz="6" w:space="0" w:color="0000FF"/>
            </w:tcBorders>
          </w:tcPr>
          <w:p w14:paraId="7F6B0461"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13</w:t>
            </w:r>
          </w:p>
        </w:tc>
        <w:tc>
          <w:tcPr>
            <w:tcW w:w="9335" w:type="dxa"/>
            <w:gridSpan w:val="4"/>
            <w:tcBorders>
              <w:top w:val="single" w:sz="6" w:space="0" w:color="0000FF"/>
              <w:left w:val="single" w:sz="6" w:space="0" w:color="0000FF"/>
              <w:bottom w:val="single" w:sz="6" w:space="0" w:color="0000FF"/>
              <w:right w:val="single" w:sz="6" w:space="0" w:color="0000FF"/>
            </w:tcBorders>
          </w:tcPr>
          <w:p w14:paraId="47940B01"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13.1 Resolver las NC detectadas en las pruebas</w:t>
            </w:r>
          </w:p>
        </w:tc>
      </w:tr>
      <w:tr w:rsidR="00E92964" w:rsidRPr="00C172DC" w14:paraId="7397E0AE" w14:textId="77777777">
        <w:trPr>
          <w:trHeight w:val="698"/>
        </w:trPr>
        <w:tc>
          <w:tcPr>
            <w:tcW w:w="539" w:type="dxa"/>
            <w:tcBorders>
              <w:top w:val="single" w:sz="6" w:space="0" w:color="0000FF"/>
              <w:left w:val="single" w:sz="6" w:space="0" w:color="0000FF"/>
              <w:bottom w:val="single" w:sz="6" w:space="0" w:color="0000FF"/>
            </w:tcBorders>
          </w:tcPr>
          <w:p w14:paraId="0F3AD5CF"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14</w:t>
            </w:r>
          </w:p>
        </w:tc>
        <w:tc>
          <w:tcPr>
            <w:tcW w:w="9335" w:type="dxa"/>
            <w:gridSpan w:val="4"/>
            <w:tcBorders>
              <w:top w:val="single" w:sz="6" w:space="0" w:color="0000FF"/>
              <w:left w:val="single" w:sz="6" w:space="0" w:color="0000FF"/>
              <w:bottom w:val="single" w:sz="6" w:space="0" w:color="0000FF"/>
              <w:right w:val="single" w:sz="6" w:space="0" w:color="0000FF"/>
            </w:tcBorders>
          </w:tcPr>
          <w:p w14:paraId="5F292B82"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14.1 A medida que se desarrolla el producto ejecutar el subproceso Ejecutar pruebas a nivel de centro y alta gerencia (solo a nivel de centro) del área de proceso VER</w:t>
            </w:r>
          </w:p>
          <w:p w14:paraId="4976F4BD"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14.1 Cuando se culmine con el desarrollo del producto ejecutar las pruebas a nivel de alta gerencia.</w:t>
            </w:r>
          </w:p>
        </w:tc>
      </w:tr>
      <w:tr w:rsidR="00E92964" w:rsidRPr="00C172DC" w14:paraId="586B92AE" w14:textId="77777777">
        <w:trPr>
          <w:trHeight w:val="553"/>
        </w:trPr>
        <w:tc>
          <w:tcPr>
            <w:tcW w:w="539" w:type="dxa"/>
            <w:tcBorders>
              <w:top w:val="single" w:sz="6" w:space="0" w:color="0000FF"/>
              <w:left w:val="single" w:sz="6" w:space="0" w:color="0000FF"/>
              <w:bottom w:val="single" w:sz="6" w:space="0" w:color="0000FF"/>
            </w:tcBorders>
          </w:tcPr>
          <w:p w14:paraId="2493743D"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15</w:t>
            </w:r>
          </w:p>
        </w:tc>
        <w:tc>
          <w:tcPr>
            <w:tcW w:w="9335" w:type="dxa"/>
            <w:gridSpan w:val="4"/>
            <w:tcBorders>
              <w:top w:val="single" w:sz="6" w:space="0" w:color="0000FF"/>
              <w:left w:val="single" w:sz="6" w:space="0" w:color="0000FF"/>
              <w:bottom w:val="single" w:sz="6" w:space="0" w:color="0000FF"/>
              <w:right w:val="single" w:sz="6" w:space="0" w:color="0000FF"/>
            </w:tcBorders>
          </w:tcPr>
          <w:p w14:paraId="47DF19E8"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15.1 Si se detectan NC ir a la actividad 13</w:t>
            </w:r>
          </w:p>
          <w:p w14:paraId="54F1B9A3"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15.2 En caso de no detectarse NC continuar con la ejecución de las actividades 9, 10, 11 y 14  si no se ha concluido el desarrollo, en caso de realizarse las pruebas a nivel de alta gerencia, ir a la actividad 16</w:t>
            </w:r>
          </w:p>
        </w:tc>
      </w:tr>
      <w:tr w:rsidR="00E92964" w:rsidRPr="00C172DC" w14:paraId="54C2351C" w14:textId="77777777">
        <w:trPr>
          <w:trHeight w:val="553"/>
        </w:trPr>
        <w:tc>
          <w:tcPr>
            <w:tcW w:w="539" w:type="dxa"/>
            <w:tcBorders>
              <w:top w:val="single" w:sz="6" w:space="0" w:color="0000FF"/>
              <w:left w:val="single" w:sz="6" w:space="0" w:color="0000FF"/>
              <w:bottom w:val="single" w:sz="6" w:space="0" w:color="0000FF"/>
            </w:tcBorders>
          </w:tcPr>
          <w:p w14:paraId="31E70FB4"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16</w:t>
            </w:r>
          </w:p>
        </w:tc>
        <w:tc>
          <w:tcPr>
            <w:tcW w:w="9335" w:type="dxa"/>
            <w:gridSpan w:val="4"/>
            <w:tcBorders>
              <w:top w:val="single" w:sz="6" w:space="0" w:color="0000FF"/>
              <w:left w:val="single" w:sz="6" w:space="0" w:color="0000FF"/>
              <w:bottom w:val="single" w:sz="6" w:space="0" w:color="0000FF"/>
              <w:right w:val="single" w:sz="6" w:space="0" w:color="0000FF"/>
            </w:tcBorders>
          </w:tcPr>
          <w:p w14:paraId="085234DA"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16.1 Ejecutar el subproceso Control de inconsistencias del área de procesos REQM</w:t>
            </w:r>
          </w:p>
        </w:tc>
      </w:tr>
      <w:tr w:rsidR="00E92964" w:rsidRPr="00C172DC" w14:paraId="70DE3442" w14:textId="77777777">
        <w:trPr>
          <w:trHeight w:val="553"/>
        </w:trPr>
        <w:tc>
          <w:tcPr>
            <w:tcW w:w="539" w:type="dxa"/>
            <w:tcBorders>
              <w:top w:val="single" w:sz="6" w:space="0" w:color="0000FF"/>
              <w:left w:val="single" w:sz="6" w:space="0" w:color="0000FF"/>
              <w:bottom w:val="single" w:sz="6" w:space="0" w:color="0000FF"/>
            </w:tcBorders>
          </w:tcPr>
          <w:p w14:paraId="397C4991"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17</w:t>
            </w:r>
          </w:p>
        </w:tc>
        <w:tc>
          <w:tcPr>
            <w:tcW w:w="9335" w:type="dxa"/>
            <w:gridSpan w:val="4"/>
            <w:tcBorders>
              <w:top w:val="single" w:sz="6" w:space="0" w:color="0000FF"/>
              <w:left w:val="single" w:sz="6" w:space="0" w:color="0000FF"/>
              <w:bottom w:val="single" w:sz="6" w:space="0" w:color="0000FF"/>
              <w:right w:val="single" w:sz="6" w:space="0" w:color="0000FF"/>
            </w:tcBorders>
          </w:tcPr>
          <w:p w14:paraId="701F03B5"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17.1 Ejecutar el subproceso Traceo del área de procesos REQM</w:t>
            </w:r>
          </w:p>
        </w:tc>
      </w:tr>
      <w:tr w:rsidR="00E92964" w:rsidRPr="00C172DC" w14:paraId="64F0B8D8" w14:textId="77777777">
        <w:trPr>
          <w:trHeight w:val="553"/>
        </w:trPr>
        <w:tc>
          <w:tcPr>
            <w:tcW w:w="539" w:type="dxa"/>
            <w:tcBorders>
              <w:top w:val="single" w:sz="6" w:space="0" w:color="0000FF"/>
              <w:left w:val="single" w:sz="6" w:space="0" w:color="0000FF"/>
              <w:bottom w:val="single" w:sz="6" w:space="0" w:color="0000FF"/>
            </w:tcBorders>
          </w:tcPr>
          <w:p w14:paraId="1787AB69"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18</w:t>
            </w:r>
          </w:p>
        </w:tc>
        <w:tc>
          <w:tcPr>
            <w:tcW w:w="9335" w:type="dxa"/>
            <w:gridSpan w:val="4"/>
            <w:tcBorders>
              <w:top w:val="single" w:sz="6" w:space="0" w:color="0000FF"/>
              <w:left w:val="single" w:sz="6" w:space="0" w:color="0000FF"/>
              <w:bottom w:val="single" w:sz="6" w:space="0" w:color="0000FF"/>
              <w:right w:val="single" w:sz="6" w:space="0" w:color="0000FF"/>
            </w:tcBorders>
          </w:tcPr>
          <w:p w14:paraId="4AC7901E"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18.1  Ejecutar el subproceso Ejecutar pruebas a nivel de proyecto del área de proceso VER</w:t>
            </w:r>
          </w:p>
        </w:tc>
      </w:tr>
      <w:tr w:rsidR="00E92964" w:rsidRPr="00C172DC" w14:paraId="1BE71357" w14:textId="77777777">
        <w:trPr>
          <w:trHeight w:val="553"/>
        </w:trPr>
        <w:tc>
          <w:tcPr>
            <w:tcW w:w="539" w:type="dxa"/>
            <w:tcBorders>
              <w:top w:val="single" w:sz="6" w:space="0" w:color="0000FF"/>
              <w:left w:val="single" w:sz="6" w:space="0" w:color="0000FF"/>
              <w:bottom w:val="single" w:sz="6" w:space="0" w:color="0000FF"/>
            </w:tcBorders>
          </w:tcPr>
          <w:p w14:paraId="01F03088"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19</w:t>
            </w:r>
          </w:p>
        </w:tc>
        <w:tc>
          <w:tcPr>
            <w:tcW w:w="9335" w:type="dxa"/>
            <w:gridSpan w:val="4"/>
            <w:tcBorders>
              <w:top w:val="single" w:sz="6" w:space="0" w:color="0000FF"/>
              <w:left w:val="single" w:sz="6" w:space="0" w:color="0000FF"/>
              <w:bottom w:val="single" w:sz="6" w:space="0" w:color="0000FF"/>
              <w:right w:val="single" w:sz="6" w:space="0" w:color="0000FF"/>
            </w:tcBorders>
          </w:tcPr>
          <w:p w14:paraId="768280C2" w14:textId="77777777" w:rsidR="00E92964" w:rsidRPr="00C172DC" w:rsidRDefault="00E92964">
            <w:pPr>
              <w:snapToGrid w:val="0"/>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19.1 Si no se aceptan los requisitos sugeridos ir a la actividad 9</w:t>
            </w:r>
          </w:p>
          <w:p w14:paraId="07928AE4"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19.2 Si se aceptan los requisitos sugeridos ir a la actividad 20</w:t>
            </w:r>
          </w:p>
        </w:tc>
      </w:tr>
      <w:tr w:rsidR="00E92964" w:rsidRPr="00C172DC" w14:paraId="6D60A040" w14:textId="77777777">
        <w:trPr>
          <w:trHeight w:val="553"/>
        </w:trPr>
        <w:tc>
          <w:tcPr>
            <w:tcW w:w="539" w:type="dxa"/>
            <w:tcBorders>
              <w:top w:val="single" w:sz="6" w:space="0" w:color="0000FF"/>
              <w:left w:val="single" w:sz="6" w:space="0" w:color="0000FF"/>
              <w:bottom w:val="single" w:sz="6" w:space="0" w:color="0000FF"/>
            </w:tcBorders>
          </w:tcPr>
          <w:p w14:paraId="0ADDA12A"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20</w:t>
            </w:r>
          </w:p>
        </w:tc>
        <w:tc>
          <w:tcPr>
            <w:tcW w:w="7175" w:type="dxa"/>
            <w:gridSpan w:val="3"/>
            <w:tcBorders>
              <w:top w:val="single" w:sz="6" w:space="0" w:color="0000FF"/>
              <w:left w:val="single" w:sz="6" w:space="0" w:color="0000FF"/>
              <w:bottom w:val="single" w:sz="6" w:space="0" w:color="0000FF"/>
              <w:right w:val="single" w:sz="6" w:space="0" w:color="0000FF"/>
            </w:tcBorders>
          </w:tcPr>
          <w:p w14:paraId="737C7057"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20.1 Ver la descripción de esta actividad en : IPP-3540:2014 Libro de proceso para la Planeación de Proyecto</w:t>
            </w:r>
          </w:p>
        </w:tc>
        <w:tc>
          <w:tcPr>
            <w:tcW w:w="2160" w:type="dxa"/>
            <w:tcBorders>
              <w:top w:val="single" w:sz="6" w:space="0" w:color="0000FF"/>
              <w:left w:val="single" w:sz="6" w:space="0" w:color="0000FF"/>
              <w:bottom w:val="single" w:sz="6" w:space="0" w:color="0000FF"/>
              <w:right w:val="single" w:sz="6" w:space="0" w:color="0000FF"/>
            </w:tcBorders>
          </w:tcPr>
          <w:p w14:paraId="07EEC0A1" w14:textId="77777777" w:rsidR="00E92964" w:rsidRPr="00C172DC" w:rsidRDefault="00E92964" w:rsidP="006B7F98">
            <w:pPr>
              <w:numPr>
                <w:ilvl w:val="0"/>
                <w:numId w:val="29"/>
              </w:numPr>
              <w:tabs>
                <w:tab w:val="left" w:pos="420"/>
              </w:tabs>
              <w:spacing w:after="0" w:line="360" w:lineRule="auto"/>
              <w:jc w:val="left"/>
              <w:rPr>
                <w:rFonts w:ascii="Arial" w:hAnsi="Arial" w:cs="Arial"/>
                <w:sz w:val="24"/>
                <w:szCs w:val="24"/>
                <w:lang w:val="es-ES"/>
              </w:rPr>
            </w:pPr>
            <w:r w:rsidRPr="00C172DC">
              <w:rPr>
                <w:rFonts w:ascii="Arial" w:hAnsi="Arial" w:cs="Arial"/>
                <w:sz w:val="24"/>
                <w:szCs w:val="24"/>
                <w:lang w:val="es-ES"/>
              </w:rPr>
              <w:t>Acta de terminación del proyecto</w:t>
            </w:r>
          </w:p>
        </w:tc>
      </w:tr>
    </w:tbl>
    <w:p w14:paraId="2EF0A732" w14:textId="77777777" w:rsidR="00E92964" w:rsidRDefault="00E92964">
      <w:pPr>
        <w:pStyle w:val="Ttulo3"/>
        <w:numPr>
          <w:ilvl w:val="1"/>
          <w:numId w:val="3"/>
        </w:numPr>
        <w:tabs>
          <w:tab w:val="left" w:pos="0"/>
          <w:tab w:val="left" w:pos="9356"/>
        </w:tabs>
        <w:spacing w:after="0" w:line="360" w:lineRule="auto"/>
        <w:ind w:left="0" w:firstLine="0"/>
        <w:jc w:val="both"/>
        <w:rPr>
          <w:rFonts w:ascii="Arial" w:hAnsi="Arial" w:cs="Arial"/>
          <w:b/>
          <w:bCs/>
          <w:sz w:val="24"/>
          <w:szCs w:val="24"/>
        </w:rPr>
      </w:pPr>
      <w:bookmarkStart w:id="31" w:name="_Toc251007447"/>
      <w:r>
        <w:rPr>
          <w:rStyle w:val="Heading2Char"/>
          <w:rFonts w:ascii="Arial" w:hAnsi="Arial" w:cs="Arial"/>
          <w:b/>
          <w:sz w:val="24"/>
          <w:szCs w:val="24"/>
        </w:rPr>
        <w:t xml:space="preserve">Descripción gráfica del proceso IPP– 2016 </w:t>
      </w:r>
      <w:r>
        <w:rPr>
          <w:rFonts w:ascii="Arial" w:hAnsi="Arial" w:cs="Arial"/>
          <w:b/>
          <w:bCs/>
          <w:color w:val="auto"/>
          <w:sz w:val="24"/>
          <w:szCs w:val="24"/>
        </w:rPr>
        <w:t>Definir técnicamente el desarrollo de software</w:t>
      </w:r>
      <w:bookmarkEnd w:id="31"/>
    </w:p>
    <w:tbl>
      <w:tblPr>
        <w:tblW w:w="0" w:type="auto"/>
        <w:tblInd w:w="-139" w:type="dxa"/>
        <w:tblLayout w:type="fixed"/>
        <w:tblCellMar>
          <w:left w:w="111" w:type="dxa"/>
          <w:right w:w="50" w:type="dxa"/>
        </w:tblCellMar>
        <w:tblLook w:val="0000" w:firstRow="0" w:lastRow="0" w:firstColumn="0" w:lastColumn="0" w:noHBand="0" w:noVBand="0"/>
      </w:tblPr>
      <w:tblGrid>
        <w:gridCol w:w="2235"/>
        <w:gridCol w:w="1701"/>
        <w:gridCol w:w="2414"/>
        <w:gridCol w:w="1130"/>
        <w:gridCol w:w="2551"/>
      </w:tblGrid>
      <w:tr w:rsidR="00E92964" w:rsidRPr="00C172DC" w14:paraId="1227386C" w14:textId="77777777">
        <w:trPr>
          <w:trHeight w:val="358"/>
        </w:trPr>
        <w:tc>
          <w:tcPr>
            <w:tcW w:w="10031" w:type="dxa"/>
            <w:gridSpan w:val="5"/>
            <w:tcBorders>
              <w:top w:val="single" w:sz="6" w:space="0" w:color="0066FF"/>
              <w:left w:val="single" w:sz="6" w:space="0" w:color="0066FF"/>
              <w:bottom w:val="single" w:sz="6" w:space="0" w:color="0066FF"/>
              <w:right w:val="single" w:sz="6" w:space="0" w:color="0066FF"/>
            </w:tcBorders>
            <w:shd w:val="clear" w:color="auto" w:fill="CCCCFF"/>
          </w:tcPr>
          <w:p w14:paraId="614AEB06" w14:textId="77777777" w:rsidR="00E92964" w:rsidRPr="00C172DC" w:rsidRDefault="00E92964">
            <w:pPr>
              <w:spacing w:after="0" w:line="276" w:lineRule="auto"/>
              <w:ind w:left="0" w:firstLine="0"/>
              <w:rPr>
                <w:rFonts w:ascii="Arial" w:hAnsi="Arial" w:cs="Arial"/>
                <w:sz w:val="24"/>
                <w:szCs w:val="24"/>
                <w:lang w:val="es-ES"/>
              </w:rPr>
            </w:pPr>
            <w:r w:rsidRPr="00C172DC">
              <w:rPr>
                <w:rFonts w:ascii="Arial" w:hAnsi="Arial" w:cs="Arial"/>
                <w:b/>
                <w:color w:val="auto"/>
                <w:sz w:val="24"/>
                <w:szCs w:val="24"/>
                <w:lang w:val="es-ES"/>
              </w:rPr>
              <w:t xml:space="preserve">Subproceso: </w:t>
            </w:r>
            <w:r w:rsidRPr="00C172DC">
              <w:rPr>
                <w:rFonts w:ascii="Arial" w:hAnsi="Arial" w:cs="Arial"/>
                <w:b/>
                <w:bCs/>
                <w:color w:val="auto"/>
                <w:sz w:val="24"/>
                <w:szCs w:val="24"/>
                <w:lang w:val="es-ES"/>
              </w:rPr>
              <w:t>Definir técnicamente el desarrollo de software</w:t>
            </w:r>
          </w:p>
        </w:tc>
      </w:tr>
      <w:tr w:rsidR="00E92964" w:rsidRPr="00C172DC" w14:paraId="29B157D7" w14:textId="77777777">
        <w:trPr>
          <w:trHeight w:val="370"/>
        </w:trPr>
        <w:tc>
          <w:tcPr>
            <w:tcW w:w="2235" w:type="dxa"/>
            <w:tcBorders>
              <w:top w:val="single" w:sz="6" w:space="0" w:color="0066FF"/>
              <w:left w:val="single" w:sz="6" w:space="0" w:color="0066FF"/>
              <w:bottom w:val="single" w:sz="6" w:space="0" w:color="0066FF"/>
              <w:right w:val="single" w:sz="6" w:space="0" w:color="0066FF"/>
            </w:tcBorders>
            <w:shd w:val="clear" w:color="auto" w:fill="CCCCFF"/>
          </w:tcPr>
          <w:p w14:paraId="05AC48A7"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Entrada </w:t>
            </w:r>
          </w:p>
        </w:tc>
        <w:tc>
          <w:tcPr>
            <w:tcW w:w="7796" w:type="dxa"/>
            <w:gridSpan w:val="4"/>
            <w:tcBorders>
              <w:top w:val="single" w:sz="6" w:space="0" w:color="0066FF"/>
              <w:left w:val="single" w:sz="6" w:space="0" w:color="0066FF"/>
              <w:bottom w:val="single" w:sz="6" w:space="0" w:color="0066FF"/>
              <w:right w:val="single" w:sz="6" w:space="0" w:color="0066FF"/>
            </w:tcBorders>
            <w:shd w:val="clear" w:color="auto" w:fill="CCCCFF"/>
          </w:tcPr>
          <w:p w14:paraId="3D6BD1BC"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Técnicas para identificar necesidades de las partes interesadas</w:t>
            </w:r>
          </w:p>
          <w:p w14:paraId="6C59F36F" w14:textId="77777777" w:rsidR="00E92964" w:rsidRPr="004C6903" w:rsidRDefault="00664673"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C</w:t>
            </w:r>
            <w:r w:rsidR="00E92964" w:rsidRPr="004C6903">
              <w:rPr>
                <w:rFonts w:ascii="Arial" w:hAnsi="Arial" w:cs="Arial"/>
                <w:sz w:val="24"/>
                <w:szCs w:val="21"/>
                <w:lang w:val="es-ES"/>
              </w:rPr>
              <w:t>riterios de filtrado para las soluciones alternativas</w:t>
            </w:r>
          </w:p>
          <w:p w14:paraId="51DCD6DE"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Tecnologías</w:t>
            </w:r>
          </w:p>
          <w:p w14:paraId="202BF212"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Activos de productos</w:t>
            </w:r>
          </w:p>
          <w:p w14:paraId="50F253D6"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reutilización</w:t>
            </w:r>
          </w:p>
          <w:p w14:paraId="7B871487"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Componentes reutilizables</w:t>
            </w:r>
          </w:p>
          <w:p w14:paraId="082B6C71"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lastRenderedPageBreak/>
              <w:t>Criterios para la selección final</w:t>
            </w:r>
          </w:p>
          <w:p w14:paraId="04EBE606"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Requisitos no funciones y atributos de calidad</w:t>
            </w:r>
          </w:p>
          <w:p w14:paraId="68E425C8"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evaluar el diseño</w:t>
            </w:r>
          </w:p>
          <w:p w14:paraId="138A4CF0"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las interfaces</w:t>
            </w:r>
          </w:p>
          <w:p w14:paraId="3BB66084"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Modelo de Diseño</w:t>
            </w:r>
          </w:p>
          <w:p w14:paraId="5EA16CD0"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Niveles de documentación</w:t>
            </w:r>
          </w:p>
          <w:p w14:paraId="71D83EA0"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integración</w:t>
            </w:r>
          </w:p>
          <w:p w14:paraId="0FE782E1" w14:textId="77777777" w:rsidR="00E92964" w:rsidRPr="005B2B68" w:rsidRDefault="00E92964"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4C6903">
              <w:rPr>
                <w:rFonts w:ascii="Arial" w:hAnsi="Arial" w:cs="Arial"/>
                <w:sz w:val="24"/>
                <w:szCs w:val="21"/>
                <w:lang w:val="es-ES"/>
              </w:rPr>
              <w:t>Procedimiento de integrac</w:t>
            </w:r>
            <w:r w:rsidR="005B2B68">
              <w:rPr>
                <w:rFonts w:ascii="Arial" w:hAnsi="Arial" w:cs="Arial"/>
                <w:sz w:val="24"/>
                <w:szCs w:val="21"/>
                <w:lang w:val="es-ES"/>
              </w:rPr>
              <w:t>ión y Estrategia de integración</w:t>
            </w:r>
          </w:p>
          <w:p w14:paraId="3F94A3DE" w14:textId="77777777" w:rsidR="005B2B68"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el desarrollo de los paquetes de datos tecnológicos de Infraestructura</w:t>
            </w:r>
          </w:p>
          <w:p w14:paraId="445F42FB" w14:textId="77777777" w:rsidR="005B2B68"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el desarrollo de los paquetes de datos tecnológicos de Tecnología</w:t>
            </w:r>
          </w:p>
          <w:p w14:paraId="15996E07" w14:textId="77777777" w:rsidR="005B2B68"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definición de la arquitectura general</w:t>
            </w:r>
          </w:p>
          <w:p w14:paraId="3A1ECA06" w14:textId="77777777" w:rsidR="005B2B68"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descripción de las Interfaces</w:t>
            </w:r>
          </w:p>
          <w:p w14:paraId="4A392CF5" w14:textId="77777777" w:rsidR="005B2B68"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estrategia de integración</w:t>
            </w:r>
          </w:p>
          <w:p w14:paraId="0E7E989C" w14:textId="77777777" w:rsidR="005B2B68" w:rsidRPr="004C6903" w:rsidRDefault="005B2B68"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reutilización de activos de software</w:t>
            </w:r>
          </w:p>
        </w:tc>
      </w:tr>
      <w:tr w:rsidR="00E92964" w:rsidRPr="00C172DC" w14:paraId="1E28D11D" w14:textId="77777777">
        <w:trPr>
          <w:trHeight w:val="418"/>
        </w:trPr>
        <w:tc>
          <w:tcPr>
            <w:tcW w:w="2235" w:type="dxa"/>
            <w:tcBorders>
              <w:top w:val="single" w:sz="6" w:space="0" w:color="0066FF"/>
              <w:left w:val="single" w:sz="6" w:space="0" w:color="0066FF"/>
              <w:bottom w:val="single" w:sz="6" w:space="0" w:color="0066FF"/>
              <w:right w:val="single" w:sz="6" w:space="0" w:color="0066FF"/>
            </w:tcBorders>
            <w:shd w:val="clear" w:color="auto" w:fill="CCCCFF"/>
          </w:tcPr>
          <w:p w14:paraId="13838B4E" w14:textId="77777777" w:rsidR="00E92964" w:rsidRPr="00564045" w:rsidRDefault="00E92964">
            <w:pPr>
              <w:spacing w:after="0" w:line="276" w:lineRule="auto"/>
              <w:ind w:left="0" w:firstLine="0"/>
              <w:jc w:val="left"/>
              <w:rPr>
                <w:rFonts w:ascii="Arial" w:hAnsi="Arial" w:cs="Arial"/>
                <w:sz w:val="21"/>
                <w:szCs w:val="21"/>
              </w:rPr>
            </w:pPr>
            <w:r w:rsidRPr="00564045">
              <w:rPr>
                <w:rFonts w:ascii="Arial" w:hAnsi="Arial" w:cs="Arial"/>
                <w:sz w:val="21"/>
                <w:szCs w:val="21"/>
              </w:rPr>
              <w:lastRenderedPageBreak/>
              <w:t xml:space="preserve">Criterios de Salida </w:t>
            </w:r>
          </w:p>
        </w:tc>
        <w:tc>
          <w:tcPr>
            <w:tcW w:w="7796" w:type="dxa"/>
            <w:gridSpan w:val="4"/>
            <w:tcBorders>
              <w:top w:val="single" w:sz="6" w:space="0" w:color="0066FF"/>
              <w:left w:val="single" w:sz="6" w:space="0" w:color="0066FF"/>
              <w:bottom w:val="single" w:sz="6" w:space="0" w:color="0066FF"/>
              <w:right w:val="single" w:sz="6" w:space="0" w:color="0066FF"/>
            </w:tcBorders>
            <w:shd w:val="clear" w:color="auto" w:fill="CCCCFF"/>
          </w:tcPr>
          <w:p w14:paraId="3883EBA7"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Técnicas para identificar necesidades de las partes interesadas</w:t>
            </w:r>
          </w:p>
          <w:p w14:paraId="37F447FA"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filtrado para las soluciones alternativas</w:t>
            </w:r>
          </w:p>
          <w:p w14:paraId="317A0149"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Tecnologías</w:t>
            </w:r>
          </w:p>
          <w:p w14:paraId="30902197"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Activos de productos</w:t>
            </w:r>
          </w:p>
          <w:p w14:paraId="2465700E"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reutilización</w:t>
            </w:r>
          </w:p>
          <w:p w14:paraId="62888686"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Componentes reutilizables</w:t>
            </w:r>
          </w:p>
          <w:p w14:paraId="2A9DC0C9"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selección final</w:t>
            </w:r>
          </w:p>
          <w:p w14:paraId="00F9AD66"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Requisitos no funciones y atributos de calidad</w:t>
            </w:r>
          </w:p>
          <w:p w14:paraId="057DD562"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evaluar el diseño</w:t>
            </w:r>
          </w:p>
          <w:p w14:paraId="476FD456"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las interfaces</w:t>
            </w:r>
          </w:p>
          <w:p w14:paraId="2831D45F"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Modelo de Diseño</w:t>
            </w:r>
          </w:p>
          <w:p w14:paraId="1AAD1509"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Niveles de documentación</w:t>
            </w:r>
          </w:p>
          <w:p w14:paraId="7D0CA98C"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integración</w:t>
            </w:r>
          </w:p>
          <w:p w14:paraId="69D1514C" w14:textId="77777777" w:rsidR="00E92964" w:rsidRPr="004C6903" w:rsidRDefault="00E92964" w:rsidP="006B7F98">
            <w:pPr>
              <w:numPr>
                <w:ilvl w:val="0"/>
                <w:numId w:val="31"/>
              </w:numPr>
              <w:tabs>
                <w:tab w:val="left" w:pos="420"/>
              </w:tabs>
              <w:spacing w:after="0" w:line="360" w:lineRule="auto"/>
              <w:rPr>
                <w:rFonts w:ascii="Arial" w:hAnsi="Arial" w:cs="Arial"/>
                <w:sz w:val="24"/>
                <w:szCs w:val="21"/>
              </w:rPr>
            </w:pPr>
            <w:r w:rsidRPr="004C6903">
              <w:rPr>
                <w:rFonts w:ascii="Arial" w:hAnsi="Arial" w:cs="Arial"/>
                <w:sz w:val="24"/>
                <w:szCs w:val="21"/>
              </w:rPr>
              <w:t>Procedimiento de integración y Estrategia de integración.</w:t>
            </w:r>
          </w:p>
        </w:tc>
      </w:tr>
      <w:tr w:rsidR="00E92964" w14:paraId="3A53B7C0" w14:textId="77777777">
        <w:trPr>
          <w:trHeight w:val="601"/>
        </w:trPr>
        <w:tc>
          <w:tcPr>
            <w:tcW w:w="10031" w:type="dxa"/>
            <w:gridSpan w:val="5"/>
            <w:tcBorders>
              <w:top w:val="single" w:sz="6" w:space="0" w:color="0066FF"/>
              <w:left w:val="single" w:sz="6" w:space="0" w:color="0066FF"/>
              <w:bottom w:val="single" w:sz="6" w:space="0" w:color="0066FF"/>
              <w:right w:val="single" w:sz="6" w:space="0" w:color="0066FF"/>
            </w:tcBorders>
            <w:vAlign w:val="bottom"/>
          </w:tcPr>
          <w:p w14:paraId="1EEB0CB8" w14:textId="337BCBFE" w:rsidR="00E92964" w:rsidRDefault="00056A6C">
            <w:pPr>
              <w:spacing w:after="0" w:line="276" w:lineRule="auto"/>
              <w:ind w:left="0" w:firstLine="0"/>
              <w:jc w:val="left"/>
              <w:rPr>
                <w:rFonts w:ascii="Arial" w:hAnsi="Arial" w:cs="Arial"/>
                <w:sz w:val="24"/>
                <w:szCs w:val="24"/>
              </w:rPr>
            </w:pPr>
            <w:r>
              <w:rPr>
                <w:rFonts w:ascii="Arial" w:hAnsi="Arial" w:cs="Arial"/>
                <w:noProof/>
                <w:sz w:val="24"/>
                <w:szCs w:val="24"/>
              </w:rPr>
              <w:lastRenderedPageBreak/>
              <w:drawing>
                <wp:inline distT="0" distB="0" distL="0" distR="0" wp14:anchorId="3E1C50D6" wp14:editId="49D2B523">
                  <wp:extent cx="6267450" cy="3381375"/>
                  <wp:effectExtent l="0" t="0" r="0" b="0"/>
                  <wp:docPr id="7"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7450" cy="3381375"/>
                          </a:xfrm>
                          <a:prstGeom prst="rect">
                            <a:avLst/>
                          </a:prstGeom>
                          <a:noFill/>
                          <a:ln>
                            <a:noFill/>
                          </a:ln>
                        </pic:spPr>
                      </pic:pic>
                    </a:graphicData>
                  </a:graphic>
                </wp:inline>
              </w:drawing>
            </w:r>
          </w:p>
        </w:tc>
      </w:tr>
      <w:tr w:rsidR="00E92964" w14:paraId="7FA92E6D" w14:textId="77777777">
        <w:trPr>
          <w:trHeight w:val="241"/>
        </w:trPr>
        <w:tc>
          <w:tcPr>
            <w:tcW w:w="2235" w:type="dxa"/>
            <w:tcBorders>
              <w:top w:val="single" w:sz="6" w:space="0" w:color="0066FF"/>
              <w:left w:val="single" w:sz="6" w:space="0" w:color="0066FF"/>
              <w:bottom w:val="single" w:sz="6" w:space="0" w:color="0066FF"/>
              <w:right w:val="single" w:sz="6" w:space="0" w:color="0066FF"/>
            </w:tcBorders>
          </w:tcPr>
          <w:p w14:paraId="38BD1079"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Actividades </w:t>
            </w:r>
          </w:p>
        </w:tc>
        <w:tc>
          <w:tcPr>
            <w:tcW w:w="1701" w:type="dxa"/>
            <w:tcBorders>
              <w:top w:val="single" w:sz="6" w:space="0" w:color="0066FF"/>
              <w:left w:val="single" w:sz="6" w:space="0" w:color="0066FF"/>
              <w:bottom w:val="single" w:sz="6" w:space="0" w:color="0066FF"/>
              <w:right w:val="single" w:sz="6" w:space="0" w:color="0066FF"/>
            </w:tcBorders>
          </w:tcPr>
          <w:p w14:paraId="482DD5FC"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Roles </w:t>
            </w:r>
          </w:p>
        </w:tc>
        <w:tc>
          <w:tcPr>
            <w:tcW w:w="2414" w:type="dxa"/>
            <w:tcBorders>
              <w:top w:val="single" w:sz="6" w:space="0" w:color="0066FF"/>
              <w:left w:val="single" w:sz="6" w:space="0" w:color="0066FF"/>
              <w:bottom w:val="single" w:sz="6" w:space="0" w:color="0066FF"/>
              <w:right w:val="single" w:sz="6" w:space="0" w:color="0066FF"/>
            </w:tcBorders>
          </w:tcPr>
          <w:p w14:paraId="21771132"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Entrada  </w:t>
            </w:r>
          </w:p>
        </w:tc>
        <w:tc>
          <w:tcPr>
            <w:tcW w:w="1130" w:type="dxa"/>
            <w:tcBorders>
              <w:top w:val="single" w:sz="6" w:space="0" w:color="0066FF"/>
              <w:left w:val="single" w:sz="6" w:space="0" w:color="0066FF"/>
              <w:bottom w:val="single" w:sz="6" w:space="0" w:color="0066FF"/>
              <w:right w:val="single" w:sz="6" w:space="0" w:color="0066FF"/>
            </w:tcBorders>
          </w:tcPr>
          <w:p w14:paraId="6FDB6D2C"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Control </w:t>
            </w:r>
          </w:p>
        </w:tc>
        <w:tc>
          <w:tcPr>
            <w:tcW w:w="2551" w:type="dxa"/>
            <w:tcBorders>
              <w:top w:val="single" w:sz="6" w:space="0" w:color="0066FF"/>
              <w:left w:val="single" w:sz="6" w:space="0" w:color="0066FF"/>
              <w:bottom w:val="single" w:sz="6" w:space="0" w:color="0066FF"/>
              <w:right w:val="single" w:sz="6" w:space="0" w:color="0066FF"/>
            </w:tcBorders>
          </w:tcPr>
          <w:p w14:paraId="4FF83229"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Salidas </w:t>
            </w:r>
          </w:p>
        </w:tc>
      </w:tr>
      <w:tr w:rsidR="00E92964" w14:paraId="6BEB1DED" w14:textId="77777777">
        <w:trPr>
          <w:trHeight w:val="512"/>
        </w:trPr>
        <w:tc>
          <w:tcPr>
            <w:tcW w:w="2235" w:type="dxa"/>
            <w:tcBorders>
              <w:top w:val="single" w:sz="6" w:space="0" w:color="0066FF"/>
              <w:left w:val="single" w:sz="6" w:space="0" w:color="0066FF"/>
              <w:bottom w:val="single" w:sz="6" w:space="0" w:color="0066FF"/>
              <w:right w:val="single" w:sz="6" w:space="0" w:color="0066FF"/>
            </w:tcBorders>
          </w:tcPr>
          <w:p w14:paraId="1866FC25" w14:textId="77777777" w:rsidR="00E92964" w:rsidRDefault="00E92964">
            <w:pPr>
              <w:pStyle w:val="ListParagraph"/>
              <w:tabs>
                <w:tab w:val="left" w:pos="200"/>
              </w:tabs>
              <w:spacing w:after="0" w:line="360" w:lineRule="auto"/>
              <w:ind w:left="0" w:right="40" w:firstLine="0"/>
              <w:rPr>
                <w:rFonts w:ascii="Arial" w:hAnsi="Arial" w:cs="Arial"/>
                <w:sz w:val="24"/>
                <w:szCs w:val="24"/>
              </w:rPr>
            </w:pPr>
            <w:r>
              <w:rPr>
                <w:rFonts w:ascii="Arial" w:hAnsi="Arial" w:cs="Arial"/>
                <w:sz w:val="24"/>
                <w:szCs w:val="24"/>
              </w:rPr>
              <w:t>1.Definir elementos técnicos</w:t>
            </w:r>
          </w:p>
        </w:tc>
        <w:tc>
          <w:tcPr>
            <w:tcW w:w="1701" w:type="dxa"/>
            <w:tcBorders>
              <w:top w:val="single" w:sz="6" w:space="0" w:color="0066FF"/>
              <w:left w:val="single" w:sz="6" w:space="0" w:color="0066FF"/>
              <w:bottom w:val="single" w:sz="6" w:space="0" w:color="0066FF"/>
              <w:right w:val="single" w:sz="6" w:space="0" w:color="0066FF"/>
            </w:tcBorders>
          </w:tcPr>
          <w:p w14:paraId="41E3C453" w14:textId="77777777" w:rsidR="00E92964" w:rsidRDefault="00E92964" w:rsidP="00664673">
            <w:pPr>
              <w:pStyle w:val="ListParagraph"/>
              <w:tabs>
                <w:tab w:val="left" w:pos="159"/>
              </w:tabs>
              <w:spacing w:after="0" w:line="360" w:lineRule="auto"/>
              <w:ind w:left="172" w:right="132"/>
              <w:rPr>
                <w:rFonts w:ascii="Arial" w:hAnsi="Arial" w:cs="Arial"/>
                <w:sz w:val="24"/>
                <w:szCs w:val="24"/>
              </w:rPr>
            </w:pPr>
            <w:r>
              <w:rPr>
                <w:rFonts w:ascii="Arial" w:hAnsi="Arial" w:cs="Arial"/>
                <w:sz w:val="24"/>
                <w:szCs w:val="24"/>
              </w:rPr>
              <w:t>GT-UCI y GTT</w:t>
            </w:r>
          </w:p>
        </w:tc>
        <w:tc>
          <w:tcPr>
            <w:tcW w:w="2414" w:type="dxa"/>
            <w:tcBorders>
              <w:top w:val="single" w:sz="6" w:space="0" w:color="0066FF"/>
              <w:left w:val="single" w:sz="6" w:space="0" w:color="0066FF"/>
              <w:bottom w:val="single" w:sz="6" w:space="0" w:color="0066FF"/>
              <w:right w:val="single" w:sz="6" w:space="0" w:color="0066FF"/>
            </w:tcBorders>
          </w:tcPr>
          <w:p w14:paraId="59EF766C" w14:textId="77777777" w:rsidR="00E92964" w:rsidRDefault="00E92964">
            <w:pPr>
              <w:spacing w:after="0" w:line="360" w:lineRule="auto"/>
              <w:ind w:left="0" w:firstLine="0"/>
              <w:rPr>
                <w:rFonts w:ascii="Arial" w:hAnsi="Arial" w:cs="Arial"/>
                <w:color w:val="auto"/>
                <w:sz w:val="24"/>
                <w:szCs w:val="24"/>
              </w:rPr>
            </w:pPr>
          </w:p>
        </w:tc>
        <w:tc>
          <w:tcPr>
            <w:tcW w:w="1130" w:type="dxa"/>
            <w:tcBorders>
              <w:top w:val="single" w:sz="6" w:space="0" w:color="0066FF"/>
              <w:left w:val="single" w:sz="6" w:space="0" w:color="0066FF"/>
              <w:bottom w:val="single" w:sz="6" w:space="0" w:color="0066FF"/>
              <w:right w:val="single" w:sz="6" w:space="0" w:color="0066FF"/>
            </w:tcBorders>
          </w:tcPr>
          <w:p w14:paraId="529EF802" w14:textId="77777777" w:rsidR="00E92964" w:rsidRDefault="00E92964">
            <w:pPr>
              <w:spacing w:after="0" w:line="360" w:lineRule="auto"/>
              <w:ind w:left="0" w:firstLine="0"/>
              <w:rPr>
                <w:rFonts w:ascii="Arial" w:hAnsi="Arial" w:cs="Arial"/>
                <w:color w:val="FF0000"/>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379D3859"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Técnicas para identificar necesidades de las partes interesadas.</w:t>
            </w:r>
          </w:p>
          <w:p w14:paraId="25877D15"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de filtrado para las soluciones alternativas.</w:t>
            </w:r>
          </w:p>
          <w:p w14:paraId="59D664CC"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10E5BB9B"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Activos de productos.</w:t>
            </w:r>
          </w:p>
          <w:p w14:paraId="585AE673"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3247AC02"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029EA797"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lastRenderedPageBreak/>
              <w:t>Criterios para la selección final.</w:t>
            </w:r>
          </w:p>
          <w:p w14:paraId="1B8FFDAF"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Requisitos no funciones y atributos de calidad.</w:t>
            </w:r>
          </w:p>
          <w:p w14:paraId="7E03F465"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evaluar el diseño.</w:t>
            </w:r>
          </w:p>
          <w:p w14:paraId="78C3C504" w14:textId="77777777" w:rsidR="00E92964" w:rsidRDefault="00C91F9B"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096A3440"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4A633039"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5A3DE4A8"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1379D4BB"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43E2B94A"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r w:rsidR="00E92964" w14:paraId="50E261EC" w14:textId="77777777">
        <w:trPr>
          <w:trHeight w:val="547"/>
        </w:trPr>
        <w:tc>
          <w:tcPr>
            <w:tcW w:w="2235" w:type="dxa"/>
            <w:tcBorders>
              <w:top w:val="single" w:sz="6" w:space="0" w:color="0066FF"/>
              <w:left w:val="single" w:sz="6" w:space="0" w:color="0066FF"/>
              <w:bottom w:val="single" w:sz="6" w:space="0" w:color="0066FF"/>
              <w:right w:val="single" w:sz="6" w:space="0" w:color="0066FF"/>
            </w:tcBorders>
          </w:tcPr>
          <w:p w14:paraId="35E80954" w14:textId="77777777" w:rsidR="00E92964" w:rsidRDefault="00E92964">
            <w:pPr>
              <w:pStyle w:val="ListParagraph"/>
              <w:tabs>
                <w:tab w:val="left" w:pos="0"/>
                <w:tab w:val="left" w:pos="200"/>
              </w:tabs>
              <w:spacing w:after="0" w:line="360" w:lineRule="auto"/>
              <w:ind w:left="0" w:right="40" w:firstLine="0"/>
              <w:rPr>
                <w:rFonts w:ascii="Arial" w:hAnsi="Arial" w:cs="Arial"/>
                <w:sz w:val="24"/>
                <w:szCs w:val="24"/>
              </w:rPr>
            </w:pPr>
            <w:r>
              <w:rPr>
                <w:rFonts w:ascii="Arial" w:hAnsi="Arial" w:cs="Arial"/>
                <w:sz w:val="24"/>
                <w:szCs w:val="24"/>
              </w:rPr>
              <w:lastRenderedPageBreak/>
              <w:t>3.Aprobar elementos técnicos</w:t>
            </w:r>
          </w:p>
        </w:tc>
        <w:tc>
          <w:tcPr>
            <w:tcW w:w="1701" w:type="dxa"/>
            <w:tcBorders>
              <w:top w:val="single" w:sz="6" w:space="0" w:color="0066FF"/>
              <w:left w:val="single" w:sz="6" w:space="0" w:color="0066FF"/>
              <w:bottom w:val="single" w:sz="6" w:space="0" w:color="0066FF"/>
              <w:right w:val="single" w:sz="6" w:space="0" w:color="0066FF"/>
            </w:tcBorders>
          </w:tcPr>
          <w:p w14:paraId="21BABBA7" w14:textId="77777777" w:rsidR="00E92964" w:rsidRDefault="00E92964" w:rsidP="00664673">
            <w:pPr>
              <w:spacing w:line="360" w:lineRule="auto"/>
              <w:ind w:left="170" w:firstLine="0"/>
              <w:rPr>
                <w:rFonts w:ascii="Arial" w:hAnsi="Arial" w:cs="Arial"/>
                <w:sz w:val="24"/>
                <w:szCs w:val="24"/>
              </w:rPr>
            </w:pPr>
            <w:r>
              <w:rPr>
                <w:rFonts w:ascii="Arial" w:hAnsi="Arial" w:cs="Arial"/>
                <w:sz w:val="24"/>
                <w:szCs w:val="24"/>
              </w:rPr>
              <w:t xml:space="preserve">GT-UCI y GTT  </w:t>
            </w:r>
          </w:p>
        </w:tc>
        <w:tc>
          <w:tcPr>
            <w:tcW w:w="2414" w:type="dxa"/>
            <w:tcBorders>
              <w:top w:val="single" w:sz="6" w:space="0" w:color="0066FF"/>
              <w:left w:val="single" w:sz="6" w:space="0" w:color="0066FF"/>
              <w:bottom w:val="single" w:sz="6" w:space="0" w:color="0066FF"/>
              <w:right w:val="single" w:sz="6" w:space="0" w:color="0066FF"/>
            </w:tcBorders>
          </w:tcPr>
          <w:p w14:paraId="13BDAADF"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Técnicas para identificar necesidades de las partes interesadas.</w:t>
            </w:r>
          </w:p>
          <w:p w14:paraId="6E50DF23"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de filtrado para las soluciones alternativas.</w:t>
            </w:r>
          </w:p>
          <w:p w14:paraId="2F8D2F69"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5660A5FC"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lastRenderedPageBreak/>
              <w:t>Activos de productos.</w:t>
            </w:r>
          </w:p>
          <w:p w14:paraId="54CCA264"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497EBB1B"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1DDCE06A"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la selección final.</w:t>
            </w:r>
          </w:p>
          <w:p w14:paraId="3D9A01AC"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Requisitos no funciones y atributos de calidad.</w:t>
            </w:r>
          </w:p>
          <w:p w14:paraId="583F020B"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evaluar el diseño.</w:t>
            </w:r>
          </w:p>
          <w:p w14:paraId="043E42AE" w14:textId="77777777" w:rsidR="00E92964" w:rsidRDefault="00C91F9B"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6390C927"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4481C2FF"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412284B5"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6449E5F3"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02077F16"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c>
          <w:tcPr>
            <w:tcW w:w="1130" w:type="dxa"/>
            <w:tcBorders>
              <w:top w:val="single" w:sz="6" w:space="0" w:color="0066FF"/>
              <w:left w:val="single" w:sz="6" w:space="0" w:color="0066FF"/>
              <w:bottom w:val="single" w:sz="6" w:space="0" w:color="0066FF"/>
              <w:right w:val="single" w:sz="6" w:space="0" w:color="0066FF"/>
            </w:tcBorders>
          </w:tcPr>
          <w:p w14:paraId="74A3205E" w14:textId="77777777" w:rsidR="00E92964" w:rsidRDefault="00E92964">
            <w:pPr>
              <w:spacing w:after="0" w:line="360" w:lineRule="auto"/>
              <w:ind w:left="0" w:firstLine="0"/>
              <w:rPr>
                <w:rFonts w:ascii="Arial" w:hAnsi="Arial" w:cs="Arial"/>
                <w:color w:val="FF0000"/>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311DAAE4"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Técnicas para identificar necesidades de las partes interesadas.</w:t>
            </w:r>
          </w:p>
          <w:p w14:paraId="5A31B73B"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de filtrado para las soluciones alternativas.</w:t>
            </w:r>
          </w:p>
          <w:p w14:paraId="404F3A6F"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3A8192A9"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lastRenderedPageBreak/>
              <w:t>Activos de productos.</w:t>
            </w:r>
          </w:p>
          <w:p w14:paraId="17E42B2C"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2758FF4B"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1C469E97"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la selección final.</w:t>
            </w:r>
          </w:p>
          <w:p w14:paraId="5C3EBF20"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Requisitos no funciones y atributos de calidad.</w:t>
            </w:r>
          </w:p>
          <w:p w14:paraId="6E371845" w14:textId="77777777" w:rsidR="00E92964" w:rsidRPr="00C172DC" w:rsidRDefault="00E92964" w:rsidP="006B7F98">
            <w:pPr>
              <w:pStyle w:val="ListParagraph"/>
              <w:numPr>
                <w:ilvl w:val="0"/>
                <w:numId w:val="32"/>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evaluar el diseño.</w:t>
            </w:r>
          </w:p>
          <w:p w14:paraId="52AB139D" w14:textId="77777777" w:rsidR="00E92964" w:rsidRDefault="00C91F9B"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081C5451"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41DB5894"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16E2059A"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77FDA4A2"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58A1C3D3"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r w:rsidR="00E92964" w14:paraId="26FD06F9" w14:textId="77777777">
        <w:trPr>
          <w:trHeight w:val="601"/>
        </w:trPr>
        <w:tc>
          <w:tcPr>
            <w:tcW w:w="2235" w:type="dxa"/>
            <w:tcBorders>
              <w:top w:val="single" w:sz="6" w:space="0" w:color="0066FF"/>
              <w:left w:val="single" w:sz="6" w:space="0" w:color="0066FF"/>
              <w:bottom w:val="single" w:sz="6" w:space="0" w:color="0066FF"/>
              <w:right w:val="single" w:sz="6" w:space="0" w:color="0066FF"/>
            </w:tcBorders>
          </w:tcPr>
          <w:p w14:paraId="17D386A2" w14:textId="77777777" w:rsidR="00E92964" w:rsidRDefault="00E92964">
            <w:pPr>
              <w:pStyle w:val="ListParagraph"/>
              <w:tabs>
                <w:tab w:val="left" w:pos="200"/>
              </w:tabs>
              <w:spacing w:after="0" w:line="360" w:lineRule="auto"/>
              <w:ind w:left="0" w:right="40" w:firstLine="0"/>
              <w:rPr>
                <w:rFonts w:ascii="Arial" w:hAnsi="Arial" w:cs="Arial"/>
                <w:sz w:val="24"/>
                <w:szCs w:val="24"/>
              </w:rPr>
            </w:pPr>
            <w:r>
              <w:rPr>
                <w:rFonts w:ascii="Arial" w:hAnsi="Arial" w:cs="Arial"/>
                <w:sz w:val="24"/>
                <w:szCs w:val="24"/>
              </w:rPr>
              <w:lastRenderedPageBreak/>
              <w:t>5.Publicar elementos técnicos</w:t>
            </w:r>
          </w:p>
        </w:tc>
        <w:tc>
          <w:tcPr>
            <w:tcW w:w="1701" w:type="dxa"/>
            <w:tcBorders>
              <w:top w:val="single" w:sz="6" w:space="0" w:color="0066FF"/>
              <w:left w:val="single" w:sz="6" w:space="0" w:color="0066FF"/>
              <w:bottom w:val="single" w:sz="6" w:space="0" w:color="0066FF"/>
              <w:right w:val="single" w:sz="6" w:space="0" w:color="0066FF"/>
            </w:tcBorders>
          </w:tcPr>
          <w:p w14:paraId="28E0BDE9" w14:textId="77777777" w:rsidR="00E92964" w:rsidRDefault="00E92964" w:rsidP="00461D48">
            <w:pPr>
              <w:ind w:left="0" w:firstLine="0"/>
              <w:rPr>
                <w:rFonts w:ascii="Arial" w:hAnsi="Arial" w:cs="Arial"/>
                <w:sz w:val="24"/>
                <w:szCs w:val="24"/>
              </w:rPr>
            </w:pPr>
            <w:r>
              <w:rPr>
                <w:rFonts w:ascii="Arial" w:hAnsi="Arial" w:cs="Arial"/>
                <w:sz w:val="24"/>
                <w:szCs w:val="24"/>
              </w:rPr>
              <w:t xml:space="preserve">GT-UCI y GTT  </w:t>
            </w:r>
          </w:p>
        </w:tc>
        <w:tc>
          <w:tcPr>
            <w:tcW w:w="2414" w:type="dxa"/>
            <w:tcBorders>
              <w:top w:val="single" w:sz="6" w:space="0" w:color="0066FF"/>
              <w:left w:val="single" w:sz="6" w:space="0" w:color="0066FF"/>
              <w:bottom w:val="single" w:sz="6" w:space="0" w:color="0066FF"/>
              <w:right w:val="single" w:sz="6" w:space="0" w:color="0066FF"/>
            </w:tcBorders>
          </w:tcPr>
          <w:p w14:paraId="50E24AF1"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 xml:space="preserve">Técnicas para identificar necesidades de </w:t>
            </w:r>
            <w:r w:rsidRPr="00C172DC">
              <w:rPr>
                <w:rFonts w:ascii="Arial" w:hAnsi="Arial" w:cs="Arial"/>
                <w:sz w:val="24"/>
                <w:szCs w:val="24"/>
                <w:lang w:val="es-ES"/>
              </w:rPr>
              <w:lastRenderedPageBreak/>
              <w:t>las partes interesadas.</w:t>
            </w:r>
          </w:p>
          <w:p w14:paraId="1461DB57"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de filtrado para las soluciones alternativas.</w:t>
            </w:r>
          </w:p>
          <w:p w14:paraId="09285FA4"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6CE9D18B"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Activos de productos.</w:t>
            </w:r>
          </w:p>
          <w:p w14:paraId="6118BFD3"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0D83E516"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17F831E5"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la selección final.</w:t>
            </w:r>
          </w:p>
          <w:p w14:paraId="279EDACF"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Requisitos no funciones y atributos de calidad.</w:t>
            </w:r>
          </w:p>
          <w:p w14:paraId="143D0F05" w14:textId="77777777" w:rsidR="00E92964" w:rsidRPr="00C172DC" w:rsidRDefault="00E92964" w:rsidP="006B7F98">
            <w:pPr>
              <w:pStyle w:val="ListParagraph"/>
              <w:numPr>
                <w:ilvl w:val="0"/>
                <w:numId w:val="33"/>
              </w:numPr>
              <w:tabs>
                <w:tab w:val="left" w:pos="420"/>
              </w:tabs>
              <w:spacing w:after="0" w:line="360" w:lineRule="auto"/>
              <w:ind w:right="53"/>
              <w:rPr>
                <w:rFonts w:ascii="Arial" w:hAnsi="Arial" w:cs="Arial"/>
                <w:sz w:val="24"/>
                <w:szCs w:val="24"/>
                <w:lang w:val="es-ES"/>
              </w:rPr>
            </w:pPr>
            <w:r w:rsidRPr="00C172DC">
              <w:rPr>
                <w:rFonts w:ascii="Arial" w:hAnsi="Arial" w:cs="Arial"/>
                <w:sz w:val="24"/>
                <w:szCs w:val="24"/>
                <w:lang w:val="es-ES"/>
              </w:rPr>
              <w:t>Criterios para evaluar el diseño.</w:t>
            </w:r>
          </w:p>
          <w:p w14:paraId="0575E1CD" w14:textId="77777777" w:rsidR="00E92964" w:rsidRDefault="00C91F9B"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166424AE"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1ADFEB53"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1B5386E7"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6E6B04C9" w14:textId="77777777" w:rsidR="00E92964" w:rsidRDefault="00E92964" w:rsidP="006B7F98">
            <w:pPr>
              <w:pStyle w:val="ListParagraph"/>
              <w:numPr>
                <w:ilvl w:val="0"/>
                <w:numId w:val="33"/>
              </w:numPr>
              <w:tabs>
                <w:tab w:val="left" w:pos="420"/>
              </w:tabs>
              <w:spacing w:after="0" w:line="360" w:lineRule="auto"/>
              <w:ind w:right="53"/>
              <w:rPr>
                <w:rFonts w:ascii="Arial" w:hAnsi="Arial" w:cs="Arial"/>
                <w:sz w:val="24"/>
                <w:szCs w:val="24"/>
              </w:rPr>
            </w:pPr>
            <w:r>
              <w:rPr>
                <w:rFonts w:ascii="Arial" w:hAnsi="Arial" w:cs="Arial"/>
                <w:sz w:val="24"/>
                <w:szCs w:val="24"/>
              </w:rPr>
              <w:lastRenderedPageBreak/>
              <w:t>Procedimiento de integración.</w:t>
            </w:r>
          </w:p>
          <w:p w14:paraId="1AA38E0E" w14:textId="77777777" w:rsidR="00E92964" w:rsidRDefault="00E92964" w:rsidP="006B7F98">
            <w:pPr>
              <w:pStyle w:val="ListParagraph"/>
              <w:numPr>
                <w:ilvl w:val="0"/>
                <w:numId w:val="33"/>
              </w:numPr>
              <w:tabs>
                <w:tab w:val="left" w:pos="420"/>
              </w:tabs>
              <w:spacing w:after="0" w:line="360" w:lineRule="auto"/>
              <w:ind w:right="53"/>
              <w:rPr>
                <w:rFonts w:ascii="Arial" w:hAnsi="Arial" w:cs="Arial"/>
                <w:color w:val="auto"/>
                <w:sz w:val="24"/>
                <w:szCs w:val="24"/>
              </w:rPr>
            </w:pPr>
            <w:r>
              <w:rPr>
                <w:rFonts w:ascii="Arial" w:hAnsi="Arial" w:cs="Arial"/>
                <w:sz w:val="24"/>
                <w:szCs w:val="24"/>
              </w:rPr>
              <w:t>Estrategia de integración.</w:t>
            </w:r>
          </w:p>
        </w:tc>
        <w:tc>
          <w:tcPr>
            <w:tcW w:w="1130" w:type="dxa"/>
            <w:tcBorders>
              <w:top w:val="single" w:sz="6" w:space="0" w:color="0066FF"/>
              <w:left w:val="single" w:sz="6" w:space="0" w:color="0066FF"/>
              <w:bottom w:val="single" w:sz="6" w:space="0" w:color="0066FF"/>
              <w:right w:val="single" w:sz="6" w:space="0" w:color="0066FF"/>
            </w:tcBorders>
          </w:tcPr>
          <w:p w14:paraId="0F8D6C75" w14:textId="77777777" w:rsidR="00E92964" w:rsidRDefault="00E92964">
            <w:pPr>
              <w:spacing w:after="0" w:line="360" w:lineRule="auto"/>
              <w:ind w:left="0" w:right="28" w:firstLine="0"/>
              <w:rPr>
                <w:rFonts w:ascii="Arial" w:hAnsi="Arial" w:cs="Arial"/>
                <w:color w:val="FF0000"/>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3F866EEA" w14:textId="77777777" w:rsidR="00E92964" w:rsidRPr="00461D48" w:rsidRDefault="00E92964" w:rsidP="006B7F98">
            <w:pPr>
              <w:pStyle w:val="ListParagraph"/>
              <w:numPr>
                <w:ilvl w:val="0"/>
                <w:numId w:val="32"/>
              </w:numPr>
              <w:tabs>
                <w:tab w:val="left" w:pos="420"/>
              </w:tabs>
              <w:spacing w:after="0" w:line="360" w:lineRule="auto"/>
              <w:rPr>
                <w:rFonts w:ascii="Arial" w:hAnsi="Arial" w:cs="Arial"/>
                <w:sz w:val="24"/>
                <w:szCs w:val="24"/>
                <w:lang w:val="es-ES"/>
              </w:rPr>
            </w:pPr>
            <w:r w:rsidRPr="00461D48">
              <w:rPr>
                <w:rFonts w:ascii="Arial" w:hAnsi="Arial" w:cs="Arial"/>
                <w:sz w:val="24"/>
                <w:szCs w:val="24"/>
                <w:lang w:val="es-ES"/>
              </w:rPr>
              <w:t xml:space="preserve">Técnicas para identificar necesidades de </w:t>
            </w:r>
            <w:r w:rsidRPr="00461D48">
              <w:rPr>
                <w:rFonts w:ascii="Arial" w:hAnsi="Arial" w:cs="Arial"/>
                <w:sz w:val="24"/>
                <w:szCs w:val="24"/>
                <w:lang w:val="es-ES"/>
              </w:rPr>
              <w:lastRenderedPageBreak/>
              <w:t>las partes interesadas.</w:t>
            </w:r>
          </w:p>
          <w:p w14:paraId="2359D982" w14:textId="77777777" w:rsidR="00E92964" w:rsidRPr="00461D48" w:rsidRDefault="00E92964" w:rsidP="006B7F98">
            <w:pPr>
              <w:pStyle w:val="ListParagraph"/>
              <w:numPr>
                <w:ilvl w:val="0"/>
                <w:numId w:val="32"/>
              </w:numPr>
              <w:tabs>
                <w:tab w:val="left" w:pos="420"/>
              </w:tabs>
              <w:spacing w:after="0" w:line="360" w:lineRule="auto"/>
              <w:rPr>
                <w:rFonts w:ascii="Arial" w:hAnsi="Arial" w:cs="Arial"/>
                <w:sz w:val="24"/>
                <w:szCs w:val="24"/>
                <w:lang w:val="es-ES"/>
              </w:rPr>
            </w:pPr>
            <w:r w:rsidRPr="00461D48">
              <w:rPr>
                <w:rFonts w:ascii="Arial" w:hAnsi="Arial" w:cs="Arial"/>
                <w:sz w:val="24"/>
                <w:szCs w:val="24"/>
                <w:lang w:val="es-ES"/>
              </w:rPr>
              <w:t>Criterios de filtrado para las soluciones alternativas.</w:t>
            </w:r>
          </w:p>
          <w:p w14:paraId="48FA032D"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Tecnologías.</w:t>
            </w:r>
          </w:p>
          <w:p w14:paraId="3A58C2F8"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Activos de productos.</w:t>
            </w:r>
          </w:p>
          <w:p w14:paraId="7A3C73F7"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Criterios para la reutilización.</w:t>
            </w:r>
          </w:p>
          <w:p w14:paraId="7C39BCB1"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Componentes reutilizables.</w:t>
            </w:r>
          </w:p>
          <w:p w14:paraId="4E08DD24" w14:textId="77777777" w:rsidR="00E92964" w:rsidRPr="00461D48" w:rsidRDefault="00E92964" w:rsidP="006B7F98">
            <w:pPr>
              <w:pStyle w:val="ListParagraph"/>
              <w:numPr>
                <w:ilvl w:val="0"/>
                <w:numId w:val="32"/>
              </w:numPr>
              <w:tabs>
                <w:tab w:val="left" w:pos="420"/>
              </w:tabs>
              <w:spacing w:after="0" w:line="360" w:lineRule="auto"/>
              <w:rPr>
                <w:rFonts w:ascii="Arial" w:hAnsi="Arial" w:cs="Arial"/>
                <w:sz w:val="24"/>
                <w:szCs w:val="24"/>
                <w:lang w:val="es-ES"/>
              </w:rPr>
            </w:pPr>
            <w:r w:rsidRPr="00461D48">
              <w:rPr>
                <w:rFonts w:ascii="Arial" w:hAnsi="Arial" w:cs="Arial"/>
                <w:sz w:val="24"/>
                <w:szCs w:val="24"/>
                <w:lang w:val="es-ES"/>
              </w:rPr>
              <w:t>Criterios para la selección final.</w:t>
            </w:r>
          </w:p>
          <w:p w14:paraId="45189E3F" w14:textId="77777777" w:rsidR="00E92964" w:rsidRPr="00461D48" w:rsidRDefault="00E92964" w:rsidP="006B7F98">
            <w:pPr>
              <w:pStyle w:val="ListParagraph"/>
              <w:numPr>
                <w:ilvl w:val="0"/>
                <w:numId w:val="32"/>
              </w:numPr>
              <w:tabs>
                <w:tab w:val="left" w:pos="420"/>
              </w:tabs>
              <w:spacing w:after="0" w:line="360" w:lineRule="auto"/>
              <w:rPr>
                <w:rFonts w:ascii="Arial" w:hAnsi="Arial" w:cs="Arial"/>
                <w:sz w:val="24"/>
                <w:szCs w:val="24"/>
                <w:lang w:val="es-ES"/>
              </w:rPr>
            </w:pPr>
            <w:r w:rsidRPr="00461D48">
              <w:rPr>
                <w:rFonts w:ascii="Arial" w:hAnsi="Arial" w:cs="Arial"/>
                <w:sz w:val="24"/>
                <w:szCs w:val="24"/>
                <w:lang w:val="es-ES"/>
              </w:rPr>
              <w:t>Requisitos no funciones y atributos de calidad.</w:t>
            </w:r>
          </w:p>
          <w:p w14:paraId="5C7BAD81" w14:textId="77777777" w:rsidR="00E92964" w:rsidRPr="00461D48" w:rsidRDefault="00E92964" w:rsidP="006B7F98">
            <w:pPr>
              <w:pStyle w:val="ListParagraph"/>
              <w:numPr>
                <w:ilvl w:val="0"/>
                <w:numId w:val="32"/>
              </w:numPr>
              <w:tabs>
                <w:tab w:val="left" w:pos="420"/>
              </w:tabs>
              <w:spacing w:after="0" w:line="360" w:lineRule="auto"/>
              <w:rPr>
                <w:rFonts w:ascii="Arial" w:hAnsi="Arial" w:cs="Arial"/>
                <w:sz w:val="24"/>
                <w:szCs w:val="24"/>
                <w:lang w:val="es-ES"/>
              </w:rPr>
            </w:pPr>
            <w:r w:rsidRPr="00461D48">
              <w:rPr>
                <w:rFonts w:ascii="Arial" w:hAnsi="Arial" w:cs="Arial"/>
                <w:sz w:val="24"/>
                <w:szCs w:val="24"/>
                <w:lang w:val="es-ES"/>
              </w:rPr>
              <w:t>Criterios para evaluar el diseño.</w:t>
            </w:r>
          </w:p>
          <w:p w14:paraId="0FBC06CE" w14:textId="77777777" w:rsidR="00E92964" w:rsidRDefault="00C91F9B"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3B5DD79D"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Modelo de Diseño.</w:t>
            </w:r>
          </w:p>
          <w:p w14:paraId="1A258684"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Niveles de documentación.</w:t>
            </w:r>
          </w:p>
          <w:p w14:paraId="2CA63FAF"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Criterios de integración.</w:t>
            </w:r>
          </w:p>
          <w:p w14:paraId="00E5EC3A" w14:textId="77777777" w:rsidR="00E92964" w:rsidRDefault="00E92964" w:rsidP="006B7F98">
            <w:pPr>
              <w:pStyle w:val="ListParagraph"/>
              <w:numPr>
                <w:ilvl w:val="0"/>
                <w:numId w:val="32"/>
              </w:numPr>
              <w:tabs>
                <w:tab w:val="left" w:pos="420"/>
              </w:tabs>
              <w:spacing w:after="0" w:line="360" w:lineRule="auto"/>
              <w:rPr>
                <w:rFonts w:ascii="Arial" w:hAnsi="Arial" w:cs="Arial"/>
                <w:sz w:val="24"/>
                <w:szCs w:val="24"/>
              </w:rPr>
            </w:pPr>
            <w:r>
              <w:rPr>
                <w:rFonts w:ascii="Arial" w:hAnsi="Arial" w:cs="Arial"/>
                <w:sz w:val="24"/>
                <w:szCs w:val="24"/>
              </w:rPr>
              <w:t xml:space="preserve">Procedimiento de </w:t>
            </w:r>
            <w:r>
              <w:rPr>
                <w:rFonts w:ascii="Arial" w:hAnsi="Arial" w:cs="Arial"/>
                <w:sz w:val="24"/>
                <w:szCs w:val="24"/>
              </w:rPr>
              <w:lastRenderedPageBreak/>
              <w:t>integración.</w:t>
            </w:r>
          </w:p>
          <w:p w14:paraId="0FA423C5" w14:textId="77777777" w:rsidR="00E92964" w:rsidRDefault="00E92964" w:rsidP="006B7F98">
            <w:pPr>
              <w:pStyle w:val="ListParagraph"/>
              <w:numPr>
                <w:ilvl w:val="0"/>
                <w:numId w:val="32"/>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bl>
    <w:p w14:paraId="54014B98" w14:textId="77777777" w:rsidR="00E92964" w:rsidRDefault="00E92964">
      <w:pPr>
        <w:rPr>
          <w:rFonts w:ascii="Arial" w:hAnsi="Arial" w:cs="Arial"/>
          <w:sz w:val="24"/>
          <w:szCs w:val="24"/>
        </w:rPr>
      </w:pPr>
    </w:p>
    <w:p w14:paraId="50BDF334"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32" w:name="_Toc1856011006"/>
      <w:r>
        <w:rPr>
          <w:rStyle w:val="Heading2Char"/>
          <w:rFonts w:ascii="Arial" w:hAnsi="Arial" w:cs="Arial"/>
          <w:b/>
          <w:sz w:val="24"/>
          <w:szCs w:val="24"/>
        </w:rPr>
        <w:t>Descripción textual</w:t>
      </w:r>
      <w:r w:rsidR="00461D48">
        <w:rPr>
          <w:rStyle w:val="Heading2Char"/>
          <w:rFonts w:ascii="Arial" w:hAnsi="Arial" w:cs="Arial"/>
          <w:b/>
          <w:sz w:val="24"/>
          <w:szCs w:val="24"/>
        </w:rPr>
        <w:t xml:space="preserve"> d</w:t>
      </w:r>
      <w:r>
        <w:rPr>
          <w:rStyle w:val="Heading2Char"/>
          <w:rFonts w:ascii="Arial" w:hAnsi="Arial" w:cs="Arial"/>
          <w:b/>
          <w:sz w:val="24"/>
          <w:szCs w:val="24"/>
        </w:rPr>
        <w:t>el proceso IPP– 2016 Definir técnicamente el desarrollo de software</w:t>
      </w:r>
      <w:bookmarkEnd w:id="32"/>
    </w:p>
    <w:tbl>
      <w:tblPr>
        <w:tblW w:w="0" w:type="auto"/>
        <w:tblInd w:w="-109" w:type="dxa"/>
        <w:tblLayout w:type="fixed"/>
        <w:tblCellMar>
          <w:left w:w="111" w:type="dxa"/>
          <w:right w:w="1" w:type="dxa"/>
        </w:tblCellMar>
        <w:tblLook w:val="0000" w:firstRow="0" w:lastRow="0" w:firstColumn="0" w:lastColumn="0" w:noHBand="0" w:noVBand="0"/>
      </w:tblPr>
      <w:tblGrid>
        <w:gridCol w:w="539"/>
        <w:gridCol w:w="1598"/>
        <w:gridCol w:w="5313"/>
        <w:gridCol w:w="2409"/>
      </w:tblGrid>
      <w:tr w:rsidR="00E92964" w:rsidRPr="00461D48" w14:paraId="6ECDAAA6" w14:textId="77777777">
        <w:trPr>
          <w:trHeight w:val="242"/>
        </w:trPr>
        <w:tc>
          <w:tcPr>
            <w:tcW w:w="9859" w:type="dxa"/>
            <w:gridSpan w:val="4"/>
            <w:tcBorders>
              <w:top w:val="single" w:sz="6" w:space="0" w:color="0066FF"/>
              <w:left w:val="single" w:sz="6" w:space="0" w:color="0066FF"/>
              <w:bottom w:val="single" w:sz="6" w:space="0" w:color="0066FF"/>
              <w:right w:val="single" w:sz="6" w:space="0" w:color="0066FF"/>
            </w:tcBorders>
            <w:shd w:val="clear" w:color="auto" w:fill="CCCCFF"/>
          </w:tcPr>
          <w:p w14:paraId="2227E01E" w14:textId="77777777" w:rsidR="00E92964" w:rsidRPr="00461D48" w:rsidRDefault="00E92964">
            <w:pPr>
              <w:spacing w:after="0" w:line="276" w:lineRule="auto"/>
              <w:ind w:left="0" w:firstLine="0"/>
              <w:rPr>
                <w:rFonts w:ascii="Arial" w:hAnsi="Arial" w:cs="Arial"/>
                <w:sz w:val="24"/>
                <w:szCs w:val="24"/>
                <w:lang w:val="es-ES"/>
              </w:rPr>
            </w:pPr>
            <w:r w:rsidRPr="00461D48">
              <w:rPr>
                <w:rFonts w:ascii="Arial" w:hAnsi="Arial" w:cs="Arial"/>
                <w:b/>
                <w:sz w:val="24"/>
                <w:szCs w:val="24"/>
                <w:lang w:val="es-ES"/>
              </w:rPr>
              <w:t xml:space="preserve">Subproceso: </w:t>
            </w:r>
            <w:r w:rsidRPr="00461D48">
              <w:rPr>
                <w:rFonts w:ascii="Arial" w:hAnsi="Arial" w:cs="Arial"/>
                <w:color w:val="auto"/>
                <w:sz w:val="24"/>
                <w:szCs w:val="24"/>
                <w:lang w:val="es-ES"/>
              </w:rPr>
              <w:t>Definir técnicamente el desarrollo de software</w:t>
            </w:r>
          </w:p>
        </w:tc>
      </w:tr>
      <w:tr w:rsidR="00E92964" w:rsidRPr="00461D48" w14:paraId="5FE8A658" w14:textId="77777777">
        <w:trPr>
          <w:trHeight w:val="240"/>
        </w:trPr>
        <w:tc>
          <w:tcPr>
            <w:tcW w:w="2137" w:type="dxa"/>
            <w:gridSpan w:val="2"/>
            <w:tcBorders>
              <w:top w:val="single" w:sz="6" w:space="0" w:color="0066FF"/>
              <w:left w:val="single" w:sz="6" w:space="0" w:color="0066FF"/>
              <w:bottom w:val="single" w:sz="6" w:space="0" w:color="0066FF"/>
              <w:right w:val="single" w:sz="6" w:space="0" w:color="0066FF"/>
            </w:tcBorders>
            <w:shd w:val="clear" w:color="auto" w:fill="CCCCFF"/>
          </w:tcPr>
          <w:p w14:paraId="631894A5"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Entrada </w:t>
            </w:r>
          </w:p>
        </w:tc>
        <w:tc>
          <w:tcPr>
            <w:tcW w:w="7722" w:type="dxa"/>
            <w:gridSpan w:val="2"/>
            <w:tcBorders>
              <w:top w:val="single" w:sz="6" w:space="0" w:color="0066FF"/>
              <w:left w:val="single" w:sz="6" w:space="0" w:color="0066FF"/>
              <w:bottom w:val="single" w:sz="6" w:space="0" w:color="0066FF"/>
              <w:right w:val="single" w:sz="6" w:space="0" w:color="0066FF"/>
            </w:tcBorders>
            <w:shd w:val="clear" w:color="auto" w:fill="CCCCFF"/>
          </w:tcPr>
          <w:p w14:paraId="410B5EF9"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Técnicas para identificar necesidades de las partes interesadas</w:t>
            </w:r>
          </w:p>
          <w:p w14:paraId="6C4758E9"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 xml:space="preserve"> Criterios de filtrado para las soluciones alternativas</w:t>
            </w:r>
          </w:p>
          <w:p w14:paraId="082AD66A"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lang w:val="es-ES"/>
              </w:rPr>
              <w:t xml:space="preserve"> </w:t>
            </w:r>
            <w:r w:rsidRPr="004C6903">
              <w:rPr>
                <w:rFonts w:ascii="Arial" w:hAnsi="Arial" w:cs="Arial"/>
                <w:sz w:val="24"/>
                <w:szCs w:val="21"/>
              </w:rPr>
              <w:t>Tecnologías</w:t>
            </w:r>
          </w:p>
          <w:p w14:paraId="6E70460B"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Activos de productos</w:t>
            </w:r>
          </w:p>
          <w:p w14:paraId="643C1445"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reutilización</w:t>
            </w:r>
          </w:p>
          <w:p w14:paraId="6FE29A11"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Componentes reutilizables</w:t>
            </w:r>
          </w:p>
          <w:p w14:paraId="633D79CE"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selección final</w:t>
            </w:r>
          </w:p>
          <w:p w14:paraId="4876C8F3"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Requisitos no funciones y atributos de calidad</w:t>
            </w:r>
          </w:p>
          <w:p w14:paraId="1007E873"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evaluar el diseño</w:t>
            </w:r>
          </w:p>
          <w:p w14:paraId="1A6D32E9"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las interfaces</w:t>
            </w:r>
          </w:p>
          <w:p w14:paraId="6A46D1C9"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Modelo de Diseño</w:t>
            </w:r>
          </w:p>
          <w:p w14:paraId="39EAEE40"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Niveles de documentación</w:t>
            </w:r>
          </w:p>
          <w:p w14:paraId="04C2EC1D" w14:textId="77777777" w:rsidR="00E92964" w:rsidRPr="004C6903" w:rsidRDefault="00E92964" w:rsidP="006B7F98">
            <w:pPr>
              <w:pStyle w:val="ListParagraph"/>
              <w:numPr>
                <w:ilvl w:val="0"/>
                <w:numId w:val="30"/>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integración</w:t>
            </w:r>
          </w:p>
          <w:p w14:paraId="44E8C65D" w14:textId="77777777" w:rsidR="00E92964" w:rsidRPr="005B2B68" w:rsidRDefault="00E92964" w:rsidP="006B7F98">
            <w:pPr>
              <w:pStyle w:val="ListParagraph"/>
              <w:numPr>
                <w:ilvl w:val="0"/>
                <w:numId w:val="30"/>
              </w:numPr>
              <w:tabs>
                <w:tab w:val="left" w:pos="420"/>
              </w:tabs>
              <w:spacing w:after="0" w:line="360" w:lineRule="auto"/>
              <w:ind w:right="53"/>
              <w:rPr>
                <w:rFonts w:ascii="Arial" w:hAnsi="Arial" w:cs="Arial"/>
                <w:sz w:val="24"/>
                <w:szCs w:val="24"/>
                <w:lang w:val="es-ES"/>
              </w:rPr>
            </w:pPr>
            <w:r w:rsidRPr="004C6903">
              <w:rPr>
                <w:rFonts w:ascii="Arial" w:hAnsi="Arial" w:cs="Arial"/>
                <w:sz w:val="24"/>
                <w:szCs w:val="21"/>
                <w:lang w:val="es-ES"/>
              </w:rPr>
              <w:t>Procedimiento de integración y Estrategia de integración</w:t>
            </w:r>
          </w:p>
          <w:p w14:paraId="310EAF9C" w14:textId="77777777" w:rsidR="005B2B68"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el desarrollo de los paquetes de datos tecnológicos de Infraestructura</w:t>
            </w:r>
          </w:p>
          <w:p w14:paraId="1B73B4A3" w14:textId="77777777" w:rsidR="005B2B68"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el desarrollo de los paquetes de datos tecnológicos de Tecnología</w:t>
            </w:r>
          </w:p>
          <w:p w14:paraId="40E59733" w14:textId="77777777" w:rsidR="005B2B68"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definición de la arquitectura general</w:t>
            </w:r>
          </w:p>
          <w:p w14:paraId="42E64C07" w14:textId="77777777" w:rsidR="005B2B68"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descripción de las Interfaces</w:t>
            </w:r>
          </w:p>
          <w:p w14:paraId="17FF93D8" w14:textId="77777777" w:rsidR="005B2B68"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estrategia de integración</w:t>
            </w:r>
          </w:p>
          <w:p w14:paraId="42D77D24" w14:textId="77777777" w:rsidR="005B2B68" w:rsidRPr="004C6903" w:rsidRDefault="005B2B68" w:rsidP="005B2B68">
            <w:pPr>
              <w:pStyle w:val="ListParagraph"/>
              <w:numPr>
                <w:ilvl w:val="0"/>
                <w:numId w:val="30"/>
              </w:numPr>
              <w:tabs>
                <w:tab w:val="left" w:pos="420"/>
              </w:tabs>
              <w:spacing w:after="0" w:line="360" w:lineRule="auto"/>
              <w:ind w:right="53"/>
              <w:rPr>
                <w:rFonts w:ascii="Arial" w:hAnsi="Arial" w:cs="Arial"/>
                <w:sz w:val="24"/>
                <w:szCs w:val="24"/>
                <w:lang w:val="es-ES"/>
              </w:rPr>
            </w:pPr>
            <w:r w:rsidRPr="005B2B68">
              <w:rPr>
                <w:rFonts w:ascii="Arial" w:hAnsi="Arial" w:cs="Arial"/>
                <w:sz w:val="24"/>
                <w:szCs w:val="24"/>
                <w:lang w:val="es-ES"/>
              </w:rPr>
              <w:t>Guía para la reutilización de activos de software</w:t>
            </w:r>
          </w:p>
        </w:tc>
      </w:tr>
      <w:tr w:rsidR="00E92964" w:rsidRPr="00461D48" w14:paraId="2F0FD0B4" w14:textId="77777777">
        <w:trPr>
          <w:trHeight w:val="240"/>
        </w:trPr>
        <w:tc>
          <w:tcPr>
            <w:tcW w:w="2137" w:type="dxa"/>
            <w:gridSpan w:val="2"/>
            <w:tcBorders>
              <w:top w:val="single" w:sz="6" w:space="0" w:color="0066FF"/>
              <w:left w:val="single" w:sz="6" w:space="0" w:color="0066FF"/>
              <w:bottom w:val="single" w:sz="6" w:space="0" w:color="0066FF"/>
              <w:right w:val="single" w:sz="6" w:space="0" w:color="0066FF"/>
            </w:tcBorders>
            <w:shd w:val="clear" w:color="auto" w:fill="CCCCFF"/>
          </w:tcPr>
          <w:p w14:paraId="7B4256C1"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lastRenderedPageBreak/>
              <w:t xml:space="preserve">Criterios de Salida </w:t>
            </w:r>
          </w:p>
        </w:tc>
        <w:tc>
          <w:tcPr>
            <w:tcW w:w="7722" w:type="dxa"/>
            <w:gridSpan w:val="2"/>
            <w:tcBorders>
              <w:top w:val="single" w:sz="6" w:space="0" w:color="0066FF"/>
              <w:left w:val="single" w:sz="6" w:space="0" w:color="0066FF"/>
              <w:bottom w:val="single" w:sz="6" w:space="0" w:color="0066FF"/>
              <w:right w:val="single" w:sz="6" w:space="0" w:color="0066FF"/>
            </w:tcBorders>
            <w:shd w:val="clear" w:color="auto" w:fill="CCCCFF"/>
          </w:tcPr>
          <w:p w14:paraId="3B0733AF"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Técnicas para identificar necesidades de las partes interesadas</w:t>
            </w:r>
          </w:p>
          <w:p w14:paraId="1E5686EF"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 xml:space="preserve"> Criterios de filtrado para las soluciones alternativas</w:t>
            </w:r>
          </w:p>
          <w:p w14:paraId="788347CD"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lang w:val="es-ES"/>
              </w:rPr>
              <w:t xml:space="preserve"> </w:t>
            </w:r>
            <w:r w:rsidRPr="004C6903">
              <w:rPr>
                <w:rFonts w:ascii="Arial" w:hAnsi="Arial" w:cs="Arial"/>
                <w:sz w:val="24"/>
                <w:szCs w:val="21"/>
              </w:rPr>
              <w:t>Tecnologías</w:t>
            </w:r>
          </w:p>
          <w:p w14:paraId="5F668087"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Activos de productos</w:t>
            </w:r>
          </w:p>
          <w:p w14:paraId="7A5D9B06"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reutilización</w:t>
            </w:r>
          </w:p>
          <w:p w14:paraId="7411292A"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Componentes reutilizables</w:t>
            </w:r>
          </w:p>
          <w:p w14:paraId="5165375A"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la selección final</w:t>
            </w:r>
          </w:p>
          <w:p w14:paraId="330964B8"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lang w:val="es-ES"/>
              </w:rPr>
            </w:pPr>
            <w:r w:rsidRPr="004C6903">
              <w:rPr>
                <w:rFonts w:ascii="Arial" w:hAnsi="Arial" w:cs="Arial"/>
                <w:sz w:val="24"/>
                <w:szCs w:val="21"/>
                <w:lang w:val="es-ES"/>
              </w:rPr>
              <w:t>Requisitos no funciones y atributos de calidad</w:t>
            </w:r>
          </w:p>
          <w:p w14:paraId="0A69A556"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para evaluar el diseño</w:t>
            </w:r>
          </w:p>
          <w:p w14:paraId="11F89A74"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las interfaces</w:t>
            </w:r>
          </w:p>
          <w:p w14:paraId="094A0F30"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Modelo de Diseño</w:t>
            </w:r>
          </w:p>
          <w:p w14:paraId="79355D01"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Niveles de documentación</w:t>
            </w:r>
          </w:p>
          <w:p w14:paraId="0F3DF4E4" w14:textId="77777777" w:rsidR="00E92964" w:rsidRPr="004C6903" w:rsidRDefault="00E92964" w:rsidP="006B7F98">
            <w:pPr>
              <w:pStyle w:val="ListParagraph"/>
              <w:numPr>
                <w:ilvl w:val="0"/>
                <w:numId w:val="31"/>
              </w:numPr>
              <w:tabs>
                <w:tab w:val="left" w:pos="420"/>
              </w:tabs>
              <w:spacing w:after="0" w:line="360" w:lineRule="auto"/>
              <w:ind w:right="53"/>
              <w:rPr>
                <w:rFonts w:ascii="Arial" w:hAnsi="Arial" w:cs="Arial"/>
                <w:sz w:val="24"/>
                <w:szCs w:val="21"/>
              </w:rPr>
            </w:pPr>
            <w:r w:rsidRPr="004C6903">
              <w:rPr>
                <w:rFonts w:ascii="Arial" w:hAnsi="Arial" w:cs="Arial"/>
                <w:sz w:val="24"/>
                <w:szCs w:val="21"/>
              </w:rPr>
              <w:t>Criterios de integración</w:t>
            </w:r>
          </w:p>
          <w:p w14:paraId="56E87650" w14:textId="77777777" w:rsidR="00E92964" w:rsidRPr="004C6903" w:rsidRDefault="00E92964" w:rsidP="006B7F98">
            <w:pPr>
              <w:numPr>
                <w:ilvl w:val="0"/>
                <w:numId w:val="31"/>
              </w:numPr>
              <w:tabs>
                <w:tab w:val="left" w:pos="420"/>
              </w:tabs>
              <w:spacing w:after="0" w:line="360" w:lineRule="auto"/>
              <w:rPr>
                <w:rFonts w:ascii="Arial" w:hAnsi="Arial" w:cs="Arial"/>
                <w:color w:val="FF0000"/>
                <w:sz w:val="24"/>
                <w:szCs w:val="24"/>
                <w:lang w:val="es-ES"/>
              </w:rPr>
            </w:pPr>
            <w:r w:rsidRPr="004C6903">
              <w:rPr>
                <w:rFonts w:ascii="Arial" w:hAnsi="Arial" w:cs="Arial"/>
                <w:sz w:val="24"/>
                <w:szCs w:val="21"/>
              </w:rPr>
              <w:t>Procedimient</w:t>
            </w:r>
            <w:r w:rsidRPr="004C6903">
              <w:rPr>
                <w:rFonts w:ascii="Arial" w:hAnsi="Arial" w:cs="Arial"/>
                <w:sz w:val="24"/>
                <w:szCs w:val="21"/>
                <w:lang w:val="es-ES"/>
              </w:rPr>
              <w:t>o de integración y Estrategia de integración.</w:t>
            </w:r>
          </w:p>
        </w:tc>
      </w:tr>
      <w:tr w:rsidR="00E92964" w14:paraId="31680E30" w14:textId="77777777">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0CC6439D"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No. </w:t>
            </w:r>
          </w:p>
        </w:tc>
        <w:tc>
          <w:tcPr>
            <w:tcW w:w="6911" w:type="dxa"/>
            <w:gridSpan w:val="2"/>
            <w:tcBorders>
              <w:top w:val="single" w:sz="6" w:space="0" w:color="0066FF"/>
              <w:left w:val="single" w:sz="6" w:space="0" w:color="0066FF"/>
              <w:bottom w:val="single" w:sz="6" w:space="0" w:color="0066FF"/>
              <w:right w:val="single" w:sz="6" w:space="0" w:color="0066FF"/>
            </w:tcBorders>
            <w:shd w:val="clear" w:color="auto" w:fill="CCCCFF"/>
          </w:tcPr>
          <w:p w14:paraId="2D1C96AF"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Descripción  </w:t>
            </w:r>
          </w:p>
        </w:tc>
        <w:tc>
          <w:tcPr>
            <w:tcW w:w="2409" w:type="dxa"/>
            <w:tcBorders>
              <w:top w:val="single" w:sz="6" w:space="0" w:color="0066FF"/>
              <w:left w:val="single" w:sz="6" w:space="0" w:color="0066FF"/>
              <w:bottom w:val="single" w:sz="6" w:space="0" w:color="0066FF"/>
              <w:right w:val="single" w:sz="6" w:space="0" w:color="0066FF"/>
            </w:tcBorders>
            <w:shd w:val="clear" w:color="auto" w:fill="CCCCFF"/>
          </w:tcPr>
          <w:p w14:paraId="3CCD7757" w14:textId="77777777" w:rsidR="00E92964" w:rsidRDefault="00E92964">
            <w:pPr>
              <w:spacing w:after="0" w:line="276" w:lineRule="auto"/>
              <w:ind w:left="2" w:firstLine="0"/>
              <w:jc w:val="left"/>
              <w:rPr>
                <w:rFonts w:ascii="Arial" w:hAnsi="Arial" w:cs="Arial"/>
                <w:sz w:val="24"/>
                <w:szCs w:val="24"/>
              </w:rPr>
            </w:pPr>
            <w:r>
              <w:rPr>
                <w:rFonts w:ascii="Arial" w:hAnsi="Arial" w:cs="Arial"/>
                <w:b/>
                <w:sz w:val="24"/>
                <w:szCs w:val="24"/>
              </w:rPr>
              <w:t xml:space="preserve">Salidas </w:t>
            </w:r>
          </w:p>
        </w:tc>
      </w:tr>
      <w:tr w:rsidR="00E92964" w14:paraId="614DB92C" w14:textId="77777777">
        <w:trPr>
          <w:trHeight w:val="544"/>
        </w:trPr>
        <w:tc>
          <w:tcPr>
            <w:tcW w:w="539" w:type="dxa"/>
            <w:tcBorders>
              <w:top w:val="single" w:sz="6" w:space="0" w:color="0066FF"/>
              <w:left w:val="single" w:sz="6" w:space="0" w:color="0066FF"/>
              <w:bottom w:val="single" w:sz="6" w:space="0" w:color="0066FF"/>
              <w:right w:val="single" w:sz="6" w:space="0" w:color="0066FF"/>
            </w:tcBorders>
          </w:tcPr>
          <w:p w14:paraId="7FF50925"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1</w:t>
            </w:r>
          </w:p>
        </w:tc>
        <w:tc>
          <w:tcPr>
            <w:tcW w:w="6911" w:type="dxa"/>
            <w:gridSpan w:val="2"/>
            <w:tcBorders>
              <w:top w:val="single" w:sz="6" w:space="0" w:color="0066FF"/>
              <w:left w:val="single" w:sz="6" w:space="0" w:color="0066FF"/>
              <w:bottom w:val="single" w:sz="6" w:space="0" w:color="0066FF"/>
              <w:right w:val="single" w:sz="6" w:space="0" w:color="0066FF"/>
            </w:tcBorders>
          </w:tcPr>
          <w:p w14:paraId="766CDC1B" w14:textId="77777777" w:rsidR="00E92964" w:rsidRPr="00461D48" w:rsidRDefault="00E92964" w:rsidP="00705F29">
            <w:pPr>
              <w:spacing w:after="0" w:line="360" w:lineRule="auto"/>
              <w:ind w:left="1" w:right="141" w:firstLine="0"/>
              <w:rPr>
                <w:rFonts w:ascii="Arial" w:hAnsi="Arial" w:cs="Arial"/>
                <w:sz w:val="24"/>
                <w:szCs w:val="24"/>
                <w:lang w:val="es-ES"/>
              </w:rPr>
            </w:pPr>
            <w:r w:rsidRPr="00461D48">
              <w:rPr>
                <w:rFonts w:ascii="Arial" w:hAnsi="Arial" w:cs="Arial"/>
                <w:sz w:val="24"/>
                <w:szCs w:val="24"/>
                <w:lang w:val="es-ES"/>
              </w:rPr>
              <w:t xml:space="preserve">Definir elementos técnicos: el GTT-UCI define los elementos técnicos necesario para el desarrollo de software. Estos elementos deben formar parte de los activos de proceso de la </w:t>
            </w:r>
            <w:r w:rsidRPr="00C565D0">
              <w:rPr>
                <w:rFonts w:ascii="Arial" w:hAnsi="Arial" w:cs="Arial"/>
                <w:sz w:val="24"/>
                <w:szCs w:val="24"/>
                <w:lang w:val="es-ES"/>
              </w:rPr>
              <w:t>organización. Esta tarea se</w:t>
            </w:r>
            <w:r w:rsidRPr="00461D48">
              <w:rPr>
                <w:rFonts w:ascii="Arial" w:hAnsi="Arial" w:cs="Arial"/>
                <w:sz w:val="24"/>
                <w:szCs w:val="24"/>
                <w:lang w:val="es-ES"/>
              </w:rPr>
              <w:t xml:space="preserve"> ejecutar una vez al año o por solicitud de un proyecto que desee incorporar nuevos elementos, los cuales se deben aprobar en el GTT-UCI, si se aprueban entonces se incluirían en los activos de la organización.</w:t>
            </w:r>
          </w:p>
          <w:p w14:paraId="4944E7D3"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Técnicas para identificar necesid</w:t>
            </w:r>
            <w:r w:rsidR="00F51E65">
              <w:rPr>
                <w:rFonts w:ascii="Arial" w:hAnsi="Arial" w:cs="Arial"/>
                <w:sz w:val="24"/>
                <w:szCs w:val="24"/>
                <w:lang w:val="es-ES"/>
              </w:rPr>
              <w:t>ades de las partes interesadas.</w:t>
            </w:r>
          </w:p>
          <w:p w14:paraId="737E78C5"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 xml:space="preserve">Criterios de filtrado para las soluciones alternativas: se </w:t>
            </w:r>
            <w:r w:rsidR="00445873">
              <w:rPr>
                <w:rFonts w:ascii="Arial" w:hAnsi="Arial" w:cs="Arial"/>
                <w:sz w:val="24"/>
                <w:szCs w:val="24"/>
                <w:lang w:val="es-ES"/>
              </w:rPr>
              <w:t>identifican</w:t>
            </w:r>
            <w:r w:rsidRPr="00461D48">
              <w:rPr>
                <w:rFonts w:ascii="Arial" w:hAnsi="Arial" w:cs="Arial"/>
                <w:sz w:val="24"/>
                <w:szCs w:val="24"/>
                <w:lang w:val="es-ES"/>
              </w:rPr>
              <w:t xml:space="preserve"> los criterios de selección para las soluciones alternativas y para seleccionar la mejor solución alternativa. Los criterios pueden estar asociados al costo, calendario, rendimiento y riesgos.</w:t>
            </w:r>
          </w:p>
          <w:p w14:paraId="55EC05B7"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lastRenderedPageBreak/>
              <w:t>Tecnologías: se identifican las tecnologías actualmente en uso y las nuevas tecnologías de producto en cuanto a ventajas competitivas. A nivel de ED y P se debe generar un informe de evaluación de nuevas tecnologías, en caso de que decidan desarrollar el producto o componente de producto con alguna tecnología que no forme parte de los activos de la organización.</w:t>
            </w:r>
            <w:r w:rsidR="008B655F">
              <w:rPr>
                <w:rFonts w:ascii="Arial" w:hAnsi="Arial" w:cs="Arial"/>
                <w:sz w:val="24"/>
                <w:szCs w:val="24"/>
                <w:lang w:val="es-ES"/>
              </w:rPr>
              <w:t xml:space="preserve"> Se puede utilizar la guía </w:t>
            </w:r>
            <w:r w:rsidR="008B655F" w:rsidRPr="005B2B68">
              <w:rPr>
                <w:rFonts w:ascii="Arial" w:hAnsi="Arial" w:cs="Arial"/>
                <w:sz w:val="24"/>
                <w:szCs w:val="24"/>
                <w:lang w:val="es-ES"/>
              </w:rPr>
              <w:t>para el desarrollo de los paquetes de datos tecnológicos de Tecnología</w:t>
            </w:r>
            <w:r w:rsidR="008B655F">
              <w:rPr>
                <w:rFonts w:ascii="Arial" w:hAnsi="Arial" w:cs="Arial"/>
                <w:sz w:val="24"/>
                <w:szCs w:val="24"/>
                <w:lang w:val="es-ES"/>
              </w:rPr>
              <w:t>.</w:t>
            </w:r>
          </w:p>
          <w:p w14:paraId="5AA429E7"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Activos de productos: se identifican de los activos de producto los componentes de solución reutilizables o los patrones de arquitectura aplicables. A nivel de ED y P se debe generar un informe de evaluación de los activos de producto, en caso de que varios activos de productos se puedan reutilizar para el producto o componente de producto, esta evaluación permitirá reconocer cuál es la mejor opción.</w:t>
            </w:r>
            <w:r w:rsidR="00FF56C3">
              <w:rPr>
                <w:rFonts w:ascii="Arial" w:hAnsi="Arial" w:cs="Arial"/>
                <w:sz w:val="24"/>
                <w:szCs w:val="24"/>
                <w:lang w:val="es-ES"/>
              </w:rPr>
              <w:t xml:space="preserve"> Se puede utilizar la guía </w:t>
            </w:r>
            <w:r w:rsidR="00FF56C3" w:rsidRPr="005B2B68">
              <w:rPr>
                <w:rFonts w:ascii="Arial" w:hAnsi="Arial" w:cs="Arial"/>
                <w:sz w:val="24"/>
                <w:szCs w:val="24"/>
                <w:lang w:val="es-ES"/>
              </w:rPr>
              <w:t>para la reutilización de activos de software</w:t>
            </w:r>
            <w:r w:rsidR="00FF56C3">
              <w:rPr>
                <w:rFonts w:ascii="Arial" w:hAnsi="Arial" w:cs="Arial"/>
                <w:sz w:val="24"/>
                <w:szCs w:val="24"/>
                <w:lang w:val="es-ES"/>
              </w:rPr>
              <w:t>.</w:t>
            </w:r>
          </w:p>
          <w:p w14:paraId="66E85663"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Criterios para la reutilización: se definen y desarrollan los criterios para la reutilización de los diseños de los componentes de producto.</w:t>
            </w:r>
          </w:p>
          <w:p w14:paraId="7A46FB23"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Componentes reutilizables: se identifican las soluciones de componentes de producto que serán reutilizadas.</w:t>
            </w:r>
          </w:p>
          <w:p w14:paraId="101D727E"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 xml:space="preserve">Criterios para la selección final: se </w:t>
            </w:r>
            <w:r w:rsidR="00445873">
              <w:rPr>
                <w:rFonts w:ascii="Arial" w:hAnsi="Arial" w:cs="Arial"/>
                <w:sz w:val="24"/>
                <w:szCs w:val="24"/>
                <w:lang w:val="es-ES"/>
              </w:rPr>
              <w:t>identifican</w:t>
            </w:r>
            <w:r w:rsidRPr="00461D48">
              <w:rPr>
                <w:rFonts w:ascii="Arial" w:hAnsi="Arial" w:cs="Arial"/>
                <w:sz w:val="24"/>
                <w:szCs w:val="24"/>
                <w:lang w:val="es-ES"/>
              </w:rPr>
              <w:t xml:space="preserve"> los criterios de selección para seleccionar la mejor solución alternativa. Los criterios pueden estar asociados al costo, calendario, rendimiento y riesgos.</w:t>
            </w:r>
          </w:p>
          <w:p w14:paraId="54BDFA27"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Requisitos no funciones y atributos de calidad: se definen los requisitos no funcionales (RNF) y atributos de calidad (AC) que se pueden desarrollar.</w:t>
            </w:r>
          </w:p>
          <w:p w14:paraId="173294B8"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lastRenderedPageBreak/>
              <w:t xml:space="preserve">Criterios para evaluar el diseño: se definen los criterios para evaluar el diseño pueden estar enfocados a si el diseño es </w:t>
            </w:r>
            <w:r w:rsidR="00445873">
              <w:rPr>
                <w:rFonts w:ascii="Arial" w:hAnsi="Arial" w:cs="Arial"/>
                <w:sz w:val="24"/>
                <w:szCs w:val="24"/>
                <w:lang w:val="es-ES"/>
              </w:rPr>
              <w:t>m</w:t>
            </w:r>
            <w:r w:rsidRPr="00461D48">
              <w:rPr>
                <w:rFonts w:ascii="Arial" w:hAnsi="Arial" w:cs="Arial"/>
                <w:sz w:val="24"/>
                <w:szCs w:val="24"/>
                <w:lang w:val="es-ES"/>
              </w:rPr>
              <w:t>odular, claro, simple, fácil de mantener, verificable, portátil, fiable, exacto, seguro, escalable, utilizable.</w:t>
            </w:r>
          </w:p>
          <w:p w14:paraId="0A801590" w14:textId="77777777" w:rsidR="00E92964" w:rsidRPr="00952CBB" w:rsidRDefault="00E92964" w:rsidP="006B7F98">
            <w:pPr>
              <w:pStyle w:val="ListParagraph"/>
              <w:numPr>
                <w:ilvl w:val="0"/>
                <w:numId w:val="34"/>
              </w:numPr>
              <w:tabs>
                <w:tab w:val="left" w:pos="420"/>
              </w:tabs>
              <w:spacing w:after="0" w:line="360" w:lineRule="auto"/>
              <w:ind w:right="141"/>
              <w:rPr>
                <w:rFonts w:ascii="Arial" w:hAnsi="Arial" w:cs="Arial"/>
                <w:sz w:val="24"/>
                <w:szCs w:val="24"/>
                <w:lang w:val="es-ES"/>
              </w:rPr>
            </w:pPr>
            <w:r w:rsidRPr="00952CBB">
              <w:rPr>
                <w:rFonts w:ascii="Arial" w:hAnsi="Arial" w:cs="Arial"/>
                <w:sz w:val="24"/>
                <w:szCs w:val="24"/>
                <w:lang w:val="es-ES"/>
              </w:rPr>
              <w:t>Criterios de las interfaces: se definen los criterios para las interfaces reflejan los parámetros críticos que deben definirse para comprobar su aplicabilidad. Estos parámetros se usan para un tipo dado de producto y se asocian con características de protección, seguridad, durabilidad y misión crítica. Se identifican las interfaces asociadas a otros componentes de producto, las interfaces asociadas a elementos externos y las interfaces entre los componentes de producto y los procesos de ciclo de vida relativos al producto.</w:t>
            </w:r>
            <w:r w:rsidR="00952CBB" w:rsidRPr="00952CBB">
              <w:rPr>
                <w:rFonts w:ascii="Arial" w:hAnsi="Arial" w:cs="Arial"/>
                <w:sz w:val="24"/>
                <w:szCs w:val="24"/>
                <w:lang w:val="es-ES"/>
              </w:rPr>
              <w:t xml:space="preserve"> Se puede utilizar la guía para la descripción de las Interfaces</w:t>
            </w:r>
            <w:r w:rsidR="00952CBB">
              <w:rPr>
                <w:rFonts w:ascii="Arial" w:hAnsi="Arial" w:cs="Arial"/>
                <w:sz w:val="24"/>
                <w:szCs w:val="24"/>
                <w:lang w:val="es-ES"/>
              </w:rPr>
              <w:t>.</w:t>
            </w:r>
          </w:p>
          <w:p w14:paraId="6EC7EA0F"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Modelo de Diseño: se identifican, desarrollan y/o reutilizan los métodos de diseño apropiados para el producto.</w:t>
            </w:r>
          </w:p>
          <w:p w14:paraId="066B3CDC" w14:textId="77777777" w:rsidR="00E92964" w:rsidRPr="00461D48" w:rsidRDefault="00E92964" w:rsidP="006B7F98">
            <w:pPr>
              <w:pStyle w:val="ListParagraph"/>
              <w:numPr>
                <w:ilvl w:val="0"/>
                <w:numId w:val="34"/>
              </w:numPr>
              <w:spacing w:after="0" w:line="360" w:lineRule="auto"/>
              <w:ind w:right="141"/>
              <w:rPr>
                <w:rFonts w:ascii="Arial" w:hAnsi="Arial" w:cs="Arial"/>
                <w:sz w:val="24"/>
                <w:szCs w:val="24"/>
                <w:lang w:val="es-ES"/>
              </w:rPr>
            </w:pPr>
            <w:r w:rsidRPr="00461D48">
              <w:rPr>
                <w:rFonts w:ascii="Arial" w:hAnsi="Arial" w:cs="Arial"/>
                <w:sz w:val="24"/>
                <w:szCs w:val="24"/>
                <w:lang w:val="es-ES"/>
              </w:rPr>
              <w:t>Niveles de documentación: se definen</w:t>
            </w:r>
            <w:r w:rsidR="00445873">
              <w:rPr>
                <w:rFonts w:ascii="Arial" w:hAnsi="Arial" w:cs="Arial"/>
                <w:sz w:val="24"/>
                <w:szCs w:val="24"/>
                <w:lang w:val="es-ES"/>
              </w:rPr>
              <w:t xml:space="preserve"> los niveles de</w:t>
            </w:r>
            <w:r w:rsidRPr="00461D48">
              <w:rPr>
                <w:rFonts w:ascii="Arial" w:hAnsi="Arial" w:cs="Arial"/>
                <w:sz w:val="24"/>
                <w:szCs w:val="24"/>
                <w:lang w:val="es-ES"/>
              </w:rPr>
              <w:t xml:space="preserve"> la documentación que se</w:t>
            </w:r>
            <w:r w:rsidR="00445873">
              <w:rPr>
                <w:rFonts w:ascii="Arial" w:hAnsi="Arial" w:cs="Arial"/>
                <w:sz w:val="24"/>
                <w:szCs w:val="24"/>
                <w:lang w:val="es-ES"/>
              </w:rPr>
              <w:t xml:space="preserve"> va a generar, los niveles pueden estar asociados </w:t>
            </w:r>
            <w:r w:rsidRPr="00461D48">
              <w:rPr>
                <w:rFonts w:ascii="Arial" w:hAnsi="Arial" w:cs="Arial"/>
                <w:sz w:val="24"/>
                <w:szCs w:val="24"/>
                <w:lang w:val="es-ES"/>
              </w:rPr>
              <w:t xml:space="preserve">a nivel de línea de producto </w:t>
            </w:r>
            <w:r w:rsidR="00445873">
              <w:rPr>
                <w:rFonts w:ascii="Arial" w:hAnsi="Arial" w:cs="Arial"/>
                <w:sz w:val="24"/>
                <w:szCs w:val="24"/>
                <w:lang w:val="es-ES"/>
              </w:rPr>
              <w:t>y/</w:t>
            </w:r>
            <w:r w:rsidRPr="00461D48">
              <w:rPr>
                <w:rFonts w:ascii="Arial" w:hAnsi="Arial" w:cs="Arial"/>
                <w:sz w:val="24"/>
                <w:szCs w:val="24"/>
                <w:lang w:val="es-ES"/>
              </w:rPr>
              <w:t xml:space="preserve">o dominio y </w:t>
            </w:r>
            <w:r w:rsidR="00445873">
              <w:rPr>
                <w:rFonts w:ascii="Arial" w:hAnsi="Arial" w:cs="Arial"/>
                <w:sz w:val="24"/>
                <w:szCs w:val="24"/>
                <w:lang w:val="es-ES"/>
              </w:rPr>
              <w:t xml:space="preserve">el otro nivel es el proyecto donde se debe realizar la </w:t>
            </w:r>
            <w:r w:rsidRPr="00461D48">
              <w:rPr>
                <w:rFonts w:ascii="Arial" w:hAnsi="Arial" w:cs="Arial"/>
                <w:sz w:val="24"/>
                <w:szCs w:val="24"/>
                <w:lang w:val="es-ES"/>
              </w:rPr>
              <w:t>documentación en cada uno de los proyectos. Además los grupos técnicos de cada línea de producto o dominio pueden decidir que otra vista de la arquitectura necesitan documentar.</w:t>
            </w:r>
          </w:p>
          <w:p w14:paraId="5B0A7DB1" w14:textId="77777777" w:rsidR="00E92964" w:rsidRDefault="00F51E65" w:rsidP="006B7F98">
            <w:pPr>
              <w:pStyle w:val="ListParagraph"/>
              <w:numPr>
                <w:ilvl w:val="0"/>
                <w:numId w:val="34"/>
              </w:numPr>
              <w:spacing w:after="0" w:line="360" w:lineRule="auto"/>
              <w:ind w:right="141"/>
              <w:rPr>
                <w:rFonts w:ascii="Arial" w:hAnsi="Arial" w:cs="Arial"/>
                <w:sz w:val="24"/>
                <w:szCs w:val="24"/>
              </w:rPr>
            </w:pPr>
            <w:r>
              <w:rPr>
                <w:rFonts w:ascii="Arial" w:hAnsi="Arial" w:cs="Arial"/>
                <w:sz w:val="24"/>
                <w:szCs w:val="24"/>
              </w:rPr>
              <w:t>Criterios de integración</w:t>
            </w:r>
          </w:p>
          <w:p w14:paraId="3C84CADD" w14:textId="77777777" w:rsidR="00E92964" w:rsidRDefault="00E92964" w:rsidP="006B7F98">
            <w:pPr>
              <w:pStyle w:val="ListParagraph"/>
              <w:numPr>
                <w:ilvl w:val="0"/>
                <w:numId w:val="34"/>
              </w:numPr>
              <w:spacing w:after="0" w:line="360" w:lineRule="auto"/>
              <w:ind w:right="141"/>
              <w:rPr>
                <w:rFonts w:ascii="Arial" w:hAnsi="Arial" w:cs="Arial"/>
                <w:sz w:val="24"/>
                <w:szCs w:val="24"/>
              </w:rPr>
            </w:pPr>
            <w:r>
              <w:rPr>
                <w:rFonts w:ascii="Arial" w:hAnsi="Arial" w:cs="Arial"/>
                <w:sz w:val="24"/>
                <w:szCs w:val="24"/>
              </w:rPr>
              <w:t>Procedimiento</w:t>
            </w:r>
            <w:r w:rsidR="00F51E65">
              <w:rPr>
                <w:rFonts w:ascii="Arial" w:hAnsi="Arial" w:cs="Arial"/>
                <w:sz w:val="24"/>
                <w:szCs w:val="24"/>
              </w:rPr>
              <w:t xml:space="preserve"> de integración</w:t>
            </w:r>
          </w:p>
          <w:p w14:paraId="4D6758C6" w14:textId="77777777" w:rsidR="00E92964" w:rsidRDefault="00F51E65" w:rsidP="006B7F98">
            <w:pPr>
              <w:pStyle w:val="ListParagraph"/>
              <w:numPr>
                <w:ilvl w:val="0"/>
                <w:numId w:val="34"/>
              </w:numPr>
              <w:spacing w:after="0" w:line="360" w:lineRule="auto"/>
              <w:ind w:right="141"/>
              <w:rPr>
                <w:rFonts w:ascii="Arial" w:hAnsi="Arial" w:cs="Arial"/>
                <w:sz w:val="24"/>
                <w:szCs w:val="24"/>
              </w:rPr>
            </w:pPr>
            <w:r>
              <w:rPr>
                <w:rFonts w:ascii="Arial" w:hAnsi="Arial" w:cs="Arial"/>
                <w:sz w:val="24"/>
                <w:szCs w:val="24"/>
              </w:rPr>
              <w:t>Estrategia de integración</w:t>
            </w:r>
          </w:p>
        </w:tc>
        <w:tc>
          <w:tcPr>
            <w:tcW w:w="2409" w:type="dxa"/>
            <w:tcBorders>
              <w:top w:val="single" w:sz="6" w:space="0" w:color="0066FF"/>
              <w:left w:val="single" w:sz="6" w:space="0" w:color="0066FF"/>
              <w:bottom w:val="single" w:sz="6" w:space="0" w:color="0066FF"/>
              <w:right w:val="single" w:sz="6" w:space="0" w:color="0066FF"/>
            </w:tcBorders>
          </w:tcPr>
          <w:p w14:paraId="10C591A1"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lastRenderedPageBreak/>
              <w:t>Técnicas para identificar necesidades de las partes interesadas.</w:t>
            </w:r>
          </w:p>
          <w:p w14:paraId="06707DF9"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de filtrado para las soluciones alternativas.</w:t>
            </w:r>
          </w:p>
          <w:p w14:paraId="249D5A94"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43A89E2E"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Activos de productos.</w:t>
            </w:r>
          </w:p>
          <w:p w14:paraId="36C93051"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5F4F5297"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 xml:space="preserve">Componentes </w:t>
            </w:r>
            <w:r>
              <w:rPr>
                <w:rFonts w:ascii="Arial" w:hAnsi="Arial" w:cs="Arial"/>
                <w:sz w:val="24"/>
                <w:szCs w:val="24"/>
              </w:rPr>
              <w:lastRenderedPageBreak/>
              <w:t>reutilizables.</w:t>
            </w:r>
          </w:p>
          <w:p w14:paraId="0120496B"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para la selección final.</w:t>
            </w:r>
          </w:p>
          <w:p w14:paraId="4EAD4A30"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Requisitos no funciones y atributos de calidad.</w:t>
            </w:r>
          </w:p>
          <w:p w14:paraId="6903F5BE"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para evaluar el diseño.</w:t>
            </w:r>
          </w:p>
          <w:p w14:paraId="57F76B50" w14:textId="77777777" w:rsidR="00E92964" w:rsidRDefault="00445873"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49DCCE7A"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36EA062C"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4AFB9662"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30C5039F"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1128B252"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r w:rsidR="00E92964" w14:paraId="6E868BEC" w14:textId="77777777">
        <w:trPr>
          <w:trHeight w:val="552"/>
        </w:trPr>
        <w:tc>
          <w:tcPr>
            <w:tcW w:w="539" w:type="dxa"/>
            <w:tcBorders>
              <w:top w:val="single" w:sz="6" w:space="0" w:color="0066FF"/>
              <w:left w:val="single" w:sz="6" w:space="0" w:color="0066FF"/>
              <w:right w:val="single" w:sz="6" w:space="0" w:color="0066FF"/>
            </w:tcBorders>
          </w:tcPr>
          <w:p w14:paraId="7DC5AE76"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lastRenderedPageBreak/>
              <w:t>2</w:t>
            </w:r>
          </w:p>
        </w:tc>
        <w:tc>
          <w:tcPr>
            <w:tcW w:w="6911" w:type="dxa"/>
            <w:gridSpan w:val="2"/>
            <w:tcBorders>
              <w:top w:val="single" w:sz="6" w:space="0" w:color="0066FF"/>
              <w:left w:val="single" w:sz="6" w:space="0" w:color="0066FF"/>
              <w:right w:val="single" w:sz="6" w:space="0" w:color="0066FF"/>
            </w:tcBorders>
          </w:tcPr>
          <w:p w14:paraId="23C2F123" w14:textId="77777777" w:rsidR="00E92964" w:rsidRPr="00461D48" w:rsidRDefault="00E92964" w:rsidP="00705F29">
            <w:pPr>
              <w:spacing w:after="0" w:line="360" w:lineRule="auto"/>
              <w:ind w:left="1" w:right="141" w:firstLine="0"/>
              <w:rPr>
                <w:rFonts w:ascii="Arial" w:hAnsi="Arial" w:cs="Arial"/>
                <w:sz w:val="24"/>
                <w:szCs w:val="24"/>
                <w:lang w:val="es-ES"/>
              </w:rPr>
            </w:pPr>
            <w:r w:rsidRPr="00461D48">
              <w:rPr>
                <w:rFonts w:ascii="Arial" w:hAnsi="Arial" w:cs="Arial"/>
                <w:sz w:val="24"/>
                <w:szCs w:val="24"/>
                <w:lang w:val="es-ES"/>
              </w:rPr>
              <w:t xml:space="preserve">Aprobar elementos técnicos: se aprueban los elementos técnicos definidos, en caso de que no se aprueben se debe volver a ejecutar la tarea </w:t>
            </w:r>
            <w:r w:rsidRPr="00461D48">
              <w:rPr>
                <w:rFonts w:ascii="Arial" w:hAnsi="Arial" w:cs="Arial"/>
                <w:i/>
                <w:sz w:val="24"/>
                <w:szCs w:val="24"/>
                <w:lang w:val="es-ES"/>
              </w:rPr>
              <w:t xml:space="preserve">Definir elementos técnicos. </w:t>
            </w:r>
            <w:r w:rsidRPr="00461D48">
              <w:rPr>
                <w:rFonts w:ascii="Arial" w:hAnsi="Arial" w:cs="Arial"/>
                <w:sz w:val="24"/>
                <w:szCs w:val="24"/>
                <w:lang w:val="es-ES"/>
              </w:rPr>
              <w:t xml:space="preserve">En caso de que si se aprueben ejecutaría la tarea </w:t>
            </w:r>
            <w:r w:rsidRPr="00461D48">
              <w:rPr>
                <w:rFonts w:ascii="Arial" w:hAnsi="Arial" w:cs="Arial"/>
                <w:i/>
                <w:sz w:val="24"/>
                <w:szCs w:val="24"/>
                <w:lang w:val="es-ES"/>
              </w:rPr>
              <w:t>Publicar elementos técnicos.</w:t>
            </w:r>
          </w:p>
        </w:tc>
        <w:tc>
          <w:tcPr>
            <w:tcW w:w="2409" w:type="dxa"/>
            <w:tcBorders>
              <w:top w:val="single" w:sz="6" w:space="0" w:color="0066FF"/>
              <w:left w:val="single" w:sz="6" w:space="0" w:color="0066FF"/>
              <w:right w:val="single" w:sz="6" w:space="0" w:color="0066FF"/>
            </w:tcBorders>
          </w:tcPr>
          <w:p w14:paraId="08A98065"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Técnicas para identificar necesidades de las partes interesadas.</w:t>
            </w:r>
          </w:p>
          <w:p w14:paraId="69AF4A67"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de filtrado para las soluciones alternativas.</w:t>
            </w:r>
          </w:p>
          <w:p w14:paraId="04C6359A"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430302CD"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Activos de productos.</w:t>
            </w:r>
          </w:p>
          <w:p w14:paraId="658F529B"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4660DFDF"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0D794681"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para la selección final.</w:t>
            </w:r>
          </w:p>
          <w:p w14:paraId="00928A33"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Requisitos no funciones y atributos de calidad.</w:t>
            </w:r>
          </w:p>
          <w:p w14:paraId="10CC7702"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para evaluar el diseño.</w:t>
            </w:r>
          </w:p>
          <w:p w14:paraId="0EFE4F36"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interfaces.</w:t>
            </w:r>
          </w:p>
          <w:p w14:paraId="4D319489"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021C19A9"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 xml:space="preserve">Niveles de </w:t>
            </w:r>
            <w:r>
              <w:rPr>
                <w:rFonts w:ascii="Arial" w:hAnsi="Arial" w:cs="Arial"/>
                <w:sz w:val="24"/>
                <w:szCs w:val="24"/>
              </w:rPr>
              <w:lastRenderedPageBreak/>
              <w:t>documentación.</w:t>
            </w:r>
          </w:p>
          <w:p w14:paraId="0B1127F0"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2C35D6DE"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2880C15B"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r w:rsidR="00E92964" w14:paraId="286291E8" w14:textId="77777777">
        <w:trPr>
          <w:trHeight w:val="560"/>
        </w:trPr>
        <w:tc>
          <w:tcPr>
            <w:tcW w:w="539" w:type="dxa"/>
            <w:tcBorders>
              <w:top w:val="single" w:sz="6" w:space="0" w:color="0066FF"/>
              <w:left w:val="single" w:sz="6" w:space="0" w:color="0066FF"/>
              <w:bottom w:val="single" w:sz="6" w:space="0" w:color="0066FF"/>
              <w:right w:val="single" w:sz="6" w:space="0" w:color="0066FF"/>
            </w:tcBorders>
          </w:tcPr>
          <w:p w14:paraId="3AB2C659"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3</w:t>
            </w:r>
          </w:p>
        </w:tc>
        <w:tc>
          <w:tcPr>
            <w:tcW w:w="6911" w:type="dxa"/>
            <w:gridSpan w:val="2"/>
            <w:tcBorders>
              <w:top w:val="single" w:sz="6" w:space="0" w:color="0066FF"/>
              <w:left w:val="single" w:sz="6" w:space="0" w:color="0066FF"/>
              <w:bottom w:val="single" w:sz="6" w:space="0" w:color="0066FF"/>
              <w:right w:val="single" w:sz="6" w:space="0" w:color="0066FF"/>
            </w:tcBorders>
          </w:tcPr>
          <w:p w14:paraId="77700BE3" w14:textId="77777777" w:rsidR="00E92964" w:rsidRPr="00461D48" w:rsidRDefault="00E92964" w:rsidP="00705F29">
            <w:pPr>
              <w:spacing w:after="0" w:line="360" w:lineRule="auto"/>
              <w:ind w:left="0" w:right="141" w:firstLine="0"/>
              <w:rPr>
                <w:rFonts w:ascii="Arial" w:hAnsi="Arial" w:cs="Arial"/>
                <w:sz w:val="24"/>
                <w:szCs w:val="24"/>
                <w:lang w:val="es-ES"/>
              </w:rPr>
            </w:pPr>
            <w:r w:rsidRPr="00461D48">
              <w:rPr>
                <w:rFonts w:ascii="Arial" w:hAnsi="Arial" w:cs="Arial"/>
                <w:sz w:val="24"/>
                <w:szCs w:val="24"/>
                <w:lang w:val="es-ES"/>
              </w:rPr>
              <w:t>Publicar elementos técnicos: si todos los elementos técnicos fueron definidos y aprobados se publican y comienzan a formar parte de los activos de la organización.</w:t>
            </w:r>
          </w:p>
        </w:tc>
        <w:tc>
          <w:tcPr>
            <w:tcW w:w="2409" w:type="dxa"/>
            <w:tcBorders>
              <w:top w:val="single" w:sz="6" w:space="0" w:color="0066FF"/>
              <w:left w:val="single" w:sz="6" w:space="0" w:color="0066FF"/>
              <w:bottom w:val="single" w:sz="6" w:space="0" w:color="0066FF"/>
              <w:right w:val="single" w:sz="6" w:space="0" w:color="0066FF"/>
            </w:tcBorders>
          </w:tcPr>
          <w:p w14:paraId="2084EF37"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Técnicas para identificar necesidades de las partes interesadas.</w:t>
            </w:r>
          </w:p>
          <w:p w14:paraId="26D9CC40"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de filtrado para las soluciones alternativas.</w:t>
            </w:r>
          </w:p>
          <w:p w14:paraId="0C7D80BB"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Tecnologías.</w:t>
            </w:r>
          </w:p>
          <w:p w14:paraId="45C0325E"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Activos de productos.</w:t>
            </w:r>
          </w:p>
          <w:p w14:paraId="79590EF8"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para la reutilización.</w:t>
            </w:r>
          </w:p>
          <w:p w14:paraId="68A04397"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Componentes reutilizables.</w:t>
            </w:r>
          </w:p>
          <w:p w14:paraId="674DEFAA"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Criterios para la selección final.</w:t>
            </w:r>
          </w:p>
          <w:p w14:paraId="33F0379B"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Requisitos no funciones y atributos de calidad.</w:t>
            </w:r>
          </w:p>
          <w:p w14:paraId="21920FE6" w14:textId="77777777" w:rsidR="00E92964" w:rsidRPr="00461D48" w:rsidRDefault="00E92964" w:rsidP="006B7F98">
            <w:pPr>
              <w:pStyle w:val="ListParagraph"/>
              <w:numPr>
                <w:ilvl w:val="0"/>
                <w:numId w:val="35"/>
              </w:numPr>
              <w:tabs>
                <w:tab w:val="left" w:pos="420"/>
              </w:tabs>
              <w:spacing w:after="0" w:line="360" w:lineRule="auto"/>
              <w:ind w:right="53"/>
              <w:rPr>
                <w:rFonts w:ascii="Arial" w:hAnsi="Arial" w:cs="Arial"/>
                <w:sz w:val="24"/>
                <w:szCs w:val="24"/>
                <w:lang w:val="es-ES"/>
              </w:rPr>
            </w:pPr>
            <w:r w:rsidRPr="00461D48">
              <w:rPr>
                <w:rFonts w:ascii="Arial" w:hAnsi="Arial" w:cs="Arial"/>
                <w:sz w:val="24"/>
                <w:szCs w:val="24"/>
                <w:lang w:val="es-ES"/>
              </w:rPr>
              <w:t xml:space="preserve">Criterios para </w:t>
            </w:r>
            <w:r w:rsidRPr="00461D48">
              <w:rPr>
                <w:rFonts w:ascii="Arial" w:hAnsi="Arial" w:cs="Arial"/>
                <w:sz w:val="24"/>
                <w:szCs w:val="24"/>
                <w:lang w:val="es-ES"/>
              </w:rPr>
              <w:lastRenderedPageBreak/>
              <w:t>evaluar el diseño.</w:t>
            </w:r>
          </w:p>
          <w:p w14:paraId="7B78B52E" w14:textId="77777777" w:rsidR="00E92964" w:rsidRDefault="004C6903"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60CBA29D"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Modelo de Diseño.</w:t>
            </w:r>
          </w:p>
          <w:p w14:paraId="7F2A5971"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Niveles de documentación.</w:t>
            </w:r>
          </w:p>
          <w:p w14:paraId="16B64049"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Criterios de integración.</w:t>
            </w:r>
          </w:p>
          <w:p w14:paraId="68CCEA49"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Procedimiento de integración.</w:t>
            </w:r>
          </w:p>
          <w:p w14:paraId="1844F473" w14:textId="77777777" w:rsidR="00E92964" w:rsidRDefault="00E92964" w:rsidP="006B7F98">
            <w:pPr>
              <w:pStyle w:val="ListParagraph"/>
              <w:numPr>
                <w:ilvl w:val="0"/>
                <w:numId w:val="35"/>
              </w:numPr>
              <w:tabs>
                <w:tab w:val="left" w:pos="420"/>
              </w:tabs>
              <w:spacing w:after="0" w:line="360" w:lineRule="auto"/>
              <w:ind w:right="53"/>
              <w:rPr>
                <w:rFonts w:ascii="Arial" w:hAnsi="Arial" w:cs="Arial"/>
                <w:sz w:val="24"/>
                <w:szCs w:val="24"/>
              </w:rPr>
            </w:pPr>
            <w:r>
              <w:rPr>
                <w:rFonts w:ascii="Arial" w:hAnsi="Arial" w:cs="Arial"/>
                <w:sz w:val="24"/>
                <w:szCs w:val="24"/>
              </w:rPr>
              <w:t>Estrategia de integración.</w:t>
            </w:r>
          </w:p>
        </w:tc>
      </w:tr>
    </w:tbl>
    <w:p w14:paraId="6884389C" w14:textId="77777777" w:rsidR="00E92964" w:rsidRDefault="00E92964">
      <w:pPr>
        <w:rPr>
          <w:rFonts w:ascii="Arial" w:hAnsi="Arial" w:cs="Arial"/>
          <w:sz w:val="24"/>
          <w:szCs w:val="24"/>
        </w:rPr>
      </w:pPr>
    </w:p>
    <w:p w14:paraId="337CB5E1"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33" w:name="_Toc453775248"/>
      <w:bookmarkStart w:id="34" w:name="_Toc1553591012"/>
      <w:r>
        <w:rPr>
          <w:rStyle w:val="Heading2Char"/>
          <w:rFonts w:ascii="Arial" w:hAnsi="Arial" w:cs="Arial"/>
          <w:b/>
          <w:sz w:val="24"/>
          <w:szCs w:val="24"/>
        </w:rPr>
        <w:t>Descripción gráfica del Subproceso: Desarrollar la solución técnica a nivel de proyecto.</w:t>
      </w:r>
      <w:bookmarkEnd w:id="33"/>
      <w:bookmarkEnd w:id="34"/>
    </w:p>
    <w:tbl>
      <w:tblPr>
        <w:tblW w:w="9851" w:type="dxa"/>
        <w:tblInd w:w="-139" w:type="dxa"/>
        <w:tblLayout w:type="fixed"/>
        <w:tblCellMar>
          <w:left w:w="111" w:type="dxa"/>
          <w:right w:w="50" w:type="dxa"/>
        </w:tblCellMar>
        <w:tblLook w:val="0000" w:firstRow="0" w:lastRow="0" w:firstColumn="0" w:lastColumn="0" w:noHBand="0" w:noVBand="0"/>
      </w:tblPr>
      <w:tblGrid>
        <w:gridCol w:w="1951"/>
        <w:gridCol w:w="284"/>
        <w:gridCol w:w="1276"/>
        <w:gridCol w:w="2551"/>
        <w:gridCol w:w="1134"/>
        <w:gridCol w:w="2655"/>
      </w:tblGrid>
      <w:tr w:rsidR="00E92964" w:rsidRPr="00C172DC" w14:paraId="6B5E891F" w14:textId="77777777" w:rsidTr="00996305">
        <w:trPr>
          <w:trHeight w:val="358"/>
        </w:trPr>
        <w:tc>
          <w:tcPr>
            <w:tcW w:w="9851" w:type="dxa"/>
            <w:gridSpan w:val="6"/>
            <w:tcBorders>
              <w:top w:val="single" w:sz="6" w:space="0" w:color="0066FF"/>
              <w:left w:val="single" w:sz="6" w:space="0" w:color="0066FF"/>
              <w:bottom w:val="single" w:sz="6" w:space="0" w:color="0066FF"/>
              <w:right w:val="single" w:sz="6" w:space="0" w:color="0066FF"/>
            </w:tcBorders>
            <w:shd w:val="clear" w:color="auto" w:fill="CCCCFF"/>
          </w:tcPr>
          <w:p w14:paraId="525A4038" w14:textId="77777777" w:rsidR="00E92964" w:rsidRPr="00C172DC" w:rsidRDefault="00E92964">
            <w:pPr>
              <w:spacing w:after="0" w:line="276" w:lineRule="auto"/>
              <w:ind w:left="0" w:firstLine="0"/>
              <w:rPr>
                <w:rFonts w:ascii="Arial" w:hAnsi="Arial" w:cs="Arial"/>
                <w:sz w:val="24"/>
                <w:szCs w:val="24"/>
                <w:lang w:val="es-ES"/>
              </w:rPr>
            </w:pPr>
            <w:r w:rsidRPr="00C172DC">
              <w:rPr>
                <w:rFonts w:ascii="Arial" w:hAnsi="Arial" w:cs="Arial"/>
                <w:b/>
                <w:color w:val="auto"/>
                <w:sz w:val="24"/>
                <w:szCs w:val="24"/>
                <w:lang w:val="es-ES"/>
              </w:rPr>
              <w:t xml:space="preserve">Subproceso: </w:t>
            </w:r>
            <w:r w:rsidRPr="00C172DC">
              <w:rPr>
                <w:rFonts w:ascii="Arial" w:hAnsi="Arial" w:cs="Arial"/>
                <w:color w:val="auto"/>
                <w:sz w:val="24"/>
                <w:szCs w:val="24"/>
                <w:lang w:val="es-ES"/>
              </w:rPr>
              <w:t>Desarrollar la solución técnica a nivel de proyecto.</w:t>
            </w:r>
          </w:p>
        </w:tc>
      </w:tr>
      <w:tr w:rsidR="00E92964" w:rsidRPr="00C172DC" w14:paraId="7C3C6A00" w14:textId="77777777" w:rsidTr="00996305">
        <w:trPr>
          <w:trHeight w:val="370"/>
        </w:trPr>
        <w:tc>
          <w:tcPr>
            <w:tcW w:w="2235" w:type="dxa"/>
            <w:gridSpan w:val="2"/>
            <w:tcBorders>
              <w:top w:val="single" w:sz="6" w:space="0" w:color="0066FF"/>
              <w:left w:val="single" w:sz="6" w:space="0" w:color="0066FF"/>
              <w:bottom w:val="single" w:sz="6" w:space="0" w:color="0066FF"/>
              <w:right w:val="single" w:sz="6" w:space="0" w:color="0066FF"/>
            </w:tcBorders>
            <w:shd w:val="clear" w:color="auto" w:fill="CCCCFF"/>
          </w:tcPr>
          <w:p w14:paraId="24BF4FDE"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Entrada </w:t>
            </w:r>
          </w:p>
        </w:tc>
        <w:tc>
          <w:tcPr>
            <w:tcW w:w="7616" w:type="dxa"/>
            <w:gridSpan w:val="4"/>
            <w:tcBorders>
              <w:top w:val="single" w:sz="6" w:space="0" w:color="0066FF"/>
              <w:left w:val="single" w:sz="6" w:space="0" w:color="0066FF"/>
              <w:bottom w:val="single" w:sz="6" w:space="0" w:color="0066FF"/>
              <w:right w:val="single" w:sz="6" w:space="0" w:color="0066FF"/>
            </w:tcBorders>
            <w:shd w:val="clear" w:color="auto" w:fill="CCCCFF"/>
          </w:tcPr>
          <w:p w14:paraId="5A67B6D0"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lang w:val="es-ES"/>
              </w:rPr>
            </w:pPr>
            <w:r w:rsidRPr="004C6903">
              <w:rPr>
                <w:rFonts w:ascii="Arial" w:hAnsi="Arial" w:cs="Arial"/>
                <w:sz w:val="24"/>
                <w:szCs w:val="24"/>
                <w:lang w:val="es-ES"/>
              </w:rPr>
              <w:t>Criterios de filtrado para las soluciones alternativas</w:t>
            </w:r>
          </w:p>
          <w:p w14:paraId="57DD281F"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Tecnologías</w:t>
            </w:r>
          </w:p>
          <w:p w14:paraId="5A590FF1"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Activos de productos</w:t>
            </w:r>
          </w:p>
          <w:p w14:paraId="25C572DC"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Criterios para la reutilización</w:t>
            </w:r>
          </w:p>
          <w:p w14:paraId="22D42163"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Componentes reutilizables</w:t>
            </w:r>
          </w:p>
          <w:p w14:paraId="3F11A709"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Criterios para la selección final</w:t>
            </w:r>
          </w:p>
          <w:p w14:paraId="2341D678"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lang w:val="es-ES"/>
              </w:rPr>
            </w:pPr>
            <w:r w:rsidRPr="004C6903">
              <w:rPr>
                <w:rFonts w:ascii="Arial" w:hAnsi="Arial" w:cs="Arial"/>
                <w:sz w:val="24"/>
                <w:szCs w:val="24"/>
                <w:lang w:val="es-ES"/>
              </w:rPr>
              <w:t>Requisitos no funciones y atributos de calidad</w:t>
            </w:r>
          </w:p>
          <w:p w14:paraId="2FCD7709"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Criterios para evaluar el diseño</w:t>
            </w:r>
          </w:p>
          <w:p w14:paraId="785C6C02"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Criterios de las interfaces</w:t>
            </w:r>
          </w:p>
          <w:p w14:paraId="0CA87D78"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Modelo de Diseño</w:t>
            </w:r>
          </w:p>
          <w:p w14:paraId="36E21812"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Niveles de documentación</w:t>
            </w:r>
          </w:p>
          <w:p w14:paraId="1AC23C37"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Criterios de integración</w:t>
            </w:r>
          </w:p>
          <w:p w14:paraId="288CBD02"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lang w:val="es-ES"/>
              </w:rPr>
            </w:pPr>
            <w:r w:rsidRPr="004C6903">
              <w:rPr>
                <w:rFonts w:ascii="Arial" w:hAnsi="Arial" w:cs="Arial"/>
                <w:sz w:val="24"/>
                <w:szCs w:val="24"/>
                <w:lang w:val="es-ES"/>
              </w:rPr>
              <w:lastRenderedPageBreak/>
              <w:t>Procedimiento de integración Estrategia de integración</w:t>
            </w:r>
          </w:p>
          <w:p w14:paraId="3A3BC3F4"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lang w:val="es-ES"/>
              </w:rPr>
              <w:t xml:space="preserve"> </w:t>
            </w:r>
            <w:r w:rsidRPr="004C6903">
              <w:rPr>
                <w:rFonts w:ascii="Arial" w:hAnsi="Arial" w:cs="Arial"/>
                <w:sz w:val="24"/>
                <w:szCs w:val="24"/>
              </w:rPr>
              <w:t>Componentes de Producto e Interfaces</w:t>
            </w:r>
          </w:p>
          <w:p w14:paraId="21D93365"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Definición de Arquitectura de Software</w:t>
            </w:r>
          </w:p>
          <w:p w14:paraId="249575AC"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Guía Base y Configuración</w:t>
            </w:r>
          </w:p>
          <w:p w14:paraId="14D00202"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Arquitectura Vista de Datos</w:t>
            </w:r>
          </w:p>
          <w:p w14:paraId="0AE9B4E3"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Arquitectura Vista de Sistema</w:t>
            </w:r>
          </w:p>
          <w:p w14:paraId="42CD17BF"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Arquitectura Vista de Procesos</w:t>
            </w:r>
          </w:p>
          <w:p w14:paraId="5114C577"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Arquitectura Vista de Presentación</w:t>
            </w:r>
          </w:p>
          <w:p w14:paraId="24E84039"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rPr>
              <w:t xml:space="preserve"> Arquitectura Vista de Desarrollo Tecnológico</w:t>
            </w:r>
          </w:p>
          <w:p w14:paraId="7CF483F3"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lang w:val="es-ES"/>
              </w:rPr>
            </w:pPr>
            <w:r w:rsidRPr="004C6903">
              <w:rPr>
                <w:rFonts w:ascii="Arial" w:hAnsi="Arial" w:cs="Arial"/>
                <w:sz w:val="24"/>
                <w:szCs w:val="24"/>
                <w:lang w:val="es-ES"/>
              </w:rPr>
              <w:t xml:space="preserve"> Evaluar las soluciones alternativas (DAR)</w:t>
            </w:r>
          </w:p>
          <w:p w14:paraId="4B76F8CA"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rPr>
            </w:pPr>
            <w:r w:rsidRPr="004C6903">
              <w:rPr>
                <w:rFonts w:ascii="Arial" w:hAnsi="Arial" w:cs="Arial"/>
                <w:sz w:val="24"/>
                <w:szCs w:val="24"/>
                <w:lang w:val="es-ES"/>
              </w:rPr>
              <w:t xml:space="preserve"> </w:t>
            </w:r>
            <w:r w:rsidRPr="004C6903">
              <w:rPr>
                <w:rFonts w:ascii="Arial" w:hAnsi="Arial" w:cs="Arial"/>
                <w:sz w:val="24"/>
                <w:szCs w:val="24"/>
              </w:rPr>
              <w:t>Manual de Instalación</w:t>
            </w:r>
          </w:p>
          <w:p w14:paraId="2E332C6F" w14:textId="77777777" w:rsidR="00E92964" w:rsidRPr="004C6903" w:rsidRDefault="00E92964" w:rsidP="006B7F98">
            <w:pPr>
              <w:numPr>
                <w:ilvl w:val="0"/>
                <w:numId w:val="36"/>
              </w:numPr>
              <w:tabs>
                <w:tab w:val="left" w:pos="420"/>
              </w:tabs>
              <w:spacing w:after="0" w:line="360" w:lineRule="auto"/>
              <w:rPr>
                <w:rFonts w:ascii="Arial" w:hAnsi="Arial" w:cs="Arial"/>
                <w:color w:val="auto"/>
                <w:sz w:val="24"/>
                <w:szCs w:val="24"/>
                <w:lang w:val="es-ES"/>
              </w:rPr>
            </w:pPr>
            <w:r w:rsidRPr="004C6903">
              <w:rPr>
                <w:rFonts w:ascii="Arial" w:hAnsi="Arial" w:cs="Arial"/>
                <w:sz w:val="24"/>
                <w:szCs w:val="24"/>
                <w:lang w:val="es-ES"/>
              </w:rPr>
              <w:t xml:space="preserve"> Manual de Usuario y Manual Técnico.</w:t>
            </w:r>
          </w:p>
        </w:tc>
      </w:tr>
      <w:tr w:rsidR="00E92964" w:rsidRPr="00C172DC" w14:paraId="3595B059" w14:textId="77777777" w:rsidTr="00996305">
        <w:trPr>
          <w:trHeight w:val="418"/>
        </w:trPr>
        <w:tc>
          <w:tcPr>
            <w:tcW w:w="2235" w:type="dxa"/>
            <w:gridSpan w:val="2"/>
            <w:tcBorders>
              <w:top w:val="single" w:sz="6" w:space="0" w:color="0066FF"/>
              <w:left w:val="single" w:sz="6" w:space="0" w:color="0066FF"/>
              <w:bottom w:val="single" w:sz="6" w:space="0" w:color="0066FF"/>
              <w:right w:val="single" w:sz="6" w:space="0" w:color="0066FF"/>
            </w:tcBorders>
            <w:shd w:val="clear" w:color="auto" w:fill="CCCCFF"/>
          </w:tcPr>
          <w:p w14:paraId="34BB6D60"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lastRenderedPageBreak/>
              <w:t xml:space="preserve">Criterios de Salida </w:t>
            </w:r>
          </w:p>
        </w:tc>
        <w:tc>
          <w:tcPr>
            <w:tcW w:w="7616" w:type="dxa"/>
            <w:gridSpan w:val="4"/>
            <w:tcBorders>
              <w:top w:val="single" w:sz="6" w:space="0" w:color="0066FF"/>
              <w:left w:val="single" w:sz="6" w:space="0" w:color="0066FF"/>
              <w:bottom w:val="single" w:sz="6" w:space="0" w:color="0066FF"/>
              <w:right w:val="single" w:sz="6" w:space="0" w:color="0066FF"/>
            </w:tcBorders>
            <w:shd w:val="clear" w:color="auto" w:fill="CCCCFF"/>
          </w:tcPr>
          <w:p w14:paraId="155FBA98" w14:textId="77777777" w:rsidR="00E92964" w:rsidRPr="004C6903" w:rsidRDefault="00E92964" w:rsidP="006B7F98">
            <w:pPr>
              <w:numPr>
                <w:ilvl w:val="0"/>
                <w:numId w:val="48"/>
              </w:numPr>
              <w:spacing w:after="0" w:line="360" w:lineRule="auto"/>
              <w:rPr>
                <w:rFonts w:ascii="Arial" w:hAnsi="Arial" w:cs="Arial"/>
                <w:color w:val="auto"/>
                <w:sz w:val="24"/>
                <w:szCs w:val="24"/>
                <w:lang w:val="es-ES"/>
              </w:rPr>
            </w:pPr>
            <w:r w:rsidRPr="004C6903">
              <w:rPr>
                <w:rFonts w:ascii="Arial" w:hAnsi="Arial" w:cs="Arial"/>
                <w:sz w:val="24"/>
                <w:szCs w:val="24"/>
                <w:lang w:val="es-ES"/>
              </w:rPr>
              <w:t>Criterios de filtrado para las soluciones alternativas</w:t>
            </w:r>
          </w:p>
          <w:p w14:paraId="14860DF9"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Tecnologías</w:t>
            </w:r>
          </w:p>
          <w:p w14:paraId="75D2B822"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Activos de productos</w:t>
            </w:r>
          </w:p>
          <w:p w14:paraId="2FEEF6C6"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Criterios para la reutilización</w:t>
            </w:r>
          </w:p>
          <w:p w14:paraId="7D7DDEAC"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Componentes reutilizables</w:t>
            </w:r>
          </w:p>
          <w:p w14:paraId="60D45708"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Criterios para la selección final</w:t>
            </w:r>
          </w:p>
          <w:p w14:paraId="4D1BB322" w14:textId="77777777" w:rsidR="00E92964" w:rsidRPr="004C6903" w:rsidRDefault="00E92964" w:rsidP="006B7F98">
            <w:pPr>
              <w:numPr>
                <w:ilvl w:val="0"/>
                <w:numId w:val="48"/>
              </w:numPr>
              <w:spacing w:after="0" w:line="360" w:lineRule="auto"/>
              <w:rPr>
                <w:rFonts w:ascii="Arial" w:hAnsi="Arial" w:cs="Arial"/>
                <w:color w:val="auto"/>
                <w:sz w:val="24"/>
                <w:szCs w:val="24"/>
                <w:lang w:val="es-ES"/>
              </w:rPr>
            </w:pPr>
            <w:r w:rsidRPr="004C6903">
              <w:rPr>
                <w:rFonts w:ascii="Arial" w:hAnsi="Arial" w:cs="Arial"/>
                <w:sz w:val="24"/>
                <w:szCs w:val="24"/>
                <w:lang w:val="es-ES"/>
              </w:rPr>
              <w:t>Requisitos no funciones y atributos de calidad</w:t>
            </w:r>
          </w:p>
          <w:p w14:paraId="3AB40867"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Criterios para evaluar el diseño</w:t>
            </w:r>
          </w:p>
          <w:p w14:paraId="27B32439"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Criterios de las interfaces</w:t>
            </w:r>
          </w:p>
          <w:p w14:paraId="1E815927"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Modelo de Diseño</w:t>
            </w:r>
          </w:p>
          <w:p w14:paraId="6345FAB8"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Niveles de documentación</w:t>
            </w:r>
          </w:p>
          <w:p w14:paraId="0EB03E9C"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Criterios de integración</w:t>
            </w:r>
          </w:p>
          <w:p w14:paraId="1A5EB161" w14:textId="77777777" w:rsidR="00E92964" w:rsidRPr="004C6903" w:rsidRDefault="00E92964" w:rsidP="006B7F98">
            <w:pPr>
              <w:numPr>
                <w:ilvl w:val="0"/>
                <w:numId w:val="48"/>
              </w:numPr>
              <w:spacing w:after="0" w:line="360" w:lineRule="auto"/>
              <w:rPr>
                <w:rFonts w:ascii="Arial" w:hAnsi="Arial" w:cs="Arial"/>
                <w:color w:val="auto"/>
                <w:sz w:val="24"/>
                <w:szCs w:val="24"/>
                <w:lang w:val="es-ES"/>
              </w:rPr>
            </w:pPr>
            <w:r w:rsidRPr="004C6903">
              <w:rPr>
                <w:rFonts w:ascii="Arial" w:hAnsi="Arial" w:cs="Arial"/>
                <w:sz w:val="24"/>
                <w:szCs w:val="24"/>
                <w:lang w:val="es-ES"/>
              </w:rPr>
              <w:t>Procedimiento de integración Estrategia de integración</w:t>
            </w:r>
          </w:p>
          <w:p w14:paraId="3DC78D63"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lang w:val="es-ES"/>
              </w:rPr>
              <w:t xml:space="preserve"> </w:t>
            </w:r>
            <w:r w:rsidRPr="004C6903">
              <w:rPr>
                <w:rFonts w:ascii="Arial" w:hAnsi="Arial" w:cs="Arial"/>
                <w:sz w:val="24"/>
                <w:szCs w:val="24"/>
              </w:rPr>
              <w:t>Componentes de Producto e Interfaces</w:t>
            </w:r>
          </w:p>
          <w:p w14:paraId="2B87DCD1"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Definición de Arquitectura de Software</w:t>
            </w:r>
          </w:p>
          <w:p w14:paraId="162F0D34"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Guía Base y Configuración</w:t>
            </w:r>
          </w:p>
          <w:p w14:paraId="261A3E1D"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Arquitectura Vista de Datos</w:t>
            </w:r>
          </w:p>
          <w:p w14:paraId="57CD972E"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Arquitectura Vista de Sistema</w:t>
            </w:r>
          </w:p>
          <w:p w14:paraId="052DA5D8"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lastRenderedPageBreak/>
              <w:t xml:space="preserve"> Arquitectura Vista de Procesos</w:t>
            </w:r>
          </w:p>
          <w:p w14:paraId="433FF2AF"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Arquitectura Vista de Presentación</w:t>
            </w:r>
          </w:p>
          <w:p w14:paraId="074E0BA7" w14:textId="77777777" w:rsidR="00E92964" w:rsidRPr="004C6903" w:rsidRDefault="00E92964" w:rsidP="006B7F98">
            <w:pPr>
              <w:numPr>
                <w:ilvl w:val="0"/>
                <w:numId w:val="48"/>
              </w:numPr>
              <w:spacing w:after="0" w:line="360" w:lineRule="auto"/>
              <w:rPr>
                <w:rFonts w:ascii="Arial" w:hAnsi="Arial" w:cs="Arial"/>
                <w:color w:val="auto"/>
                <w:sz w:val="24"/>
                <w:szCs w:val="24"/>
              </w:rPr>
            </w:pPr>
            <w:r w:rsidRPr="004C6903">
              <w:rPr>
                <w:rFonts w:ascii="Arial" w:hAnsi="Arial" w:cs="Arial"/>
                <w:sz w:val="24"/>
                <w:szCs w:val="24"/>
              </w:rPr>
              <w:t xml:space="preserve"> Arquitectura Vista de Desarrollo Tecnológico</w:t>
            </w:r>
          </w:p>
          <w:p w14:paraId="5821C49B" w14:textId="77777777" w:rsidR="00E92964" w:rsidRPr="004C6903" w:rsidRDefault="00E92964" w:rsidP="006B7F98">
            <w:pPr>
              <w:numPr>
                <w:ilvl w:val="0"/>
                <w:numId w:val="48"/>
              </w:numPr>
              <w:spacing w:after="0" w:line="360" w:lineRule="auto"/>
              <w:rPr>
                <w:rFonts w:ascii="Arial" w:hAnsi="Arial" w:cs="Arial"/>
                <w:color w:val="auto"/>
                <w:sz w:val="24"/>
                <w:szCs w:val="24"/>
                <w:lang w:val="es-ES"/>
              </w:rPr>
            </w:pPr>
            <w:r w:rsidRPr="004C6903">
              <w:rPr>
                <w:rFonts w:ascii="Arial" w:hAnsi="Arial" w:cs="Arial"/>
                <w:sz w:val="24"/>
                <w:szCs w:val="24"/>
                <w:lang w:val="es-ES"/>
              </w:rPr>
              <w:t xml:space="preserve"> Evaluar las soluciones alternativas (DAR)</w:t>
            </w:r>
          </w:p>
          <w:p w14:paraId="22805E54" w14:textId="77777777" w:rsidR="00E92964" w:rsidRPr="004C6903" w:rsidRDefault="00E92964" w:rsidP="006B7F98">
            <w:pPr>
              <w:numPr>
                <w:ilvl w:val="0"/>
                <w:numId w:val="48"/>
              </w:numPr>
              <w:spacing w:after="0" w:line="360" w:lineRule="auto"/>
              <w:rPr>
                <w:rFonts w:ascii="Arial" w:hAnsi="Arial" w:cs="Arial"/>
                <w:color w:val="FF0000"/>
                <w:sz w:val="24"/>
                <w:szCs w:val="24"/>
              </w:rPr>
            </w:pPr>
            <w:r w:rsidRPr="004C6903">
              <w:rPr>
                <w:rFonts w:ascii="Arial" w:hAnsi="Arial" w:cs="Arial"/>
                <w:sz w:val="24"/>
                <w:szCs w:val="24"/>
                <w:lang w:val="es-ES"/>
              </w:rPr>
              <w:t xml:space="preserve"> </w:t>
            </w:r>
            <w:r w:rsidRPr="004C6903">
              <w:rPr>
                <w:rFonts w:ascii="Arial" w:hAnsi="Arial" w:cs="Arial"/>
                <w:sz w:val="24"/>
                <w:szCs w:val="24"/>
              </w:rPr>
              <w:t>Manual de Instalación</w:t>
            </w:r>
          </w:p>
          <w:p w14:paraId="31AF8533" w14:textId="77777777" w:rsidR="00E92964" w:rsidRPr="004C6903" w:rsidRDefault="00E92964" w:rsidP="006B7F98">
            <w:pPr>
              <w:numPr>
                <w:ilvl w:val="0"/>
                <w:numId w:val="48"/>
              </w:numPr>
              <w:spacing w:after="0" w:line="360" w:lineRule="auto"/>
              <w:rPr>
                <w:rFonts w:ascii="Arial" w:hAnsi="Arial" w:cs="Arial"/>
                <w:color w:val="FF0000"/>
                <w:sz w:val="24"/>
                <w:szCs w:val="24"/>
                <w:lang w:val="es-ES"/>
              </w:rPr>
            </w:pPr>
            <w:r w:rsidRPr="004C6903">
              <w:rPr>
                <w:rFonts w:ascii="Arial" w:hAnsi="Arial" w:cs="Arial"/>
                <w:sz w:val="24"/>
                <w:szCs w:val="24"/>
                <w:lang w:val="es-ES"/>
              </w:rPr>
              <w:t xml:space="preserve"> Manual de Usuario y Manual Técnico.</w:t>
            </w:r>
          </w:p>
        </w:tc>
      </w:tr>
      <w:tr w:rsidR="00E92964" w14:paraId="39CF84F2" w14:textId="77777777" w:rsidTr="00996305">
        <w:trPr>
          <w:trHeight w:val="601"/>
        </w:trPr>
        <w:tc>
          <w:tcPr>
            <w:tcW w:w="9851" w:type="dxa"/>
            <w:gridSpan w:val="6"/>
            <w:tcBorders>
              <w:top w:val="single" w:sz="6" w:space="0" w:color="0066FF"/>
              <w:left w:val="single" w:sz="6" w:space="0" w:color="0066FF"/>
              <w:bottom w:val="single" w:sz="6" w:space="0" w:color="0066FF"/>
              <w:right w:val="single" w:sz="6" w:space="0" w:color="0066FF"/>
            </w:tcBorders>
            <w:vAlign w:val="bottom"/>
          </w:tcPr>
          <w:p w14:paraId="4A9B105C" w14:textId="44ED1212" w:rsidR="00E92964" w:rsidRDefault="00056A6C">
            <w:pPr>
              <w:spacing w:after="0" w:line="276" w:lineRule="auto"/>
              <w:ind w:left="0" w:firstLine="0"/>
              <w:jc w:val="left"/>
              <w:rPr>
                <w:rFonts w:ascii="Arial" w:hAnsi="Arial" w:cs="Arial"/>
                <w:sz w:val="24"/>
                <w:szCs w:val="24"/>
              </w:rPr>
            </w:pPr>
            <w:r>
              <w:rPr>
                <w:rFonts w:ascii="Arial" w:hAnsi="Arial" w:cs="Arial"/>
                <w:noProof/>
                <w:sz w:val="24"/>
                <w:szCs w:val="24"/>
              </w:rPr>
              <w:lastRenderedPageBreak/>
              <w:drawing>
                <wp:inline distT="0" distB="0" distL="0" distR="0" wp14:anchorId="5F55FCA1" wp14:editId="468F804C">
                  <wp:extent cx="6153150" cy="53340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53150" cy="5334000"/>
                          </a:xfrm>
                          <a:prstGeom prst="rect">
                            <a:avLst/>
                          </a:prstGeom>
                          <a:noFill/>
                          <a:ln>
                            <a:noFill/>
                          </a:ln>
                        </pic:spPr>
                      </pic:pic>
                    </a:graphicData>
                  </a:graphic>
                </wp:inline>
              </w:drawing>
            </w:r>
          </w:p>
        </w:tc>
      </w:tr>
      <w:tr w:rsidR="00E92964" w14:paraId="1BABDE3E" w14:textId="77777777" w:rsidTr="00996305">
        <w:trPr>
          <w:trHeight w:val="241"/>
        </w:trPr>
        <w:tc>
          <w:tcPr>
            <w:tcW w:w="1951" w:type="dxa"/>
            <w:tcBorders>
              <w:top w:val="single" w:sz="6" w:space="0" w:color="0066FF"/>
              <w:left w:val="single" w:sz="6" w:space="0" w:color="0066FF"/>
              <w:bottom w:val="single" w:sz="6" w:space="0" w:color="0066FF"/>
              <w:right w:val="single" w:sz="6" w:space="0" w:color="0066FF"/>
            </w:tcBorders>
          </w:tcPr>
          <w:p w14:paraId="692C047D"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Actividades </w:t>
            </w:r>
          </w:p>
        </w:tc>
        <w:tc>
          <w:tcPr>
            <w:tcW w:w="1560" w:type="dxa"/>
            <w:gridSpan w:val="2"/>
            <w:tcBorders>
              <w:top w:val="single" w:sz="6" w:space="0" w:color="0066FF"/>
              <w:left w:val="single" w:sz="6" w:space="0" w:color="0066FF"/>
              <w:bottom w:val="single" w:sz="6" w:space="0" w:color="0066FF"/>
              <w:right w:val="single" w:sz="6" w:space="0" w:color="0066FF"/>
            </w:tcBorders>
          </w:tcPr>
          <w:p w14:paraId="58B521AD"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Roles </w:t>
            </w:r>
          </w:p>
        </w:tc>
        <w:tc>
          <w:tcPr>
            <w:tcW w:w="2551" w:type="dxa"/>
            <w:tcBorders>
              <w:top w:val="single" w:sz="6" w:space="0" w:color="0066FF"/>
              <w:left w:val="single" w:sz="6" w:space="0" w:color="0066FF"/>
              <w:bottom w:val="single" w:sz="6" w:space="0" w:color="0066FF"/>
              <w:right w:val="single" w:sz="6" w:space="0" w:color="0066FF"/>
            </w:tcBorders>
          </w:tcPr>
          <w:p w14:paraId="37D9C3C3"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Entrada  </w:t>
            </w:r>
          </w:p>
        </w:tc>
        <w:tc>
          <w:tcPr>
            <w:tcW w:w="1134" w:type="dxa"/>
            <w:tcBorders>
              <w:top w:val="single" w:sz="6" w:space="0" w:color="0066FF"/>
              <w:left w:val="single" w:sz="6" w:space="0" w:color="0066FF"/>
              <w:bottom w:val="single" w:sz="6" w:space="0" w:color="0066FF"/>
              <w:right w:val="single" w:sz="6" w:space="0" w:color="0066FF"/>
            </w:tcBorders>
          </w:tcPr>
          <w:p w14:paraId="3837E87B"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Control </w:t>
            </w:r>
          </w:p>
        </w:tc>
        <w:tc>
          <w:tcPr>
            <w:tcW w:w="2655" w:type="dxa"/>
            <w:tcBorders>
              <w:top w:val="single" w:sz="6" w:space="0" w:color="0066FF"/>
              <w:left w:val="single" w:sz="6" w:space="0" w:color="0066FF"/>
              <w:bottom w:val="single" w:sz="6" w:space="0" w:color="0066FF"/>
              <w:right w:val="single" w:sz="6" w:space="0" w:color="0066FF"/>
            </w:tcBorders>
          </w:tcPr>
          <w:p w14:paraId="53DE8BF3"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Salidas </w:t>
            </w:r>
          </w:p>
        </w:tc>
      </w:tr>
      <w:tr w:rsidR="00E92964" w14:paraId="385F0091" w14:textId="77777777" w:rsidTr="00996305">
        <w:trPr>
          <w:trHeight w:val="512"/>
        </w:trPr>
        <w:tc>
          <w:tcPr>
            <w:tcW w:w="1951" w:type="dxa"/>
            <w:tcBorders>
              <w:top w:val="single" w:sz="6" w:space="0" w:color="0066FF"/>
              <w:left w:val="single" w:sz="6" w:space="0" w:color="0066FF"/>
              <w:bottom w:val="single" w:sz="6" w:space="0" w:color="0066FF"/>
              <w:right w:val="single" w:sz="6" w:space="0" w:color="0066FF"/>
            </w:tcBorders>
          </w:tcPr>
          <w:p w14:paraId="2B79B8C2" w14:textId="77777777" w:rsidR="00E92964" w:rsidRPr="00C172DC" w:rsidRDefault="00E92964" w:rsidP="006B7F98">
            <w:pPr>
              <w:pStyle w:val="ListParagraph"/>
              <w:numPr>
                <w:ilvl w:val="0"/>
                <w:numId w:val="37"/>
              </w:numPr>
              <w:tabs>
                <w:tab w:val="left" w:pos="0"/>
                <w:tab w:val="left" w:pos="200"/>
                <w:tab w:val="left" w:pos="229"/>
              </w:tabs>
              <w:spacing w:after="0" w:line="360" w:lineRule="auto"/>
              <w:ind w:left="281" w:right="234"/>
              <w:rPr>
                <w:rFonts w:ascii="Arial" w:hAnsi="Arial" w:cs="Arial"/>
                <w:sz w:val="24"/>
                <w:szCs w:val="24"/>
                <w:lang w:val="es-ES"/>
              </w:rPr>
            </w:pPr>
            <w:r w:rsidRPr="00C172DC">
              <w:rPr>
                <w:rFonts w:ascii="Arial" w:hAnsi="Arial" w:cs="Arial"/>
                <w:sz w:val="24"/>
                <w:szCs w:val="24"/>
                <w:lang w:val="es-ES"/>
              </w:rPr>
              <w:t xml:space="preserve">Definir técnicamente el </w:t>
            </w:r>
            <w:r w:rsidRPr="00C172DC">
              <w:rPr>
                <w:rFonts w:ascii="Arial" w:hAnsi="Arial" w:cs="Arial"/>
                <w:sz w:val="24"/>
                <w:szCs w:val="24"/>
                <w:lang w:val="es-ES"/>
              </w:rPr>
              <w:lastRenderedPageBreak/>
              <w:t>desarrollo de software</w:t>
            </w:r>
          </w:p>
        </w:tc>
        <w:tc>
          <w:tcPr>
            <w:tcW w:w="1560" w:type="dxa"/>
            <w:gridSpan w:val="2"/>
            <w:tcBorders>
              <w:top w:val="single" w:sz="6" w:space="0" w:color="0066FF"/>
              <w:left w:val="single" w:sz="6" w:space="0" w:color="0066FF"/>
              <w:bottom w:val="single" w:sz="6" w:space="0" w:color="0066FF"/>
              <w:right w:val="single" w:sz="6" w:space="0" w:color="0066FF"/>
            </w:tcBorders>
          </w:tcPr>
          <w:p w14:paraId="77B1A1D8" w14:textId="77777777" w:rsidR="00E92964" w:rsidRDefault="00E92964" w:rsidP="00996305">
            <w:pPr>
              <w:pStyle w:val="ListParagraph"/>
              <w:tabs>
                <w:tab w:val="left" w:pos="0"/>
                <w:tab w:val="left" w:pos="420"/>
              </w:tabs>
              <w:spacing w:after="0" w:line="360" w:lineRule="auto"/>
              <w:ind w:left="0" w:right="132" w:firstLine="0"/>
              <w:rPr>
                <w:rFonts w:ascii="Arial" w:hAnsi="Arial" w:cs="Arial"/>
                <w:sz w:val="24"/>
                <w:szCs w:val="24"/>
              </w:rPr>
            </w:pPr>
            <w:r>
              <w:rPr>
                <w:rFonts w:ascii="Arial" w:hAnsi="Arial" w:cs="Arial"/>
                <w:sz w:val="24"/>
                <w:szCs w:val="24"/>
              </w:rPr>
              <w:lastRenderedPageBreak/>
              <w:t>Arquitecto</w:t>
            </w:r>
          </w:p>
        </w:tc>
        <w:tc>
          <w:tcPr>
            <w:tcW w:w="2551" w:type="dxa"/>
            <w:tcBorders>
              <w:top w:val="single" w:sz="6" w:space="0" w:color="0066FF"/>
              <w:left w:val="single" w:sz="6" w:space="0" w:color="0066FF"/>
              <w:bottom w:val="single" w:sz="6" w:space="0" w:color="0066FF"/>
              <w:right w:val="single" w:sz="6" w:space="0" w:color="0066FF"/>
            </w:tcBorders>
          </w:tcPr>
          <w:p w14:paraId="749AE496" w14:textId="77777777" w:rsidR="00E92964" w:rsidRDefault="00E92964">
            <w:pPr>
              <w:spacing w:after="0" w:line="360" w:lineRule="auto"/>
              <w:ind w:left="1" w:firstLine="0"/>
              <w:rPr>
                <w:rFonts w:ascii="Arial" w:hAnsi="Arial" w:cs="Arial"/>
                <w:color w:val="auto"/>
                <w:sz w:val="24"/>
                <w:szCs w:val="24"/>
              </w:rPr>
            </w:pPr>
          </w:p>
        </w:tc>
        <w:tc>
          <w:tcPr>
            <w:tcW w:w="1134" w:type="dxa"/>
            <w:tcBorders>
              <w:top w:val="single" w:sz="6" w:space="0" w:color="0066FF"/>
              <w:left w:val="single" w:sz="6" w:space="0" w:color="0066FF"/>
              <w:bottom w:val="single" w:sz="6" w:space="0" w:color="0066FF"/>
              <w:right w:val="single" w:sz="6" w:space="0" w:color="0066FF"/>
            </w:tcBorders>
          </w:tcPr>
          <w:p w14:paraId="754037EA" w14:textId="77777777" w:rsidR="00E92964" w:rsidRDefault="00E92964">
            <w:pPr>
              <w:spacing w:after="0" w:line="360" w:lineRule="auto"/>
              <w:ind w:left="0" w:firstLine="0"/>
              <w:rPr>
                <w:rFonts w:ascii="Arial" w:hAnsi="Arial" w:cs="Arial"/>
                <w:color w:val="FF0000"/>
                <w:sz w:val="24"/>
                <w:szCs w:val="24"/>
              </w:rPr>
            </w:pPr>
          </w:p>
        </w:tc>
        <w:tc>
          <w:tcPr>
            <w:tcW w:w="2655" w:type="dxa"/>
            <w:tcBorders>
              <w:top w:val="single" w:sz="6" w:space="0" w:color="0066FF"/>
              <w:left w:val="single" w:sz="6" w:space="0" w:color="0066FF"/>
              <w:bottom w:val="single" w:sz="6" w:space="0" w:color="0066FF"/>
              <w:right w:val="single" w:sz="6" w:space="0" w:color="0066FF"/>
            </w:tcBorders>
          </w:tcPr>
          <w:p w14:paraId="3BADFBBA" w14:textId="77777777" w:rsidR="00E92964" w:rsidRPr="00C172DC" w:rsidRDefault="00E92964" w:rsidP="006B7F98">
            <w:pPr>
              <w:pStyle w:val="ListParagraph"/>
              <w:numPr>
                <w:ilvl w:val="0"/>
                <w:numId w:val="38"/>
              </w:numPr>
              <w:spacing w:after="0" w:line="360" w:lineRule="auto"/>
              <w:ind w:left="0" w:right="53" w:firstLine="0"/>
              <w:rPr>
                <w:rFonts w:ascii="Arial" w:hAnsi="Arial" w:cs="Arial"/>
                <w:sz w:val="24"/>
                <w:szCs w:val="24"/>
                <w:lang w:val="es-ES"/>
              </w:rPr>
            </w:pPr>
            <w:r w:rsidRPr="00C172DC">
              <w:rPr>
                <w:rFonts w:ascii="Arial" w:hAnsi="Arial" w:cs="Arial"/>
                <w:sz w:val="24"/>
                <w:szCs w:val="24"/>
                <w:lang w:val="es-ES"/>
              </w:rPr>
              <w:t xml:space="preserve">Criterios de filtrado para las soluciones </w:t>
            </w:r>
            <w:r w:rsidRPr="00C172DC">
              <w:rPr>
                <w:rFonts w:ascii="Arial" w:hAnsi="Arial" w:cs="Arial"/>
                <w:sz w:val="24"/>
                <w:szCs w:val="24"/>
                <w:lang w:val="es-ES"/>
              </w:rPr>
              <w:lastRenderedPageBreak/>
              <w:t>alternativas.</w:t>
            </w:r>
          </w:p>
          <w:p w14:paraId="1C9EE1D1"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Tecnologías.</w:t>
            </w:r>
          </w:p>
          <w:p w14:paraId="1649E133"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Activos de productos.</w:t>
            </w:r>
          </w:p>
          <w:p w14:paraId="2B5125F0"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Criterios para la reutilización.</w:t>
            </w:r>
          </w:p>
          <w:p w14:paraId="63293BCE"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Componentes reutilizables.</w:t>
            </w:r>
          </w:p>
          <w:p w14:paraId="3FE842F3" w14:textId="77777777" w:rsidR="00E92964" w:rsidRPr="00C172DC" w:rsidRDefault="00E92964" w:rsidP="006B7F98">
            <w:pPr>
              <w:pStyle w:val="ListParagraph"/>
              <w:numPr>
                <w:ilvl w:val="0"/>
                <w:numId w:val="38"/>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Criterios para la selección final.</w:t>
            </w:r>
          </w:p>
          <w:p w14:paraId="4C5D3A72" w14:textId="77777777" w:rsidR="00E92964" w:rsidRPr="00C172DC" w:rsidRDefault="00E92964" w:rsidP="006B7F98">
            <w:pPr>
              <w:pStyle w:val="ListParagraph"/>
              <w:numPr>
                <w:ilvl w:val="0"/>
                <w:numId w:val="38"/>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Requisitos no funciones y atributos de calidad.</w:t>
            </w:r>
          </w:p>
          <w:p w14:paraId="2F97FCE9" w14:textId="77777777" w:rsidR="00E92964" w:rsidRPr="00C172DC" w:rsidRDefault="00E92964" w:rsidP="006B7F98">
            <w:pPr>
              <w:pStyle w:val="ListParagraph"/>
              <w:numPr>
                <w:ilvl w:val="0"/>
                <w:numId w:val="38"/>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Criterios para evaluar el diseño.</w:t>
            </w:r>
          </w:p>
          <w:p w14:paraId="74CE33C8" w14:textId="77777777" w:rsidR="00E92964" w:rsidRDefault="00996305"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25A58841"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Modelo de Diseño.</w:t>
            </w:r>
          </w:p>
          <w:p w14:paraId="5A68DE2F"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Niveles de documentación.</w:t>
            </w:r>
          </w:p>
          <w:p w14:paraId="0420903D"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Criterios de integración.</w:t>
            </w:r>
          </w:p>
          <w:p w14:paraId="704A1B7F" w14:textId="77777777" w:rsidR="00E92964" w:rsidRDefault="00E92964" w:rsidP="006B7F98">
            <w:pPr>
              <w:pStyle w:val="ListParagraph"/>
              <w:numPr>
                <w:ilvl w:val="0"/>
                <w:numId w:val="38"/>
              </w:numPr>
              <w:spacing w:after="0" w:line="360" w:lineRule="auto"/>
              <w:ind w:left="30" w:right="53" w:firstLine="0"/>
              <w:rPr>
                <w:rFonts w:ascii="Arial" w:hAnsi="Arial" w:cs="Arial"/>
                <w:sz w:val="24"/>
                <w:szCs w:val="24"/>
              </w:rPr>
            </w:pPr>
            <w:r>
              <w:rPr>
                <w:rFonts w:ascii="Arial" w:hAnsi="Arial" w:cs="Arial"/>
                <w:sz w:val="24"/>
                <w:szCs w:val="24"/>
              </w:rPr>
              <w:t>Procedimiento de integración.</w:t>
            </w:r>
          </w:p>
          <w:p w14:paraId="660DBED6" w14:textId="77777777" w:rsidR="00E92964" w:rsidRDefault="00E92964">
            <w:pPr>
              <w:spacing w:after="0" w:line="360" w:lineRule="auto"/>
              <w:ind w:left="0" w:right="462" w:firstLine="0"/>
              <w:rPr>
                <w:rFonts w:ascii="Arial" w:hAnsi="Arial" w:cs="Arial"/>
                <w:sz w:val="24"/>
                <w:szCs w:val="24"/>
              </w:rPr>
            </w:pPr>
            <w:r>
              <w:rPr>
                <w:rFonts w:ascii="Arial" w:hAnsi="Arial" w:cs="Arial"/>
                <w:sz w:val="24"/>
                <w:szCs w:val="24"/>
              </w:rPr>
              <w:t>Estrategia de integración.</w:t>
            </w:r>
          </w:p>
        </w:tc>
      </w:tr>
      <w:tr w:rsidR="00E92964" w:rsidRPr="00C172DC" w14:paraId="3800CED7" w14:textId="77777777" w:rsidTr="00996305">
        <w:trPr>
          <w:trHeight w:val="547"/>
        </w:trPr>
        <w:tc>
          <w:tcPr>
            <w:tcW w:w="1951" w:type="dxa"/>
            <w:tcBorders>
              <w:top w:val="single" w:sz="6" w:space="0" w:color="0066FF"/>
              <w:left w:val="single" w:sz="6" w:space="0" w:color="0066FF"/>
              <w:bottom w:val="single" w:sz="6" w:space="0" w:color="0066FF"/>
              <w:right w:val="single" w:sz="6" w:space="0" w:color="0066FF"/>
            </w:tcBorders>
          </w:tcPr>
          <w:p w14:paraId="2FA598F0" w14:textId="77777777" w:rsidR="00E92964" w:rsidRPr="00C172DC" w:rsidRDefault="00E92964" w:rsidP="006B7F98">
            <w:pPr>
              <w:pStyle w:val="ListParagraph"/>
              <w:numPr>
                <w:ilvl w:val="0"/>
                <w:numId w:val="37"/>
              </w:numPr>
              <w:tabs>
                <w:tab w:val="left" w:pos="0"/>
                <w:tab w:val="left" w:pos="200"/>
                <w:tab w:val="left" w:pos="229"/>
              </w:tabs>
              <w:spacing w:after="0" w:line="360" w:lineRule="auto"/>
              <w:ind w:left="281" w:right="40"/>
              <w:rPr>
                <w:rFonts w:ascii="Arial" w:hAnsi="Arial" w:cs="Arial"/>
                <w:sz w:val="24"/>
                <w:szCs w:val="24"/>
                <w:lang w:val="es-ES"/>
              </w:rPr>
            </w:pPr>
            <w:r w:rsidRPr="00C172DC">
              <w:rPr>
                <w:rFonts w:ascii="Arial" w:hAnsi="Arial" w:cs="Arial"/>
                <w:sz w:val="24"/>
                <w:szCs w:val="24"/>
                <w:lang w:val="es-ES"/>
              </w:rPr>
              <w:lastRenderedPageBreak/>
              <w:t xml:space="preserve">Desarrollar las soluciones de componentes </w:t>
            </w:r>
            <w:r w:rsidRPr="00C172DC">
              <w:rPr>
                <w:rFonts w:ascii="Arial" w:hAnsi="Arial" w:cs="Arial"/>
                <w:sz w:val="24"/>
                <w:szCs w:val="24"/>
                <w:lang w:val="es-ES"/>
              </w:rPr>
              <w:lastRenderedPageBreak/>
              <w:t>de producto</w:t>
            </w:r>
          </w:p>
        </w:tc>
        <w:tc>
          <w:tcPr>
            <w:tcW w:w="1560" w:type="dxa"/>
            <w:gridSpan w:val="2"/>
            <w:tcBorders>
              <w:top w:val="single" w:sz="6" w:space="0" w:color="0066FF"/>
              <w:left w:val="single" w:sz="6" w:space="0" w:color="0066FF"/>
              <w:bottom w:val="single" w:sz="6" w:space="0" w:color="0066FF"/>
              <w:right w:val="single" w:sz="6" w:space="0" w:color="0066FF"/>
            </w:tcBorders>
          </w:tcPr>
          <w:p w14:paraId="7EE8F5FE" w14:textId="77777777" w:rsidR="00E92964" w:rsidRDefault="00E92964" w:rsidP="00996305">
            <w:pPr>
              <w:pStyle w:val="ListParagraph"/>
              <w:tabs>
                <w:tab w:val="left" w:pos="0"/>
                <w:tab w:val="left" w:pos="420"/>
              </w:tabs>
              <w:spacing w:after="0" w:line="360" w:lineRule="auto"/>
              <w:ind w:left="0" w:right="132" w:firstLine="0"/>
              <w:rPr>
                <w:rFonts w:ascii="Arial" w:hAnsi="Arial" w:cs="Arial"/>
                <w:sz w:val="24"/>
                <w:szCs w:val="24"/>
              </w:rPr>
            </w:pPr>
            <w:r>
              <w:rPr>
                <w:rFonts w:ascii="Arial" w:hAnsi="Arial" w:cs="Arial"/>
                <w:sz w:val="24"/>
                <w:szCs w:val="24"/>
              </w:rPr>
              <w:lastRenderedPageBreak/>
              <w:t>Arquitecto y Analista</w:t>
            </w:r>
          </w:p>
        </w:tc>
        <w:tc>
          <w:tcPr>
            <w:tcW w:w="2551" w:type="dxa"/>
            <w:tcBorders>
              <w:top w:val="single" w:sz="6" w:space="0" w:color="0066FF"/>
              <w:left w:val="single" w:sz="6" w:space="0" w:color="0066FF"/>
              <w:bottom w:val="single" w:sz="6" w:space="0" w:color="0066FF"/>
              <w:right w:val="single" w:sz="6" w:space="0" w:color="0066FF"/>
            </w:tcBorders>
          </w:tcPr>
          <w:p w14:paraId="4A320410" w14:textId="77777777" w:rsidR="00E92964" w:rsidRPr="00C172DC" w:rsidRDefault="00E92964">
            <w:pPr>
              <w:spacing w:after="0" w:line="360" w:lineRule="auto"/>
              <w:ind w:left="1" w:right="28" w:firstLine="0"/>
              <w:rPr>
                <w:rFonts w:ascii="Arial" w:hAnsi="Arial" w:cs="Arial"/>
                <w:color w:val="auto"/>
                <w:sz w:val="24"/>
                <w:szCs w:val="24"/>
                <w:lang w:val="es-ES"/>
              </w:rPr>
            </w:pPr>
            <w:r w:rsidRPr="00C172DC">
              <w:rPr>
                <w:rFonts w:ascii="Arial" w:hAnsi="Arial" w:cs="Arial"/>
                <w:color w:val="auto"/>
                <w:sz w:val="24"/>
                <w:szCs w:val="24"/>
                <w:lang w:val="es-ES"/>
              </w:rPr>
              <w:t xml:space="preserve">Evaluar las soluciones alternativas (DAR), </w:t>
            </w:r>
            <w:r w:rsidRPr="00C172DC">
              <w:rPr>
                <w:rFonts w:ascii="Arial" w:hAnsi="Arial" w:cs="Arial"/>
                <w:color w:val="auto"/>
                <w:sz w:val="24"/>
                <w:szCs w:val="24"/>
                <w:lang w:val="es-ES"/>
              </w:rPr>
              <w:lastRenderedPageBreak/>
              <w:t>Componentes Reutilizables, Métodos de diseño, Activos de producto, RNF y AC, Tecnologías, Criterios de filtrado de la SA, Criterios de selección para la solución final</w:t>
            </w:r>
          </w:p>
        </w:tc>
        <w:tc>
          <w:tcPr>
            <w:tcW w:w="1134" w:type="dxa"/>
            <w:tcBorders>
              <w:top w:val="single" w:sz="6" w:space="0" w:color="0066FF"/>
              <w:left w:val="single" w:sz="6" w:space="0" w:color="0066FF"/>
              <w:bottom w:val="single" w:sz="6" w:space="0" w:color="0066FF"/>
              <w:right w:val="single" w:sz="6" w:space="0" w:color="0066FF"/>
            </w:tcBorders>
          </w:tcPr>
          <w:p w14:paraId="7BD2BE23" w14:textId="77777777" w:rsidR="00E92964" w:rsidRPr="00C172DC" w:rsidRDefault="00E92964">
            <w:pPr>
              <w:spacing w:after="0" w:line="360" w:lineRule="auto"/>
              <w:ind w:left="0" w:firstLine="0"/>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5ED54D3C"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Componentes de Producto e Interfaces, Definición de </w:t>
            </w:r>
            <w:r w:rsidRPr="00C172DC">
              <w:rPr>
                <w:rFonts w:ascii="Arial" w:hAnsi="Arial" w:cs="Arial"/>
                <w:sz w:val="24"/>
                <w:szCs w:val="24"/>
                <w:lang w:val="es-ES"/>
              </w:rPr>
              <w:lastRenderedPageBreak/>
              <w:t>Arquitectura de Software, Guía Base y Configuración</w:t>
            </w:r>
          </w:p>
        </w:tc>
      </w:tr>
      <w:tr w:rsidR="00E92964" w:rsidRPr="00C172DC" w14:paraId="0C28D476" w14:textId="77777777" w:rsidTr="00996305">
        <w:trPr>
          <w:trHeight w:val="601"/>
        </w:trPr>
        <w:tc>
          <w:tcPr>
            <w:tcW w:w="1951" w:type="dxa"/>
            <w:tcBorders>
              <w:top w:val="single" w:sz="6" w:space="0" w:color="0066FF"/>
              <w:left w:val="single" w:sz="6" w:space="0" w:color="0066FF"/>
              <w:bottom w:val="single" w:sz="6" w:space="0" w:color="0066FF"/>
              <w:right w:val="single" w:sz="6" w:space="0" w:color="0066FF"/>
            </w:tcBorders>
          </w:tcPr>
          <w:p w14:paraId="120BD1FE" w14:textId="77777777" w:rsidR="00E92964" w:rsidRPr="00C172DC" w:rsidRDefault="00E92964" w:rsidP="006B7F98">
            <w:pPr>
              <w:pStyle w:val="ListParagraph"/>
              <w:numPr>
                <w:ilvl w:val="0"/>
                <w:numId w:val="37"/>
              </w:numPr>
              <w:tabs>
                <w:tab w:val="left" w:pos="200"/>
                <w:tab w:val="left" w:pos="229"/>
              </w:tabs>
              <w:spacing w:after="0" w:line="360" w:lineRule="auto"/>
              <w:ind w:left="281" w:right="40"/>
              <w:rPr>
                <w:rFonts w:ascii="Arial" w:hAnsi="Arial" w:cs="Arial"/>
                <w:sz w:val="24"/>
                <w:szCs w:val="24"/>
                <w:lang w:val="es-ES"/>
              </w:rPr>
            </w:pPr>
            <w:r w:rsidRPr="00C172DC">
              <w:rPr>
                <w:rFonts w:ascii="Arial" w:hAnsi="Arial" w:cs="Arial"/>
                <w:sz w:val="24"/>
                <w:szCs w:val="24"/>
                <w:lang w:val="es-ES"/>
              </w:rPr>
              <w:lastRenderedPageBreak/>
              <w:t>Documentar las soluciones, evaluaciones y análisis razonado</w:t>
            </w:r>
          </w:p>
        </w:tc>
        <w:tc>
          <w:tcPr>
            <w:tcW w:w="1560" w:type="dxa"/>
            <w:gridSpan w:val="2"/>
            <w:tcBorders>
              <w:top w:val="single" w:sz="6" w:space="0" w:color="0066FF"/>
              <w:left w:val="single" w:sz="6" w:space="0" w:color="0066FF"/>
              <w:bottom w:val="single" w:sz="6" w:space="0" w:color="0066FF"/>
              <w:right w:val="single" w:sz="6" w:space="0" w:color="0066FF"/>
            </w:tcBorders>
          </w:tcPr>
          <w:p w14:paraId="6A83C67A"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w:t>
            </w:r>
          </w:p>
        </w:tc>
        <w:tc>
          <w:tcPr>
            <w:tcW w:w="2551" w:type="dxa"/>
            <w:tcBorders>
              <w:top w:val="single" w:sz="6" w:space="0" w:color="0066FF"/>
              <w:left w:val="single" w:sz="6" w:space="0" w:color="0066FF"/>
              <w:bottom w:val="single" w:sz="6" w:space="0" w:color="0066FF"/>
              <w:right w:val="single" w:sz="6" w:space="0" w:color="0066FF"/>
            </w:tcBorders>
          </w:tcPr>
          <w:p w14:paraId="5C6221EA" w14:textId="77777777" w:rsidR="00E92964" w:rsidRDefault="00E92964">
            <w:pPr>
              <w:spacing w:after="0" w:line="360" w:lineRule="auto"/>
              <w:ind w:left="1" w:firstLine="0"/>
              <w:jc w:val="left"/>
              <w:rPr>
                <w:rFonts w:ascii="Arial" w:hAnsi="Arial" w:cs="Arial"/>
                <w:color w:val="auto"/>
                <w:sz w:val="24"/>
                <w:szCs w:val="24"/>
              </w:rPr>
            </w:pPr>
          </w:p>
        </w:tc>
        <w:tc>
          <w:tcPr>
            <w:tcW w:w="1134" w:type="dxa"/>
            <w:tcBorders>
              <w:top w:val="single" w:sz="6" w:space="0" w:color="0066FF"/>
              <w:left w:val="single" w:sz="6" w:space="0" w:color="0066FF"/>
              <w:bottom w:val="single" w:sz="6" w:space="0" w:color="0066FF"/>
              <w:right w:val="single" w:sz="6" w:space="0" w:color="0066FF"/>
            </w:tcBorders>
          </w:tcPr>
          <w:p w14:paraId="3BBC07EB" w14:textId="77777777" w:rsidR="00E92964" w:rsidRDefault="00E92964">
            <w:pPr>
              <w:spacing w:after="0" w:line="360" w:lineRule="auto"/>
              <w:ind w:left="0" w:right="28" w:firstLine="0"/>
              <w:rPr>
                <w:rFonts w:ascii="Arial" w:hAnsi="Arial" w:cs="Arial"/>
                <w:color w:val="FF0000"/>
                <w:sz w:val="24"/>
                <w:szCs w:val="24"/>
              </w:rPr>
            </w:pPr>
          </w:p>
        </w:tc>
        <w:tc>
          <w:tcPr>
            <w:tcW w:w="2655" w:type="dxa"/>
            <w:tcBorders>
              <w:top w:val="single" w:sz="6" w:space="0" w:color="0066FF"/>
              <w:left w:val="single" w:sz="6" w:space="0" w:color="0066FF"/>
              <w:bottom w:val="single" w:sz="6" w:space="0" w:color="0066FF"/>
              <w:right w:val="single" w:sz="6" w:space="0" w:color="0066FF"/>
            </w:tcBorders>
          </w:tcPr>
          <w:p w14:paraId="37888A27"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Definición de Arquitectura de Software</w:t>
            </w:r>
          </w:p>
        </w:tc>
      </w:tr>
      <w:tr w:rsidR="00E92964" w:rsidRPr="00C172DC" w14:paraId="2797DD5F"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156B61A0" w14:textId="77777777" w:rsidR="00E92964" w:rsidRDefault="00E92964" w:rsidP="006B7F98">
            <w:pPr>
              <w:pStyle w:val="ListParagraph"/>
              <w:numPr>
                <w:ilvl w:val="0"/>
                <w:numId w:val="37"/>
              </w:numPr>
              <w:tabs>
                <w:tab w:val="left" w:pos="200"/>
                <w:tab w:val="left" w:pos="229"/>
              </w:tabs>
              <w:spacing w:after="0" w:line="360" w:lineRule="auto"/>
              <w:ind w:left="281" w:right="40"/>
              <w:rPr>
                <w:rFonts w:ascii="Arial" w:hAnsi="Arial" w:cs="Arial"/>
                <w:sz w:val="24"/>
                <w:szCs w:val="24"/>
              </w:rPr>
            </w:pPr>
            <w:r>
              <w:rPr>
                <w:rFonts w:ascii="Arial" w:hAnsi="Arial" w:cs="Arial"/>
                <w:sz w:val="24"/>
                <w:szCs w:val="24"/>
              </w:rPr>
              <w:t>Documentar el diseño</w:t>
            </w:r>
          </w:p>
        </w:tc>
        <w:tc>
          <w:tcPr>
            <w:tcW w:w="1560" w:type="dxa"/>
            <w:gridSpan w:val="2"/>
            <w:tcBorders>
              <w:top w:val="single" w:sz="6" w:space="0" w:color="0066FF"/>
              <w:left w:val="single" w:sz="6" w:space="0" w:color="0066FF"/>
              <w:bottom w:val="single" w:sz="6" w:space="0" w:color="0066FF"/>
              <w:right w:val="single" w:sz="6" w:space="0" w:color="0066FF"/>
            </w:tcBorders>
          </w:tcPr>
          <w:p w14:paraId="538CF7CA"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w:t>
            </w:r>
          </w:p>
        </w:tc>
        <w:tc>
          <w:tcPr>
            <w:tcW w:w="2551" w:type="dxa"/>
            <w:tcBorders>
              <w:top w:val="single" w:sz="6" w:space="0" w:color="0066FF"/>
              <w:left w:val="single" w:sz="6" w:space="0" w:color="0066FF"/>
              <w:bottom w:val="single" w:sz="6" w:space="0" w:color="0066FF"/>
              <w:right w:val="single" w:sz="6" w:space="0" w:color="0066FF"/>
            </w:tcBorders>
          </w:tcPr>
          <w:p w14:paraId="620AD0DB"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color w:val="auto"/>
                <w:sz w:val="24"/>
                <w:szCs w:val="24"/>
                <w:lang w:val="es-ES"/>
              </w:rPr>
              <w:t>Criterios para evaluar el diseño</w:t>
            </w:r>
          </w:p>
        </w:tc>
        <w:tc>
          <w:tcPr>
            <w:tcW w:w="1134" w:type="dxa"/>
            <w:tcBorders>
              <w:top w:val="single" w:sz="6" w:space="0" w:color="0066FF"/>
              <w:left w:val="single" w:sz="6" w:space="0" w:color="0066FF"/>
              <w:bottom w:val="single" w:sz="6" w:space="0" w:color="0066FF"/>
              <w:right w:val="single" w:sz="6" w:space="0" w:color="0066FF"/>
            </w:tcBorders>
          </w:tcPr>
          <w:p w14:paraId="53FB3E8B"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689B444B" w14:textId="77777777" w:rsidR="00E92964" w:rsidRPr="00C172DC" w:rsidRDefault="00E92964">
            <w:pPr>
              <w:spacing w:after="0" w:line="360" w:lineRule="auto"/>
              <w:ind w:left="0" w:firstLine="0"/>
              <w:jc w:val="left"/>
              <w:rPr>
                <w:rFonts w:ascii="Arial" w:hAnsi="Arial" w:cs="Arial"/>
                <w:b/>
                <w:sz w:val="24"/>
                <w:szCs w:val="24"/>
                <w:lang w:val="es-ES"/>
              </w:rPr>
            </w:pPr>
            <w:r w:rsidRPr="00C172DC">
              <w:rPr>
                <w:rFonts w:ascii="Arial" w:hAnsi="Arial" w:cs="Arial"/>
                <w:sz w:val="24"/>
                <w:szCs w:val="24"/>
                <w:lang w:val="es-ES"/>
              </w:rPr>
              <w:t>Componentes de Producto e Interfaces, Definición de Arquitectura de Software</w:t>
            </w:r>
          </w:p>
        </w:tc>
      </w:tr>
      <w:tr w:rsidR="00E92964" w:rsidRPr="00C172DC" w14:paraId="38DCE315"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08143D1D" w14:textId="77777777" w:rsidR="00E92964" w:rsidRDefault="00E92964" w:rsidP="006B7F98">
            <w:pPr>
              <w:pStyle w:val="ListParagraph"/>
              <w:numPr>
                <w:ilvl w:val="0"/>
                <w:numId w:val="37"/>
              </w:numPr>
              <w:tabs>
                <w:tab w:val="left" w:pos="288"/>
                <w:tab w:val="left" w:pos="679"/>
              </w:tabs>
              <w:spacing w:after="0" w:line="360" w:lineRule="auto"/>
              <w:ind w:left="281" w:right="40"/>
              <w:rPr>
                <w:rFonts w:ascii="Arial" w:hAnsi="Arial" w:cs="Arial"/>
                <w:sz w:val="24"/>
                <w:szCs w:val="24"/>
              </w:rPr>
            </w:pPr>
            <w:r>
              <w:rPr>
                <w:rFonts w:ascii="Arial" w:hAnsi="Arial" w:cs="Arial"/>
                <w:sz w:val="24"/>
                <w:szCs w:val="24"/>
              </w:rPr>
              <w:t>Desarrollar las interfaces</w:t>
            </w:r>
          </w:p>
        </w:tc>
        <w:tc>
          <w:tcPr>
            <w:tcW w:w="1560" w:type="dxa"/>
            <w:gridSpan w:val="2"/>
            <w:tcBorders>
              <w:top w:val="single" w:sz="6" w:space="0" w:color="0066FF"/>
              <w:left w:val="single" w:sz="6" w:space="0" w:color="0066FF"/>
              <w:bottom w:val="single" w:sz="6" w:space="0" w:color="0066FF"/>
              <w:right w:val="single" w:sz="6" w:space="0" w:color="0066FF"/>
            </w:tcBorders>
          </w:tcPr>
          <w:p w14:paraId="0B792C79"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 y Analista</w:t>
            </w:r>
          </w:p>
        </w:tc>
        <w:tc>
          <w:tcPr>
            <w:tcW w:w="2551" w:type="dxa"/>
            <w:tcBorders>
              <w:top w:val="single" w:sz="6" w:space="0" w:color="0066FF"/>
              <w:left w:val="single" w:sz="6" w:space="0" w:color="0066FF"/>
              <w:bottom w:val="single" w:sz="6" w:space="0" w:color="0066FF"/>
              <w:right w:val="single" w:sz="6" w:space="0" w:color="0066FF"/>
            </w:tcBorders>
          </w:tcPr>
          <w:p w14:paraId="42ABD481"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color w:val="auto"/>
                <w:sz w:val="24"/>
                <w:szCs w:val="24"/>
                <w:lang w:val="es-ES"/>
              </w:rPr>
              <w:t>Criterios de las interfaces y Evaluar las soluciones alternativas (DAR)</w:t>
            </w:r>
          </w:p>
        </w:tc>
        <w:tc>
          <w:tcPr>
            <w:tcW w:w="1134" w:type="dxa"/>
            <w:tcBorders>
              <w:top w:val="single" w:sz="6" w:space="0" w:color="0066FF"/>
              <w:left w:val="single" w:sz="6" w:space="0" w:color="0066FF"/>
              <w:bottom w:val="single" w:sz="6" w:space="0" w:color="0066FF"/>
              <w:right w:val="single" w:sz="6" w:space="0" w:color="0066FF"/>
            </w:tcBorders>
          </w:tcPr>
          <w:p w14:paraId="55043BB1"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1E72E58C" w14:textId="77777777" w:rsidR="00E92964" w:rsidRPr="00C172DC" w:rsidRDefault="00E92964">
            <w:pPr>
              <w:spacing w:after="0" w:line="360" w:lineRule="auto"/>
              <w:ind w:left="0" w:firstLine="0"/>
              <w:jc w:val="left"/>
              <w:rPr>
                <w:rFonts w:ascii="Arial" w:hAnsi="Arial" w:cs="Arial"/>
                <w:b/>
                <w:sz w:val="24"/>
                <w:szCs w:val="24"/>
                <w:lang w:val="es-ES"/>
              </w:rPr>
            </w:pPr>
            <w:r w:rsidRPr="00C172DC">
              <w:rPr>
                <w:rFonts w:ascii="Arial" w:hAnsi="Arial" w:cs="Arial"/>
                <w:sz w:val="24"/>
                <w:szCs w:val="24"/>
                <w:lang w:val="es-ES"/>
              </w:rPr>
              <w:t>Componentes de Producto e Interfaces</w:t>
            </w:r>
          </w:p>
        </w:tc>
      </w:tr>
      <w:tr w:rsidR="00E92964" w:rsidRPr="00C172DC" w14:paraId="48963F5E"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0D007173"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Establecer paquete de datos técnicos</w:t>
            </w:r>
          </w:p>
        </w:tc>
        <w:tc>
          <w:tcPr>
            <w:tcW w:w="1560" w:type="dxa"/>
            <w:gridSpan w:val="2"/>
            <w:tcBorders>
              <w:top w:val="single" w:sz="6" w:space="0" w:color="0066FF"/>
              <w:left w:val="single" w:sz="6" w:space="0" w:color="0066FF"/>
              <w:bottom w:val="single" w:sz="6" w:space="0" w:color="0066FF"/>
              <w:right w:val="single" w:sz="6" w:space="0" w:color="0066FF"/>
            </w:tcBorders>
          </w:tcPr>
          <w:p w14:paraId="650D13EE"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w:t>
            </w:r>
          </w:p>
        </w:tc>
        <w:tc>
          <w:tcPr>
            <w:tcW w:w="2551" w:type="dxa"/>
            <w:tcBorders>
              <w:top w:val="single" w:sz="6" w:space="0" w:color="0066FF"/>
              <w:left w:val="single" w:sz="6" w:space="0" w:color="0066FF"/>
              <w:bottom w:val="single" w:sz="6" w:space="0" w:color="0066FF"/>
              <w:right w:val="single" w:sz="6" w:space="0" w:color="0066FF"/>
            </w:tcBorders>
          </w:tcPr>
          <w:p w14:paraId="41C2726B" w14:textId="77777777" w:rsidR="00E92964" w:rsidRDefault="00E92964">
            <w:pPr>
              <w:spacing w:after="0" w:line="360" w:lineRule="auto"/>
              <w:ind w:left="1" w:right="5" w:firstLine="0"/>
              <w:jc w:val="left"/>
              <w:rPr>
                <w:rFonts w:ascii="Arial" w:hAnsi="Arial" w:cs="Arial"/>
                <w:color w:val="auto"/>
                <w:sz w:val="24"/>
                <w:szCs w:val="24"/>
              </w:rPr>
            </w:pPr>
            <w:r>
              <w:rPr>
                <w:rFonts w:ascii="Arial" w:hAnsi="Arial" w:cs="Arial"/>
                <w:color w:val="auto"/>
                <w:sz w:val="24"/>
                <w:szCs w:val="24"/>
              </w:rPr>
              <w:t>Niveles de documentación</w:t>
            </w:r>
          </w:p>
        </w:tc>
        <w:tc>
          <w:tcPr>
            <w:tcW w:w="1134" w:type="dxa"/>
            <w:tcBorders>
              <w:top w:val="single" w:sz="6" w:space="0" w:color="0066FF"/>
              <w:left w:val="single" w:sz="6" w:space="0" w:color="0066FF"/>
              <w:bottom w:val="single" w:sz="6" w:space="0" w:color="0066FF"/>
              <w:right w:val="single" w:sz="6" w:space="0" w:color="0066FF"/>
            </w:tcBorders>
          </w:tcPr>
          <w:p w14:paraId="5BAC4E5B" w14:textId="77777777" w:rsidR="00E92964" w:rsidRDefault="00E92964">
            <w:pPr>
              <w:spacing w:after="0" w:line="360" w:lineRule="auto"/>
              <w:ind w:left="0" w:firstLine="0"/>
              <w:jc w:val="left"/>
              <w:rPr>
                <w:rFonts w:ascii="Arial" w:hAnsi="Arial" w:cs="Arial"/>
                <w:color w:val="FF0000"/>
                <w:sz w:val="24"/>
                <w:szCs w:val="24"/>
              </w:rPr>
            </w:pPr>
          </w:p>
        </w:tc>
        <w:tc>
          <w:tcPr>
            <w:tcW w:w="2655" w:type="dxa"/>
            <w:tcBorders>
              <w:top w:val="single" w:sz="6" w:space="0" w:color="0066FF"/>
              <w:left w:val="single" w:sz="6" w:space="0" w:color="0066FF"/>
              <w:bottom w:val="single" w:sz="6" w:space="0" w:color="0066FF"/>
              <w:right w:val="single" w:sz="6" w:space="0" w:color="0066FF"/>
            </w:tcBorders>
          </w:tcPr>
          <w:p w14:paraId="7C46F0F1"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Arquitectura Vista de Datos, Arquitectura Vista de Procesos, Arquitectura Vista de Presentación, Arquitectura Vista de </w:t>
            </w:r>
            <w:r w:rsidRPr="00C172DC">
              <w:rPr>
                <w:rFonts w:ascii="Arial" w:hAnsi="Arial" w:cs="Arial"/>
                <w:sz w:val="24"/>
                <w:szCs w:val="24"/>
                <w:lang w:val="es-ES"/>
              </w:rPr>
              <w:lastRenderedPageBreak/>
              <w:t>Sistema, Arquitectura Vista de Desarrollo Tecnológico, Componentes de Producto e Interfaces, Definición de Arquitectura de Software, Guía Base y Configuración</w:t>
            </w:r>
          </w:p>
        </w:tc>
      </w:tr>
      <w:tr w:rsidR="00E92964" w:rsidRPr="00C172DC" w14:paraId="0BC89559"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4709CFB1"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lastRenderedPageBreak/>
              <w:t>Hacer análisis sobre desarrollar y/o reutilizar</w:t>
            </w:r>
          </w:p>
        </w:tc>
        <w:tc>
          <w:tcPr>
            <w:tcW w:w="1560" w:type="dxa"/>
            <w:gridSpan w:val="2"/>
            <w:tcBorders>
              <w:top w:val="single" w:sz="6" w:space="0" w:color="0066FF"/>
              <w:left w:val="single" w:sz="6" w:space="0" w:color="0066FF"/>
              <w:bottom w:val="single" w:sz="6" w:space="0" w:color="0066FF"/>
              <w:right w:val="single" w:sz="6" w:space="0" w:color="0066FF"/>
            </w:tcBorders>
          </w:tcPr>
          <w:p w14:paraId="5E718B45"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w:t>
            </w:r>
          </w:p>
        </w:tc>
        <w:tc>
          <w:tcPr>
            <w:tcW w:w="2551" w:type="dxa"/>
            <w:tcBorders>
              <w:top w:val="single" w:sz="6" w:space="0" w:color="0066FF"/>
              <w:left w:val="single" w:sz="6" w:space="0" w:color="0066FF"/>
              <w:bottom w:val="single" w:sz="6" w:space="0" w:color="0066FF"/>
              <w:right w:val="single" w:sz="6" w:space="0" w:color="0066FF"/>
            </w:tcBorders>
          </w:tcPr>
          <w:p w14:paraId="44F8CB54"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color w:val="auto"/>
                <w:sz w:val="24"/>
                <w:szCs w:val="24"/>
                <w:lang w:val="es-ES"/>
              </w:rPr>
              <w:t>Componentes reutilizables y Criterios para la reutilización</w:t>
            </w:r>
          </w:p>
        </w:tc>
        <w:tc>
          <w:tcPr>
            <w:tcW w:w="1134" w:type="dxa"/>
            <w:tcBorders>
              <w:top w:val="single" w:sz="6" w:space="0" w:color="0066FF"/>
              <w:left w:val="single" w:sz="6" w:space="0" w:color="0066FF"/>
              <w:bottom w:val="single" w:sz="6" w:space="0" w:color="0066FF"/>
              <w:right w:val="single" w:sz="6" w:space="0" w:color="0066FF"/>
            </w:tcBorders>
          </w:tcPr>
          <w:p w14:paraId="179D399F"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05B85604"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Componentes de Producto e Interfaces</w:t>
            </w:r>
          </w:p>
        </w:tc>
      </w:tr>
      <w:tr w:rsidR="00E92964" w:rsidRPr="00C172DC" w14:paraId="6D344EF4"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29162C29"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Ejecutar revisiones técnicas formales (RTF BD y Arquitectura)</w:t>
            </w:r>
          </w:p>
        </w:tc>
        <w:tc>
          <w:tcPr>
            <w:tcW w:w="1560" w:type="dxa"/>
            <w:gridSpan w:val="2"/>
            <w:tcBorders>
              <w:top w:val="single" w:sz="6" w:space="0" w:color="0066FF"/>
              <w:left w:val="single" w:sz="6" w:space="0" w:color="0066FF"/>
              <w:bottom w:val="single" w:sz="6" w:space="0" w:color="0066FF"/>
              <w:right w:val="single" w:sz="6" w:space="0" w:color="0066FF"/>
            </w:tcBorders>
          </w:tcPr>
          <w:p w14:paraId="52A8D68B"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GTT-UCI</w:t>
            </w:r>
          </w:p>
        </w:tc>
        <w:tc>
          <w:tcPr>
            <w:tcW w:w="2551" w:type="dxa"/>
            <w:tcBorders>
              <w:top w:val="single" w:sz="6" w:space="0" w:color="0066FF"/>
              <w:left w:val="single" w:sz="6" w:space="0" w:color="0066FF"/>
              <w:bottom w:val="single" w:sz="6" w:space="0" w:color="0066FF"/>
              <w:right w:val="single" w:sz="6" w:space="0" w:color="0066FF"/>
            </w:tcBorders>
          </w:tcPr>
          <w:p w14:paraId="323B6E6F"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sz w:val="24"/>
                <w:szCs w:val="24"/>
                <w:lang w:val="es-ES"/>
              </w:rPr>
              <w:t>Arquitectura Vista de Datos, Arquitectura Vista de Procesos, Arquitectura Vista de Presentación, Arquitectura Vista de Sistema, Arquitectura Vista de Desarrollo Tecnológico, Componentes de Producto e Interfaces, Definición de Arquitectura de Software, Guía Base y Configuración</w:t>
            </w:r>
          </w:p>
        </w:tc>
        <w:tc>
          <w:tcPr>
            <w:tcW w:w="1134" w:type="dxa"/>
            <w:tcBorders>
              <w:top w:val="single" w:sz="6" w:space="0" w:color="0066FF"/>
              <w:left w:val="single" w:sz="6" w:space="0" w:color="0066FF"/>
              <w:bottom w:val="single" w:sz="6" w:space="0" w:color="0066FF"/>
              <w:right w:val="single" w:sz="6" w:space="0" w:color="0066FF"/>
            </w:tcBorders>
          </w:tcPr>
          <w:p w14:paraId="2D086D4B"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3755AF56"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Arquitectura Vista de Datos, Arquitectura Vista de Procesos, Arquitectura Vista de Presentación, Arquitectura Vista de Sistema, Arquitectura Vista de Desarrollo Tecnológico, Componentes de Producto e Interfaces, Definición de Arquitectura de Software, Guía Base y Configuración</w:t>
            </w:r>
          </w:p>
        </w:tc>
      </w:tr>
      <w:tr w:rsidR="00E92964" w:rsidRPr="00C172DC" w14:paraId="7E527F58"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0AC5E93F"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 xml:space="preserve">Implementar el producto o </w:t>
            </w:r>
            <w:r w:rsidRPr="00C172DC">
              <w:rPr>
                <w:rFonts w:ascii="Arial" w:hAnsi="Arial" w:cs="Arial"/>
                <w:sz w:val="24"/>
                <w:szCs w:val="24"/>
                <w:lang w:val="es-ES"/>
              </w:rPr>
              <w:lastRenderedPageBreak/>
              <w:t>componente de producto</w:t>
            </w:r>
          </w:p>
        </w:tc>
        <w:tc>
          <w:tcPr>
            <w:tcW w:w="1560" w:type="dxa"/>
            <w:gridSpan w:val="2"/>
            <w:tcBorders>
              <w:top w:val="single" w:sz="6" w:space="0" w:color="0066FF"/>
              <w:left w:val="single" w:sz="6" w:space="0" w:color="0066FF"/>
              <w:bottom w:val="single" w:sz="6" w:space="0" w:color="0066FF"/>
              <w:right w:val="single" w:sz="6" w:space="0" w:color="0066FF"/>
            </w:tcBorders>
          </w:tcPr>
          <w:p w14:paraId="6591BA13" w14:textId="77777777" w:rsidR="00E92964" w:rsidRPr="00996305" w:rsidRDefault="00E92964" w:rsidP="00996305">
            <w:pPr>
              <w:pStyle w:val="ListParagraph"/>
              <w:tabs>
                <w:tab w:val="left" w:pos="0"/>
              </w:tabs>
              <w:spacing w:after="0" w:line="360" w:lineRule="auto"/>
              <w:ind w:left="0" w:right="132" w:firstLine="0"/>
              <w:rPr>
                <w:rFonts w:ascii="Arial" w:hAnsi="Arial" w:cs="Arial"/>
                <w:sz w:val="24"/>
                <w:szCs w:val="24"/>
              </w:rPr>
            </w:pPr>
            <w:r w:rsidRPr="00996305">
              <w:rPr>
                <w:rFonts w:ascii="Arial" w:hAnsi="Arial" w:cs="Arial"/>
                <w:sz w:val="24"/>
                <w:szCs w:val="24"/>
              </w:rPr>
              <w:lastRenderedPageBreak/>
              <w:t xml:space="preserve">Equipo de desarrollo y </w:t>
            </w:r>
            <w:r w:rsidRPr="00996305">
              <w:rPr>
                <w:rFonts w:ascii="Arial" w:hAnsi="Arial" w:cs="Arial"/>
                <w:sz w:val="24"/>
                <w:szCs w:val="24"/>
              </w:rPr>
              <w:lastRenderedPageBreak/>
              <w:t>Arquitecto</w:t>
            </w:r>
          </w:p>
        </w:tc>
        <w:tc>
          <w:tcPr>
            <w:tcW w:w="2551" w:type="dxa"/>
            <w:tcBorders>
              <w:top w:val="single" w:sz="6" w:space="0" w:color="0066FF"/>
              <w:left w:val="single" w:sz="6" w:space="0" w:color="0066FF"/>
              <w:bottom w:val="single" w:sz="6" w:space="0" w:color="0066FF"/>
              <w:right w:val="single" w:sz="6" w:space="0" w:color="0066FF"/>
            </w:tcBorders>
          </w:tcPr>
          <w:p w14:paraId="229C60D7" w14:textId="77777777" w:rsidR="00E92964" w:rsidRPr="00C172DC" w:rsidRDefault="00E92964">
            <w:pPr>
              <w:spacing w:after="0" w:line="360" w:lineRule="auto"/>
              <w:ind w:left="1" w:right="5" w:firstLine="0"/>
              <w:jc w:val="left"/>
              <w:rPr>
                <w:rFonts w:ascii="Arial" w:hAnsi="Arial" w:cs="Arial"/>
                <w:color w:val="auto"/>
                <w:sz w:val="24"/>
                <w:szCs w:val="24"/>
                <w:lang w:val="es-ES"/>
              </w:rPr>
            </w:pPr>
          </w:p>
        </w:tc>
        <w:tc>
          <w:tcPr>
            <w:tcW w:w="1134" w:type="dxa"/>
            <w:tcBorders>
              <w:top w:val="single" w:sz="6" w:space="0" w:color="0066FF"/>
              <w:left w:val="single" w:sz="6" w:space="0" w:color="0066FF"/>
              <w:bottom w:val="single" w:sz="6" w:space="0" w:color="0066FF"/>
              <w:right w:val="single" w:sz="6" w:space="0" w:color="0066FF"/>
            </w:tcBorders>
          </w:tcPr>
          <w:p w14:paraId="643BEE32"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6A2DE90D"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 xml:space="preserve">Producto y/o Componente de </w:t>
            </w:r>
            <w:r w:rsidRPr="00C172DC">
              <w:rPr>
                <w:rFonts w:ascii="Arial" w:hAnsi="Arial" w:cs="Arial"/>
                <w:sz w:val="24"/>
                <w:szCs w:val="24"/>
                <w:lang w:val="es-ES"/>
              </w:rPr>
              <w:lastRenderedPageBreak/>
              <w:t>Producto e Implementación del Producto y/o Componente de Producto</w:t>
            </w:r>
          </w:p>
        </w:tc>
      </w:tr>
      <w:tr w:rsidR="00E92964" w:rsidRPr="00C172DC" w14:paraId="4223CA56"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3DEC5B30"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lastRenderedPageBreak/>
              <w:t>Ejecutar revisiones técnicas formales (Revisión entre pares)</w:t>
            </w:r>
          </w:p>
        </w:tc>
        <w:tc>
          <w:tcPr>
            <w:tcW w:w="1560" w:type="dxa"/>
            <w:gridSpan w:val="2"/>
            <w:tcBorders>
              <w:top w:val="single" w:sz="6" w:space="0" w:color="0066FF"/>
              <w:left w:val="single" w:sz="6" w:space="0" w:color="0066FF"/>
              <w:bottom w:val="single" w:sz="6" w:space="0" w:color="0066FF"/>
              <w:right w:val="single" w:sz="6" w:space="0" w:color="0066FF"/>
            </w:tcBorders>
          </w:tcPr>
          <w:p w14:paraId="2F7322F8" w14:textId="77777777" w:rsidR="00E92964" w:rsidRPr="00996305" w:rsidRDefault="00E92964" w:rsidP="00996305">
            <w:pPr>
              <w:pStyle w:val="ListParagraph"/>
              <w:tabs>
                <w:tab w:val="left" w:pos="0"/>
              </w:tabs>
              <w:spacing w:after="0" w:line="360" w:lineRule="auto"/>
              <w:ind w:left="0" w:right="132" w:firstLine="0"/>
              <w:rPr>
                <w:rFonts w:ascii="Arial" w:hAnsi="Arial" w:cs="Arial"/>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6F115876"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color w:val="auto"/>
                <w:sz w:val="24"/>
                <w:szCs w:val="24"/>
                <w:lang w:val="es-ES"/>
              </w:rPr>
              <w:t>Producto y/o Componente de Producto</w:t>
            </w:r>
          </w:p>
        </w:tc>
        <w:tc>
          <w:tcPr>
            <w:tcW w:w="1134" w:type="dxa"/>
            <w:tcBorders>
              <w:top w:val="single" w:sz="6" w:space="0" w:color="0066FF"/>
              <w:left w:val="single" w:sz="6" w:space="0" w:color="0066FF"/>
              <w:bottom w:val="single" w:sz="6" w:space="0" w:color="0066FF"/>
              <w:right w:val="single" w:sz="6" w:space="0" w:color="0066FF"/>
            </w:tcBorders>
          </w:tcPr>
          <w:p w14:paraId="077B94F1"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2B0D8E96"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color w:val="auto"/>
                <w:sz w:val="24"/>
                <w:szCs w:val="24"/>
                <w:lang w:val="es-ES"/>
              </w:rPr>
              <w:t>Producto y/o Componente de Producto</w:t>
            </w:r>
          </w:p>
        </w:tc>
      </w:tr>
      <w:tr w:rsidR="00E92964" w:rsidRPr="00C172DC" w14:paraId="7DD1C1E5"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721627C5"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Desarrollar documentación del producto o componente de producto</w:t>
            </w:r>
          </w:p>
        </w:tc>
        <w:tc>
          <w:tcPr>
            <w:tcW w:w="1560" w:type="dxa"/>
            <w:gridSpan w:val="2"/>
            <w:tcBorders>
              <w:top w:val="single" w:sz="6" w:space="0" w:color="0066FF"/>
              <w:left w:val="single" w:sz="6" w:space="0" w:color="0066FF"/>
              <w:bottom w:val="single" w:sz="6" w:space="0" w:color="0066FF"/>
              <w:right w:val="single" w:sz="6" w:space="0" w:color="0066FF"/>
            </w:tcBorders>
          </w:tcPr>
          <w:p w14:paraId="5700AB4C"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Arquitecto</w:t>
            </w:r>
          </w:p>
          <w:p w14:paraId="4FB870D4" w14:textId="77777777" w:rsidR="00E92964" w:rsidRDefault="00E92964" w:rsidP="00996305">
            <w:pPr>
              <w:pStyle w:val="ListParagraph"/>
              <w:tabs>
                <w:tab w:val="left" w:pos="0"/>
              </w:tabs>
              <w:spacing w:after="0" w:line="360" w:lineRule="auto"/>
              <w:ind w:left="0" w:right="132" w:firstLine="0"/>
              <w:rPr>
                <w:rFonts w:ascii="Arial" w:hAnsi="Arial" w:cs="Arial"/>
                <w:sz w:val="24"/>
                <w:szCs w:val="24"/>
              </w:rPr>
            </w:pPr>
            <w:r>
              <w:rPr>
                <w:rFonts w:ascii="Arial" w:hAnsi="Arial" w:cs="Arial"/>
                <w:sz w:val="24"/>
                <w:szCs w:val="24"/>
              </w:rPr>
              <w:t>Analista</w:t>
            </w:r>
          </w:p>
        </w:tc>
        <w:tc>
          <w:tcPr>
            <w:tcW w:w="2551" w:type="dxa"/>
            <w:tcBorders>
              <w:top w:val="single" w:sz="6" w:space="0" w:color="0066FF"/>
              <w:left w:val="single" w:sz="6" w:space="0" w:color="0066FF"/>
              <w:bottom w:val="single" w:sz="6" w:space="0" w:color="0066FF"/>
              <w:right w:val="single" w:sz="6" w:space="0" w:color="0066FF"/>
            </w:tcBorders>
          </w:tcPr>
          <w:p w14:paraId="71CD5645"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color w:val="auto"/>
                <w:sz w:val="24"/>
                <w:szCs w:val="24"/>
                <w:lang w:val="es-ES"/>
              </w:rPr>
              <w:t>Producto y/o Componente de Producto</w:t>
            </w:r>
          </w:p>
        </w:tc>
        <w:tc>
          <w:tcPr>
            <w:tcW w:w="1134" w:type="dxa"/>
            <w:tcBorders>
              <w:top w:val="single" w:sz="6" w:space="0" w:color="0066FF"/>
              <w:left w:val="single" w:sz="6" w:space="0" w:color="0066FF"/>
              <w:bottom w:val="single" w:sz="6" w:space="0" w:color="0066FF"/>
              <w:right w:val="single" w:sz="6" w:space="0" w:color="0066FF"/>
            </w:tcBorders>
          </w:tcPr>
          <w:p w14:paraId="6D738C6D"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04DF1914"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Manual de Usuario, Manual Técnico y Manual de Instalación</w:t>
            </w:r>
          </w:p>
        </w:tc>
      </w:tr>
      <w:tr w:rsidR="00E92964" w:rsidRPr="00C172DC" w14:paraId="1849ADF5"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73085FC8"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Ejecutar revisiones técnicas formales (Revisión entre pares)</w:t>
            </w:r>
          </w:p>
        </w:tc>
        <w:tc>
          <w:tcPr>
            <w:tcW w:w="1560" w:type="dxa"/>
            <w:gridSpan w:val="2"/>
            <w:tcBorders>
              <w:top w:val="single" w:sz="6" w:space="0" w:color="0066FF"/>
              <w:left w:val="single" w:sz="6" w:space="0" w:color="0066FF"/>
              <w:bottom w:val="single" w:sz="6" w:space="0" w:color="0066FF"/>
              <w:right w:val="single" w:sz="6" w:space="0" w:color="0066FF"/>
            </w:tcBorders>
          </w:tcPr>
          <w:p w14:paraId="234F6395" w14:textId="77777777" w:rsidR="00E92964" w:rsidRPr="00C172DC" w:rsidRDefault="00E92964">
            <w:pPr>
              <w:spacing w:after="0" w:line="360" w:lineRule="auto"/>
              <w:ind w:left="0" w:firstLine="0"/>
              <w:jc w:val="left"/>
              <w:rPr>
                <w:rFonts w:ascii="Arial" w:hAnsi="Arial" w:cs="Arial"/>
                <w:sz w:val="24"/>
                <w:szCs w:val="24"/>
                <w:lang w:val="es-ES"/>
              </w:rPr>
            </w:pPr>
          </w:p>
        </w:tc>
        <w:tc>
          <w:tcPr>
            <w:tcW w:w="2551" w:type="dxa"/>
            <w:tcBorders>
              <w:top w:val="single" w:sz="6" w:space="0" w:color="0066FF"/>
              <w:left w:val="single" w:sz="6" w:space="0" w:color="0066FF"/>
              <w:bottom w:val="single" w:sz="6" w:space="0" w:color="0066FF"/>
              <w:right w:val="single" w:sz="6" w:space="0" w:color="0066FF"/>
            </w:tcBorders>
          </w:tcPr>
          <w:p w14:paraId="37AC2292" w14:textId="77777777" w:rsidR="00E92964" w:rsidRPr="00C172DC" w:rsidRDefault="00E92964">
            <w:pPr>
              <w:spacing w:after="0" w:line="360" w:lineRule="auto"/>
              <w:ind w:left="1" w:right="5" w:firstLine="0"/>
              <w:jc w:val="left"/>
              <w:rPr>
                <w:rFonts w:ascii="Arial" w:hAnsi="Arial" w:cs="Arial"/>
                <w:color w:val="auto"/>
                <w:sz w:val="24"/>
                <w:szCs w:val="24"/>
                <w:lang w:val="es-ES"/>
              </w:rPr>
            </w:pPr>
            <w:r w:rsidRPr="00C172DC">
              <w:rPr>
                <w:rFonts w:ascii="Arial" w:hAnsi="Arial" w:cs="Arial"/>
                <w:sz w:val="24"/>
                <w:szCs w:val="24"/>
                <w:lang w:val="es-ES"/>
              </w:rPr>
              <w:t>Manual de Usuario, Manual Técnico y Manual de Instalación</w:t>
            </w:r>
          </w:p>
        </w:tc>
        <w:tc>
          <w:tcPr>
            <w:tcW w:w="1134" w:type="dxa"/>
            <w:tcBorders>
              <w:top w:val="single" w:sz="6" w:space="0" w:color="0066FF"/>
              <w:left w:val="single" w:sz="6" w:space="0" w:color="0066FF"/>
              <w:bottom w:val="single" w:sz="6" w:space="0" w:color="0066FF"/>
              <w:right w:val="single" w:sz="6" w:space="0" w:color="0066FF"/>
            </w:tcBorders>
          </w:tcPr>
          <w:p w14:paraId="61B713E7"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47836F17"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Manual de Usuario, Manual Técnico y Manual de Instalación</w:t>
            </w:r>
          </w:p>
        </w:tc>
      </w:tr>
      <w:tr w:rsidR="00E92964" w14:paraId="204E128F" w14:textId="77777777" w:rsidTr="00996305">
        <w:trPr>
          <w:trHeight w:val="1570"/>
        </w:trPr>
        <w:tc>
          <w:tcPr>
            <w:tcW w:w="1951" w:type="dxa"/>
            <w:tcBorders>
              <w:top w:val="single" w:sz="6" w:space="0" w:color="0066FF"/>
              <w:left w:val="single" w:sz="6" w:space="0" w:color="0066FF"/>
              <w:bottom w:val="single" w:sz="6" w:space="0" w:color="0066FF"/>
              <w:right w:val="single" w:sz="6" w:space="0" w:color="0066FF"/>
            </w:tcBorders>
          </w:tcPr>
          <w:p w14:paraId="5DA3595B" w14:textId="77777777" w:rsidR="00E92964"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rPr>
            </w:pPr>
            <w:r>
              <w:rPr>
                <w:rFonts w:ascii="Arial" w:hAnsi="Arial" w:cs="Arial"/>
                <w:sz w:val="24"/>
                <w:szCs w:val="24"/>
              </w:rPr>
              <w:t>Preparar entorno de integración</w:t>
            </w:r>
          </w:p>
        </w:tc>
        <w:tc>
          <w:tcPr>
            <w:tcW w:w="1560" w:type="dxa"/>
            <w:gridSpan w:val="2"/>
            <w:tcBorders>
              <w:top w:val="single" w:sz="6" w:space="0" w:color="0066FF"/>
              <w:left w:val="single" w:sz="6" w:space="0" w:color="0066FF"/>
              <w:bottom w:val="single" w:sz="6" w:space="0" w:color="0066FF"/>
              <w:right w:val="single" w:sz="6" w:space="0" w:color="0066FF"/>
            </w:tcBorders>
          </w:tcPr>
          <w:p w14:paraId="5EA7F197" w14:textId="77777777" w:rsidR="00E92964" w:rsidRDefault="00E92964">
            <w:pPr>
              <w:spacing w:after="0" w:line="360" w:lineRule="auto"/>
              <w:ind w:left="0" w:firstLine="0"/>
              <w:jc w:val="left"/>
              <w:rPr>
                <w:rFonts w:ascii="Arial" w:hAnsi="Arial" w:cs="Arial"/>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6BEC1F85" w14:textId="77777777" w:rsidR="00E92964" w:rsidRDefault="00E92964">
            <w:pPr>
              <w:spacing w:after="0" w:line="360" w:lineRule="auto"/>
              <w:ind w:left="1" w:right="5" w:firstLine="0"/>
              <w:jc w:val="left"/>
              <w:rPr>
                <w:rFonts w:ascii="Arial" w:hAnsi="Arial" w:cs="Arial"/>
                <w:color w:val="auto"/>
                <w:sz w:val="24"/>
                <w:szCs w:val="24"/>
              </w:rPr>
            </w:pPr>
          </w:p>
        </w:tc>
        <w:tc>
          <w:tcPr>
            <w:tcW w:w="1134" w:type="dxa"/>
            <w:tcBorders>
              <w:top w:val="single" w:sz="6" w:space="0" w:color="0066FF"/>
              <w:left w:val="single" w:sz="6" w:space="0" w:color="0066FF"/>
              <w:bottom w:val="single" w:sz="6" w:space="0" w:color="0066FF"/>
              <w:right w:val="single" w:sz="6" w:space="0" w:color="0066FF"/>
            </w:tcBorders>
          </w:tcPr>
          <w:p w14:paraId="5C822035" w14:textId="77777777" w:rsidR="00E92964" w:rsidRDefault="00E92964">
            <w:pPr>
              <w:spacing w:after="0" w:line="360" w:lineRule="auto"/>
              <w:ind w:left="0" w:firstLine="0"/>
              <w:jc w:val="left"/>
              <w:rPr>
                <w:rFonts w:ascii="Arial" w:hAnsi="Arial" w:cs="Arial"/>
                <w:color w:val="FF0000"/>
                <w:sz w:val="24"/>
                <w:szCs w:val="24"/>
              </w:rPr>
            </w:pPr>
          </w:p>
        </w:tc>
        <w:tc>
          <w:tcPr>
            <w:tcW w:w="2655" w:type="dxa"/>
            <w:tcBorders>
              <w:top w:val="single" w:sz="6" w:space="0" w:color="0066FF"/>
              <w:left w:val="single" w:sz="6" w:space="0" w:color="0066FF"/>
              <w:bottom w:val="single" w:sz="6" w:space="0" w:color="0066FF"/>
              <w:right w:val="single" w:sz="6" w:space="0" w:color="0066FF"/>
            </w:tcBorders>
          </w:tcPr>
          <w:p w14:paraId="071A8ADE" w14:textId="77777777" w:rsidR="00E92964" w:rsidRDefault="00E92964">
            <w:pPr>
              <w:spacing w:after="0" w:line="360" w:lineRule="auto"/>
              <w:ind w:left="0" w:firstLine="0"/>
              <w:jc w:val="left"/>
              <w:rPr>
                <w:rFonts w:ascii="Arial" w:hAnsi="Arial" w:cs="Arial"/>
                <w:sz w:val="24"/>
                <w:szCs w:val="24"/>
              </w:rPr>
            </w:pPr>
          </w:p>
        </w:tc>
      </w:tr>
      <w:tr w:rsidR="00E92964" w14:paraId="3A642FA9"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6E2ABC5B" w14:textId="77777777" w:rsidR="00E92964"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rPr>
            </w:pPr>
            <w:r>
              <w:rPr>
                <w:rFonts w:ascii="Arial" w:hAnsi="Arial" w:cs="Arial"/>
                <w:sz w:val="24"/>
                <w:szCs w:val="24"/>
              </w:rPr>
              <w:t>Desarrollar las interfaces</w:t>
            </w:r>
          </w:p>
        </w:tc>
        <w:tc>
          <w:tcPr>
            <w:tcW w:w="1560" w:type="dxa"/>
            <w:gridSpan w:val="2"/>
            <w:tcBorders>
              <w:top w:val="single" w:sz="6" w:space="0" w:color="0066FF"/>
              <w:left w:val="single" w:sz="6" w:space="0" w:color="0066FF"/>
              <w:bottom w:val="single" w:sz="6" w:space="0" w:color="0066FF"/>
              <w:right w:val="single" w:sz="6" w:space="0" w:color="0066FF"/>
            </w:tcBorders>
          </w:tcPr>
          <w:p w14:paraId="7888E90A" w14:textId="77777777" w:rsidR="00E92964" w:rsidRDefault="00E92964">
            <w:pPr>
              <w:spacing w:after="0" w:line="360" w:lineRule="auto"/>
              <w:ind w:left="0" w:firstLine="0"/>
              <w:jc w:val="left"/>
              <w:rPr>
                <w:rFonts w:ascii="Arial" w:hAnsi="Arial" w:cs="Arial"/>
                <w:sz w:val="24"/>
                <w:szCs w:val="24"/>
              </w:rPr>
            </w:pPr>
          </w:p>
        </w:tc>
        <w:tc>
          <w:tcPr>
            <w:tcW w:w="2551" w:type="dxa"/>
            <w:tcBorders>
              <w:top w:val="single" w:sz="6" w:space="0" w:color="0066FF"/>
              <w:left w:val="single" w:sz="6" w:space="0" w:color="0066FF"/>
              <w:bottom w:val="single" w:sz="6" w:space="0" w:color="0066FF"/>
              <w:right w:val="single" w:sz="6" w:space="0" w:color="0066FF"/>
            </w:tcBorders>
          </w:tcPr>
          <w:p w14:paraId="376119BF" w14:textId="77777777" w:rsidR="00E92964" w:rsidRDefault="00E92964">
            <w:pPr>
              <w:spacing w:after="0" w:line="360" w:lineRule="auto"/>
              <w:ind w:left="1" w:right="5" w:firstLine="0"/>
              <w:jc w:val="left"/>
              <w:rPr>
                <w:rFonts w:ascii="Arial" w:hAnsi="Arial" w:cs="Arial"/>
                <w:color w:val="auto"/>
                <w:sz w:val="24"/>
                <w:szCs w:val="24"/>
              </w:rPr>
            </w:pPr>
          </w:p>
        </w:tc>
        <w:tc>
          <w:tcPr>
            <w:tcW w:w="1134" w:type="dxa"/>
            <w:tcBorders>
              <w:top w:val="single" w:sz="6" w:space="0" w:color="0066FF"/>
              <w:left w:val="single" w:sz="6" w:space="0" w:color="0066FF"/>
              <w:bottom w:val="single" w:sz="6" w:space="0" w:color="0066FF"/>
              <w:right w:val="single" w:sz="6" w:space="0" w:color="0066FF"/>
            </w:tcBorders>
          </w:tcPr>
          <w:p w14:paraId="23258AA2" w14:textId="77777777" w:rsidR="00E92964" w:rsidRDefault="00E92964">
            <w:pPr>
              <w:spacing w:after="0" w:line="360" w:lineRule="auto"/>
              <w:ind w:left="0" w:firstLine="0"/>
              <w:jc w:val="left"/>
              <w:rPr>
                <w:rFonts w:ascii="Arial" w:hAnsi="Arial" w:cs="Arial"/>
                <w:color w:val="FF0000"/>
                <w:sz w:val="24"/>
                <w:szCs w:val="24"/>
              </w:rPr>
            </w:pPr>
          </w:p>
        </w:tc>
        <w:tc>
          <w:tcPr>
            <w:tcW w:w="2655" w:type="dxa"/>
            <w:tcBorders>
              <w:top w:val="single" w:sz="6" w:space="0" w:color="0066FF"/>
              <w:left w:val="single" w:sz="6" w:space="0" w:color="0066FF"/>
              <w:bottom w:val="single" w:sz="6" w:space="0" w:color="0066FF"/>
              <w:right w:val="single" w:sz="6" w:space="0" w:color="0066FF"/>
            </w:tcBorders>
          </w:tcPr>
          <w:p w14:paraId="72441EF2" w14:textId="77777777" w:rsidR="00E92964" w:rsidRDefault="00E92964">
            <w:pPr>
              <w:spacing w:after="0" w:line="360" w:lineRule="auto"/>
              <w:ind w:left="0" w:firstLine="0"/>
              <w:jc w:val="left"/>
              <w:rPr>
                <w:rFonts w:ascii="Arial" w:hAnsi="Arial" w:cs="Arial"/>
                <w:sz w:val="24"/>
                <w:szCs w:val="24"/>
              </w:rPr>
            </w:pPr>
          </w:p>
        </w:tc>
      </w:tr>
      <w:tr w:rsidR="00E92964" w:rsidRPr="00C172DC" w14:paraId="67CF5382"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30854914"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 xml:space="preserve">Asegurar </w:t>
            </w:r>
            <w:r w:rsidRPr="00C172DC">
              <w:rPr>
                <w:rFonts w:ascii="Arial" w:hAnsi="Arial" w:cs="Arial"/>
                <w:sz w:val="24"/>
                <w:szCs w:val="24"/>
                <w:lang w:val="es-ES"/>
              </w:rPr>
              <w:lastRenderedPageBreak/>
              <w:t>compatibilidad de las interfaces</w:t>
            </w:r>
          </w:p>
        </w:tc>
        <w:tc>
          <w:tcPr>
            <w:tcW w:w="1560" w:type="dxa"/>
            <w:gridSpan w:val="2"/>
            <w:tcBorders>
              <w:top w:val="single" w:sz="6" w:space="0" w:color="0066FF"/>
              <w:left w:val="single" w:sz="6" w:space="0" w:color="0066FF"/>
              <w:bottom w:val="single" w:sz="6" w:space="0" w:color="0066FF"/>
              <w:right w:val="single" w:sz="6" w:space="0" w:color="0066FF"/>
            </w:tcBorders>
          </w:tcPr>
          <w:p w14:paraId="04514036" w14:textId="77777777" w:rsidR="00E92964" w:rsidRPr="00C172DC" w:rsidRDefault="00E92964">
            <w:pPr>
              <w:spacing w:after="0" w:line="360" w:lineRule="auto"/>
              <w:ind w:left="0" w:firstLine="0"/>
              <w:jc w:val="left"/>
              <w:rPr>
                <w:rFonts w:ascii="Arial" w:hAnsi="Arial" w:cs="Arial"/>
                <w:sz w:val="24"/>
                <w:szCs w:val="24"/>
                <w:lang w:val="es-ES"/>
              </w:rPr>
            </w:pPr>
          </w:p>
        </w:tc>
        <w:tc>
          <w:tcPr>
            <w:tcW w:w="2551" w:type="dxa"/>
            <w:tcBorders>
              <w:top w:val="single" w:sz="6" w:space="0" w:color="0066FF"/>
              <w:left w:val="single" w:sz="6" w:space="0" w:color="0066FF"/>
              <w:bottom w:val="single" w:sz="6" w:space="0" w:color="0066FF"/>
              <w:right w:val="single" w:sz="6" w:space="0" w:color="0066FF"/>
            </w:tcBorders>
          </w:tcPr>
          <w:p w14:paraId="3C191715" w14:textId="77777777" w:rsidR="00E92964" w:rsidRPr="00C172DC" w:rsidRDefault="00E92964">
            <w:pPr>
              <w:spacing w:after="0" w:line="360" w:lineRule="auto"/>
              <w:ind w:left="1" w:right="5" w:firstLine="0"/>
              <w:jc w:val="left"/>
              <w:rPr>
                <w:rFonts w:ascii="Arial" w:hAnsi="Arial" w:cs="Arial"/>
                <w:color w:val="auto"/>
                <w:sz w:val="24"/>
                <w:szCs w:val="24"/>
                <w:lang w:val="es-ES"/>
              </w:rPr>
            </w:pPr>
          </w:p>
        </w:tc>
        <w:tc>
          <w:tcPr>
            <w:tcW w:w="1134" w:type="dxa"/>
            <w:tcBorders>
              <w:top w:val="single" w:sz="6" w:space="0" w:color="0066FF"/>
              <w:left w:val="single" w:sz="6" w:space="0" w:color="0066FF"/>
              <w:bottom w:val="single" w:sz="6" w:space="0" w:color="0066FF"/>
              <w:right w:val="single" w:sz="6" w:space="0" w:color="0066FF"/>
            </w:tcBorders>
          </w:tcPr>
          <w:p w14:paraId="299754B3"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2D99293A"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rsidRPr="00C172DC" w14:paraId="7256CB75" w14:textId="77777777" w:rsidTr="00996305">
        <w:trPr>
          <w:trHeight w:val="459"/>
        </w:trPr>
        <w:tc>
          <w:tcPr>
            <w:tcW w:w="1951" w:type="dxa"/>
            <w:tcBorders>
              <w:top w:val="single" w:sz="6" w:space="0" w:color="0066FF"/>
              <w:left w:val="single" w:sz="6" w:space="0" w:color="0066FF"/>
              <w:bottom w:val="single" w:sz="6" w:space="0" w:color="0066FF"/>
              <w:right w:val="single" w:sz="6" w:space="0" w:color="0066FF"/>
            </w:tcBorders>
          </w:tcPr>
          <w:p w14:paraId="17C3A055" w14:textId="77777777" w:rsidR="00E92964" w:rsidRPr="00C172DC" w:rsidRDefault="00E92964" w:rsidP="006B7F98">
            <w:pPr>
              <w:pStyle w:val="ListParagraph"/>
              <w:numPr>
                <w:ilvl w:val="0"/>
                <w:numId w:val="37"/>
              </w:numPr>
              <w:tabs>
                <w:tab w:val="left" w:pos="229"/>
                <w:tab w:val="left" w:pos="319"/>
              </w:tabs>
              <w:spacing w:after="0" w:line="360" w:lineRule="auto"/>
              <w:ind w:left="281" w:right="40"/>
              <w:rPr>
                <w:rFonts w:ascii="Arial" w:hAnsi="Arial" w:cs="Arial"/>
                <w:sz w:val="24"/>
                <w:szCs w:val="24"/>
                <w:lang w:val="es-ES"/>
              </w:rPr>
            </w:pPr>
            <w:r w:rsidRPr="00C172DC">
              <w:rPr>
                <w:rFonts w:ascii="Arial" w:hAnsi="Arial" w:cs="Arial"/>
                <w:sz w:val="24"/>
                <w:szCs w:val="24"/>
                <w:lang w:val="es-ES"/>
              </w:rPr>
              <w:t>Ensamblar los componentes de producto</w:t>
            </w:r>
          </w:p>
        </w:tc>
        <w:tc>
          <w:tcPr>
            <w:tcW w:w="1560" w:type="dxa"/>
            <w:gridSpan w:val="2"/>
            <w:tcBorders>
              <w:top w:val="single" w:sz="6" w:space="0" w:color="0066FF"/>
              <w:left w:val="single" w:sz="6" w:space="0" w:color="0066FF"/>
              <w:bottom w:val="single" w:sz="6" w:space="0" w:color="0066FF"/>
              <w:right w:val="single" w:sz="6" w:space="0" w:color="0066FF"/>
            </w:tcBorders>
          </w:tcPr>
          <w:p w14:paraId="46EAAB41" w14:textId="77777777" w:rsidR="00E92964" w:rsidRPr="00C172DC" w:rsidRDefault="00E92964">
            <w:pPr>
              <w:spacing w:after="0" w:line="360" w:lineRule="auto"/>
              <w:ind w:left="0" w:firstLine="0"/>
              <w:jc w:val="left"/>
              <w:rPr>
                <w:rFonts w:ascii="Arial" w:hAnsi="Arial" w:cs="Arial"/>
                <w:sz w:val="24"/>
                <w:szCs w:val="24"/>
                <w:lang w:val="es-ES"/>
              </w:rPr>
            </w:pPr>
          </w:p>
        </w:tc>
        <w:tc>
          <w:tcPr>
            <w:tcW w:w="2551" w:type="dxa"/>
            <w:tcBorders>
              <w:top w:val="single" w:sz="6" w:space="0" w:color="0066FF"/>
              <w:left w:val="single" w:sz="6" w:space="0" w:color="0066FF"/>
              <w:bottom w:val="single" w:sz="6" w:space="0" w:color="0066FF"/>
              <w:right w:val="single" w:sz="6" w:space="0" w:color="0066FF"/>
            </w:tcBorders>
          </w:tcPr>
          <w:p w14:paraId="33B8B64E" w14:textId="77777777" w:rsidR="00E92964" w:rsidRPr="00C172DC" w:rsidRDefault="00E92964">
            <w:pPr>
              <w:spacing w:after="0" w:line="360" w:lineRule="auto"/>
              <w:ind w:left="1" w:right="5" w:firstLine="0"/>
              <w:jc w:val="left"/>
              <w:rPr>
                <w:rFonts w:ascii="Arial" w:hAnsi="Arial" w:cs="Arial"/>
                <w:color w:val="auto"/>
                <w:sz w:val="24"/>
                <w:szCs w:val="24"/>
                <w:lang w:val="es-ES"/>
              </w:rPr>
            </w:pPr>
          </w:p>
        </w:tc>
        <w:tc>
          <w:tcPr>
            <w:tcW w:w="1134" w:type="dxa"/>
            <w:tcBorders>
              <w:top w:val="single" w:sz="6" w:space="0" w:color="0066FF"/>
              <w:left w:val="single" w:sz="6" w:space="0" w:color="0066FF"/>
              <w:bottom w:val="single" w:sz="6" w:space="0" w:color="0066FF"/>
              <w:right w:val="single" w:sz="6" w:space="0" w:color="0066FF"/>
            </w:tcBorders>
          </w:tcPr>
          <w:p w14:paraId="50369212" w14:textId="77777777" w:rsidR="00E92964" w:rsidRPr="00C172DC" w:rsidRDefault="00E92964">
            <w:pPr>
              <w:spacing w:after="0" w:line="360" w:lineRule="auto"/>
              <w:ind w:left="0" w:firstLine="0"/>
              <w:jc w:val="left"/>
              <w:rPr>
                <w:rFonts w:ascii="Arial" w:hAnsi="Arial" w:cs="Arial"/>
                <w:color w:val="FF0000"/>
                <w:sz w:val="24"/>
                <w:szCs w:val="24"/>
                <w:lang w:val="es-ES"/>
              </w:rPr>
            </w:pPr>
          </w:p>
        </w:tc>
        <w:tc>
          <w:tcPr>
            <w:tcW w:w="2655" w:type="dxa"/>
            <w:tcBorders>
              <w:top w:val="single" w:sz="6" w:space="0" w:color="0066FF"/>
              <w:left w:val="single" w:sz="6" w:space="0" w:color="0066FF"/>
              <w:bottom w:val="single" w:sz="6" w:space="0" w:color="0066FF"/>
              <w:right w:val="single" w:sz="6" w:space="0" w:color="0066FF"/>
            </w:tcBorders>
          </w:tcPr>
          <w:p w14:paraId="588E9E2B" w14:textId="77777777" w:rsidR="00E92964" w:rsidRPr="00C172DC" w:rsidRDefault="00E92964">
            <w:pPr>
              <w:spacing w:after="0" w:line="360" w:lineRule="auto"/>
              <w:ind w:left="0" w:firstLine="0"/>
              <w:jc w:val="left"/>
              <w:rPr>
                <w:rFonts w:ascii="Arial" w:hAnsi="Arial" w:cs="Arial"/>
                <w:sz w:val="24"/>
                <w:szCs w:val="24"/>
                <w:lang w:val="es-ES"/>
              </w:rPr>
            </w:pPr>
          </w:p>
        </w:tc>
      </w:tr>
    </w:tbl>
    <w:p w14:paraId="06C840AB"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35" w:name="_Toc453775249"/>
      <w:bookmarkStart w:id="36" w:name="_Toc1928641380"/>
      <w:r>
        <w:rPr>
          <w:rStyle w:val="Heading2Char"/>
          <w:rFonts w:ascii="Arial" w:hAnsi="Arial" w:cs="Arial"/>
          <w:b/>
          <w:sz w:val="24"/>
          <w:szCs w:val="24"/>
        </w:rPr>
        <w:t xml:space="preserve">Descripción textual del Subproceso: </w:t>
      </w:r>
      <w:bookmarkEnd w:id="35"/>
      <w:r>
        <w:rPr>
          <w:rStyle w:val="Heading2Char"/>
          <w:rFonts w:ascii="Arial" w:hAnsi="Arial" w:cs="Arial"/>
          <w:b/>
          <w:sz w:val="24"/>
          <w:szCs w:val="24"/>
        </w:rPr>
        <w:t>Desarrollar la solución técnica a nivel de proyecto.</w:t>
      </w:r>
      <w:bookmarkEnd w:id="36"/>
    </w:p>
    <w:tbl>
      <w:tblPr>
        <w:tblW w:w="0" w:type="auto"/>
        <w:tblInd w:w="-109" w:type="dxa"/>
        <w:tblLayout w:type="fixed"/>
        <w:tblCellMar>
          <w:left w:w="111" w:type="dxa"/>
          <w:right w:w="1" w:type="dxa"/>
        </w:tblCellMar>
        <w:tblLook w:val="0000" w:firstRow="0" w:lastRow="0" w:firstColumn="0" w:lastColumn="0" w:noHBand="0" w:noVBand="0"/>
      </w:tblPr>
      <w:tblGrid>
        <w:gridCol w:w="539"/>
        <w:gridCol w:w="1682"/>
        <w:gridCol w:w="4520"/>
        <w:gridCol w:w="3118"/>
      </w:tblGrid>
      <w:tr w:rsidR="00E92964" w:rsidRPr="00C172DC" w14:paraId="11387923" w14:textId="77777777">
        <w:trPr>
          <w:trHeight w:val="242"/>
        </w:trPr>
        <w:tc>
          <w:tcPr>
            <w:tcW w:w="9859" w:type="dxa"/>
            <w:gridSpan w:val="4"/>
            <w:tcBorders>
              <w:top w:val="single" w:sz="6" w:space="0" w:color="0066FF"/>
              <w:left w:val="single" w:sz="6" w:space="0" w:color="0066FF"/>
              <w:bottom w:val="single" w:sz="6" w:space="0" w:color="0066FF"/>
              <w:right w:val="single" w:sz="6" w:space="0" w:color="0066FF"/>
            </w:tcBorders>
            <w:shd w:val="clear" w:color="auto" w:fill="CCCCFF"/>
          </w:tcPr>
          <w:p w14:paraId="4B6588A8" w14:textId="77777777" w:rsidR="00E92964" w:rsidRPr="00C172DC" w:rsidRDefault="00E92964">
            <w:pPr>
              <w:spacing w:after="0" w:line="276" w:lineRule="auto"/>
              <w:ind w:left="0" w:firstLine="0"/>
              <w:rPr>
                <w:rFonts w:ascii="Arial" w:hAnsi="Arial" w:cs="Arial"/>
                <w:sz w:val="24"/>
                <w:szCs w:val="24"/>
                <w:lang w:val="es-ES"/>
              </w:rPr>
            </w:pPr>
            <w:r w:rsidRPr="00C172DC">
              <w:rPr>
                <w:rFonts w:ascii="Arial" w:hAnsi="Arial" w:cs="Arial"/>
                <w:b/>
                <w:sz w:val="24"/>
                <w:szCs w:val="24"/>
                <w:lang w:val="es-ES"/>
              </w:rPr>
              <w:t xml:space="preserve">Subproceso: </w:t>
            </w:r>
            <w:r w:rsidRPr="00C172DC">
              <w:rPr>
                <w:rFonts w:ascii="Arial" w:hAnsi="Arial" w:cs="Arial"/>
                <w:sz w:val="24"/>
                <w:szCs w:val="24"/>
                <w:lang w:val="es-ES"/>
              </w:rPr>
              <w:t>Desarrollar la solución técnica a nivel de proyecto</w:t>
            </w:r>
          </w:p>
        </w:tc>
      </w:tr>
      <w:tr w:rsidR="00E92964" w:rsidRPr="00C172DC" w14:paraId="37F4FB9E" w14:textId="77777777">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3E8C00F7" w14:textId="77777777" w:rsidR="00E92964" w:rsidRPr="005D513D" w:rsidRDefault="00E92964" w:rsidP="006B7F98">
            <w:pPr>
              <w:numPr>
                <w:ilvl w:val="0"/>
                <w:numId w:val="49"/>
              </w:numPr>
              <w:spacing w:after="0" w:line="360" w:lineRule="auto"/>
              <w:rPr>
                <w:rFonts w:ascii="Arial" w:hAnsi="Arial" w:cs="Arial"/>
                <w:sz w:val="24"/>
                <w:szCs w:val="24"/>
                <w:lang w:val="es-ES"/>
              </w:rPr>
            </w:pPr>
            <w:r w:rsidRPr="005D513D">
              <w:rPr>
                <w:rFonts w:ascii="Arial" w:hAnsi="Arial" w:cs="Arial"/>
                <w:sz w:val="24"/>
                <w:szCs w:val="24"/>
                <w:lang w:val="es-ES"/>
              </w:rPr>
              <w:t xml:space="preserve">Criterios de Entrada </w:t>
            </w:r>
          </w:p>
        </w:tc>
        <w:tc>
          <w:tcPr>
            <w:tcW w:w="7638" w:type="dxa"/>
            <w:gridSpan w:val="2"/>
            <w:tcBorders>
              <w:top w:val="single" w:sz="6" w:space="0" w:color="0066FF"/>
              <w:left w:val="single" w:sz="6" w:space="0" w:color="0066FF"/>
              <w:bottom w:val="single" w:sz="6" w:space="0" w:color="0066FF"/>
              <w:right w:val="single" w:sz="6" w:space="0" w:color="0066FF"/>
            </w:tcBorders>
            <w:shd w:val="clear" w:color="auto" w:fill="CCCCFF"/>
          </w:tcPr>
          <w:p w14:paraId="1C0DE7FD"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Criterios de filtrado p</w:t>
            </w:r>
            <w:r w:rsidR="005D513D">
              <w:rPr>
                <w:rFonts w:ascii="Arial" w:hAnsi="Arial" w:cs="Arial"/>
                <w:sz w:val="24"/>
                <w:szCs w:val="24"/>
                <w:lang w:val="es-ES"/>
              </w:rPr>
              <w:t>ara las soluciones alternativas.</w:t>
            </w:r>
          </w:p>
          <w:p w14:paraId="5C8989BC"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Tecnologías</w:t>
            </w:r>
            <w:r w:rsidR="005D513D">
              <w:rPr>
                <w:rFonts w:ascii="Arial" w:hAnsi="Arial" w:cs="Arial"/>
                <w:sz w:val="24"/>
                <w:szCs w:val="24"/>
                <w:lang w:val="es-ES"/>
              </w:rPr>
              <w:t>.</w:t>
            </w:r>
          </w:p>
          <w:p w14:paraId="2375CD50"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Activos de productos.</w:t>
            </w:r>
          </w:p>
          <w:p w14:paraId="79522BA2"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w:t>
            </w:r>
            <w:r w:rsidR="005D513D">
              <w:rPr>
                <w:rFonts w:ascii="Arial" w:hAnsi="Arial" w:cs="Arial"/>
                <w:sz w:val="24"/>
                <w:szCs w:val="24"/>
                <w:lang w:val="es-ES"/>
              </w:rPr>
              <w:t>riterios para la reutilización.</w:t>
            </w:r>
          </w:p>
          <w:p w14:paraId="6060E12F"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Comp</w:t>
            </w:r>
            <w:r w:rsidR="005D513D">
              <w:rPr>
                <w:rFonts w:ascii="Arial" w:hAnsi="Arial" w:cs="Arial"/>
                <w:sz w:val="24"/>
                <w:szCs w:val="24"/>
                <w:lang w:val="es-ES"/>
              </w:rPr>
              <w:t>onentes reutilizables.</w:t>
            </w:r>
          </w:p>
          <w:p w14:paraId="7FABA14F"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Cr</w:t>
            </w:r>
            <w:r w:rsidR="005D513D">
              <w:rPr>
                <w:rFonts w:ascii="Arial" w:hAnsi="Arial" w:cs="Arial"/>
                <w:sz w:val="24"/>
                <w:szCs w:val="24"/>
                <w:lang w:val="es-ES"/>
              </w:rPr>
              <w:t>iterios para la selección final.</w:t>
            </w:r>
            <w:r w:rsidRPr="00C172DC">
              <w:rPr>
                <w:rFonts w:ascii="Arial" w:hAnsi="Arial" w:cs="Arial"/>
                <w:sz w:val="24"/>
                <w:szCs w:val="24"/>
                <w:lang w:val="es-ES"/>
              </w:rPr>
              <w:t xml:space="preserve"> </w:t>
            </w:r>
          </w:p>
          <w:p w14:paraId="765860B6"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Requisitos no fu</w:t>
            </w:r>
            <w:r w:rsidR="005D513D">
              <w:rPr>
                <w:rFonts w:ascii="Arial" w:hAnsi="Arial" w:cs="Arial"/>
                <w:sz w:val="24"/>
                <w:szCs w:val="24"/>
                <w:lang w:val="es-ES"/>
              </w:rPr>
              <w:t>nciones y atributos de calidad.</w:t>
            </w:r>
          </w:p>
          <w:p w14:paraId="378320A0"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Cr</w:t>
            </w:r>
            <w:r w:rsidR="005D513D">
              <w:rPr>
                <w:rFonts w:ascii="Arial" w:hAnsi="Arial" w:cs="Arial"/>
                <w:sz w:val="24"/>
                <w:szCs w:val="24"/>
                <w:lang w:val="es-ES"/>
              </w:rPr>
              <w:t>iterios para evaluar el diseño.</w:t>
            </w:r>
          </w:p>
          <w:p w14:paraId="3C87735D"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Criterios de las interfaces.</w:t>
            </w:r>
          </w:p>
          <w:p w14:paraId="33619D70"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Modelo de Diseño.</w:t>
            </w:r>
          </w:p>
          <w:p w14:paraId="42E1A5AF"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Niveles de documentación.</w:t>
            </w:r>
          </w:p>
          <w:p w14:paraId="659DF5CD"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Criterios de integración.</w:t>
            </w:r>
          </w:p>
          <w:p w14:paraId="77EBA165"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 xml:space="preserve">Procedimiento de </w:t>
            </w:r>
            <w:r w:rsidR="005D513D">
              <w:rPr>
                <w:rFonts w:ascii="Arial" w:hAnsi="Arial" w:cs="Arial"/>
                <w:sz w:val="24"/>
                <w:szCs w:val="24"/>
                <w:lang w:val="es-ES"/>
              </w:rPr>
              <w:t>integración.</w:t>
            </w:r>
          </w:p>
          <w:p w14:paraId="259B9D6C"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Estrategia de integración.</w:t>
            </w:r>
          </w:p>
          <w:p w14:paraId="5DF30A48"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Compo</w:t>
            </w:r>
            <w:r w:rsidR="005D513D">
              <w:rPr>
                <w:rFonts w:ascii="Arial" w:hAnsi="Arial" w:cs="Arial"/>
                <w:sz w:val="24"/>
                <w:szCs w:val="24"/>
                <w:lang w:val="es-ES"/>
              </w:rPr>
              <w:t>nentes de Producto e Interfaces.</w:t>
            </w:r>
            <w:r w:rsidRPr="00C172DC">
              <w:rPr>
                <w:rFonts w:ascii="Arial" w:hAnsi="Arial" w:cs="Arial"/>
                <w:sz w:val="24"/>
                <w:szCs w:val="24"/>
                <w:lang w:val="es-ES"/>
              </w:rPr>
              <w:t xml:space="preserve"> </w:t>
            </w:r>
          </w:p>
          <w:p w14:paraId="4FDE4206"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Definici</w:t>
            </w:r>
            <w:r w:rsidR="005D513D">
              <w:rPr>
                <w:rFonts w:ascii="Arial" w:hAnsi="Arial" w:cs="Arial"/>
                <w:sz w:val="24"/>
                <w:szCs w:val="24"/>
                <w:lang w:val="es-ES"/>
              </w:rPr>
              <w:t>ón de Arquitectura de Software.</w:t>
            </w:r>
          </w:p>
          <w:p w14:paraId="1C97C02A"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Guía Base y Configuración.</w:t>
            </w:r>
            <w:r w:rsidR="00E92964" w:rsidRPr="00C172DC">
              <w:rPr>
                <w:rFonts w:ascii="Arial" w:hAnsi="Arial" w:cs="Arial"/>
                <w:sz w:val="24"/>
                <w:szCs w:val="24"/>
                <w:lang w:val="es-ES"/>
              </w:rPr>
              <w:t xml:space="preserve"> </w:t>
            </w:r>
          </w:p>
          <w:p w14:paraId="04B3D8E3"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Arquitectura Vista de Datos.</w:t>
            </w:r>
          </w:p>
          <w:p w14:paraId="029436D7"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Arquitectura Vista de Sistema.</w:t>
            </w:r>
          </w:p>
          <w:p w14:paraId="0B087654"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Arquitectura Vista de Procesos.</w:t>
            </w:r>
          </w:p>
          <w:p w14:paraId="5EB02C0A"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lastRenderedPageBreak/>
              <w:t>Arquitectura Vista d</w:t>
            </w:r>
            <w:r w:rsidR="005D513D">
              <w:rPr>
                <w:rFonts w:ascii="Arial" w:hAnsi="Arial" w:cs="Arial"/>
                <w:sz w:val="24"/>
                <w:szCs w:val="24"/>
                <w:lang w:val="es-ES"/>
              </w:rPr>
              <w:t>e Presentación.</w:t>
            </w:r>
          </w:p>
          <w:p w14:paraId="27965CF5"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Arquitectura V</w:t>
            </w:r>
            <w:r w:rsidR="005D513D">
              <w:rPr>
                <w:rFonts w:ascii="Arial" w:hAnsi="Arial" w:cs="Arial"/>
                <w:sz w:val="24"/>
                <w:szCs w:val="24"/>
                <w:lang w:val="es-ES"/>
              </w:rPr>
              <w:t>ista de Desarrollo Tecnológico.</w:t>
            </w:r>
          </w:p>
          <w:p w14:paraId="4E78EBAF" w14:textId="77777777" w:rsid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Evaluar la</w:t>
            </w:r>
            <w:r w:rsidR="005D513D">
              <w:rPr>
                <w:rFonts w:ascii="Arial" w:hAnsi="Arial" w:cs="Arial"/>
                <w:sz w:val="24"/>
                <w:szCs w:val="24"/>
                <w:lang w:val="es-ES"/>
              </w:rPr>
              <w:t>s soluciones alternativas (DAR).</w:t>
            </w:r>
          </w:p>
          <w:p w14:paraId="0FF679C2" w14:textId="77777777" w:rsidR="005D513D" w:rsidRDefault="005D513D" w:rsidP="006B7F98">
            <w:pPr>
              <w:numPr>
                <w:ilvl w:val="0"/>
                <w:numId w:val="49"/>
              </w:numPr>
              <w:spacing w:after="0" w:line="360" w:lineRule="auto"/>
              <w:rPr>
                <w:rFonts w:ascii="Arial" w:hAnsi="Arial" w:cs="Arial"/>
                <w:sz w:val="24"/>
                <w:szCs w:val="24"/>
                <w:lang w:val="es-ES"/>
              </w:rPr>
            </w:pPr>
            <w:r>
              <w:rPr>
                <w:rFonts w:ascii="Arial" w:hAnsi="Arial" w:cs="Arial"/>
                <w:sz w:val="24"/>
                <w:szCs w:val="24"/>
                <w:lang w:val="es-ES"/>
              </w:rPr>
              <w:t>Manual de Instalación.</w:t>
            </w:r>
          </w:p>
          <w:p w14:paraId="7DA9D181" w14:textId="77777777" w:rsidR="005D513D" w:rsidRDefault="00E92964" w:rsidP="006B7F98">
            <w:pPr>
              <w:numPr>
                <w:ilvl w:val="0"/>
                <w:numId w:val="49"/>
              </w:numPr>
              <w:spacing w:after="0" w:line="360" w:lineRule="auto"/>
              <w:rPr>
                <w:rFonts w:ascii="Arial" w:hAnsi="Arial" w:cs="Arial"/>
                <w:sz w:val="24"/>
                <w:szCs w:val="24"/>
                <w:lang w:val="es-ES"/>
              </w:rPr>
            </w:pPr>
            <w:r w:rsidRPr="005D513D">
              <w:rPr>
                <w:rFonts w:ascii="Arial" w:hAnsi="Arial" w:cs="Arial"/>
                <w:sz w:val="24"/>
                <w:szCs w:val="24"/>
                <w:lang w:val="es-ES"/>
              </w:rPr>
              <w:t>Manual de Usuario</w:t>
            </w:r>
            <w:r w:rsidR="005D513D">
              <w:rPr>
                <w:rFonts w:ascii="Arial" w:hAnsi="Arial" w:cs="Arial"/>
                <w:sz w:val="24"/>
                <w:szCs w:val="24"/>
                <w:lang w:val="es-ES"/>
              </w:rPr>
              <w:t>.</w:t>
            </w:r>
          </w:p>
          <w:p w14:paraId="76D72D62" w14:textId="77777777" w:rsidR="00E92964" w:rsidRPr="005D513D" w:rsidRDefault="00E92964" w:rsidP="006B7F98">
            <w:pPr>
              <w:numPr>
                <w:ilvl w:val="0"/>
                <w:numId w:val="49"/>
              </w:numPr>
              <w:spacing w:after="0" w:line="360" w:lineRule="auto"/>
              <w:rPr>
                <w:rFonts w:ascii="Arial" w:hAnsi="Arial" w:cs="Arial"/>
                <w:sz w:val="24"/>
                <w:szCs w:val="24"/>
                <w:lang w:val="es-ES"/>
              </w:rPr>
            </w:pPr>
            <w:r w:rsidRPr="00C172DC">
              <w:rPr>
                <w:rFonts w:ascii="Arial" w:hAnsi="Arial" w:cs="Arial"/>
                <w:sz w:val="24"/>
                <w:szCs w:val="24"/>
                <w:lang w:val="es-ES"/>
              </w:rPr>
              <w:t>Manual Técnico.</w:t>
            </w:r>
          </w:p>
        </w:tc>
      </w:tr>
      <w:tr w:rsidR="00E92964" w:rsidRPr="00C172DC" w14:paraId="4947B1F3" w14:textId="77777777">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4C65AF58" w14:textId="77777777" w:rsidR="00E92964" w:rsidRPr="005D513D" w:rsidRDefault="00E92964">
            <w:pPr>
              <w:spacing w:after="0" w:line="276" w:lineRule="auto"/>
              <w:ind w:left="0" w:firstLine="0"/>
              <w:jc w:val="left"/>
              <w:rPr>
                <w:rFonts w:ascii="Arial" w:hAnsi="Arial" w:cs="Arial"/>
                <w:sz w:val="24"/>
                <w:szCs w:val="24"/>
                <w:lang w:val="es-ES"/>
              </w:rPr>
            </w:pPr>
            <w:r w:rsidRPr="005D513D">
              <w:rPr>
                <w:rFonts w:ascii="Arial" w:hAnsi="Arial" w:cs="Arial"/>
                <w:sz w:val="24"/>
                <w:szCs w:val="24"/>
                <w:lang w:val="es-ES"/>
              </w:rPr>
              <w:lastRenderedPageBreak/>
              <w:t xml:space="preserve">Criterios de Salida </w:t>
            </w:r>
          </w:p>
        </w:tc>
        <w:tc>
          <w:tcPr>
            <w:tcW w:w="7638" w:type="dxa"/>
            <w:gridSpan w:val="2"/>
            <w:tcBorders>
              <w:top w:val="single" w:sz="6" w:space="0" w:color="0066FF"/>
              <w:left w:val="single" w:sz="6" w:space="0" w:color="0066FF"/>
              <w:bottom w:val="single" w:sz="6" w:space="0" w:color="0066FF"/>
              <w:right w:val="single" w:sz="6" w:space="0" w:color="0066FF"/>
            </w:tcBorders>
            <w:shd w:val="clear" w:color="auto" w:fill="CCCCFF"/>
          </w:tcPr>
          <w:p w14:paraId="74049FBA"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Criterios de filtrado para las soluciones alternativas</w:t>
            </w:r>
            <w:r w:rsidR="005D513D">
              <w:rPr>
                <w:rFonts w:ascii="Arial" w:hAnsi="Arial" w:cs="Arial"/>
                <w:sz w:val="24"/>
                <w:szCs w:val="24"/>
                <w:lang w:val="es-ES"/>
              </w:rPr>
              <w:t>.</w:t>
            </w:r>
          </w:p>
          <w:p w14:paraId="70709DD3"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Tecnologías</w:t>
            </w:r>
            <w:r w:rsidR="005D513D">
              <w:rPr>
                <w:rFonts w:ascii="Arial" w:hAnsi="Arial" w:cs="Arial"/>
                <w:sz w:val="24"/>
                <w:szCs w:val="24"/>
                <w:lang w:val="es-ES"/>
              </w:rPr>
              <w:t>.</w:t>
            </w:r>
          </w:p>
          <w:p w14:paraId="2B63A037"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Activos de productos</w:t>
            </w:r>
            <w:r w:rsidR="005D513D">
              <w:rPr>
                <w:rFonts w:ascii="Arial" w:hAnsi="Arial" w:cs="Arial"/>
                <w:sz w:val="24"/>
                <w:szCs w:val="24"/>
                <w:lang w:val="es-ES"/>
              </w:rPr>
              <w:t>.</w:t>
            </w:r>
          </w:p>
          <w:p w14:paraId="28061B80"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Criterios para la reutilización</w:t>
            </w:r>
            <w:r w:rsidR="005D513D">
              <w:rPr>
                <w:rFonts w:ascii="Arial" w:hAnsi="Arial" w:cs="Arial"/>
                <w:sz w:val="24"/>
                <w:szCs w:val="24"/>
                <w:lang w:val="es-ES"/>
              </w:rPr>
              <w:t>.</w:t>
            </w:r>
          </w:p>
          <w:p w14:paraId="0D59B5D9"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Componentes reutilizables</w:t>
            </w:r>
            <w:r w:rsidR="005D513D">
              <w:rPr>
                <w:rFonts w:ascii="Arial" w:hAnsi="Arial" w:cs="Arial"/>
                <w:sz w:val="24"/>
                <w:szCs w:val="24"/>
                <w:lang w:val="es-ES"/>
              </w:rPr>
              <w:t>.</w:t>
            </w:r>
          </w:p>
          <w:p w14:paraId="45A21016"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Criterios para la selección final</w:t>
            </w:r>
            <w:r w:rsidR="005D513D">
              <w:rPr>
                <w:rFonts w:ascii="Arial" w:hAnsi="Arial" w:cs="Arial"/>
                <w:sz w:val="24"/>
                <w:szCs w:val="24"/>
                <w:lang w:val="es-ES"/>
              </w:rPr>
              <w:t>.</w:t>
            </w:r>
          </w:p>
          <w:p w14:paraId="754FF60E"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Requisitos no funciones y atributos de calidad</w:t>
            </w:r>
            <w:r w:rsidR="005D513D">
              <w:rPr>
                <w:rFonts w:ascii="Arial" w:hAnsi="Arial" w:cs="Arial"/>
                <w:sz w:val="24"/>
                <w:szCs w:val="24"/>
                <w:lang w:val="es-ES"/>
              </w:rPr>
              <w:t>.</w:t>
            </w:r>
          </w:p>
          <w:p w14:paraId="179F5DAA"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w:t>
            </w:r>
            <w:r w:rsidR="005D513D">
              <w:rPr>
                <w:rFonts w:ascii="Arial" w:hAnsi="Arial" w:cs="Arial"/>
                <w:sz w:val="24"/>
                <w:szCs w:val="24"/>
                <w:lang w:val="es-ES"/>
              </w:rPr>
              <w:t>iterios para evaluar el diseño.</w:t>
            </w:r>
          </w:p>
          <w:p w14:paraId="57D90FDC"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Criterios de las interfaces</w:t>
            </w:r>
            <w:r w:rsidR="005D513D">
              <w:rPr>
                <w:rFonts w:ascii="Arial" w:hAnsi="Arial" w:cs="Arial"/>
                <w:sz w:val="24"/>
                <w:szCs w:val="24"/>
                <w:lang w:val="es-ES"/>
              </w:rPr>
              <w:t>.</w:t>
            </w:r>
          </w:p>
          <w:p w14:paraId="3D42413D"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Modelo de Diseño</w:t>
            </w:r>
            <w:r w:rsidR="005D513D">
              <w:rPr>
                <w:rFonts w:ascii="Arial" w:hAnsi="Arial" w:cs="Arial"/>
                <w:sz w:val="24"/>
                <w:szCs w:val="24"/>
                <w:lang w:val="es-ES"/>
              </w:rPr>
              <w:t>.</w:t>
            </w:r>
          </w:p>
          <w:p w14:paraId="31CDA497"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Niveles de documentación</w:t>
            </w:r>
            <w:r w:rsidR="005D513D">
              <w:rPr>
                <w:rFonts w:ascii="Arial" w:hAnsi="Arial" w:cs="Arial"/>
                <w:sz w:val="24"/>
                <w:szCs w:val="24"/>
                <w:lang w:val="es-ES"/>
              </w:rPr>
              <w:t>.</w:t>
            </w:r>
          </w:p>
          <w:p w14:paraId="3930101E"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Criterios de integración</w:t>
            </w:r>
            <w:r w:rsidR="005D513D">
              <w:rPr>
                <w:rFonts w:ascii="Arial" w:hAnsi="Arial" w:cs="Arial"/>
                <w:sz w:val="24"/>
                <w:szCs w:val="24"/>
                <w:lang w:val="es-ES"/>
              </w:rPr>
              <w:t>.</w:t>
            </w:r>
          </w:p>
          <w:p w14:paraId="03E731E2"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Procedimiento de integración</w:t>
            </w:r>
            <w:r w:rsidR="005D513D">
              <w:rPr>
                <w:rFonts w:ascii="Arial" w:hAnsi="Arial" w:cs="Arial"/>
                <w:sz w:val="24"/>
                <w:szCs w:val="24"/>
                <w:lang w:val="es-ES"/>
              </w:rPr>
              <w:t>.</w:t>
            </w:r>
          </w:p>
          <w:p w14:paraId="57715C8E"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Estrategia de integración</w:t>
            </w:r>
            <w:r w:rsidR="005D513D">
              <w:rPr>
                <w:rFonts w:ascii="Arial" w:hAnsi="Arial" w:cs="Arial"/>
                <w:sz w:val="24"/>
                <w:szCs w:val="24"/>
                <w:lang w:val="es-ES"/>
              </w:rPr>
              <w:t>.</w:t>
            </w:r>
          </w:p>
          <w:p w14:paraId="32F888EE"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Componentes de Producto e Interfaces</w:t>
            </w:r>
            <w:r w:rsidR="005D513D">
              <w:rPr>
                <w:rFonts w:ascii="Arial" w:hAnsi="Arial" w:cs="Arial"/>
                <w:sz w:val="24"/>
                <w:szCs w:val="24"/>
                <w:lang w:val="es-ES"/>
              </w:rPr>
              <w:t>.</w:t>
            </w:r>
          </w:p>
          <w:p w14:paraId="03A9E808"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Definición de Arquitectura de Software</w:t>
            </w:r>
            <w:r w:rsidR="005D513D">
              <w:rPr>
                <w:rFonts w:ascii="Arial" w:hAnsi="Arial" w:cs="Arial"/>
                <w:sz w:val="24"/>
                <w:szCs w:val="24"/>
                <w:lang w:val="es-ES"/>
              </w:rPr>
              <w:t>.</w:t>
            </w:r>
          </w:p>
          <w:p w14:paraId="28373F05"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Guía Base y Configuración</w:t>
            </w:r>
            <w:r w:rsidR="005D513D">
              <w:rPr>
                <w:rFonts w:ascii="Arial" w:hAnsi="Arial" w:cs="Arial"/>
                <w:sz w:val="24"/>
                <w:szCs w:val="24"/>
                <w:lang w:val="es-ES"/>
              </w:rPr>
              <w:t>.</w:t>
            </w:r>
          </w:p>
          <w:p w14:paraId="6A795A90"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Arquitectura Vista de Datos</w:t>
            </w:r>
            <w:r w:rsidR="005D513D">
              <w:rPr>
                <w:rFonts w:ascii="Arial" w:hAnsi="Arial" w:cs="Arial"/>
                <w:sz w:val="24"/>
                <w:szCs w:val="24"/>
                <w:lang w:val="es-ES"/>
              </w:rPr>
              <w:t>.</w:t>
            </w:r>
          </w:p>
          <w:p w14:paraId="4C94258C"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Arquitectura Vista de Sistema</w:t>
            </w:r>
            <w:r w:rsidR="005D513D">
              <w:rPr>
                <w:rFonts w:ascii="Arial" w:hAnsi="Arial" w:cs="Arial"/>
                <w:sz w:val="24"/>
                <w:szCs w:val="24"/>
                <w:lang w:val="es-ES"/>
              </w:rPr>
              <w:t>.</w:t>
            </w:r>
          </w:p>
          <w:p w14:paraId="6A714087"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Arquitectura Vista de Procesos</w:t>
            </w:r>
            <w:r w:rsidR="005D513D">
              <w:rPr>
                <w:rFonts w:ascii="Arial" w:hAnsi="Arial" w:cs="Arial"/>
                <w:sz w:val="24"/>
                <w:szCs w:val="24"/>
                <w:lang w:val="es-ES"/>
              </w:rPr>
              <w:t>.</w:t>
            </w:r>
          </w:p>
          <w:p w14:paraId="15C55EA0"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Arquitectura Vista de Presentación</w:t>
            </w:r>
            <w:r w:rsidR="005D513D">
              <w:rPr>
                <w:rFonts w:ascii="Arial" w:hAnsi="Arial" w:cs="Arial"/>
                <w:sz w:val="24"/>
                <w:szCs w:val="24"/>
                <w:lang w:val="es-ES"/>
              </w:rPr>
              <w:t>.</w:t>
            </w:r>
          </w:p>
          <w:p w14:paraId="4FCBE2F6"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 xml:space="preserve">Arquitectura </w:t>
            </w:r>
            <w:r w:rsidR="005D513D">
              <w:rPr>
                <w:rFonts w:ascii="Arial" w:hAnsi="Arial" w:cs="Arial"/>
                <w:sz w:val="24"/>
                <w:szCs w:val="24"/>
                <w:lang w:val="es-ES"/>
              </w:rPr>
              <w:t>Vista de Desarrollo Tecnológico.</w:t>
            </w:r>
            <w:r w:rsidRPr="00C172DC">
              <w:rPr>
                <w:rFonts w:ascii="Arial" w:hAnsi="Arial" w:cs="Arial"/>
                <w:sz w:val="24"/>
                <w:szCs w:val="24"/>
                <w:lang w:val="es-ES"/>
              </w:rPr>
              <w:t xml:space="preserve"> </w:t>
            </w:r>
          </w:p>
          <w:p w14:paraId="5BCED21B"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Implementación del Diseño</w:t>
            </w:r>
            <w:r w:rsidR="005D513D">
              <w:rPr>
                <w:rFonts w:ascii="Arial" w:hAnsi="Arial" w:cs="Arial"/>
                <w:sz w:val="24"/>
                <w:szCs w:val="24"/>
                <w:lang w:val="es-ES"/>
              </w:rPr>
              <w:t>.</w:t>
            </w:r>
          </w:p>
          <w:p w14:paraId="285F2E60" w14:textId="77777777" w:rsid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Evaluar la</w:t>
            </w:r>
            <w:r w:rsidR="005D513D">
              <w:rPr>
                <w:rFonts w:ascii="Arial" w:hAnsi="Arial" w:cs="Arial"/>
                <w:sz w:val="24"/>
                <w:szCs w:val="24"/>
                <w:lang w:val="es-ES"/>
              </w:rPr>
              <w:t>s soluciones alternativas (DAR).</w:t>
            </w:r>
            <w:r w:rsidRPr="00C172DC">
              <w:rPr>
                <w:rFonts w:ascii="Arial" w:hAnsi="Arial" w:cs="Arial"/>
                <w:sz w:val="24"/>
                <w:szCs w:val="24"/>
                <w:lang w:val="es-ES"/>
              </w:rPr>
              <w:t xml:space="preserve"> </w:t>
            </w:r>
          </w:p>
          <w:p w14:paraId="6682E72C" w14:textId="77777777" w:rsidR="005D513D" w:rsidRDefault="005D513D" w:rsidP="006B7F98">
            <w:pPr>
              <w:numPr>
                <w:ilvl w:val="0"/>
                <w:numId w:val="50"/>
              </w:numPr>
              <w:spacing w:after="0" w:line="360" w:lineRule="auto"/>
              <w:rPr>
                <w:rFonts w:ascii="Arial" w:hAnsi="Arial" w:cs="Arial"/>
                <w:sz w:val="24"/>
                <w:szCs w:val="24"/>
                <w:lang w:val="es-ES"/>
              </w:rPr>
            </w:pPr>
            <w:r>
              <w:rPr>
                <w:rFonts w:ascii="Arial" w:hAnsi="Arial" w:cs="Arial"/>
                <w:sz w:val="24"/>
                <w:szCs w:val="24"/>
                <w:lang w:val="es-ES"/>
              </w:rPr>
              <w:lastRenderedPageBreak/>
              <w:t>Manual de Instalación.</w:t>
            </w:r>
            <w:r w:rsidR="00E92964" w:rsidRPr="00C172DC">
              <w:rPr>
                <w:rFonts w:ascii="Arial" w:hAnsi="Arial" w:cs="Arial"/>
                <w:sz w:val="24"/>
                <w:szCs w:val="24"/>
                <w:lang w:val="es-ES"/>
              </w:rPr>
              <w:t xml:space="preserve"> </w:t>
            </w:r>
          </w:p>
          <w:p w14:paraId="46EB7C12" w14:textId="77777777" w:rsidR="005D513D" w:rsidRDefault="005D513D" w:rsidP="006B7F98">
            <w:pPr>
              <w:numPr>
                <w:ilvl w:val="0"/>
                <w:numId w:val="50"/>
              </w:numPr>
              <w:spacing w:after="0" w:line="360" w:lineRule="auto"/>
              <w:rPr>
                <w:rFonts w:ascii="Arial" w:hAnsi="Arial" w:cs="Arial"/>
                <w:sz w:val="24"/>
                <w:szCs w:val="24"/>
                <w:lang w:val="es-ES"/>
              </w:rPr>
            </w:pPr>
            <w:r>
              <w:rPr>
                <w:rFonts w:ascii="Arial" w:hAnsi="Arial" w:cs="Arial"/>
                <w:sz w:val="24"/>
                <w:szCs w:val="24"/>
                <w:lang w:val="es-ES"/>
              </w:rPr>
              <w:t>Manual de Usuario.</w:t>
            </w:r>
          </w:p>
          <w:p w14:paraId="53038665" w14:textId="77777777" w:rsidR="00E92964" w:rsidRPr="005D513D" w:rsidRDefault="00E92964" w:rsidP="006B7F98">
            <w:pPr>
              <w:numPr>
                <w:ilvl w:val="0"/>
                <w:numId w:val="50"/>
              </w:numPr>
              <w:spacing w:after="0" w:line="360" w:lineRule="auto"/>
              <w:rPr>
                <w:rFonts w:ascii="Arial" w:hAnsi="Arial" w:cs="Arial"/>
                <w:sz w:val="24"/>
                <w:szCs w:val="24"/>
                <w:lang w:val="es-ES"/>
              </w:rPr>
            </w:pPr>
            <w:r w:rsidRPr="00C172DC">
              <w:rPr>
                <w:rFonts w:ascii="Arial" w:hAnsi="Arial" w:cs="Arial"/>
                <w:sz w:val="24"/>
                <w:szCs w:val="24"/>
                <w:lang w:val="es-ES"/>
              </w:rPr>
              <w:t>Manual Técnico.</w:t>
            </w:r>
          </w:p>
        </w:tc>
      </w:tr>
      <w:tr w:rsidR="00E92964" w14:paraId="2EA68943" w14:textId="77777777">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5E828846"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lastRenderedPageBreak/>
              <w:t xml:space="preserve">No. </w:t>
            </w:r>
          </w:p>
        </w:tc>
        <w:tc>
          <w:tcPr>
            <w:tcW w:w="6202" w:type="dxa"/>
            <w:gridSpan w:val="2"/>
            <w:tcBorders>
              <w:top w:val="single" w:sz="6" w:space="0" w:color="0066FF"/>
              <w:left w:val="single" w:sz="6" w:space="0" w:color="0066FF"/>
              <w:bottom w:val="single" w:sz="6" w:space="0" w:color="0066FF"/>
              <w:right w:val="single" w:sz="6" w:space="0" w:color="0066FF"/>
            </w:tcBorders>
            <w:shd w:val="clear" w:color="auto" w:fill="CCCCFF"/>
          </w:tcPr>
          <w:p w14:paraId="50B2CCD4"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Descripción  </w:t>
            </w:r>
          </w:p>
        </w:tc>
        <w:tc>
          <w:tcPr>
            <w:tcW w:w="3118" w:type="dxa"/>
            <w:tcBorders>
              <w:top w:val="single" w:sz="6" w:space="0" w:color="0066FF"/>
              <w:left w:val="single" w:sz="6" w:space="0" w:color="0066FF"/>
              <w:bottom w:val="single" w:sz="6" w:space="0" w:color="0066FF"/>
              <w:right w:val="single" w:sz="6" w:space="0" w:color="0066FF"/>
            </w:tcBorders>
            <w:shd w:val="clear" w:color="auto" w:fill="CCCCFF"/>
          </w:tcPr>
          <w:p w14:paraId="7668D454" w14:textId="77777777" w:rsidR="00E92964" w:rsidRDefault="00E92964">
            <w:pPr>
              <w:spacing w:after="0" w:line="276" w:lineRule="auto"/>
              <w:ind w:left="2" w:firstLine="0"/>
              <w:jc w:val="left"/>
              <w:rPr>
                <w:rFonts w:ascii="Arial" w:hAnsi="Arial" w:cs="Arial"/>
                <w:sz w:val="24"/>
                <w:szCs w:val="24"/>
              </w:rPr>
            </w:pPr>
            <w:r>
              <w:rPr>
                <w:rFonts w:ascii="Arial" w:hAnsi="Arial" w:cs="Arial"/>
                <w:b/>
                <w:sz w:val="24"/>
                <w:szCs w:val="24"/>
              </w:rPr>
              <w:t xml:space="preserve">Salidas </w:t>
            </w:r>
          </w:p>
        </w:tc>
      </w:tr>
      <w:tr w:rsidR="00E92964" w14:paraId="4033F4E9" w14:textId="77777777">
        <w:trPr>
          <w:trHeight w:val="544"/>
        </w:trPr>
        <w:tc>
          <w:tcPr>
            <w:tcW w:w="539" w:type="dxa"/>
            <w:tcBorders>
              <w:top w:val="single" w:sz="6" w:space="0" w:color="0066FF"/>
              <w:left w:val="single" w:sz="6" w:space="0" w:color="0066FF"/>
              <w:bottom w:val="single" w:sz="6" w:space="0" w:color="0066FF"/>
              <w:right w:val="single" w:sz="6" w:space="0" w:color="0066FF"/>
            </w:tcBorders>
          </w:tcPr>
          <w:p w14:paraId="45EC94CC"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1</w:t>
            </w:r>
          </w:p>
        </w:tc>
        <w:tc>
          <w:tcPr>
            <w:tcW w:w="6202" w:type="dxa"/>
            <w:gridSpan w:val="2"/>
            <w:tcBorders>
              <w:top w:val="single" w:sz="6" w:space="0" w:color="0066FF"/>
              <w:left w:val="single" w:sz="6" w:space="0" w:color="0066FF"/>
              <w:bottom w:val="single" w:sz="6" w:space="0" w:color="0066FF"/>
              <w:right w:val="single" w:sz="6" w:space="0" w:color="0066FF"/>
            </w:tcBorders>
          </w:tcPr>
          <w:p w14:paraId="20153E90" w14:textId="77777777" w:rsidR="00E92964" w:rsidRPr="00C172DC" w:rsidRDefault="00E92964">
            <w:pPr>
              <w:tabs>
                <w:tab w:val="left" w:pos="0"/>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Definir técnicamente el desarrollo de software: Se definen los elementos técnicos de los activos de la organización que se pueden usar para desarrollo el producto o componente de producto.</w:t>
            </w:r>
          </w:p>
        </w:tc>
        <w:tc>
          <w:tcPr>
            <w:tcW w:w="3118" w:type="dxa"/>
            <w:tcBorders>
              <w:top w:val="single" w:sz="6" w:space="0" w:color="0066FF"/>
              <w:left w:val="single" w:sz="6" w:space="0" w:color="0066FF"/>
              <w:bottom w:val="single" w:sz="6" w:space="0" w:color="0066FF"/>
              <w:right w:val="single" w:sz="6" w:space="0" w:color="0066FF"/>
            </w:tcBorders>
          </w:tcPr>
          <w:p w14:paraId="6A0DD5BA" w14:textId="77777777" w:rsidR="00E92964" w:rsidRPr="00C172DC" w:rsidRDefault="00E92964" w:rsidP="006B7F98">
            <w:pPr>
              <w:pStyle w:val="ListParagraph"/>
              <w:numPr>
                <w:ilvl w:val="0"/>
                <w:numId w:val="39"/>
              </w:numPr>
              <w:spacing w:after="0" w:line="360" w:lineRule="auto"/>
              <w:ind w:left="31" w:right="53" w:firstLine="0"/>
              <w:rPr>
                <w:rFonts w:ascii="Arial" w:hAnsi="Arial" w:cs="Arial"/>
                <w:sz w:val="24"/>
                <w:szCs w:val="24"/>
                <w:lang w:val="es-ES"/>
              </w:rPr>
            </w:pPr>
            <w:r w:rsidRPr="00C172DC">
              <w:rPr>
                <w:rFonts w:ascii="Arial" w:hAnsi="Arial" w:cs="Arial"/>
                <w:sz w:val="24"/>
                <w:szCs w:val="24"/>
                <w:lang w:val="es-ES"/>
              </w:rPr>
              <w:t>Criterios de filtrado para las soluciones alternativas.</w:t>
            </w:r>
          </w:p>
          <w:p w14:paraId="2FCD4259"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Tecnologías.</w:t>
            </w:r>
          </w:p>
          <w:p w14:paraId="70771AE2"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Activos de productos.</w:t>
            </w:r>
          </w:p>
          <w:p w14:paraId="244F460A"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Criterios para la reutilización.</w:t>
            </w:r>
          </w:p>
          <w:p w14:paraId="103EC3E1"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Componentes reutilizables.</w:t>
            </w:r>
          </w:p>
          <w:p w14:paraId="52ED44D6" w14:textId="77777777" w:rsidR="00E92964" w:rsidRPr="00C172DC" w:rsidRDefault="00E92964" w:rsidP="006B7F98">
            <w:pPr>
              <w:pStyle w:val="ListParagraph"/>
              <w:numPr>
                <w:ilvl w:val="0"/>
                <w:numId w:val="39"/>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Criterios para la selección final.</w:t>
            </w:r>
          </w:p>
          <w:p w14:paraId="7376A520" w14:textId="77777777" w:rsidR="00E92964" w:rsidRPr="00C172DC" w:rsidRDefault="00E92964" w:rsidP="006B7F98">
            <w:pPr>
              <w:pStyle w:val="ListParagraph"/>
              <w:numPr>
                <w:ilvl w:val="0"/>
                <w:numId w:val="39"/>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Requisitos no funciones y atributos de calidad.</w:t>
            </w:r>
          </w:p>
          <w:p w14:paraId="29A99F3B" w14:textId="77777777" w:rsidR="00E92964" w:rsidRPr="00C172DC" w:rsidRDefault="00E92964" w:rsidP="006B7F98">
            <w:pPr>
              <w:pStyle w:val="ListParagraph"/>
              <w:numPr>
                <w:ilvl w:val="0"/>
                <w:numId w:val="39"/>
              </w:numPr>
              <w:spacing w:after="0" w:line="360" w:lineRule="auto"/>
              <w:ind w:left="30" w:right="53" w:firstLine="0"/>
              <w:rPr>
                <w:rFonts w:ascii="Arial" w:hAnsi="Arial" w:cs="Arial"/>
                <w:sz w:val="24"/>
                <w:szCs w:val="24"/>
                <w:lang w:val="es-ES"/>
              </w:rPr>
            </w:pPr>
            <w:r w:rsidRPr="00C172DC">
              <w:rPr>
                <w:rFonts w:ascii="Arial" w:hAnsi="Arial" w:cs="Arial"/>
                <w:sz w:val="24"/>
                <w:szCs w:val="24"/>
                <w:lang w:val="es-ES"/>
              </w:rPr>
              <w:t>Criterios para evaluar el diseño.</w:t>
            </w:r>
          </w:p>
          <w:p w14:paraId="6B4E75C5" w14:textId="77777777" w:rsidR="00E92964" w:rsidRDefault="00E03330"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Criterios de las interface</w:t>
            </w:r>
            <w:r w:rsidR="00E92964">
              <w:rPr>
                <w:rFonts w:ascii="Arial" w:hAnsi="Arial" w:cs="Arial"/>
                <w:sz w:val="24"/>
                <w:szCs w:val="24"/>
              </w:rPr>
              <w:t>.</w:t>
            </w:r>
          </w:p>
          <w:p w14:paraId="3C08F084"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Modelo de Diseño.</w:t>
            </w:r>
          </w:p>
          <w:p w14:paraId="3DFFCBCC"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Niveles de documentación.</w:t>
            </w:r>
          </w:p>
          <w:p w14:paraId="193A34C4"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Criterios de integración.</w:t>
            </w:r>
          </w:p>
          <w:p w14:paraId="69070D01"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t>Procedimiento de integración.</w:t>
            </w:r>
          </w:p>
          <w:p w14:paraId="4E8ADC58" w14:textId="77777777" w:rsidR="00E92964" w:rsidRDefault="00E92964" w:rsidP="006B7F98">
            <w:pPr>
              <w:pStyle w:val="ListParagraph"/>
              <w:numPr>
                <w:ilvl w:val="0"/>
                <w:numId w:val="39"/>
              </w:numPr>
              <w:spacing w:after="0" w:line="360" w:lineRule="auto"/>
              <w:ind w:left="30" w:right="53" w:firstLine="0"/>
              <w:rPr>
                <w:rFonts w:ascii="Arial" w:hAnsi="Arial" w:cs="Arial"/>
                <w:sz w:val="24"/>
                <w:szCs w:val="24"/>
              </w:rPr>
            </w:pPr>
            <w:r>
              <w:rPr>
                <w:rFonts w:ascii="Arial" w:hAnsi="Arial" w:cs="Arial"/>
                <w:sz w:val="24"/>
                <w:szCs w:val="24"/>
              </w:rPr>
              <w:lastRenderedPageBreak/>
              <w:t>Estrategia de integración.</w:t>
            </w:r>
          </w:p>
        </w:tc>
      </w:tr>
      <w:tr w:rsidR="00E92964" w:rsidRPr="00C172DC" w14:paraId="28006D01" w14:textId="77777777">
        <w:trPr>
          <w:trHeight w:val="552"/>
        </w:trPr>
        <w:tc>
          <w:tcPr>
            <w:tcW w:w="539" w:type="dxa"/>
            <w:tcBorders>
              <w:top w:val="single" w:sz="6" w:space="0" w:color="0066FF"/>
              <w:left w:val="single" w:sz="6" w:space="0" w:color="0066FF"/>
              <w:right w:val="single" w:sz="6" w:space="0" w:color="0066FF"/>
            </w:tcBorders>
          </w:tcPr>
          <w:p w14:paraId="2447596D"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lastRenderedPageBreak/>
              <w:t>2</w:t>
            </w:r>
          </w:p>
        </w:tc>
        <w:tc>
          <w:tcPr>
            <w:tcW w:w="6202" w:type="dxa"/>
            <w:gridSpan w:val="2"/>
            <w:tcBorders>
              <w:top w:val="single" w:sz="6" w:space="0" w:color="0066FF"/>
              <w:left w:val="single" w:sz="6" w:space="0" w:color="0066FF"/>
              <w:right w:val="single" w:sz="6" w:space="0" w:color="0066FF"/>
            </w:tcBorders>
          </w:tcPr>
          <w:p w14:paraId="603E68B6" w14:textId="77777777" w:rsidR="00E92964" w:rsidRPr="00C172DC" w:rsidRDefault="00E92964">
            <w:pPr>
              <w:tabs>
                <w:tab w:val="left" w:pos="0"/>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Desarrollar las soluciones de componentes de producto: se identifican y analizan soluciones alternativas que permitan seleccionar una solución equilibrada a lo largo de la vida del producto en términos de coste, de calendario, de rendimiento y de riesgo.</w:t>
            </w:r>
          </w:p>
          <w:p w14:paraId="5543FE35"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hAnsi="Arial" w:cs="Arial"/>
                <w:sz w:val="24"/>
                <w:szCs w:val="24"/>
                <w:lang w:val="es-ES"/>
              </w:rPr>
              <w:t>2.1Definir criterios de filtrado para las soluciones alternativas</w:t>
            </w:r>
          </w:p>
          <w:p w14:paraId="2C7C2D44"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eastAsia="Droid Sans Fallback" w:hAnsi="Arial" w:cs="Arial"/>
                <w:sz w:val="24"/>
                <w:szCs w:val="24"/>
                <w:lang w:val="es-ES" w:eastAsia="en-US"/>
              </w:rPr>
              <w:t>2.2 Realizar informe de nuevas tecnologías</w:t>
            </w:r>
          </w:p>
          <w:p w14:paraId="32E166C4"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eastAsia="Droid Sans Fallback" w:hAnsi="Arial" w:cs="Arial"/>
                <w:sz w:val="24"/>
                <w:szCs w:val="24"/>
                <w:lang w:val="es-ES" w:eastAsia="en-US"/>
              </w:rPr>
              <w:t xml:space="preserve">2.3 Identificar activos de producto </w:t>
            </w:r>
          </w:p>
          <w:p w14:paraId="0C30379C" w14:textId="77777777" w:rsidR="00E92964" w:rsidRPr="00C172DC" w:rsidRDefault="00E92964">
            <w:pPr>
              <w:tabs>
                <w:tab w:val="left" w:pos="0"/>
                <w:tab w:val="left" w:pos="200"/>
                <w:tab w:val="left" w:pos="229"/>
              </w:tabs>
              <w:spacing w:after="0" w:line="360" w:lineRule="auto"/>
              <w:ind w:right="40"/>
              <w:rPr>
                <w:rFonts w:ascii="Arial" w:hAnsi="Arial" w:cs="Arial"/>
                <w:sz w:val="24"/>
                <w:szCs w:val="24"/>
                <w:lang w:val="es-ES"/>
              </w:rPr>
            </w:pPr>
            <w:r w:rsidRPr="00C172DC">
              <w:rPr>
                <w:rFonts w:ascii="Arial" w:eastAsia="Droid Sans Fallback" w:hAnsi="Arial" w:cs="Arial"/>
                <w:sz w:val="24"/>
                <w:szCs w:val="24"/>
                <w:lang w:val="es-ES" w:eastAsia="en-US"/>
              </w:rPr>
              <w:t>2.4 Generar las soluciones alternativas</w:t>
            </w:r>
          </w:p>
          <w:p w14:paraId="30D21D4F" w14:textId="77777777" w:rsidR="00E92964" w:rsidRPr="00C172DC" w:rsidRDefault="00E92964">
            <w:pPr>
              <w:tabs>
                <w:tab w:val="left" w:pos="0"/>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2.5 Asignar los requisitos para cada alternativa</w:t>
            </w:r>
          </w:p>
          <w:p w14:paraId="07BB3E0A"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hAnsi="Arial" w:cs="Arial"/>
                <w:sz w:val="24"/>
                <w:szCs w:val="24"/>
                <w:lang w:val="es-ES"/>
              </w:rPr>
              <w:t>2.6 Identificar los criterios para evaluar la solución final</w:t>
            </w:r>
          </w:p>
          <w:p w14:paraId="3547AD0C"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eastAsia="Droid Sans Fallback" w:hAnsi="Arial" w:cs="Arial"/>
                <w:sz w:val="24"/>
                <w:szCs w:val="24"/>
                <w:lang w:val="es-ES" w:eastAsia="en-US"/>
              </w:rPr>
              <w:t>2.7 Evaluar cada solución alternativa frente a criterios</w:t>
            </w:r>
          </w:p>
          <w:p w14:paraId="19C66DAB"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hAnsi="Arial" w:cs="Arial"/>
                <w:sz w:val="24"/>
                <w:szCs w:val="24"/>
                <w:lang w:val="es-ES"/>
              </w:rPr>
              <w:t>2.8 Actualizar los criterios en caso de que sea necesario</w:t>
            </w:r>
          </w:p>
          <w:p w14:paraId="6C69F776"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eastAsia="Droid Sans Fallback" w:hAnsi="Arial" w:cs="Arial"/>
                <w:sz w:val="24"/>
                <w:szCs w:val="24"/>
                <w:lang w:val="es-ES" w:eastAsia="en-US"/>
              </w:rPr>
              <w:t>2.9 Resolver los problemas detectados en las soluciones alternativas y los requisitos</w:t>
            </w:r>
          </w:p>
          <w:p w14:paraId="38474881" w14:textId="77777777" w:rsidR="00E92964" w:rsidRPr="00C172DC" w:rsidRDefault="00E92964">
            <w:pPr>
              <w:tabs>
                <w:tab w:val="left" w:pos="0"/>
                <w:tab w:val="left" w:pos="200"/>
                <w:tab w:val="left" w:pos="229"/>
              </w:tabs>
              <w:spacing w:after="0" w:line="360" w:lineRule="auto"/>
              <w:ind w:right="40"/>
              <w:rPr>
                <w:rFonts w:ascii="Arial" w:eastAsia="Droid Sans Fallback" w:hAnsi="Arial" w:cs="Arial"/>
                <w:sz w:val="24"/>
                <w:szCs w:val="24"/>
                <w:lang w:val="es-ES" w:eastAsia="en-US"/>
              </w:rPr>
            </w:pPr>
            <w:r w:rsidRPr="00C172DC">
              <w:rPr>
                <w:rFonts w:ascii="Arial" w:eastAsia="Droid Sans Fallback" w:hAnsi="Arial" w:cs="Arial"/>
                <w:sz w:val="24"/>
                <w:szCs w:val="24"/>
                <w:lang w:val="es-ES" w:eastAsia="en-US"/>
              </w:rPr>
              <w:t>2.10 Seleccionar el mejor conjunto de soluciones alternativas</w:t>
            </w:r>
          </w:p>
          <w:p w14:paraId="21B5403A" w14:textId="77777777" w:rsidR="00E92964" w:rsidRPr="00C172DC" w:rsidRDefault="00E92964">
            <w:pPr>
              <w:tabs>
                <w:tab w:val="left" w:pos="0"/>
                <w:tab w:val="left" w:pos="200"/>
                <w:tab w:val="left" w:pos="229"/>
              </w:tabs>
              <w:spacing w:after="0" w:line="360" w:lineRule="auto"/>
              <w:ind w:right="40"/>
              <w:rPr>
                <w:rFonts w:ascii="Arial" w:hAnsi="Arial" w:cs="Arial"/>
                <w:sz w:val="24"/>
                <w:szCs w:val="24"/>
                <w:lang w:val="es-ES"/>
              </w:rPr>
            </w:pPr>
            <w:r w:rsidRPr="00C172DC">
              <w:rPr>
                <w:rFonts w:ascii="Arial" w:eastAsia="Droid Sans Fallback" w:hAnsi="Arial" w:cs="Arial"/>
                <w:sz w:val="24"/>
                <w:szCs w:val="24"/>
                <w:lang w:val="es-ES" w:eastAsia="en-US"/>
              </w:rPr>
              <w:t>2.11 Desarrollar los requisitos no funcionales y atributos de calidad</w:t>
            </w:r>
          </w:p>
        </w:tc>
        <w:tc>
          <w:tcPr>
            <w:tcW w:w="3118" w:type="dxa"/>
            <w:tcBorders>
              <w:top w:val="single" w:sz="6" w:space="0" w:color="0066FF"/>
              <w:left w:val="single" w:sz="6" w:space="0" w:color="0066FF"/>
              <w:right w:val="single" w:sz="6" w:space="0" w:color="0066FF"/>
            </w:tcBorders>
          </w:tcPr>
          <w:p w14:paraId="416DAFDC"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Componentes de Producto e Interfaces, Definición de Arquitectura de Software, Guía Base y Configuración</w:t>
            </w:r>
          </w:p>
        </w:tc>
      </w:tr>
      <w:tr w:rsidR="00E92964" w:rsidRPr="00C172DC" w14:paraId="0C2D917D" w14:textId="77777777">
        <w:trPr>
          <w:trHeight w:val="560"/>
        </w:trPr>
        <w:tc>
          <w:tcPr>
            <w:tcW w:w="539" w:type="dxa"/>
            <w:tcBorders>
              <w:top w:val="single" w:sz="6" w:space="0" w:color="0066FF"/>
              <w:left w:val="single" w:sz="6" w:space="0" w:color="0066FF"/>
              <w:bottom w:val="single" w:sz="6" w:space="0" w:color="0066FF"/>
              <w:right w:val="single" w:sz="6" w:space="0" w:color="0066FF"/>
            </w:tcBorders>
          </w:tcPr>
          <w:p w14:paraId="33629049"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3</w:t>
            </w:r>
          </w:p>
        </w:tc>
        <w:tc>
          <w:tcPr>
            <w:tcW w:w="6202" w:type="dxa"/>
            <w:gridSpan w:val="2"/>
            <w:tcBorders>
              <w:top w:val="single" w:sz="6" w:space="0" w:color="0066FF"/>
              <w:left w:val="single" w:sz="6" w:space="0" w:color="0066FF"/>
              <w:bottom w:val="single" w:sz="6" w:space="0" w:color="0066FF"/>
              <w:right w:val="single" w:sz="6" w:space="0" w:color="0066FF"/>
            </w:tcBorders>
          </w:tcPr>
          <w:p w14:paraId="674620F3"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Documentar las soluciones, evaluaciones y análisis razonado: se documenta la descripción de las soluciones y el análisis razonado de la selección. Las descripciones de interfaz física se incluyen en la documentación de las interfaces para los elementos y las actividades externas al producto. Se documentan la descripción de las soluciones y el análisis razonado de la selección. La documentación evoluciona a través del </w:t>
            </w:r>
            <w:r w:rsidRPr="00C172DC">
              <w:rPr>
                <w:rFonts w:ascii="Arial" w:hAnsi="Arial" w:cs="Arial"/>
                <w:sz w:val="24"/>
                <w:szCs w:val="24"/>
                <w:lang w:val="es-ES"/>
              </w:rPr>
              <w:lastRenderedPageBreak/>
              <w:t>desarrollo a la vez que se desarrollan soluciones y diseños detallados y se implementan esos diseños. Mantener un registro del análisis razonado es crítico para la toma de decisiones. Estos registros impiden posteriormente a las partes interesadas rehacer el trabajo y proporcionan ideas para aplicar la tecnología a medida que esté disponible en circunstancias aplicables.</w:t>
            </w:r>
          </w:p>
        </w:tc>
        <w:tc>
          <w:tcPr>
            <w:tcW w:w="3118" w:type="dxa"/>
            <w:tcBorders>
              <w:top w:val="single" w:sz="6" w:space="0" w:color="0066FF"/>
              <w:left w:val="single" w:sz="6" w:space="0" w:color="0066FF"/>
              <w:bottom w:val="single" w:sz="6" w:space="0" w:color="0066FF"/>
              <w:right w:val="single" w:sz="6" w:space="0" w:color="0066FF"/>
            </w:tcBorders>
          </w:tcPr>
          <w:p w14:paraId="086B01B7"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lastRenderedPageBreak/>
              <w:t>Definición de Arquitectura de Software</w:t>
            </w:r>
          </w:p>
        </w:tc>
      </w:tr>
      <w:tr w:rsidR="00E92964" w:rsidRPr="00C172DC" w14:paraId="270DAAA5"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4B33313D"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4</w:t>
            </w:r>
          </w:p>
        </w:tc>
        <w:tc>
          <w:tcPr>
            <w:tcW w:w="6202" w:type="dxa"/>
            <w:gridSpan w:val="2"/>
            <w:tcBorders>
              <w:top w:val="single" w:sz="6" w:space="0" w:color="0066FF"/>
              <w:left w:val="single" w:sz="6" w:space="0" w:color="0066FF"/>
              <w:bottom w:val="single" w:sz="6" w:space="0" w:color="0066FF"/>
              <w:right w:val="single" w:sz="6" w:space="0" w:color="0066FF"/>
            </w:tcBorders>
          </w:tcPr>
          <w:p w14:paraId="05F4E048"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Documentar el diseño: los diseños del producto o de los componentes de producto deben proporcionar el contenido apropiado para la implementación y para las otras fases del ciclo de vida de producto. La documentación del diseño proporciona una referencia que da soporte a la comprensión mutua del diseño por las partes interesadas relevantes y da soporte a futuros cambios del diseño tanto en el desarrollo como en las fases sucesivas del ciclo de vida del producto.</w:t>
            </w:r>
          </w:p>
          <w:p w14:paraId="1E4CEBF2"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4.1 Definir criterios para evaluar el diseño </w:t>
            </w:r>
          </w:p>
          <w:p w14:paraId="080468D3"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4.2 Identificar y desarrollar métodos de diseño para el producto o los componentes de producto </w:t>
            </w:r>
          </w:p>
          <w:p w14:paraId="2C362C30"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4.3 Validar que el diseño se adhiere a los estándares y criterios de diseño </w:t>
            </w:r>
          </w:p>
          <w:p w14:paraId="3549F67E" w14:textId="77777777" w:rsidR="00E92964" w:rsidRPr="00C172DC" w:rsidRDefault="00E92964">
            <w:pPr>
              <w:tabs>
                <w:tab w:val="left" w:pos="200"/>
                <w:tab w:val="left" w:pos="22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4.4 Validar que el diseño se adhiere a los requisitos asignados </w:t>
            </w:r>
          </w:p>
          <w:p w14:paraId="71821D6E" w14:textId="77777777" w:rsidR="00E92964" w:rsidRDefault="00E92964">
            <w:pPr>
              <w:tabs>
                <w:tab w:val="left" w:pos="200"/>
                <w:tab w:val="left" w:pos="229"/>
              </w:tabs>
              <w:spacing w:after="0" w:line="360" w:lineRule="auto"/>
              <w:ind w:right="40"/>
              <w:rPr>
                <w:rFonts w:ascii="Arial" w:hAnsi="Arial" w:cs="Arial"/>
                <w:sz w:val="24"/>
                <w:szCs w:val="24"/>
              </w:rPr>
            </w:pPr>
            <w:r>
              <w:rPr>
                <w:rFonts w:ascii="Arial" w:hAnsi="Arial" w:cs="Arial"/>
                <w:sz w:val="24"/>
                <w:szCs w:val="24"/>
              </w:rPr>
              <w:t>4.5 Documentar el diseño</w:t>
            </w:r>
          </w:p>
        </w:tc>
        <w:tc>
          <w:tcPr>
            <w:tcW w:w="3118" w:type="dxa"/>
            <w:tcBorders>
              <w:top w:val="single" w:sz="6" w:space="0" w:color="0066FF"/>
              <w:left w:val="single" w:sz="6" w:space="0" w:color="0066FF"/>
              <w:bottom w:val="single" w:sz="6" w:space="0" w:color="0066FF"/>
              <w:right w:val="single" w:sz="6" w:space="0" w:color="0066FF"/>
            </w:tcBorders>
          </w:tcPr>
          <w:p w14:paraId="27B0071D" w14:textId="77777777" w:rsidR="00E92964" w:rsidRPr="00C172DC" w:rsidRDefault="00E92964">
            <w:pPr>
              <w:spacing w:after="0" w:line="360" w:lineRule="auto"/>
              <w:ind w:left="0" w:firstLine="0"/>
              <w:jc w:val="left"/>
              <w:rPr>
                <w:rFonts w:ascii="Arial" w:hAnsi="Arial" w:cs="Arial"/>
                <w:b/>
                <w:sz w:val="24"/>
                <w:szCs w:val="24"/>
                <w:lang w:val="es-ES"/>
              </w:rPr>
            </w:pPr>
            <w:r w:rsidRPr="00C172DC">
              <w:rPr>
                <w:rFonts w:ascii="Arial" w:hAnsi="Arial" w:cs="Arial"/>
                <w:sz w:val="24"/>
                <w:szCs w:val="24"/>
                <w:lang w:val="es-ES"/>
              </w:rPr>
              <w:t>Componentes de Producto e Interfaces, Definición de Arquitectura de Software</w:t>
            </w:r>
          </w:p>
        </w:tc>
      </w:tr>
      <w:tr w:rsidR="00E92964" w:rsidRPr="00C172DC" w14:paraId="6936DD83"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52583DE1"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5</w:t>
            </w:r>
          </w:p>
        </w:tc>
        <w:tc>
          <w:tcPr>
            <w:tcW w:w="6202" w:type="dxa"/>
            <w:gridSpan w:val="2"/>
            <w:tcBorders>
              <w:top w:val="single" w:sz="6" w:space="0" w:color="0066FF"/>
              <w:left w:val="single" w:sz="6" w:space="0" w:color="0066FF"/>
              <w:bottom w:val="single" w:sz="6" w:space="0" w:color="0066FF"/>
              <w:right w:val="single" w:sz="6" w:space="0" w:color="0066FF"/>
            </w:tcBorders>
          </w:tcPr>
          <w:p w14:paraId="1E4AB496"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Desarrollar las interfaces: las interfaces se describen entre los componentes de producto, las descripciones de interfaz física se incluyen en la documentación de las interfaces para los elementos y las actividades externas al producto.</w:t>
            </w:r>
          </w:p>
          <w:p w14:paraId="32FE9BC9"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5.1 Definir criterios de interfaz</w:t>
            </w:r>
          </w:p>
          <w:p w14:paraId="6CAB37D2"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lastRenderedPageBreak/>
              <w:t>5.2 Identificar las interfaces asociadas con otros productos o componentes de producto</w:t>
            </w:r>
          </w:p>
          <w:p w14:paraId="7F897044"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5.3 Identificar las interfaces asociadas con elementos externos</w:t>
            </w:r>
          </w:p>
          <w:p w14:paraId="56A4E001"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5.4 Identificar las interfaces entre componentes de producto y proceso de ciclo de vida del producto o componentes de producto</w:t>
            </w:r>
          </w:p>
          <w:p w14:paraId="0E327795"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5.5 Identificar los requisitos de interfaz</w:t>
            </w:r>
          </w:p>
          <w:p w14:paraId="41225437"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5.6 Aplicar criterios para las alternativas de diseño de interfaz</w:t>
            </w:r>
          </w:p>
          <w:p w14:paraId="5D058796"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5.7 Documentar los diseños de la interfaz seleccionada y el análisis de la selección</w:t>
            </w:r>
          </w:p>
          <w:p w14:paraId="382F7BE1" w14:textId="77777777" w:rsidR="00E92964" w:rsidRPr="00C172DC" w:rsidRDefault="00E92964">
            <w:pPr>
              <w:tabs>
                <w:tab w:val="left" w:pos="288"/>
                <w:tab w:val="left" w:pos="679"/>
              </w:tabs>
              <w:spacing w:after="0" w:line="360" w:lineRule="auto"/>
              <w:ind w:right="40"/>
              <w:rPr>
                <w:rFonts w:ascii="Arial" w:hAnsi="Arial" w:cs="Arial"/>
                <w:sz w:val="24"/>
                <w:szCs w:val="24"/>
                <w:lang w:val="es-ES"/>
              </w:rPr>
            </w:pPr>
            <w:r w:rsidRPr="00C172DC">
              <w:rPr>
                <w:rFonts w:ascii="Arial" w:hAnsi="Arial" w:cs="Arial"/>
                <w:sz w:val="24"/>
                <w:szCs w:val="24"/>
                <w:lang w:val="es-ES"/>
              </w:rPr>
              <w:t>5.8 Revisar la completitud de las descripciones de las interfaces</w:t>
            </w:r>
          </w:p>
          <w:p w14:paraId="10B04048" w14:textId="77777777" w:rsidR="00E92964" w:rsidRDefault="00E92964">
            <w:pPr>
              <w:tabs>
                <w:tab w:val="left" w:pos="288"/>
                <w:tab w:val="left" w:pos="679"/>
              </w:tabs>
              <w:spacing w:after="0" w:line="360" w:lineRule="auto"/>
              <w:ind w:right="40"/>
              <w:rPr>
                <w:rFonts w:ascii="Arial" w:hAnsi="Arial" w:cs="Arial"/>
                <w:sz w:val="24"/>
                <w:szCs w:val="24"/>
              </w:rPr>
            </w:pPr>
            <w:r>
              <w:rPr>
                <w:rFonts w:ascii="Arial" w:hAnsi="Arial" w:cs="Arial"/>
                <w:sz w:val="24"/>
                <w:szCs w:val="24"/>
              </w:rPr>
              <w:t>5.9 Gestionar las interfaces</w:t>
            </w:r>
          </w:p>
        </w:tc>
        <w:tc>
          <w:tcPr>
            <w:tcW w:w="3118" w:type="dxa"/>
            <w:tcBorders>
              <w:top w:val="single" w:sz="6" w:space="0" w:color="0066FF"/>
              <w:left w:val="single" w:sz="6" w:space="0" w:color="0066FF"/>
              <w:bottom w:val="single" w:sz="6" w:space="0" w:color="0066FF"/>
              <w:right w:val="single" w:sz="6" w:space="0" w:color="0066FF"/>
            </w:tcBorders>
          </w:tcPr>
          <w:p w14:paraId="549EBFF4" w14:textId="77777777" w:rsidR="00E92964" w:rsidRPr="00C172DC" w:rsidRDefault="00E92964">
            <w:pPr>
              <w:spacing w:after="0" w:line="360" w:lineRule="auto"/>
              <w:ind w:left="0" w:firstLine="0"/>
              <w:jc w:val="left"/>
              <w:rPr>
                <w:rFonts w:ascii="Arial" w:hAnsi="Arial" w:cs="Arial"/>
                <w:b/>
                <w:sz w:val="24"/>
                <w:szCs w:val="24"/>
                <w:lang w:val="es-ES"/>
              </w:rPr>
            </w:pPr>
            <w:r w:rsidRPr="00C172DC">
              <w:rPr>
                <w:rFonts w:ascii="Arial" w:hAnsi="Arial" w:cs="Arial"/>
                <w:sz w:val="24"/>
                <w:szCs w:val="24"/>
                <w:lang w:val="es-ES"/>
              </w:rPr>
              <w:lastRenderedPageBreak/>
              <w:t>Componentes de Producto e Interfaces</w:t>
            </w:r>
          </w:p>
        </w:tc>
      </w:tr>
      <w:tr w:rsidR="00E92964" w:rsidRPr="00C172DC" w14:paraId="603C5FA0"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78DCDDAD"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6</w:t>
            </w:r>
          </w:p>
        </w:tc>
        <w:tc>
          <w:tcPr>
            <w:tcW w:w="6202" w:type="dxa"/>
            <w:gridSpan w:val="2"/>
            <w:tcBorders>
              <w:top w:val="single" w:sz="6" w:space="0" w:color="0066FF"/>
              <w:left w:val="single" w:sz="6" w:space="0" w:color="0066FF"/>
              <w:bottom w:val="single" w:sz="6" w:space="0" w:color="0066FF"/>
              <w:right w:val="single" w:sz="6" w:space="0" w:color="0066FF"/>
            </w:tcBorders>
          </w:tcPr>
          <w:p w14:paraId="4C31360D"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Establecer paquete de datos técnicos: el paquete de datos técnicos proporciona al desarrollador una descripción completa del producto o del componente de producto a medida que se desarrolla.</w:t>
            </w:r>
          </w:p>
          <w:p w14:paraId="16F36279"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6.1 Determinar el número de niveles de diseño</w:t>
            </w:r>
          </w:p>
          <w:p w14:paraId="121575F4"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6.2 Determinar las vistas para documentar la arquitectura</w:t>
            </w:r>
          </w:p>
          <w:p w14:paraId="5C5ADBBE"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6.3 Documentar el diseño en el paquete de datos técnicos</w:t>
            </w:r>
          </w:p>
          <w:p w14:paraId="24ACFA84"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6.4 Documentar las decisiones claves</w:t>
            </w:r>
          </w:p>
          <w:p w14:paraId="1B136269"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6.5 Modificar el paquete de datos técnicos según sea necesario</w:t>
            </w:r>
          </w:p>
        </w:tc>
        <w:tc>
          <w:tcPr>
            <w:tcW w:w="3118" w:type="dxa"/>
            <w:tcBorders>
              <w:top w:val="single" w:sz="6" w:space="0" w:color="0066FF"/>
              <w:left w:val="single" w:sz="6" w:space="0" w:color="0066FF"/>
              <w:bottom w:val="single" w:sz="6" w:space="0" w:color="0066FF"/>
              <w:right w:val="single" w:sz="6" w:space="0" w:color="0066FF"/>
            </w:tcBorders>
          </w:tcPr>
          <w:p w14:paraId="51B3226C"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Arquitectura Vista de Datos, Arquitectura Vista de Procesos, Arquitectura Vista de Presentación, Arquitectura Vista de Sistema, Arquitectura Vista de Desarrollo Tecnológico, Componentes de Producto e Interfaces, Definición de Arquitectura de Software, Guía Base y Configuración</w:t>
            </w:r>
          </w:p>
        </w:tc>
      </w:tr>
      <w:tr w:rsidR="00E92964" w:rsidRPr="00C172DC" w14:paraId="7DE971C6"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072D6787"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7</w:t>
            </w:r>
          </w:p>
        </w:tc>
        <w:tc>
          <w:tcPr>
            <w:tcW w:w="6202" w:type="dxa"/>
            <w:gridSpan w:val="2"/>
            <w:tcBorders>
              <w:top w:val="single" w:sz="6" w:space="0" w:color="0066FF"/>
              <w:left w:val="single" w:sz="6" w:space="0" w:color="0066FF"/>
              <w:bottom w:val="single" w:sz="6" w:space="0" w:color="0066FF"/>
              <w:right w:val="single" w:sz="6" w:space="0" w:color="0066FF"/>
            </w:tcBorders>
          </w:tcPr>
          <w:p w14:paraId="73E956D2"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Hacer análisis sobre desarrollar y/o reutilizar: evaluar si los componentes de producto se deben desarrollar y/o reutilizar en base a criterios establecidos. La </w:t>
            </w:r>
            <w:r w:rsidRPr="00C172DC">
              <w:rPr>
                <w:rFonts w:ascii="Arial" w:hAnsi="Arial" w:cs="Arial"/>
                <w:sz w:val="24"/>
                <w:szCs w:val="24"/>
                <w:lang w:val="es-ES"/>
              </w:rPr>
              <w:lastRenderedPageBreak/>
              <w:t>determinación de qué productos o componentes de producto serán reutilizados, se denomina con frecuencia “análisis sobre si desarrollar y/o reutilizar”. Se basa en un análisis de las necesidades del proyecto. Este análisis comienza en fases tempranas del proyecto durante la primera iteración del diseño; continúa durante el proceso de diseño y se termina con la decisión de desarrollar y/o reutilizar el producto.</w:t>
            </w:r>
          </w:p>
          <w:p w14:paraId="59B499A5"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7.1 Desarrollar los criterios para la reutilización de los diseños del producto o componentes de producto</w:t>
            </w:r>
          </w:p>
          <w:p w14:paraId="00772364"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7.2 Analizar los diseños para determinar si deberían desarrollarse y/o reutilizarse los componentes de producto</w:t>
            </w:r>
          </w:p>
        </w:tc>
        <w:tc>
          <w:tcPr>
            <w:tcW w:w="3118" w:type="dxa"/>
            <w:tcBorders>
              <w:top w:val="single" w:sz="6" w:space="0" w:color="0066FF"/>
              <w:left w:val="single" w:sz="6" w:space="0" w:color="0066FF"/>
              <w:bottom w:val="single" w:sz="6" w:space="0" w:color="0066FF"/>
              <w:right w:val="single" w:sz="6" w:space="0" w:color="0066FF"/>
            </w:tcBorders>
          </w:tcPr>
          <w:p w14:paraId="75955BA3"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lastRenderedPageBreak/>
              <w:t>Componentes de Producto e Interfaces</w:t>
            </w:r>
          </w:p>
        </w:tc>
      </w:tr>
      <w:tr w:rsidR="00E92964" w:rsidRPr="00C172DC" w14:paraId="682851D8"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7FBEC484"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8</w:t>
            </w:r>
          </w:p>
        </w:tc>
        <w:tc>
          <w:tcPr>
            <w:tcW w:w="6202" w:type="dxa"/>
            <w:gridSpan w:val="2"/>
            <w:tcBorders>
              <w:top w:val="single" w:sz="6" w:space="0" w:color="0066FF"/>
              <w:left w:val="single" w:sz="6" w:space="0" w:color="0066FF"/>
              <w:bottom w:val="single" w:sz="6" w:space="0" w:color="0066FF"/>
              <w:right w:val="single" w:sz="6" w:space="0" w:color="0066FF"/>
            </w:tcBorders>
          </w:tcPr>
          <w:p w14:paraId="54860B71"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Ejecutar revisiones técnicas formales (RTF BD y Arquitectura)</w:t>
            </w:r>
          </w:p>
        </w:tc>
        <w:tc>
          <w:tcPr>
            <w:tcW w:w="3118" w:type="dxa"/>
            <w:tcBorders>
              <w:top w:val="single" w:sz="6" w:space="0" w:color="0066FF"/>
              <w:left w:val="single" w:sz="6" w:space="0" w:color="0066FF"/>
              <w:bottom w:val="single" w:sz="6" w:space="0" w:color="0066FF"/>
              <w:right w:val="single" w:sz="6" w:space="0" w:color="0066FF"/>
            </w:tcBorders>
          </w:tcPr>
          <w:p w14:paraId="3571C1E6"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Arquitectura Vista de Datos, Arquitectura Vista de Procesos, Arquitectura Vista de Presentación, Arquitectura Vista de Sistema, Arquitectura Vista de Desarrollo Tecnológico, Componentes de Producto e Interfaces, Definición de Arquitectura de Software, Guía Base y Configuración</w:t>
            </w:r>
          </w:p>
        </w:tc>
      </w:tr>
      <w:tr w:rsidR="00E92964" w:rsidRPr="00C172DC" w14:paraId="667868F8"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6DD8BBA2"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9</w:t>
            </w:r>
          </w:p>
        </w:tc>
        <w:tc>
          <w:tcPr>
            <w:tcW w:w="6202" w:type="dxa"/>
            <w:gridSpan w:val="2"/>
            <w:tcBorders>
              <w:top w:val="single" w:sz="6" w:space="0" w:color="0066FF"/>
              <w:left w:val="single" w:sz="6" w:space="0" w:color="0066FF"/>
              <w:bottom w:val="single" w:sz="6" w:space="0" w:color="0066FF"/>
              <w:right w:val="single" w:sz="6" w:space="0" w:color="0066FF"/>
            </w:tcBorders>
          </w:tcPr>
          <w:p w14:paraId="2EA332D5"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Implementar el producto o componente de producto: el diseño se implementa como un producto o componente de producto. Las características de esa implementación dependen del tipo de componente de producto. Esta actividad incluye la asignación, el refinamiento y la verificación de cada producto o componente de </w:t>
            </w:r>
            <w:r w:rsidRPr="00C172DC">
              <w:rPr>
                <w:rFonts w:ascii="Arial" w:hAnsi="Arial" w:cs="Arial"/>
                <w:sz w:val="24"/>
                <w:szCs w:val="24"/>
                <w:lang w:val="es-ES"/>
              </w:rPr>
              <w:lastRenderedPageBreak/>
              <w:t>producto.</w:t>
            </w:r>
          </w:p>
          <w:p w14:paraId="45E1EE52"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9.1 Usar métodos eficaces para implementar los componentes de producto</w:t>
            </w:r>
          </w:p>
          <w:p w14:paraId="07808A92"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9.2 Utilizar los estándares y criterios aplicables</w:t>
            </w:r>
          </w:p>
          <w:p w14:paraId="6950C127"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9.3 Realizar pruebas unitarias de los componentes de producto</w:t>
            </w:r>
          </w:p>
          <w:p w14:paraId="5A0EE542"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9.4 Modificar el componente de producto según sea necesario</w:t>
            </w:r>
          </w:p>
        </w:tc>
        <w:tc>
          <w:tcPr>
            <w:tcW w:w="3118" w:type="dxa"/>
            <w:tcBorders>
              <w:top w:val="single" w:sz="6" w:space="0" w:color="0066FF"/>
              <w:left w:val="single" w:sz="6" w:space="0" w:color="0066FF"/>
              <w:bottom w:val="single" w:sz="6" w:space="0" w:color="0066FF"/>
              <w:right w:val="single" w:sz="6" w:space="0" w:color="0066FF"/>
            </w:tcBorders>
          </w:tcPr>
          <w:p w14:paraId="087E0AFE"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lastRenderedPageBreak/>
              <w:t>Producto y/o Componente de Producto e Implementación del Producto y/o Componente de Producto</w:t>
            </w:r>
          </w:p>
        </w:tc>
      </w:tr>
      <w:tr w:rsidR="00E92964" w:rsidRPr="00C172DC" w14:paraId="6E93CD50"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345FE2DD"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10</w:t>
            </w:r>
          </w:p>
        </w:tc>
        <w:tc>
          <w:tcPr>
            <w:tcW w:w="6202" w:type="dxa"/>
            <w:gridSpan w:val="2"/>
            <w:tcBorders>
              <w:top w:val="single" w:sz="6" w:space="0" w:color="0066FF"/>
              <w:left w:val="single" w:sz="6" w:space="0" w:color="0066FF"/>
              <w:bottom w:val="single" w:sz="6" w:space="0" w:color="0066FF"/>
              <w:right w:val="single" w:sz="6" w:space="0" w:color="0066FF"/>
            </w:tcBorders>
          </w:tcPr>
          <w:p w14:paraId="5D8EF9EC"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Ejecutar revisiones técnicas formales (Revisión entre pares): se revisa el producto o componentes de producto implementados.</w:t>
            </w:r>
          </w:p>
        </w:tc>
        <w:tc>
          <w:tcPr>
            <w:tcW w:w="3118" w:type="dxa"/>
            <w:tcBorders>
              <w:top w:val="single" w:sz="6" w:space="0" w:color="0066FF"/>
              <w:left w:val="single" w:sz="6" w:space="0" w:color="0066FF"/>
              <w:bottom w:val="single" w:sz="6" w:space="0" w:color="0066FF"/>
              <w:right w:val="single" w:sz="6" w:space="0" w:color="0066FF"/>
            </w:tcBorders>
          </w:tcPr>
          <w:p w14:paraId="5116B112"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color w:val="auto"/>
                <w:sz w:val="24"/>
                <w:szCs w:val="24"/>
                <w:lang w:val="es-ES"/>
              </w:rPr>
              <w:t>Producto y/o Componente de Producto</w:t>
            </w:r>
            <w:r w:rsidR="00E03330">
              <w:rPr>
                <w:rFonts w:ascii="Arial" w:hAnsi="Arial" w:cs="Arial"/>
                <w:color w:val="auto"/>
                <w:sz w:val="24"/>
                <w:szCs w:val="24"/>
                <w:lang w:val="es-ES"/>
              </w:rPr>
              <w:t>, NC detectadas en el GESPRO</w:t>
            </w:r>
          </w:p>
        </w:tc>
      </w:tr>
      <w:tr w:rsidR="00E92964" w:rsidRPr="00C172DC" w14:paraId="2C20256C"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373864BC"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11</w:t>
            </w:r>
          </w:p>
        </w:tc>
        <w:tc>
          <w:tcPr>
            <w:tcW w:w="6202" w:type="dxa"/>
            <w:gridSpan w:val="2"/>
            <w:tcBorders>
              <w:top w:val="single" w:sz="6" w:space="0" w:color="0066FF"/>
              <w:left w:val="single" w:sz="6" w:space="0" w:color="0066FF"/>
              <w:bottom w:val="single" w:sz="6" w:space="0" w:color="0066FF"/>
              <w:right w:val="single" w:sz="6" w:space="0" w:color="0066FF"/>
            </w:tcBorders>
          </w:tcPr>
          <w:p w14:paraId="097D3EB7"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 xml:space="preserve">Desarrollar documentación del producto o componente de producto: se desarrolla y mantiene la documentación que será usada para instalar, operar y mantener el producto.  </w:t>
            </w:r>
          </w:p>
          <w:p w14:paraId="24DBB1B9"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11.1 Revisar los requisitos, el diseño, el producto y los resultados de pruebas</w:t>
            </w:r>
          </w:p>
          <w:p w14:paraId="1B3DC560"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11.2 Utilizar métodos eficaces para desarrollar la documentación de instalación, de operación y de mantenimiento</w:t>
            </w:r>
          </w:p>
          <w:p w14:paraId="2BC9AC13"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11.3 Utilizar estándares de documentación</w:t>
            </w:r>
          </w:p>
          <w:p w14:paraId="72DB1138"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11.4 Desarrollar la documentación de instalación, de operación y de mantenimiento</w:t>
            </w:r>
          </w:p>
          <w:p w14:paraId="593073A6"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11.5 Modificar la documentación de instalación, de operación y de mantenimiento</w:t>
            </w:r>
          </w:p>
        </w:tc>
        <w:tc>
          <w:tcPr>
            <w:tcW w:w="3118" w:type="dxa"/>
            <w:tcBorders>
              <w:top w:val="single" w:sz="6" w:space="0" w:color="0066FF"/>
              <w:left w:val="single" w:sz="6" w:space="0" w:color="0066FF"/>
              <w:bottom w:val="single" w:sz="6" w:space="0" w:color="0066FF"/>
              <w:right w:val="single" w:sz="6" w:space="0" w:color="0066FF"/>
            </w:tcBorders>
          </w:tcPr>
          <w:p w14:paraId="32D18D22" w14:textId="77777777" w:rsidR="00E92964" w:rsidRPr="00C172DC" w:rsidRDefault="00E92964">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Manual de Usuario, Manual Técnico y Manual de Instalación</w:t>
            </w:r>
          </w:p>
        </w:tc>
      </w:tr>
      <w:tr w:rsidR="00E92964" w:rsidRPr="00C172DC" w14:paraId="3037814A"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6848726E"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12</w:t>
            </w:r>
          </w:p>
        </w:tc>
        <w:tc>
          <w:tcPr>
            <w:tcW w:w="6202" w:type="dxa"/>
            <w:gridSpan w:val="2"/>
            <w:tcBorders>
              <w:top w:val="single" w:sz="6" w:space="0" w:color="0066FF"/>
              <w:left w:val="single" w:sz="6" w:space="0" w:color="0066FF"/>
              <w:bottom w:val="single" w:sz="6" w:space="0" w:color="0066FF"/>
              <w:right w:val="single" w:sz="6" w:space="0" w:color="0066FF"/>
            </w:tcBorders>
          </w:tcPr>
          <w:p w14:paraId="3E5AC9C4"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Ejecutar revisiones técnicas formales (Revisión entre pares): Se revisa la documentación de instalación, de operación y de mantenimiento.</w:t>
            </w:r>
          </w:p>
        </w:tc>
        <w:tc>
          <w:tcPr>
            <w:tcW w:w="3118" w:type="dxa"/>
            <w:tcBorders>
              <w:top w:val="single" w:sz="6" w:space="0" w:color="0066FF"/>
              <w:left w:val="single" w:sz="6" w:space="0" w:color="0066FF"/>
              <w:bottom w:val="single" w:sz="6" w:space="0" w:color="0066FF"/>
              <w:right w:val="single" w:sz="6" w:space="0" w:color="0066FF"/>
            </w:tcBorders>
          </w:tcPr>
          <w:p w14:paraId="3BFB3BF2" w14:textId="77777777" w:rsidR="00E92964" w:rsidRPr="00C172DC" w:rsidRDefault="00E92964" w:rsidP="00E03330">
            <w:pPr>
              <w:spacing w:after="0" w:line="360" w:lineRule="auto"/>
              <w:ind w:left="0" w:firstLine="0"/>
              <w:jc w:val="left"/>
              <w:rPr>
                <w:rFonts w:ascii="Arial" w:hAnsi="Arial" w:cs="Arial"/>
                <w:sz w:val="24"/>
                <w:szCs w:val="24"/>
                <w:lang w:val="es-ES"/>
              </w:rPr>
            </w:pPr>
            <w:r w:rsidRPr="00C172DC">
              <w:rPr>
                <w:rFonts w:ascii="Arial" w:hAnsi="Arial" w:cs="Arial"/>
                <w:sz w:val="24"/>
                <w:szCs w:val="24"/>
                <w:lang w:val="es-ES"/>
              </w:rPr>
              <w:t>Man</w:t>
            </w:r>
            <w:r w:rsidR="00E03330">
              <w:rPr>
                <w:rFonts w:ascii="Arial" w:hAnsi="Arial" w:cs="Arial"/>
                <w:sz w:val="24"/>
                <w:szCs w:val="24"/>
                <w:lang w:val="es-ES"/>
              </w:rPr>
              <w:t xml:space="preserve">ual de Usuario, Manual Técnico, </w:t>
            </w:r>
            <w:r w:rsidRPr="00C172DC">
              <w:rPr>
                <w:rFonts w:ascii="Arial" w:hAnsi="Arial" w:cs="Arial"/>
                <w:sz w:val="24"/>
                <w:szCs w:val="24"/>
                <w:lang w:val="es-ES"/>
              </w:rPr>
              <w:t xml:space="preserve"> Manual de Instalación</w:t>
            </w:r>
            <w:r w:rsidR="00E03330">
              <w:rPr>
                <w:rFonts w:ascii="Arial" w:hAnsi="Arial" w:cs="Arial"/>
                <w:sz w:val="24"/>
                <w:szCs w:val="24"/>
                <w:lang w:val="es-ES"/>
              </w:rPr>
              <w:t xml:space="preserve"> y las</w:t>
            </w:r>
            <w:r w:rsidR="00E03330">
              <w:rPr>
                <w:rFonts w:ascii="Arial" w:hAnsi="Arial" w:cs="Arial"/>
                <w:color w:val="auto"/>
                <w:sz w:val="24"/>
                <w:szCs w:val="24"/>
                <w:lang w:val="es-ES"/>
              </w:rPr>
              <w:t xml:space="preserve"> NC detectadas en el GESPRO</w:t>
            </w:r>
          </w:p>
        </w:tc>
      </w:tr>
      <w:tr w:rsidR="00E92964" w:rsidRPr="00C172DC" w14:paraId="5FCAC261"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5C67CD92"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13</w:t>
            </w:r>
          </w:p>
        </w:tc>
        <w:tc>
          <w:tcPr>
            <w:tcW w:w="6202" w:type="dxa"/>
            <w:gridSpan w:val="2"/>
            <w:tcBorders>
              <w:top w:val="single" w:sz="6" w:space="0" w:color="0066FF"/>
              <w:left w:val="single" w:sz="6" w:space="0" w:color="0066FF"/>
              <w:bottom w:val="single" w:sz="6" w:space="0" w:color="0066FF"/>
              <w:right w:val="single" w:sz="6" w:space="0" w:color="0066FF"/>
            </w:tcBorders>
          </w:tcPr>
          <w:p w14:paraId="15464424"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Preparar entorno de integración</w:t>
            </w:r>
          </w:p>
          <w:p w14:paraId="43B0D459" w14:textId="77777777" w:rsidR="00E92964" w:rsidRPr="00C172DC" w:rsidRDefault="00E92964">
            <w:pPr>
              <w:tabs>
                <w:tab w:val="left" w:pos="229"/>
                <w:tab w:val="left" w:pos="319"/>
              </w:tabs>
              <w:spacing w:after="0" w:line="360" w:lineRule="auto"/>
              <w:ind w:left="-13" w:right="40" w:firstLine="0"/>
              <w:rPr>
                <w:rFonts w:ascii="Arial" w:hAnsi="Arial" w:cs="Arial"/>
                <w:sz w:val="24"/>
                <w:szCs w:val="24"/>
                <w:lang w:val="es-ES"/>
              </w:rPr>
            </w:pPr>
            <w:r w:rsidRPr="00C172DC">
              <w:rPr>
                <w:rFonts w:ascii="Arial" w:hAnsi="Arial" w:cs="Arial"/>
                <w:sz w:val="24"/>
                <w:szCs w:val="24"/>
                <w:lang w:val="es-ES"/>
              </w:rPr>
              <w:t>13.1 Definir los componentes de producto a integrar</w:t>
            </w:r>
          </w:p>
          <w:p w14:paraId="71CF27CE" w14:textId="77777777" w:rsidR="00E92964" w:rsidRPr="00C172DC" w:rsidRDefault="00E92964">
            <w:pPr>
              <w:tabs>
                <w:tab w:val="left" w:pos="0"/>
              </w:tabs>
              <w:spacing w:after="0" w:line="360" w:lineRule="auto"/>
              <w:ind w:left="-13" w:right="40" w:firstLine="0"/>
              <w:rPr>
                <w:rFonts w:ascii="Arial" w:hAnsi="Arial" w:cs="Arial"/>
                <w:sz w:val="24"/>
                <w:szCs w:val="24"/>
                <w:lang w:val="es-ES"/>
              </w:rPr>
            </w:pPr>
            <w:r w:rsidRPr="00C172DC">
              <w:rPr>
                <w:rFonts w:ascii="Arial" w:hAnsi="Arial" w:cs="Arial"/>
                <w:sz w:val="24"/>
                <w:szCs w:val="24"/>
                <w:lang w:val="es-ES"/>
              </w:rPr>
              <w:t>13.2 Identificar estrategias alternativas de integración de los componentes de producto</w:t>
            </w:r>
          </w:p>
          <w:p w14:paraId="333702FF" w14:textId="77777777" w:rsidR="00E92964" w:rsidRPr="00C172DC" w:rsidRDefault="00E92964">
            <w:pPr>
              <w:tabs>
                <w:tab w:val="left" w:pos="229"/>
                <w:tab w:val="left" w:pos="319"/>
              </w:tabs>
              <w:spacing w:after="0" w:line="360" w:lineRule="auto"/>
              <w:ind w:left="-13" w:right="40" w:firstLine="0"/>
              <w:rPr>
                <w:rFonts w:ascii="Arial" w:hAnsi="Arial" w:cs="Arial"/>
                <w:sz w:val="24"/>
                <w:szCs w:val="24"/>
                <w:lang w:val="es-ES"/>
              </w:rPr>
            </w:pPr>
            <w:r w:rsidRPr="00C172DC">
              <w:rPr>
                <w:rFonts w:ascii="Arial" w:hAnsi="Arial" w:cs="Arial"/>
                <w:sz w:val="24"/>
                <w:szCs w:val="24"/>
                <w:lang w:val="es-ES"/>
              </w:rPr>
              <w:t>13.3 Seleccionar la mejor estrategia de integración y registrar la razón fundamental de las decisiones tomadas y diferidas (Revisar periódicamente la estrategia y modificar según sea necesario)</w:t>
            </w:r>
          </w:p>
          <w:p w14:paraId="607ABF89" w14:textId="77777777" w:rsidR="00E92964" w:rsidRPr="00C172DC" w:rsidRDefault="00E92964">
            <w:pPr>
              <w:tabs>
                <w:tab w:val="left" w:pos="229"/>
                <w:tab w:val="left" w:pos="319"/>
              </w:tabs>
              <w:spacing w:after="0" w:line="360" w:lineRule="auto"/>
              <w:ind w:left="-13" w:right="40" w:firstLine="0"/>
              <w:rPr>
                <w:rFonts w:ascii="Arial" w:hAnsi="Arial" w:cs="Arial"/>
                <w:sz w:val="24"/>
                <w:szCs w:val="24"/>
                <w:lang w:val="es-ES"/>
              </w:rPr>
            </w:pPr>
            <w:r w:rsidRPr="00C172DC">
              <w:rPr>
                <w:rFonts w:ascii="Arial" w:hAnsi="Arial" w:cs="Arial"/>
                <w:sz w:val="24"/>
                <w:szCs w:val="24"/>
                <w:lang w:val="es-ES"/>
              </w:rPr>
              <w:t xml:space="preserve">13.4 Establecer el entorno de integración </w:t>
            </w:r>
          </w:p>
          <w:p w14:paraId="6012CEDF"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13.5 Establecer los procedimientos y criterios de integración</w:t>
            </w:r>
          </w:p>
        </w:tc>
        <w:tc>
          <w:tcPr>
            <w:tcW w:w="3118" w:type="dxa"/>
            <w:tcBorders>
              <w:top w:val="single" w:sz="6" w:space="0" w:color="0066FF"/>
              <w:left w:val="single" w:sz="6" w:space="0" w:color="0066FF"/>
              <w:bottom w:val="single" w:sz="6" w:space="0" w:color="0066FF"/>
              <w:right w:val="single" w:sz="6" w:space="0" w:color="0066FF"/>
            </w:tcBorders>
          </w:tcPr>
          <w:p w14:paraId="4C9734A0"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14:paraId="208DDC25"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008FDE6E"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14</w:t>
            </w:r>
          </w:p>
        </w:tc>
        <w:tc>
          <w:tcPr>
            <w:tcW w:w="6202" w:type="dxa"/>
            <w:gridSpan w:val="2"/>
            <w:tcBorders>
              <w:top w:val="single" w:sz="6" w:space="0" w:color="0066FF"/>
              <w:left w:val="single" w:sz="6" w:space="0" w:color="0066FF"/>
              <w:bottom w:val="single" w:sz="6" w:space="0" w:color="0066FF"/>
              <w:right w:val="single" w:sz="6" w:space="0" w:color="0066FF"/>
            </w:tcBorders>
          </w:tcPr>
          <w:p w14:paraId="2A54D79C" w14:textId="77777777" w:rsidR="00E92964" w:rsidRDefault="00E92964">
            <w:pPr>
              <w:tabs>
                <w:tab w:val="left" w:pos="229"/>
                <w:tab w:val="left" w:pos="319"/>
              </w:tabs>
              <w:spacing w:after="0" w:line="360" w:lineRule="auto"/>
              <w:ind w:right="40"/>
              <w:rPr>
                <w:rFonts w:ascii="Arial" w:hAnsi="Arial" w:cs="Arial"/>
                <w:sz w:val="24"/>
                <w:szCs w:val="24"/>
              </w:rPr>
            </w:pPr>
            <w:r>
              <w:rPr>
                <w:rFonts w:ascii="Arial" w:hAnsi="Arial" w:cs="Arial"/>
                <w:sz w:val="24"/>
                <w:szCs w:val="24"/>
              </w:rPr>
              <w:t>Desarrollar las interfaces</w:t>
            </w:r>
          </w:p>
        </w:tc>
        <w:tc>
          <w:tcPr>
            <w:tcW w:w="3118" w:type="dxa"/>
            <w:tcBorders>
              <w:top w:val="single" w:sz="6" w:space="0" w:color="0066FF"/>
              <w:left w:val="single" w:sz="6" w:space="0" w:color="0066FF"/>
              <w:bottom w:val="single" w:sz="6" w:space="0" w:color="0066FF"/>
              <w:right w:val="single" w:sz="6" w:space="0" w:color="0066FF"/>
            </w:tcBorders>
          </w:tcPr>
          <w:p w14:paraId="13E0579D" w14:textId="77777777" w:rsidR="00E92964" w:rsidRDefault="00E92964">
            <w:pPr>
              <w:spacing w:after="0" w:line="360" w:lineRule="auto"/>
              <w:ind w:left="0" w:firstLine="0"/>
              <w:jc w:val="left"/>
              <w:rPr>
                <w:rFonts w:ascii="Arial" w:hAnsi="Arial" w:cs="Arial"/>
                <w:sz w:val="24"/>
                <w:szCs w:val="24"/>
              </w:rPr>
            </w:pPr>
          </w:p>
        </w:tc>
      </w:tr>
      <w:tr w:rsidR="00E92964" w:rsidRPr="00C172DC" w14:paraId="270CEDCB"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7D4338D0"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15</w:t>
            </w:r>
          </w:p>
        </w:tc>
        <w:tc>
          <w:tcPr>
            <w:tcW w:w="6202" w:type="dxa"/>
            <w:gridSpan w:val="2"/>
            <w:tcBorders>
              <w:top w:val="single" w:sz="6" w:space="0" w:color="0066FF"/>
              <w:left w:val="single" w:sz="6" w:space="0" w:color="0066FF"/>
              <w:bottom w:val="single" w:sz="6" w:space="0" w:color="0066FF"/>
              <w:right w:val="single" w:sz="6" w:space="0" w:color="0066FF"/>
            </w:tcBorders>
          </w:tcPr>
          <w:p w14:paraId="16E7830E"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Asegurar compatibilidad de las interfaces</w:t>
            </w:r>
          </w:p>
          <w:p w14:paraId="4A9B7924" w14:textId="77777777" w:rsidR="00E92964" w:rsidRPr="00C172DC" w:rsidRDefault="00E92964">
            <w:pPr>
              <w:spacing w:after="0" w:line="360" w:lineRule="auto"/>
              <w:ind w:right="140"/>
              <w:rPr>
                <w:rFonts w:ascii="Arial" w:hAnsi="Arial" w:cs="Arial"/>
                <w:sz w:val="24"/>
                <w:szCs w:val="24"/>
                <w:lang w:val="es-ES"/>
              </w:rPr>
            </w:pPr>
            <w:r w:rsidRPr="00C172DC">
              <w:rPr>
                <w:rFonts w:ascii="Arial" w:hAnsi="Arial" w:cs="Arial"/>
                <w:sz w:val="24"/>
                <w:szCs w:val="24"/>
                <w:lang w:val="es-ES"/>
              </w:rPr>
              <w:t>15.1 Garantizar que los componentes de producto y las interfaces se etiquetan para asegurar una conexión correcta, para la unión del componente de producto</w:t>
            </w:r>
          </w:p>
          <w:p w14:paraId="498337BD" w14:textId="77777777" w:rsidR="00E92964" w:rsidRPr="00C172DC" w:rsidRDefault="00E92964">
            <w:pPr>
              <w:spacing w:after="0" w:line="360" w:lineRule="auto"/>
              <w:ind w:left="-4" w:right="140" w:firstLine="0"/>
              <w:rPr>
                <w:rFonts w:ascii="Arial" w:hAnsi="Arial" w:cs="Arial"/>
                <w:sz w:val="24"/>
                <w:szCs w:val="24"/>
                <w:lang w:val="es-ES"/>
              </w:rPr>
            </w:pPr>
            <w:r w:rsidRPr="00C172DC">
              <w:rPr>
                <w:rFonts w:ascii="Arial" w:hAnsi="Arial" w:cs="Arial"/>
                <w:sz w:val="24"/>
                <w:szCs w:val="24"/>
                <w:lang w:val="es-ES"/>
              </w:rPr>
              <w:t>15.2 Revisar que las descripciones de las interfaces son las adecuadas (Una vez establecidas las descripciones de las interfaces, deben revisarse periódicamente para asegurar que no existe desviación entre las descripciones existentes y los productos que se están desarrollando)</w:t>
            </w:r>
          </w:p>
          <w:p w14:paraId="49FE2972" w14:textId="77777777" w:rsidR="00E92964" w:rsidRPr="00C172DC" w:rsidRDefault="00E92964">
            <w:pPr>
              <w:spacing w:after="0" w:line="360" w:lineRule="auto"/>
              <w:ind w:left="-4" w:right="140" w:firstLine="0"/>
              <w:rPr>
                <w:rFonts w:ascii="Arial" w:hAnsi="Arial" w:cs="Arial"/>
                <w:sz w:val="24"/>
                <w:szCs w:val="24"/>
                <w:lang w:val="es-ES"/>
              </w:rPr>
            </w:pPr>
            <w:r w:rsidRPr="00C172DC">
              <w:rPr>
                <w:rFonts w:ascii="Arial" w:hAnsi="Arial" w:cs="Arial"/>
                <w:sz w:val="24"/>
                <w:szCs w:val="24"/>
                <w:lang w:val="es-ES"/>
              </w:rPr>
              <w:t>15.3 Asegurar la compatibilidad de las interfaces durante toda la vida del producto</w:t>
            </w:r>
          </w:p>
          <w:p w14:paraId="3688E7CF" w14:textId="77777777" w:rsidR="00E92964" w:rsidRPr="00C172DC" w:rsidRDefault="00E92964">
            <w:pPr>
              <w:spacing w:after="0" w:line="360" w:lineRule="auto"/>
              <w:ind w:left="-4" w:right="140" w:firstLine="0"/>
              <w:rPr>
                <w:rFonts w:ascii="Arial" w:hAnsi="Arial" w:cs="Arial"/>
                <w:sz w:val="24"/>
                <w:szCs w:val="24"/>
                <w:lang w:val="es-ES"/>
              </w:rPr>
            </w:pPr>
            <w:r w:rsidRPr="00C172DC">
              <w:rPr>
                <w:rFonts w:ascii="Arial" w:hAnsi="Arial" w:cs="Arial"/>
                <w:sz w:val="24"/>
                <w:szCs w:val="24"/>
                <w:lang w:val="es-ES"/>
              </w:rPr>
              <w:t>15.4 Resolver los conflictos, no conformidades y cuestiones de cambios</w:t>
            </w:r>
          </w:p>
          <w:p w14:paraId="3D31D188" w14:textId="77777777" w:rsidR="00E92964" w:rsidRPr="00C172DC" w:rsidRDefault="00E92964">
            <w:pPr>
              <w:spacing w:after="0" w:line="360" w:lineRule="auto"/>
              <w:ind w:left="-4" w:right="140" w:firstLine="0"/>
              <w:rPr>
                <w:rFonts w:ascii="Arial" w:hAnsi="Arial" w:cs="Arial"/>
                <w:sz w:val="24"/>
                <w:szCs w:val="24"/>
                <w:lang w:val="es-ES"/>
              </w:rPr>
            </w:pPr>
            <w:r w:rsidRPr="00C172DC">
              <w:rPr>
                <w:rFonts w:ascii="Arial" w:hAnsi="Arial" w:cs="Arial"/>
                <w:sz w:val="24"/>
                <w:szCs w:val="24"/>
                <w:lang w:val="es-ES"/>
              </w:rPr>
              <w:t>15.5 Mantener un repositorio para los datos de interfaz accesible a los participantes del proyecto</w:t>
            </w:r>
          </w:p>
        </w:tc>
        <w:tc>
          <w:tcPr>
            <w:tcW w:w="3118" w:type="dxa"/>
            <w:tcBorders>
              <w:top w:val="single" w:sz="6" w:space="0" w:color="0066FF"/>
              <w:left w:val="single" w:sz="6" w:space="0" w:color="0066FF"/>
              <w:bottom w:val="single" w:sz="6" w:space="0" w:color="0066FF"/>
              <w:right w:val="single" w:sz="6" w:space="0" w:color="0066FF"/>
            </w:tcBorders>
          </w:tcPr>
          <w:p w14:paraId="3B40265F" w14:textId="77777777" w:rsidR="00E92964" w:rsidRPr="00C172DC" w:rsidRDefault="00E92964">
            <w:pPr>
              <w:spacing w:after="0" w:line="360" w:lineRule="auto"/>
              <w:ind w:left="0" w:firstLine="0"/>
              <w:jc w:val="left"/>
              <w:rPr>
                <w:rFonts w:ascii="Arial" w:hAnsi="Arial" w:cs="Arial"/>
                <w:sz w:val="24"/>
                <w:szCs w:val="24"/>
                <w:lang w:val="es-ES"/>
              </w:rPr>
            </w:pPr>
          </w:p>
        </w:tc>
      </w:tr>
      <w:tr w:rsidR="00E92964" w:rsidRPr="00C172DC" w14:paraId="1D24F2D2"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360B5213"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16</w:t>
            </w:r>
          </w:p>
        </w:tc>
        <w:tc>
          <w:tcPr>
            <w:tcW w:w="6202" w:type="dxa"/>
            <w:gridSpan w:val="2"/>
            <w:tcBorders>
              <w:top w:val="single" w:sz="6" w:space="0" w:color="0066FF"/>
              <w:left w:val="single" w:sz="6" w:space="0" w:color="0066FF"/>
              <w:bottom w:val="single" w:sz="6" w:space="0" w:color="0066FF"/>
              <w:right w:val="single" w:sz="6" w:space="0" w:color="0066FF"/>
            </w:tcBorders>
          </w:tcPr>
          <w:p w14:paraId="6B5867C2" w14:textId="77777777" w:rsidR="00E92964" w:rsidRPr="00C172DC" w:rsidRDefault="00E92964">
            <w:pPr>
              <w:tabs>
                <w:tab w:val="left" w:pos="229"/>
                <w:tab w:val="left" w:pos="319"/>
              </w:tabs>
              <w:spacing w:after="0" w:line="360" w:lineRule="auto"/>
              <w:ind w:right="40"/>
              <w:rPr>
                <w:rFonts w:ascii="Arial" w:hAnsi="Arial" w:cs="Arial"/>
                <w:sz w:val="24"/>
                <w:szCs w:val="24"/>
                <w:lang w:val="es-ES"/>
              </w:rPr>
            </w:pPr>
            <w:r w:rsidRPr="00C172DC">
              <w:rPr>
                <w:rFonts w:ascii="Arial" w:hAnsi="Arial" w:cs="Arial"/>
                <w:sz w:val="24"/>
                <w:szCs w:val="24"/>
                <w:lang w:val="es-ES"/>
              </w:rPr>
              <w:t>Ensamblar los componentes de producto</w:t>
            </w:r>
          </w:p>
        </w:tc>
        <w:tc>
          <w:tcPr>
            <w:tcW w:w="3118" w:type="dxa"/>
            <w:tcBorders>
              <w:top w:val="single" w:sz="6" w:space="0" w:color="0066FF"/>
              <w:left w:val="single" w:sz="6" w:space="0" w:color="0066FF"/>
              <w:bottom w:val="single" w:sz="6" w:space="0" w:color="0066FF"/>
              <w:right w:val="single" w:sz="6" w:space="0" w:color="0066FF"/>
            </w:tcBorders>
          </w:tcPr>
          <w:p w14:paraId="39917AE8" w14:textId="77777777" w:rsidR="00E92964" w:rsidRPr="00C172DC" w:rsidRDefault="00E92964">
            <w:pPr>
              <w:spacing w:after="0" w:line="360" w:lineRule="auto"/>
              <w:ind w:left="0" w:firstLine="0"/>
              <w:jc w:val="left"/>
              <w:rPr>
                <w:rFonts w:ascii="Arial" w:hAnsi="Arial" w:cs="Arial"/>
                <w:sz w:val="24"/>
                <w:szCs w:val="24"/>
                <w:lang w:val="es-ES"/>
              </w:rPr>
            </w:pPr>
          </w:p>
        </w:tc>
      </w:tr>
    </w:tbl>
    <w:p w14:paraId="2D842247" w14:textId="77777777" w:rsidR="00E92964" w:rsidRDefault="00E92964">
      <w:pPr>
        <w:pStyle w:val="Ttulo3"/>
        <w:tabs>
          <w:tab w:val="left" w:pos="9356"/>
        </w:tabs>
        <w:spacing w:after="0" w:line="360" w:lineRule="auto"/>
        <w:ind w:left="709" w:right="687" w:firstLine="0"/>
        <w:jc w:val="both"/>
        <w:rPr>
          <w:rStyle w:val="Ttulo2Car"/>
          <w:rFonts w:ascii="Arial" w:hAnsi="Arial" w:cs="Arial"/>
          <w:b/>
          <w:sz w:val="24"/>
          <w:szCs w:val="24"/>
        </w:rPr>
      </w:pPr>
      <w:bookmarkStart w:id="37" w:name="_Toc453929514"/>
    </w:p>
    <w:p w14:paraId="4123DC47"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38" w:name="_Toc453929515"/>
      <w:bookmarkStart w:id="39" w:name="_Toc288433890"/>
      <w:bookmarkEnd w:id="37"/>
      <w:r>
        <w:rPr>
          <w:rStyle w:val="Heading2Char"/>
          <w:rFonts w:ascii="Arial" w:hAnsi="Arial" w:cs="Arial"/>
          <w:b/>
          <w:sz w:val="24"/>
          <w:szCs w:val="24"/>
        </w:rPr>
        <w:t>Descripción gráfica del Subproceso: Ensamblar los componentes de producto</w:t>
      </w:r>
      <w:bookmarkEnd w:id="38"/>
      <w:bookmarkEnd w:id="39"/>
    </w:p>
    <w:tbl>
      <w:tblPr>
        <w:tblW w:w="0" w:type="auto"/>
        <w:tblInd w:w="-139" w:type="dxa"/>
        <w:tblLayout w:type="fixed"/>
        <w:tblCellMar>
          <w:left w:w="111" w:type="dxa"/>
          <w:right w:w="50" w:type="dxa"/>
        </w:tblCellMar>
        <w:tblLook w:val="0000" w:firstRow="0" w:lastRow="0" w:firstColumn="0" w:lastColumn="0" w:noHBand="0" w:noVBand="0"/>
      </w:tblPr>
      <w:tblGrid>
        <w:gridCol w:w="2235"/>
        <w:gridCol w:w="142"/>
        <w:gridCol w:w="1842"/>
        <w:gridCol w:w="1843"/>
        <w:gridCol w:w="1843"/>
        <w:gridCol w:w="1946"/>
      </w:tblGrid>
      <w:tr w:rsidR="00E92964" w:rsidRPr="00C172DC" w14:paraId="32171A4B" w14:textId="77777777">
        <w:trPr>
          <w:trHeight w:val="358"/>
        </w:trPr>
        <w:tc>
          <w:tcPr>
            <w:tcW w:w="9851" w:type="dxa"/>
            <w:gridSpan w:val="6"/>
            <w:tcBorders>
              <w:top w:val="single" w:sz="6" w:space="0" w:color="0066FF"/>
              <w:left w:val="single" w:sz="6" w:space="0" w:color="0066FF"/>
              <w:bottom w:val="single" w:sz="6" w:space="0" w:color="0066FF"/>
              <w:right w:val="single" w:sz="6" w:space="0" w:color="0066FF"/>
            </w:tcBorders>
            <w:shd w:val="clear" w:color="auto" w:fill="CCCCFF"/>
          </w:tcPr>
          <w:p w14:paraId="17C66B82" w14:textId="77777777" w:rsidR="00E92964" w:rsidRPr="00C172DC" w:rsidRDefault="00E92964">
            <w:pPr>
              <w:spacing w:after="0" w:line="276" w:lineRule="auto"/>
              <w:ind w:left="0" w:firstLine="0"/>
              <w:rPr>
                <w:rFonts w:ascii="Arial" w:hAnsi="Arial" w:cs="Arial"/>
                <w:sz w:val="24"/>
                <w:szCs w:val="24"/>
                <w:lang w:val="es-ES"/>
              </w:rPr>
            </w:pPr>
            <w:r w:rsidRPr="00C172DC">
              <w:rPr>
                <w:rFonts w:ascii="Arial" w:hAnsi="Arial" w:cs="Arial"/>
                <w:b/>
                <w:color w:val="auto"/>
                <w:sz w:val="24"/>
                <w:szCs w:val="24"/>
                <w:lang w:val="es-ES"/>
              </w:rPr>
              <w:t xml:space="preserve">Subproceso: </w:t>
            </w:r>
            <w:r w:rsidRPr="00C172DC">
              <w:rPr>
                <w:rFonts w:ascii="Arial" w:hAnsi="Arial" w:cs="Arial"/>
                <w:sz w:val="24"/>
                <w:szCs w:val="24"/>
                <w:lang w:val="es-ES"/>
              </w:rPr>
              <w:t>Ensamblar los componentes de producto</w:t>
            </w:r>
          </w:p>
        </w:tc>
      </w:tr>
      <w:tr w:rsidR="00E92964" w:rsidRPr="00C172DC" w14:paraId="38C5C22E" w14:textId="77777777">
        <w:trPr>
          <w:trHeight w:val="370"/>
        </w:trPr>
        <w:tc>
          <w:tcPr>
            <w:tcW w:w="2377" w:type="dxa"/>
            <w:gridSpan w:val="2"/>
            <w:tcBorders>
              <w:top w:val="single" w:sz="6" w:space="0" w:color="0066FF"/>
              <w:left w:val="single" w:sz="6" w:space="0" w:color="0066FF"/>
              <w:bottom w:val="single" w:sz="6" w:space="0" w:color="0066FF"/>
              <w:right w:val="single" w:sz="6" w:space="0" w:color="0066FF"/>
            </w:tcBorders>
            <w:shd w:val="clear" w:color="auto" w:fill="CCCCFF"/>
          </w:tcPr>
          <w:p w14:paraId="3B586E56"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Entrada </w:t>
            </w:r>
          </w:p>
        </w:tc>
        <w:tc>
          <w:tcPr>
            <w:tcW w:w="7474" w:type="dxa"/>
            <w:gridSpan w:val="4"/>
            <w:tcBorders>
              <w:top w:val="single" w:sz="6" w:space="0" w:color="0066FF"/>
              <w:left w:val="single" w:sz="6" w:space="0" w:color="0066FF"/>
              <w:bottom w:val="single" w:sz="6" w:space="0" w:color="0066FF"/>
              <w:right w:val="single" w:sz="6" w:space="0" w:color="0066FF"/>
            </w:tcBorders>
            <w:shd w:val="clear" w:color="auto" w:fill="CCCCFF"/>
          </w:tcPr>
          <w:p w14:paraId="4A8DB0D5" w14:textId="77777777" w:rsidR="00E92964" w:rsidRPr="00C172DC" w:rsidRDefault="00E92964">
            <w:pPr>
              <w:spacing w:after="0" w:line="360" w:lineRule="auto"/>
              <w:ind w:left="2" w:firstLine="0"/>
              <w:rPr>
                <w:rFonts w:ascii="Arial" w:hAnsi="Arial" w:cs="Arial"/>
                <w:color w:val="auto"/>
                <w:sz w:val="24"/>
                <w:szCs w:val="24"/>
                <w:highlight w:val="yellow"/>
                <w:lang w:val="es-ES"/>
              </w:rPr>
            </w:pPr>
            <w:r w:rsidRPr="00C172DC">
              <w:rPr>
                <w:rFonts w:ascii="Arial" w:hAnsi="Arial" w:cs="Arial"/>
                <w:color w:val="auto"/>
                <w:sz w:val="24"/>
                <w:szCs w:val="24"/>
                <w:lang w:val="es-ES"/>
              </w:rPr>
              <w:t xml:space="preserve">Producto o Componentes de producto y Producto o Componentes de producto ensamblados </w:t>
            </w:r>
          </w:p>
        </w:tc>
      </w:tr>
      <w:tr w:rsidR="00E92964" w:rsidRPr="00C172DC" w14:paraId="03585442" w14:textId="77777777">
        <w:trPr>
          <w:trHeight w:val="418"/>
        </w:trPr>
        <w:tc>
          <w:tcPr>
            <w:tcW w:w="2377" w:type="dxa"/>
            <w:gridSpan w:val="2"/>
            <w:tcBorders>
              <w:top w:val="single" w:sz="6" w:space="0" w:color="0066FF"/>
              <w:left w:val="single" w:sz="6" w:space="0" w:color="0066FF"/>
              <w:bottom w:val="single" w:sz="6" w:space="0" w:color="0066FF"/>
              <w:right w:val="single" w:sz="6" w:space="0" w:color="0066FF"/>
            </w:tcBorders>
            <w:shd w:val="clear" w:color="auto" w:fill="CCCCFF"/>
          </w:tcPr>
          <w:p w14:paraId="15B740A5"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Salida </w:t>
            </w:r>
          </w:p>
        </w:tc>
        <w:tc>
          <w:tcPr>
            <w:tcW w:w="7474" w:type="dxa"/>
            <w:gridSpan w:val="4"/>
            <w:tcBorders>
              <w:top w:val="single" w:sz="6" w:space="0" w:color="0066FF"/>
              <w:left w:val="single" w:sz="6" w:space="0" w:color="0066FF"/>
              <w:bottom w:val="single" w:sz="6" w:space="0" w:color="0066FF"/>
              <w:right w:val="single" w:sz="6" w:space="0" w:color="0066FF"/>
            </w:tcBorders>
            <w:shd w:val="clear" w:color="auto" w:fill="CCCCFF"/>
          </w:tcPr>
          <w:p w14:paraId="3237BCEE" w14:textId="77777777" w:rsidR="00E92964" w:rsidRPr="00C172DC" w:rsidRDefault="00E92964">
            <w:pPr>
              <w:spacing w:after="0" w:line="360" w:lineRule="auto"/>
              <w:ind w:left="0" w:firstLine="0"/>
              <w:rPr>
                <w:rFonts w:ascii="Arial" w:hAnsi="Arial" w:cs="Arial"/>
                <w:sz w:val="24"/>
                <w:szCs w:val="24"/>
                <w:lang w:val="es-ES"/>
              </w:rPr>
            </w:pPr>
            <w:r w:rsidRPr="00C172DC">
              <w:rPr>
                <w:rFonts w:ascii="Arial" w:hAnsi="Arial" w:cs="Arial"/>
                <w:sz w:val="24"/>
                <w:szCs w:val="24"/>
                <w:lang w:val="es-ES"/>
              </w:rPr>
              <w:t>Justificantes de entrega, Lista de paquetes comprobados, Informes de excepción, Exenciones, Documentos de aceptación de los componentes de producto recibidos,</w:t>
            </w:r>
          </w:p>
          <w:p w14:paraId="1F57B8C6" w14:textId="77777777" w:rsidR="00E92964" w:rsidRPr="00C172DC" w:rsidRDefault="00E92964">
            <w:pPr>
              <w:spacing w:after="0" w:line="360" w:lineRule="auto"/>
              <w:ind w:left="0" w:firstLine="0"/>
              <w:rPr>
                <w:rFonts w:ascii="Arial" w:hAnsi="Arial" w:cs="Arial"/>
                <w:color w:val="FF0000"/>
                <w:sz w:val="24"/>
                <w:szCs w:val="24"/>
                <w:highlight w:val="yellow"/>
                <w:lang w:val="es-ES"/>
              </w:rPr>
            </w:pPr>
            <w:r w:rsidRPr="00C172DC">
              <w:rPr>
                <w:rFonts w:ascii="Arial" w:hAnsi="Arial" w:cs="Arial"/>
                <w:sz w:val="24"/>
                <w:szCs w:val="24"/>
                <w:lang w:val="es-ES"/>
              </w:rPr>
              <w:t>Informe de evaluación de las interfaces, Informe de resumen de integración del producto, Informe de excepción(Actualizado), Documentación de entrega, Producto o Componentes de producto ensamblados ,Producto o Componentes de producto empaquetados</w:t>
            </w:r>
          </w:p>
        </w:tc>
      </w:tr>
      <w:tr w:rsidR="00E92964" w14:paraId="4D7D156F" w14:textId="77777777">
        <w:trPr>
          <w:trHeight w:val="601"/>
        </w:trPr>
        <w:tc>
          <w:tcPr>
            <w:tcW w:w="9851" w:type="dxa"/>
            <w:gridSpan w:val="6"/>
            <w:tcBorders>
              <w:top w:val="single" w:sz="6" w:space="0" w:color="0066FF"/>
              <w:left w:val="single" w:sz="6" w:space="0" w:color="0066FF"/>
              <w:bottom w:val="single" w:sz="6" w:space="0" w:color="0066FF"/>
              <w:right w:val="single" w:sz="6" w:space="0" w:color="0066FF"/>
            </w:tcBorders>
            <w:vAlign w:val="bottom"/>
          </w:tcPr>
          <w:p w14:paraId="6EA510A9" w14:textId="25549703" w:rsidR="00E92964" w:rsidRDefault="00056A6C">
            <w:pPr>
              <w:spacing w:after="0" w:line="276" w:lineRule="auto"/>
              <w:ind w:left="0" w:firstLine="0"/>
              <w:jc w:val="right"/>
              <w:rPr>
                <w:rFonts w:ascii="Arial" w:hAnsi="Arial" w:cs="Arial"/>
                <w:sz w:val="24"/>
                <w:szCs w:val="24"/>
              </w:rPr>
            </w:pPr>
            <w:r>
              <w:rPr>
                <w:rFonts w:ascii="Arial" w:hAnsi="Arial" w:cs="Arial"/>
                <w:noProof/>
                <w:sz w:val="24"/>
                <w:szCs w:val="24"/>
              </w:rPr>
              <w:drawing>
                <wp:inline distT="0" distB="0" distL="0" distR="0" wp14:anchorId="00C992FF" wp14:editId="00B470B6">
                  <wp:extent cx="6019800" cy="3467100"/>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9800" cy="3467100"/>
                          </a:xfrm>
                          <a:prstGeom prst="rect">
                            <a:avLst/>
                          </a:prstGeom>
                          <a:noFill/>
                          <a:ln>
                            <a:noFill/>
                          </a:ln>
                        </pic:spPr>
                      </pic:pic>
                    </a:graphicData>
                  </a:graphic>
                </wp:inline>
              </w:drawing>
            </w:r>
          </w:p>
        </w:tc>
      </w:tr>
      <w:tr w:rsidR="00E92964" w14:paraId="06EF7AE3" w14:textId="77777777">
        <w:trPr>
          <w:trHeight w:val="241"/>
        </w:trPr>
        <w:tc>
          <w:tcPr>
            <w:tcW w:w="2235" w:type="dxa"/>
            <w:tcBorders>
              <w:top w:val="single" w:sz="6" w:space="0" w:color="0066FF"/>
              <w:left w:val="single" w:sz="6" w:space="0" w:color="0066FF"/>
              <w:bottom w:val="single" w:sz="6" w:space="0" w:color="0066FF"/>
              <w:right w:val="single" w:sz="6" w:space="0" w:color="0066FF"/>
            </w:tcBorders>
          </w:tcPr>
          <w:p w14:paraId="52AC2ED8"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Actividades </w:t>
            </w:r>
          </w:p>
        </w:tc>
        <w:tc>
          <w:tcPr>
            <w:tcW w:w="1984" w:type="dxa"/>
            <w:gridSpan w:val="2"/>
            <w:tcBorders>
              <w:top w:val="single" w:sz="6" w:space="0" w:color="0066FF"/>
              <w:left w:val="single" w:sz="6" w:space="0" w:color="0066FF"/>
              <w:bottom w:val="single" w:sz="6" w:space="0" w:color="0066FF"/>
              <w:right w:val="single" w:sz="6" w:space="0" w:color="0066FF"/>
            </w:tcBorders>
          </w:tcPr>
          <w:p w14:paraId="328E0769"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Roles </w:t>
            </w:r>
          </w:p>
        </w:tc>
        <w:tc>
          <w:tcPr>
            <w:tcW w:w="1843" w:type="dxa"/>
            <w:tcBorders>
              <w:top w:val="single" w:sz="6" w:space="0" w:color="0066FF"/>
              <w:left w:val="single" w:sz="6" w:space="0" w:color="0066FF"/>
              <w:bottom w:val="single" w:sz="6" w:space="0" w:color="0066FF"/>
              <w:right w:val="single" w:sz="6" w:space="0" w:color="0066FF"/>
            </w:tcBorders>
          </w:tcPr>
          <w:p w14:paraId="0DBF130D"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Entrada  </w:t>
            </w:r>
          </w:p>
        </w:tc>
        <w:tc>
          <w:tcPr>
            <w:tcW w:w="1843" w:type="dxa"/>
            <w:tcBorders>
              <w:top w:val="single" w:sz="6" w:space="0" w:color="0066FF"/>
              <w:left w:val="single" w:sz="6" w:space="0" w:color="0066FF"/>
              <w:bottom w:val="single" w:sz="6" w:space="0" w:color="0066FF"/>
              <w:right w:val="single" w:sz="6" w:space="0" w:color="0066FF"/>
            </w:tcBorders>
          </w:tcPr>
          <w:p w14:paraId="764A8D45"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Control </w:t>
            </w:r>
          </w:p>
        </w:tc>
        <w:tc>
          <w:tcPr>
            <w:tcW w:w="1946" w:type="dxa"/>
            <w:tcBorders>
              <w:top w:val="single" w:sz="6" w:space="0" w:color="0066FF"/>
              <w:left w:val="single" w:sz="6" w:space="0" w:color="0066FF"/>
              <w:bottom w:val="single" w:sz="6" w:space="0" w:color="0066FF"/>
              <w:right w:val="single" w:sz="6" w:space="0" w:color="0066FF"/>
            </w:tcBorders>
          </w:tcPr>
          <w:p w14:paraId="251A8F12"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Salidas </w:t>
            </w:r>
          </w:p>
        </w:tc>
      </w:tr>
      <w:tr w:rsidR="00E92964" w:rsidRPr="00C172DC" w14:paraId="5359A01F" w14:textId="77777777">
        <w:trPr>
          <w:trHeight w:val="512"/>
        </w:trPr>
        <w:tc>
          <w:tcPr>
            <w:tcW w:w="2235" w:type="dxa"/>
            <w:tcBorders>
              <w:top w:val="single" w:sz="6" w:space="0" w:color="0066FF"/>
              <w:left w:val="single" w:sz="6" w:space="0" w:color="0066FF"/>
              <w:bottom w:val="single" w:sz="6" w:space="0" w:color="0066FF"/>
              <w:right w:val="single" w:sz="6" w:space="0" w:color="0066FF"/>
            </w:tcBorders>
          </w:tcPr>
          <w:p w14:paraId="2C4A05AC" w14:textId="77777777" w:rsidR="00E92964" w:rsidRPr="00C172DC" w:rsidRDefault="00E92964">
            <w:pPr>
              <w:tabs>
                <w:tab w:val="left" w:pos="200"/>
              </w:tabs>
              <w:spacing w:after="0" w:line="360" w:lineRule="auto"/>
              <w:ind w:left="0" w:right="40" w:firstLine="0"/>
              <w:rPr>
                <w:rFonts w:ascii="Arial" w:hAnsi="Arial" w:cs="Arial"/>
                <w:sz w:val="24"/>
                <w:szCs w:val="24"/>
                <w:lang w:val="es-ES"/>
              </w:rPr>
            </w:pPr>
            <w:r w:rsidRPr="00C172DC">
              <w:rPr>
                <w:rFonts w:ascii="Arial" w:hAnsi="Arial" w:cs="Arial"/>
                <w:sz w:val="24"/>
                <w:szCs w:val="24"/>
                <w:lang w:val="es-ES"/>
              </w:rPr>
              <w:t xml:space="preserve">1.Confirmar disponibilidad de los componentes </w:t>
            </w:r>
          </w:p>
        </w:tc>
        <w:tc>
          <w:tcPr>
            <w:tcW w:w="1984" w:type="dxa"/>
            <w:gridSpan w:val="2"/>
            <w:tcBorders>
              <w:top w:val="single" w:sz="6" w:space="0" w:color="0066FF"/>
              <w:left w:val="single" w:sz="6" w:space="0" w:color="0066FF"/>
              <w:bottom w:val="single" w:sz="6" w:space="0" w:color="0066FF"/>
              <w:right w:val="single" w:sz="6" w:space="0" w:color="0066FF"/>
            </w:tcBorders>
          </w:tcPr>
          <w:p w14:paraId="2EC85B98" w14:textId="77777777" w:rsidR="00E92964" w:rsidRDefault="00E92964">
            <w:pPr>
              <w:pStyle w:val="ListParagraph"/>
              <w:tabs>
                <w:tab w:val="left" w:pos="159"/>
              </w:tabs>
              <w:spacing w:after="0" w:line="360" w:lineRule="auto"/>
              <w:ind w:left="0" w:right="132" w:firstLine="0"/>
              <w:rPr>
                <w:rFonts w:ascii="Arial" w:hAnsi="Arial" w:cs="Arial"/>
                <w:sz w:val="24"/>
                <w:szCs w:val="24"/>
              </w:rPr>
            </w:pPr>
            <w:r>
              <w:rPr>
                <w:rFonts w:ascii="Arial" w:hAnsi="Arial" w:cs="Arial"/>
                <w:sz w:val="24"/>
                <w:szCs w:val="24"/>
              </w:rPr>
              <w:t>Equipo de Desarrollo</w:t>
            </w:r>
          </w:p>
        </w:tc>
        <w:tc>
          <w:tcPr>
            <w:tcW w:w="1843" w:type="dxa"/>
            <w:tcBorders>
              <w:top w:val="single" w:sz="6" w:space="0" w:color="0066FF"/>
              <w:left w:val="single" w:sz="6" w:space="0" w:color="0066FF"/>
              <w:bottom w:val="single" w:sz="6" w:space="0" w:color="0066FF"/>
              <w:right w:val="single" w:sz="6" w:space="0" w:color="0066FF"/>
            </w:tcBorders>
          </w:tcPr>
          <w:p w14:paraId="576EB454" w14:textId="77777777" w:rsidR="00E92964" w:rsidRPr="00C172DC" w:rsidRDefault="00E92964">
            <w:pPr>
              <w:spacing w:after="0" w:line="360" w:lineRule="auto"/>
              <w:ind w:left="1" w:firstLine="0"/>
              <w:rPr>
                <w:rFonts w:ascii="Arial" w:hAnsi="Arial" w:cs="Arial"/>
                <w:color w:val="auto"/>
                <w:sz w:val="24"/>
                <w:szCs w:val="24"/>
                <w:lang w:val="es-ES"/>
              </w:rPr>
            </w:pPr>
            <w:r w:rsidRPr="00C172DC">
              <w:rPr>
                <w:rFonts w:ascii="Arial" w:hAnsi="Arial" w:cs="Arial"/>
                <w:color w:val="auto"/>
                <w:sz w:val="24"/>
                <w:szCs w:val="24"/>
                <w:lang w:val="es-ES"/>
              </w:rPr>
              <w:t>Producto o Componentes de producto</w:t>
            </w:r>
          </w:p>
        </w:tc>
        <w:tc>
          <w:tcPr>
            <w:tcW w:w="1843" w:type="dxa"/>
            <w:tcBorders>
              <w:top w:val="single" w:sz="6" w:space="0" w:color="0066FF"/>
              <w:left w:val="single" w:sz="6" w:space="0" w:color="0066FF"/>
              <w:bottom w:val="single" w:sz="6" w:space="0" w:color="0066FF"/>
              <w:right w:val="single" w:sz="6" w:space="0" w:color="0066FF"/>
            </w:tcBorders>
          </w:tcPr>
          <w:p w14:paraId="4D08D9C0" w14:textId="77777777" w:rsidR="00E92964" w:rsidRPr="00C172DC" w:rsidRDefault="00E92964">
            <w:pPr>
              <w:spacing w:after="0" w:line="360" w:lineRule="auto"/>
              <w:ind w:left="0" w:firstLine="0"/>
              <w:rPr>
                <w:rFonts w:ascii="Arial" w:hAnsi="Arial" w:cs="Arial"/>
                <w:color w:val="FF0000"/>
                <w:sz w:val="24"/>
                <w:szCs w:val="24"/>
                <w:lang w:val="es-ES"/>
              </w:rPr>
            </w:pPr>
          </w:p>
        </w:tc>
        <w:tc>
          <w:tcPr>
            <w:tcW w:w="1946" w:type="dxa"/>
            <w:tcBorders>
              <w:top w:val="single" w:sz="6" w:space="0" w:color="0066FF"/>
              <w:left w:val="single" w:sz="6" w:space="0" w:color="0066FF"/>
              <w:bottom w:val="single" w:sz="6" w:space="0" w:color="0066FF"/>
              <w:right w:val="single" w:sz="6" w:space="0" w:color="0066FF"/>
            </w:tcBorders>
          </w:tcPr>
          <w:p w14:paraId="67966F6B"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Justificantes de entrega</w:t>
            </w:r>
          </w:p>
          <w:p w14:paraId="113D3F74"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lastRenderedPageBreak/>
              <w:t>Lista de paquetes comprobados</w:t>
            </w:r>
          </w:p>
          <w:p w14:paraId="75B807F9"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Informe de excepción</w:t>
            </w:r>
          </w:p>
          <w:p w14:paraId="3016DC8F"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Exenciones</w:t>
            </w:r>
          </w:p>
          <w:p w14:paraId="78183296"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Documentos de aceptación de los componentes de productos recibidos</w:t>
            </w:r>
          </w:p>
        </w:tc>
      </w:tr>
      <w:tr w:rsidR="00E92964" w:rsidRPr="00C172DC" w14:paraId="4AB97A05" w14:textId="77777777">
        <w:trPr>
          <w:trHeight w:val="547"/>
        </w:trPr>
        <w:tc>
          <w:tcPr>
            <w:tcW w:w="2235" w:type="dxa"/>
            <w:tcBorders>
              <w:top w:val="single" w:sz="6" w:space="0" w:color="0066FF"/>
              <w:left w:val="single" w:sz="6" w:space="0" w:color="0066FF"/>
              <w:bottom w:val="single" w:sz="6" w:space="0" w:color="0066FF"/>
              <w:right w:val="single" w:sz="6" w:space="0" w:color="0066FF"/>
            </w:tcBorders>
          </w:tcPr>
          <w:p w14:paraId="3060BA60" w14:textId="77777777" w:rsidR="00E92964" w:rsidRPr="00C172DC" w:rsidRDefault="00E92964" w:rsidP="006B7F98">
            <w:pPr>
              <w:pStyle w:val="ListParagraph"/>
              <w:numPr>
                <w:ilvl w:val="0"/>
                <w:numId w:val="41"/>
              </w:numPr>
              <w:tabs>
                <w:tab w:val="left" w:pos="0"/>
                <w:tab w:val="left" w:pos="200"/>
              </w:tabs>
              <w:spacing w:after="0" w:line="360" w:lineRule="auto"/>
              <w:ind w:right="234"/>
              <w:rPr>
                <w:rFonts w:ascii="Arial" w:hAnsi="Arial" w:cs="Arial"/>
                <w:sz w:val="24"/>
                <w:szCs w:val="24"/>
                <w:lang w:val="es-ES"/>
              </w:rPr>
            </w:pPr>
            <w:r w:rsidRPr="00C172DC">
              <w:rPr>
                <w:rFonts w:ascii="Arial" w:hAnsi="Arial" w:cs="Arial"/>
                <w:sz w:val="24"/>
                <w:szCs w:val="24"/>
                <w:lang w:val="es-ES"/>
              </w:rPr>
              <w:lastRenderedPageBreak/>
              <w:t>Ensamblar los componentes de producto</w:t>
            </w:r>
          </w:p>
        </w:tc>
        <w:tc>
          <w:tcPr>
            <w:tcW w:w="1984" w:type="dxa"/>
            <w:gridSpan w:val="2"/>
            <w:tcBorders>
              <w:top w:val="single" w:sz="6" w:space="0" w:color="0066FF"/>
              <w:left w:val="single" w:sz="6" w:space="0" w:color="0066FF"/>
              <w:bottom w:val="single" w:sz="6" w:space="0" w:color="0066FF"/>
              <w:right w:val="single" w:sz="6" w:space="0" w:color="0066FF"/>
            </w:tcBorders>
          </w:tcPr>
          <w:p w14:paraId="09DACB0C" w14:textId="77777777" w:rsidR="00E92964" w:rsidRDefault="00E92964">
            <w:pPr>
              <w:pStyle w:val="ListParagraph"/>
              <w:tabs>
                <w:tab w:val="left" w:pos="159"/>
              </w:tabs>
              <w:spacing w:after="0" w:line="360" w:lineRule="auto"/>
              <w:ind w:left="0" w:right="132" w:firstLine="0"/>
              <w:rPr>
                <w:rFonts w:ascii="Arial" w:hAnsi="Arial" w:cs="Arial"/>
                <w:sz w:val="24"/>
                <w:szCs w:val="24"/>
              </w:rPr>
            </w:pPr>
            <w:r>
              <w:rPr>
                <w:rFonts w:ascii="Arial" w:hAnsi="Arial" w:cs="Arial"/>
                <w:sz w:val="24"/>
                <w:szCs w:val="24"/>
              </w:rPr>
              <w:t>Equipo de Desarrollo</w:t>
            </w:r>
          </w:p>
        </w:tc>
        <w:tc>
          <w:tcPr>
            <w:tcW w:w="1843" w:type="dxa"/>
            <w:tcBorders>
              <w:top w:val="single" w:sz="6" w:space="0" w:color="0066FF"/>
              <w:left w:val="single" w:sz="6" w:space="0" w:color="0066FF"/>
              <w:bottom w:val="single" w:sz="6" w:space="0" w:color="0066FF"/>
              <w:right w:val="single" w:sz="6" w:space="0" w:color="0066FF"/>
            </w:tcBorders>
          </w:tcPr>
          <w:p w14:paraId="29AC3A7E" w14:textId="77777777" w:rsidR="00E92964" w:rsidRDefault="00E92964">
            <w:pPr>
              <w:spacing w:after="0" w:line="360" w:lineRule="auto"/>
              <w:ind w:left="1" w:right="28" w:firstLine="0"/>
              <w:rPr>
                <w:rFonts w:ascii="Arial" w:hAnsi="Arial" w:cs="Arial"/>
                <w:color w:val="auto"/>
                <w:sz w:val="24"/>
                <w:szCs w:val="24"/>
              </w:rPr>
            </w:pPr>
          </w:p>
        </w:tc>
        <w:tc>
          <w:tcPr>
            <w:tcW w:w="1843" w:type="dxa"/>
            <w:tcBorders>
              <w:top w:val="single" w:sz="6" w:space="0" w:color="0066FF"/>
              <w:left w:val="single" w:sz="6" w:space="0" w:color="0066FF"/>
              <w:bottom w:val="single" w:sz="6" w:space="0" w:color="0066FF"/>
              <w:right w:val="single" w:sz="6" w:space="0" w:color="0066FF"/>
            </w:tcBorders>
          </w:tcPr>
          <w:p w14:paraId="4F4CB0EA" w14:textId="77777777" w:rsidR="00E92964" w:rsidRDefault="00E92964">
            <w:pPr>
              <w:spacing w:after="0" w:line="360" w:lineRule="auto"/>
              <w:ind w:left="0" w:firstLine="0"/>
              <w:rPr>
                <w:rFonts w:ascii="Arial" w:hAnsi="Arial" w:cs="Arial"/>
                <w:color w:val="FF0000"/>
                <w:sz w:val="24"/>
                <w:szCs w:val="24"/>
              </w:rPr>
            </w:pPr>
          </w:p>
        </w:tc>
        <w:tc>
          <w:tcPr>
            <w:tcW w:w="1946" w:type="dxa"/>
            <w:tcBorders>
              <w:top w:val="single" w:sz="6" w:space="0" w:color="0066FF"/>
              <w:left w:val="single" w:sz="6" w:space="0" w:color="0066FF"/>
              <w:bottom w:val="single" w:sz="6" w:space="0" w:color="0066FF"/>
              <w:right w:val="single" w:sz="6" w:space="0" w:color="0066FF"/>
            </w:tcBorders>
          </w:tcPr>
          <w:p w14:paraId="4C2BE33D"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Producto o Componentes de producto ensamblados</w:t>
            </w:r>
          </w:p>
        </w:tc>
      </w:tr>
      <w:tr w:rsidR="00E92964" w14:paraId="7B4E1E48" w14:textId="77777777">
        <w:trPr>
          <w:trHeight w:val="3414"/>
        </w:trPr>
        <w:tc>
          <w:tcPr>
            <w:tcW w:w="2235" w:type="dxa"/>
            <w:tcBorders>
              <w:top w:val="single" w:sz="6" w:space="0" w:color="0066FF"/>
              <w:left w:val="single" w:sz="6" w:space="0" w:color="0066FF"/>
              <w:bottom w:val="single" w:sz="6" w:space="0" w:color="0066FF"/>
              <w:right w:val="single" w:sz="6" w:space="0" w:color="0066FF"/>
            </w:tcBorders>
          </w:tcPr>
          <w:p w14:paraId="488AEA02" w14:textId="77777777" w:rsidR="00E92964" w:rsidRDefault="00E92964" w:rsidP="006B7F98">
            <w:pPr>
              <w:pStyle w:val="ListParagraph"/>
              <w:numPr>
                <w:ilvl w:val="0"/>
                <w:numId w:val="41"/>
              </w:numPr>
              <w:tabs>
                <w:tab w:val="left" w:pos="200"/>
              </w:tabs>
              <w:spacing w:after="0" w:line="360" w:lineRule="auto"/>
              <w:ind w:right="517"/>
              <w:rPr>
                <w:rFonts w:ascii="Arial" w:hAnsi="Arial" w:cs="Arial"/>
                <w:sz w:val="24"/>
                <w:szCs w:val="24"/>
              </w:rPr>
            </w:pPr>
            <w:r>
              <w:rPr>
                <w:rFonts w:ascii="Arial" w:hAnsi="Arial" w:cs="Arial"/>
                <w:sz w:val="24"/>
                <w:szCs w:val="24"/>
              </w:rPr>
              <w:t>Evaluar componentes ensamblados</w:t>
            </w:r>
          </w:p>
        </w:tc>
        <w:tc>
          <w:tcPr>
            <w:tcW w:w="1984" w:type="dxa"/>
            <w:gridSpan w:val="2"/>
            <w:tcBorders>
              <w:top w:val="single" w:sz="6" w:space="0" w:color="0066FF"/>
              <w:left w:val="single" w:sz="6" w:space="0" w:color="0066FF"/>
              <w:bottom w:val="single" w:sz="6" w:space="0" w:color="0066FF"/>
              <w:right w:val="single" w:sz="6" w:space="0" w:color="0066FF"/>
            </w:tcBorders>
          </w:tcPr>
          <w:p w14:paraId="1440208D"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Equipo de Desarrollo</w:t>
            </w:r>
          </w:p>
        </w:tc>
        <w:tc>
          <w:tcPr>
            <w:tcW w:w="1843" w:type="dxa"/>
            <w:tcBorders>
              <w:top w:val="single" w:sz="6" w:space="0" w:color="0066FF"/>
              <w:left w:val="single" w:sz="6" w:space="0" w:color="0066FF"/>
              <w:bottom w:val="single" w:sz="6" w:space="0" w:color="0066FF"/>
              <w:right w:val="single" w:sz="6" w:space="0" w:color="0066FF"/>
            </w:tcBorders>
          </w:tcPr>
          <w:p w14:paraId="7B2D822F" w14:textId="77777777" w:rsidR="00E92964" w:rsidRPr="00C172DC" w:rsidRDefault="00E92964">
            <w:pPr>
              <w:spacing w:after="0" w:line="360" w:lineRule="auto"/>
              <w:ind w:left="1" w:firstLine="0"/>
              <w:rPr>
                <w:rFonts w:ascii="Arial" w:hAnsi="Arial" w:cs="Arial"/>
                <w:color w:val="auto"/>
                <w:sz w:val="24"/>
                <w:szCs w:val="24"/>
                <w:lang w:val="es-ES"/>
              </w:rPr>
            </w:pPr>
            <w:r w:rsidRPr="00C172DC">
              <w:rPr>
                <w:rFonts w:ascii="Arial" w:hAnsi="Arial" w:cs="Arial"/>
                <w:color w:val="auto"/>
                <w:sz w:val="24"/>
                <w:szCs w:val="24"/>
                <w:lang w:val="es-ES"/>
              </w:rPr>
              <w:t>Producto o componentes de producto</w:t>
            </w:r>
          </w:p>
        </w:tc>
        <w:tc>
          <w:tcPr>
            <w:tcW w:w="1843" w:type="dxa"/>
            <w:tcBorders>
              <w:top w:val="single" w:sz="6" w:space="0" w:color="0066FF"/>
              <w:left w:val="single" w:sz="6" w:space="0" w:color="0066FF"/>
              <w:bottom w:val="single" w:sz="6" w:space="0" w:color="0066FF"/>
              <w:right w:val="single" w:sz="6" w:space="0" w:color="0066FF"/>
            </w:tcBorders>
          </w:tcPr>
          <w:p w14:paraId="1BE8316C" w14:textId="77777777" w:rsidR="00E92964" w:rsidRPr="00C172DC" w:rsidRDefault="00E92964">
            <w:pPr>
              <w:spacing w:after="0" w:line="360" w:lineRule="auto"/>
              <w:ind w:left="0" w:right="28" w:firstLine="0"/>
              <w:rPr>
                <w:rFonts w:ascii="Arial" w:hAnsi="Arial" w:cs="Arial"/>
                <w:color w:val="FF0000"/>
                <w:sz w:val="24"/>
                <w:szCs w:val="24"/>
                <w:lang w:val="es-ES"/>
              </w:rPr>
            </w:pPr>
          </w:p>
        </w:tc>
        <w:tc>
          <w:tcPr>
            <w:tcW w:w="1946" w:type="dxa"/>
            <w:tcBorders>
              <w:top w:val="single" w:sz="6" w:space="0" w:color="0066FF"/>
              <w:left w:val="single" w:sz="6" w:space="0" w:color="0066FF"/>
              <w:bottom w:val="single" w:sz="6" w:space="0" w:color="0066FF"/>
              <w:right w:val="single" w:sz="6" w:space="0" w:color="0066FF"/>
            </w:tcBorders>
          </w:tcPr>
          <w:p w14:paraId="35BCC8E3"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Informe de evaluación de las interfaces</w:t>
            </w:r>
          </w:p>
          <w:p w14:paraId="26737F56"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Informe de resumen de integración del producto</w:t>
            </w:r>
          </w:p>
          <w:p w14:paraId="37E8DC09"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lastRenderedPageBreak/>
              <w:t>Informe de excepción(Actualizado)</w:t>
            </w:r>
          </w:p>
        </w:tc>
      </w:tr>
      <w:tr w:rsidR="00E92964" w:rsidRPr="00C172DC" w14:paraId="324FEAC5" w14:textId="77777777">
        <w:trPr>
          <w:trHeight w:val="459"/>
        </w:trPr>
        <w:tc>
          <w:tcPr>
            <w:tcW w:w="2235" w:type="dxa"/>
            <w:tcBorders>
              <w:top w:val="single" w:sz="6" w:space="0" w:color="0066FF"/>
              <w:left w:val="single" w:sz="6" w:space="0" w:color="0066FF"/>
              <w:bottom w:val="single" w:sz="6" w:space="0" w:color="0066FF"/>
              <w:right w:val="single" w:sz="6" w:space="0" w:color="0066FF"/>
            </w:tcBorders>
          </w:tcPr>
          <w:p w14:paraId="7EECA843" w14:textId="77777777" w:rsidR="00E92964" w:rsidRDefault="00E92964" w:rsidP="006B7F98">
            <w:pPr>
              <w:pStyle w:val="ListParagraph"/>
              <w:numPr>
                <w:ilvl w:val="0"/>
                <w:numId w:val="41"/>
              </w:numPr>
              <w:tabs>
                <w:tab w:val="left" w:pos="200"/>
              </w:tabs>
              <w:spacing w:after="0" w:line="360" w:lineRule="auto"/>
              <w:ind w:right="40"/>
              <w:rPr>
                <w:rFonts w:ascii="Arial" w:hAnsi="Arial" w:cs="Arial"/>
                <w:sz w:val="24"/>
                <w:szCs w:val="24"/>
              </w:rPr>
            </w:pPr>
            <w:r>
              <w:rPr>
                <w:rFonts w:ascii="Arial" w:hAnsi="Arial" w:cs="Arial"/>
                <w:sz w:val="24"/>
                <w:szCs w:val="24"/>
              </w:rPr>
              <w:lastRenderedPageBreak/>
              <w:t>Empaquetar producto</w:t>
            </w:r>
          </w:p>
        </w:tc>
        <w:tc>
          <w:tcPr>
            <w:tcW w:w="1984" w:type="dxa"/>
            <w:gridSpan w:val="2"/>
            <w:tcBorders>
              <w:top w:val="single" w:sz="6" w:space="0" w:color="0066FF"/>
              <w:left w:val="single" w:sz="6" w:space="0" w:color="0066FF"/>
              <w:bottom w:val="single" w:sz="6" w:space="0" w:color="0066FF"/>
              <w:right w:val="single" w:sz="6" w:space="0" w:color="0066FF"/>
            </w:tcBorders>
          </w:tcPr>
          <w:p w14:paraId="58001922"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Equipo de Desarrollo</w:t>
            </w:r>
          </w:p>
        </w:tc>
        <w:tc>
          <w:tcPr>
            <w:tcW w:w="1843" w:type="dxa"/>
            <w:tcBorders>
              <w:top w:val="single" w:sz="6" w:space="0" w:color="0066FF"/>
              <w:left w:val="single" w:sz="6" w:space="0" w:color="0066FF"/>
              <w:bottom w:val="single" w:sz="6" w:space="0" w:color="0066FF"/>
              <w:right w:val="single" w:sz="6" w:space="0" w:color="0066FF"/>
            </w:tcBorders>
          </w:tcPr>
          <w:p w14:paraId="16D124DD" w14:textId="77777777" w:rsidR="00E92964" w:rsidRDefault="00E92964">
            <w:pPr>
              <w:spacing w:after="0" w:line="360" w:lineRule="auto"/>
              <w:ind w:left="1" w:right="5" w:firstLine="0"/>
              <w:jc w:val="left"/>
              <w:rPr>
                <w:rFonts w:ascii="Arial" w:hAnsi="Arial" w:cs="Arial"/>
                <w:color w:val="auto"/>
                <w:sz w:val="24"/>
                <w:szCs w:val="24"/>
              </w:rPr>
            </w:pPr>
          </w:p>
        </w:tc>
        <w:tc>
          <w:tcPr>
            <w:tcW w:w="1843" w:type="dxa"/>
            <w:tcBorders>
              <w:top w:val="single" w:sz="6" w:space="0" w:color="0066FF"/>
              <w:left w:val="single" w:sz="6" w:space="0" w:color="0066FF"/>
              <w:bottom w:val="single" w:sz="6" w:space="0" w:color="0066FF"/>
              <w:right w:val="single" w:sz="6" w:space="0" w:color="0066FF"/>
            </w:tcBorders>
          </w:tcPr>
          <w:p w14:paraId="70800142" w14:textId="77777777" w:rsidR="00E92964" w:rsidRDefault="00E92964">
            <w:pPr>
              <w:spacing w:after="0" w:line="360" w:lineRule="auto"/>
              <w:ind w:left="0" w:firstLine="0"/>
              <w:jc w:val="left"/>
              <w:rPr>
                <w:rFonts w:ascii="Arial" w:hAnsi="Arial" w:cs="Arial"/>
                <w:color w:val="FF0000"/>
                <w:sz w:val="24"/>
                <w:szCs w:val="24"/>
              </w:rPr>
            </w:pPr>
          </w:p>
        </w:tc>
        <w:tc>
          <w:tcPr>
            <w:tcW w:w="1946" w:type="dxa"/>
            <w:tcBorders>
              <w:top w:val="single" w:sz="6" w:space="0" w:color="0066FF"/>
              <w:left w:val="single" w:sz="6" w:space="0" w:color="0066FF"/>
              <w:bottom w:val="single" w:sz="6" w:space="0" w:color="0066FF"/>
              <w:right w:val="single" w:sz="6" w:space="0" w:color="0066FF"/>
            </w:tcBorders>
          </w:tcPr>
          <w:p w14:paraId="79BD2C0C" w14:textId="77777777" w:rsidR="00E92964" w:rsidRDefault="00E92964" w:rsidP="006B7F98">
            <w:pPr>
              <w:pStyle w:val="ListParagraph"/>
              <w:numPr>
                <w:ilvl w:val="0"/>
                <w:numId w:val="42"/>
              </w:numPr>
              <w:spacing w:after="0" w:line="360" w:lineRule="auto"/>
              <w:ind w:left="314" w:right="53"/>
              <w:jc w:val="left"/>
              <w:rPr>
                <w:rFonts w:ascii="Arial" w:hAnsi="Arial" w:cs="Arial"/>
                <w:sz w:val="24"/>
                <w:szCs w:val="24"/>
              </w:rPr>
            </w:pPr>
            <w:r>
              <w:rPr>
                <w:rFonts w:ascii="Arial" w:hAnsi="Arial" w:cs="Arial"/>
                <w:sz w:val="24"/>
                <w:szCs w:val="24"/>
              </w:rPr>
              <w:t>Documentación de entrega</w:t>
            </w:r>
          </w:p>
          <w:p w14:paraId="694FB7ED" w14:textId="77777777" w:rsidR="00E92964" w:rsidRPr="00C172DC" w:rsidRDefault="00E92964" w:rsidP="006B7F98">
            <w:pPr>
              <w:pStyle w:val="ListParagraph"/>
              <w:numPr>
                <w:ilvl w:val="0"/>
                <w:numId w:val="42"/>
              </w:numPr>
              <w:spacing w:after="0" w:line="360" w:lineRule="auto"/>
              <w:ind w:left="314" w:right="53"/>
              <w:jc w:val="left"/>
              <w:rPr>
                <w:rFonts w:ascii="Arial" w:hAnsi="Arial" w:cs="Arial"/>
                <w:sz w:val="24"/>
                <w:szCs w:val="24"/>
                <w:lang w:val="es-ES"/>
              </w:rPr>
            </w:pPr>
            <w:r w:rsidRPr="00C172DC">
              <w:rPr>
                <w:rFonts w:ascii="Arial" w:hAnsi="Arial" w:cs="Arial"/>
                <w:sz w:val="24"/>
                <w:szCs w:val="24"/>
                <w:lang w:val="es-ES"/>
              </w:rPr>
              <w:t>Producto o Componentes de producto empaquetados</w:t>
            </w:r>
          </w:p>
        </w:tc>
      </w:tr>
    </w:tbl>
    <w:p w14:paraId="3EEE6215" w14:textId="77777777" w:rsidR="00E92964" w:rsidRDefault="00E92964">
      <w:pPr>
        <w:pStyle w:val="Ttulo3"/>
        <w:tabs>
          <w:tab w:val="left" w:pos="9356"/>
        </w:tabs>
        <w:spacing w:line="360" w:lineRule="auto"/>
        <w:ind w:left="0" w:firstLine="0"/>
        <w:jc w:val="both"/>
        <w:rPr>
          <w:rFonts w:ascii="Arial" w:hAnsi="Arial" w:cs="Arial"/>
          <w:sz w:val="24"/>
          <w:szCs w:val="24"/>
        </w:rPr>
      </w:pPr>
      <w:bookmarkStart w:id="40" w:name="_Toc453929516"/>
    </w:p>
    <w:p w14:paraId="5A35834A" w14:textId="77777777" w:rsidR="00E92964" w:rsidRDefault="00E92964">
      <w:pPr>
        <w:pStyle w:val="Ttulo3"/>
        <w:numPr>
          <w:ilvl w:val="1"/>
          <w:numId w:val="3"/>
        </w:numPr>
        <w:tabs>
          <w:tab w:val="left" w:pos="0"/>
          <w:tab w:val="left" w:pos="9356"/>
        </w:tabs>
        <w:spacing w:after="0" w:line="360" w:lineRule="auto"/>
        <w:ind w:left="0" w:firstLine="0"/>
        <w:jc w:val="both"/>
        <w:rPr>
          <w:rStyle w:val="Heading2Char"/>
          <w:rFonts w:ascii="Arial" w:hAnsi="Arial" w:cs="Arial"/>
          <w:b/>
          <w:sz w:val="24"/>
          <w:szCs w:val="24"/>
        </w:rPr>
      </w:pPr>
      <w:bookmarkStart w:id="41" w:name="_Toc1835406006"/>
      <w:r>
        <w:rPr>
          <w:rStyle w:val="Heading2Char"/>
          <w:rFonts w:ascii="Arial" w:hAnsi="Arial" w:cs="Arial"/>
          <w:b/>
          <w:sz w:val="24"/>
          <w:szCs w:val="24"/>
        </w:rPr>
        <w:t>Descripción textual del Subproceso: Ensamblar componentes de producto</w:t>
      </w:r>
      <w:bookmarkEnd w:id="40"/>
      <w:bookmarkEnd w:id="41"/>
    </w:p>
    <w:tbl>
      <w:tblPr>
        <w:tblW w:w="0" w:type="auto"/>
        <w:tblInd w:w="-109" w:type="dxa"/>
        <w:tblLayout w:type="fixed"/>
        <w:tblCellMar>
          <w:left w:w="111" w:type="dxa"/>
          <w:right w:w="1" w:type="dxa"/>
        </w:tblCellMar>
        <w:tblLook w:val="0000" w:firstRow="0" w:lastRow="0" w:firstColumn="0" w:lastColumn="0" w:noHBand="0" w:noVBand="0"/>
      </w:tblPr>
      <w:tblGrid>
        <w:gridCol w:w="539"/>
        <w:gridCol w:w="1660"/>
        <w:gridCol w:w="5251"/>
        <w:gridCol w:w="2546"/>
      </w:tblGrid>
      <w:tr w:rsidR="00E92964" w:rsidRPr="00C172DC" w14:paraId="13553476" w14:textId="77777777">
        <w:trPr>
          <w:trHeight w:val="242"/>
        </w:trPr>
        <w:tc>
          <w:tcPr>
            <w:tcW w:w="9996" w:type="dxa"/>
            <w:gridSpan w:val="4"/>
            <w:tcBorders>
              <w:top w:val="single" w:sz="6" w:space="0" w:color="0066FF"/>
              <w:left w:val="single" w:sz="6" w:space="0" w:color="0066FF"/>
              <w:bottom w:val="single" w:sz="6" w:space="0" w:color="0066FF"/>
              <w:right w:val="single" w:sz="6" w:space="0" w:color="0066FF"/>
            </w:tcBorders>
            <w:shd w:val="clear" w:color="auto" w:fill="CCCCFF"/>
          </w:tcPr>
          <w:p w14:paraId="51FA888C" w14:textId="77777777" w:rsidR="00E92964" w:rsidRPr="00C172DC" w:rsidRDefault="00E92964">
            <w:pPr>
              <w:spacing w:after="0" w:line="276" w:lineRule="auto"/>
              <w:ind w:left="0" w:firstLine="0"/>
              <w:rPr>
                <w:rFonts w:ascii="Arial" w:hAnsi="Arial" w:cs="Arial"/>
                <w:sz w:val="24"/>
                <w:szCs w:val="24"/>
                <w:lang w:val="es-ES"/>
              </w:rPr>
            </w:pPr>
            <w:r w:rsidRPr="00C172DC">
              <w:rPr>
                <w:rFonts w:ascii="Arial" w:hAnsi="Arial" w:cs="Arial"/>
                <w:b/>
                <w:sz w:val="24"/>
                <w:szCs w:val="24"/>
                <w:lang w:val="es-ES"/>
              </w:rPr>
              <w:t xml:space="preserve">Subproceso: </w:t>
            </w:r>
            <w:r w:rsidRPr="00C172DC">
              <w:rPr>
                <w:rFonts w:ascii="Arial" w:hAnsi="Arial" w:cs="Arial"/>
                <w:sz w:val="24"/>
                <w:szCs w:val="24"/>
                <w:lang w:val="es-ES"/>
              </w:rPr>
              <w:t>Ensamblar componentes de producto</w:t>
            </w:r>
          </w:p>
        </w:tc>
      </w:tr>
      <w:tr w:rsidR="00E92964" w:rsidRPr="00C172DC" w14:paraId="4F01CCCB" w14:textId="77777777">
        <w:trPr>
          <w:trHeight w:val="240"/>
        </w:trPr>
        <w:tc>
          <w:tcPr>
            <w:tcW w:w="2199" w:type="dxa"/>
            <w:gridSpan w:val="2"/>
            <w:tcBorders>
              <w:top w:val="single" w:sz="6" w:space="0" w:color="0066FF"/>
              <w:left w:val="single" w:sz="6" w:space="0" w:color="0066FF"/>
              <w:bottom w:val="single" w:sz="6" w:space="0" w:color="0066FF"/>
              <w:right w:val="single" w:sz="6" w:space="0" w:color="0066FF"/>
            </w:tcBorders>
            <w:shd w:val="clear" w:color="auto" w:fill="CCCCFF"/>
          </w:tcPr>
          <w:p w14:paraId="46CA3EED"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Entrada </w:t>
            </w:r>
          </w:p>
        </w:tc>
        <w:tc>
          <w:tcPr>
            <w:tcW w:w="7797" w:type="dxa"/>
            <w:gridSpan w:val="2"/>
            <w:tcBorders>
              <w:top w:val="single" w:sz="6" w:space="0" w:color="0066FF"/>
              <w:left w:val="single" w:sz="6" w:space="0" w:color="0066FF"/>
              <w:bottom w:val="single" w:sz="6" w:space="0" w:color="0066FF"/>
              <w:right w:val="single" w:sz="6" w:space="0" w:color="0066FF"/>
            </w:tcBorders>
            <w:shd w:val="clear" w:color="auto" w:fill="CCCCFF"/>
          </w:tcPr>
          <w:p w14:paraId="57DCDC71" w14:textId="77777777" w:rsidR="00E92964" w:rsidRPr="00C172DC" w:rsidRDefault="00E92964">
            <w:pPr>
              <w:spacing w:after="0" w:line="360" w:lineRule="auto"/>
              <w:ind w:left="1" w:firstLine="0"/>
              <w:rPr>
                <w:rFonts w:ascii="Arial" w:hAnsi="Arial" w:cs="Arial"/>
                <w:sz w:val="24"/>
                <w:szCs w:val="24"/>
                <w:lang w:val="es-ES"/>
              </w:rPr>
            </w:pPr>
            <w:r w:rsidRPr="00C172DC">
              <w:rPr>
                <w:rFonts w:ascii="Arial" w:hAnsi="Arial" w:cs="Arial"/>
                <w:color w:val="auto"/>
                <w:sz w:val="24"/>
                <w:szCs w:val="24"/>
                <w:lang w:val="es-ES"/>
              </w:rPr>
              <w:t>Producto o Componentes de producto y Producto o Componentes de producto ensamblados</w:t>
            </w:r>
          </w:p>
        </w:tc>
      </w:tr>
      <w:tr w:rsidR="00E92964" w:rsidRPr="00C172DC" w14:paraId="016D17A1" w14:textId="77777777">
        <w:trPr>
          <w:trHeight w:val="240"/>
        </w:trPr>
        <w:tc>
          <w:tcPr>
            <w:tcW w:w="2199" w:type="dxa"/>
            <w:gridSpan w:val="2"/>
            <w:tcBorders>
              <w:top w:val="single" w:sz="6" w:space="0" w:color="0066FF"/>
              <w:left w:val="single" w:sz="6" w:space="0" w:color="0066FF"/>
              <w:bottom w:val="single" w:sz="6" w:space="0" w:color="0066FF"/>
              <w:right w:val="single" w:sz="6" w:space="0" w:color="0066FF"/>
            </w:tcBorders>
            <w:shd w:val="clear" w:color="auto" w:fill="CCCCFF"/>
          </w:tcPr>
          <w:p w14:paraId="131A5740"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t xml:space="preserve">Criterios de Salida </w:t>
            </w:r>
          </w:p>
        </w:tc>
        <w:tc>
          <w:tcPr>
            <w:tcW w:w="7797" w:type="dxa"/>
            <w:gridSpan w:val="2"/>
            <w:tcBorders>
              <w:top w:val="single" w:sz="6" w:space="0" w:color="0066FF"/>
              <w:left w:val="single" w:sz="6" w:space="0" w:color="0066FF"/>
              <w:bottom w:val="single" w:sz="6" w:space="0" w:color="0066FF"/>
              <w:right w:val="single" w:sz="6" w:space="0" w:color="0066FF"/>
            </w:tcBorders>
            <w:shd w:val="clear" w:color="auto" w:fill="CCCCFF"/>
          </w:tcPr>
          <w:p w14:paraId="7491DB02" w14:textId="77777777" w:rsidR="00E92964" w:rsidRPr="00C172DC" w:rsidRDefault="00E92964">
            <w:pPr>
              <w:spacing w:after="0" w:line="360" w:lineRule="auto"/>
              <w:ind w:left="0" w:right="136" w:firstLine="0"/>
              <w:rPr>
                <w:rFonts w:ascii="Arial" w:hAnsi="Arial" w:cs="Arial"/>
                <w:sz w:val="24"/>
                <w:szCs w:val="24"/>
                <w:lang w:val="es-ES"/>
              </w:rPr>
            </w:pPr>
            <w:r w:rsidRPr="00C172DC">
              <w:rPr>
                <w:rFonts w:ascii="Arial" w:hAnsi="Arial" w:cs="Arial"/>
                <w:sz w:val="24"/>
                <w:szCs w:val="24"/>
                <w:lang w:val="es-ES"/>
              </w:rPr>
              <w:t>Justificantes de entrega, Lista de paquetes comprobados, Informes de excepción, Exenciones, Documentos de aceptación de los componentes de producto recibidos,</w:t>
            </w:r>
          </w:p>
          <w:p w14:paraId="1A8BD4BD" w14:textId="77777777" w:rsidR="00E92964" w:rsidRPr="00C172DC" w:rsidRDefault="00E92964">
            <w:pPr>
              <w:spacing w:after="0" w:line="360" w:lineRule="auto"/>
              <w:ind w:right="195"/>
              <w:rPr>
                <w:rFonts w:ascii="Arial" w:hAnsi="Arial" w:cs="Arial"/>
                <w:sz w:val="24"/>
                <w:szCs w:val="24"/>
                <w:lang w:val="es-ES"/>
              </w:rPr>
            </w:pPr>
            <w:r w:rsidRPr="00C172DC">
              <w:rPr>
                <w:rFonts w:ascii="Arial" w:hAnsi="Arial" w:cs="Arial"/>
                <w:sz w:val="24"/>
                <w:szCs w:val="24"/>
                <w:lang w:val="es-ES"/>
              </w:rPr>
              <w:t xml:space="preserve">Informe de evaluación de las interfaces, Informe de resumen de integración del producto, Informe de excepción(Actualizado), Documentación de entrega, Producto o Componentes de producto </w:t>
            </w:r>
            <w:r w:rsidRPr="00C172DC">
              <w:rPr>
                <w:rFonts w:ascii="Arial" w:hAnsi="Arial" w:cs="Arial"/>
                <w:sz w:val="24"/>
                <w:szCs w:val="24"/>
                <w:lang w:val="es-ES"/>
              </w:rPr>
              <w:lastRenderedPageBreak/>
              <w:t>ensamblados ,Producto o Componentes de producto empaquetados</w:t>
            </w:r>
          </w:p>
        </w:tc>
      </w:tr>
      <w:tr w:rsidR="00E92964" w14:paraId="721CE4E7" w14:textId="77777777">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51301B1B" w14:textId="77777777" w:rsidR="00E92964" w:rsidRDefault="00E92964">
            <w:pPr>
              <w:spacing w:after="0" w:line="276" w:lineRule="auto"/>
              <w:ind w:left="0" w:firstLine="0"/>
              <w:jc w:val="left"/>
              <w:rPr>
                <w:rFonts w:ascii="Arial" w:hAnsi="Arial" w:cs="Arial"/>
                <w:sz w:val="24"/>
                <w:szCs w:val="24"/>
              </w:rPr>
            </w:pPr>
            <w:r>
              <w:rPr>
                <w:rFonts w:ascii="Arial" w:hAnsi="Arial" w:cs="Arial"/>
                <w:b/>
                <w:sz w:val="24"/>
                <w:szCs w:val="24"/>
              </w:rPr>
              <w:lastRenderedPageBreak/>
              <w:t xml:space="preserve">No. </w:t>
            </w:r>
          </w:p>
        </w:tc>
        <w:tc>
          <w:tcPr>
            <w:tcW w:w="6911" w:type="dxa"/>
            <w:gridSpan w:val="2"/>
            <w:tcBorders>
              <w:top w:val="single" w:sz="6" w:space="0" w:color="0066FF"/>
              <w:left w:val="single" w:sz="6" w:space="0" w:color="0066FF"/>
              <w:bottom w:val="single" w:sz="6" w:space="0" w:color="0066FF"/>
              <w:right w:val="single" w:sz="6" w:space="0" w:color="0066FF"/>
            </w:tcBorders>
            <w:shd w:val="clear" w:color="auto" w:fill="CCCCFF"/>
          </w:tcPr>
          <w:p w14:paraId="3D8CCDAD" w14:textId="77777777" w:rsidR="00E92964" w:rsidRDefault="00E92964">
            <w:pPr>
              <w:spacing w:after="0" w:line="276" w:lineRule="auto"/>
              <w:ind w:left="1" w:firstLine="0"/>
              <w:jc w:val="left"/>
              <w:rPr>
                <w:rFonts w:ascii="Arial" w:hAnsi="Arial" w:cs="Arial"/>
                <w:sz w:val="24"/>
                <w:szCs w:val="24"/>
              </w:rPr>
            </w:pPr>
            <w:r>
              <w:rPr>
                <w:rFonts w:ascii="Arial" w:hAnsi="Arial" w:cs="Arial"/>
                <w:b/>
                <w:sz w:val="24"/>
                <w:szCs w:val="24"/>
              </w:rPr>
              <w:t xml:space="preserve">Descripción  </w:t>
            </w:r>
          </w:p>
        </w:tc>
        <w:tc>
          <w:tcPr>
            <w:tcW w:w="2546" w:type="dxa"/>
            <w:tcBorders>
              <w:top w:val="single" w:sz="6" w:space="0" w:color="0066FF"/>
              <w:left w:val="single" w:sz="6" w:space="0" w:color="0066FF"/>
              <w:bottom w:val="single" w:sz="6" w:space="0" w:color="0066FF"/>
              <w:right w:val="single" w:sz="6" w:space="0" w:color="0066FF"/>
            </w:tcBorders>
            <w:shd w:val="clear" w:color="auto" w:fill="CCCCFF"/>
          </w:tcPr>
          <w:p w14:paraId="5DBB363F" w14:textId="77777777" w:rsidR="00E92964" w:rsidRDefault="00E92964">
            <w:pPr>
              <w:spacing w:after="0" w:line="276" w:lineRule="auto"/>
              <w:ind w:left="2" w:firstLine="0"/>
              <w:jc w:val="left"/>
              <w:rPr>
                <w:rFonts w:ascii="Arial" w:hAnsi="Arial" w:cs="Arial"/>
                <w:sz w:val="24"/>
                <w:szCs w:val="24"/>
              </w:rPr>
            </w:pPr>
            <w:r>
              <w:rPr>
                <w:rFonts w:ascii="Arial" w:hAnsi="Arial" w:cs="Arial"/>
                <w:b/>
                <w:sz w:val="24"/>
                <w:szCs w:val="24"/>
              </w:rPr>
              <w:t xml:space="preserve">Salidas </w:t>
            </w:r>
          </w:p>
        </w:tc>
      </w:tr>
      <w:tr w:rsidR="00E92964" w:rsidRPr="00C172DC" w14:paraId="732EC508" w14:textId="77777777">
        <w:trPr>
          <w:trHeight w:val="544"/>
        </w:trPr>
        <w:tc>
          <w:tcPr>
            <w:tcW w:w="539" w:type="dxa"/>
            <w:tcBorders>
              <w:top w:val="single" w:sz="6" w:space="0" w:color="0066FF"/>
              <w:left w:val="single" w:sz="6" w:space="0" w:color="0066FF"/>
              <w:bottom w:val="single" w:sz="6" w:space="0" w:color="0066FF"/>
              <w:right w:val="single" w:sz="6" w:space="0" w:color="0066FF"/>
            </w:tcBorders>
          </w:tcPr>
          <w:p w14:paraId="59865FD6"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1</w:t>
            </w:r>
          </w:p>
        </w:tc>
        <w:tc>
          <w:tcPr>
            <w:tcW w:w="6911" w:type="dxa"/>
            <w:gridSpan w:val="2"/>
            <w:tcBorders>
              <w:top w:val="single" w:sz="6" w:space="0" w:color="0066FF"/>
              <w:left w:val="single" w:sz="6" w:space="0" w:color="0066FF"/>
              <w:bottom w:val="single" w:sz="6" w:space="0" w:color="0066FF"/>
              <w:right w:val="single" w:sz="6" w:space="0" w:color="0066FF"/>
            </w:tcBorders>
          </w:tcPr>
          <w:p w14:paraId="13178091"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Seguir el estado de todos los componentes de producto tan pronto como estén disponibles para la integración.</w:t>
            </w:r>
          </w:p>
          <w:p w14:paraId="07ABFCC4"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Asegurar que los componentes de producto se incluyen en el entorno de integración del producto, de acuerdo con la estrategia y los procedimientos de integración del producto.</w:t>
            </w:r>
          </w:p>
          <w:p w14:paraId="6C0CA69E"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Confirmar la recepción de cada componente de producto identificado adecuadamente.</w:t>
            </w:r>
          </w:p>
          <w:p w14:paraId="3C60FD2D"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Asegurar que cada componente de producto recibido cumple con su descripción.</w:t>
            </w:r>
          </w:p>
          <w:p w14:paraId="6FDD71E6"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Comprobar el estado de la configuración frente a la configuración esperada.</w:t>
            </w:r>
          </w:p>
          <w:p w14:paraId="1D677A7F" w14:textId="77777777" w:rsidR="00E92964" w:rsidRPr="00C172DC" w:rsidRDefault="00E92964" w:rsidP="006B7F98">
            <w:pPr>
              <w:pStyle w:val="ListParagraph"/>
              <w:numPr>
                <w:ilvl w:val="1"/>
                <w:numId w:val="43"/>
              </w:numPr>
              <w:spacing w:after="0" w:line="360" w:lineRule="auto"/>
              <w:ind w:right="141"/>
              <w:rPr>
                <w:rFonts w:ascii="Arial" w:hAnsi="Arial" w:cs="Arial"/>
                <w:sz w:val="24"/>
                <w:szCs w:val="24"/>
                <w:lang w:val="es-ES"/>
              </w:rPr>
            </w:pPr>
            <w:r w:rsidRPr="00C172DC">
              <w:rPr>
                <w:rFonts w:ascii="Arial" w:hAnsi="Arial" w:cs="Arial"/>
                <w:sz w:val="24"/>
                <w:szCs w:val="24"/>
                <w:lang w:val="es-ES"/>
              </w:rPr>
              <w:t>Realizar una pre-comprobación de todas las interfaces físicas antes desconectar los componentes de producto.</w:t>
            </w:r>
          </w:p>
          <w:p w14:paraId="25D30A05" w14:textId="77777777" w:rsidR="00E92964" w:rsidRPr="00C172DC" w:rsidRDefault="00E92964">
            <w:pPr>
              <w:spacing w:after="0" w:line="360" w:lineRule="auto"/>
              <w:ind w:left="1" w:right="-143" w:firstLine="0"/>
              <w:rPr>
                <w:rFonts w:ascii="Arial" w:hAnsi="Arial" w:cs="Arial"/>
                <w:sz w:val="24"/>
                <w:szCs w:val="24"/>
                <w:lang w:val="es-ES"/>
              </w:rPr>
            </w:pPr>
          </w:p>
        </w:tc>
        <w:tc>
          <w:tcPr>
            <w:tcW w:w="2546" w:type="dxa"/>
            <w:tcBorders>
              <w:top w:val="single" w:sz="6" w:space="0" w:color="0066FF"/>
              <w:left w:val="single" w:sz="6" w:space="0" w:color="0066FF"/>
              <w:bottom w:val="single" w:sz="6" w:space="0" w:color="0066FF"/>
              <w:right w:val="single" w:sz="6" w:space="0" w:color="0066FF"/>
            </w:tcBorders>
          </w:tcPr>
          <w:p w14:paraId="2C3417EB" w14:textId="77777777" w:rsidR="00E92964" w:rsidRDefault="00E92964" w:rsidP="006B7F98">
            <w:pPr>
              <w:pStyle w:val="ListParagraph"/>
              <w:numPr>
                <w:ilvl w:val="0"/>
                <w:numId w:val="40"/>
              </w:numPr>
              <w:spacing w:after="0" w:line="360" w:lineRule="auto"/>
              <w:ind w:left="148" w:right="195" w:hanging="194"/>
              <w:rPr>
                <w:rFonts w:ascii="Arial" w:hAnsi="Arial" w:cs="Arial"/>
                <w:sz w:val="24"/>
                <w:szCs w:val="24"/>
              </w:rPr>
            </w:pPr>
            <w:r>
              <w:rPr>
                <w:rFonts w:ascii="Arial" w:hAnsi="Arial" w:cs="Arial"/>
                <w:sz w:val="24"/>
                <w:szCs w:val="24"/>
              </w:rPr>
              <w:t>Justificantes de entrega</w:t>
            </w:r>
          </w:p>
          <w:p w14:paraId="65864B64"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Lista de paquetes comprobados</w:t>
            </w:r>
          </w:p>
          <w:p w14:paraId="6C071DEE"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Informe de excepción</w:t>
            </w:r>
          </w:p>
          <w:p w14:paraId="68143529" w14:textId="77777777" w:rsidR="00E92964" w:rsidRDefault="00E92964" w:rsidP="006B7F98">
            <w:pPr>
              <w:pStyle w:val="ListParagraph"/>
              <w:numPr>
                <w:ilvl w:val="0"/>
                <w:numId w:val="40"/>
              </w:numPr>
              <w:spacing w:after="0" w:line="360" w:lineRule="auto"/>
              <w:ind w:left="314" w:right="424"/>
              <w:rPr>
                <w:rFonts w:ascii="Arial" w:hAnsi="Arial" w:cs="Arial"/>
                <w:sz w:val="24"/>
                <w:szCs w:val="24"/>
              </w:rPr>
            </w:pPr>
            <w:r>
              <w:rPr>
                <w:rFonts w:ascii="Arial" w:hAnsi="Arial" w:cs="Arial"/>
                <w:sz w:val="24"/>
                <w:szCs w:val="24"/>
              </w:rPr>
              <w:t>Exenciones</w:t>
            </w:r>
          </w:p>
          <w:p w14:paraId="6A484FEA" w14:textId="77777777" w:rsidR="00E92964" w:rsidRPr="00C172DC" w:rsidRDefault="00E92964" w:rsidP="006B7F98">
            <w:pPr>
              <w:pStyle w:val="ListParagraph"/>
              <w:numPr>
                <w:ilvl w:val="0"/>
                <w:numId w:val="40"/>
              </w:numPr>
              <w:spacing w:after="0" w:line="360" w:lineRule="auto"/>
              <w:ind w:left="168" w:right="140" w:hanging="222"/>
              <w:rPr>
                <w:rFonts w:ascii="Arial" w:hAnsi="Arial" w:cs="Arial"/>
                <w:sz w:val="24"/>
                <w:szCs w:val="24"/>
                <w:lang w:val="es-ES"/>
              </w:rPr>
            </w:pPr>
            <w:r w:rsidRPr="00C172DC">
              <w:rPr>
                <w:rFonts w:ascii="Arial" w:hAnsi="Arial" w:cs="Arial"/>
                <w:sz w:val="24"/>
                <w:szCs w:val="24"/>
                <w:lang w:val="es-ES"/>
              </w:rPr>
              <w:t>Documentos de aceptación de los componentes de productos recibidos</w:t>
            </w:r>
          </w:p>
        </w:tc>
      </w:tr>
      <w:tr w:rsidR="00E92964" w:rsidRPr="00C172DC" w14:paraId="7E65A0E5" w14:textId="77777777">
        <w:trPr>
          <w:trHeight w:val="552"/>
        </w:trPr>
        <w:tc>
          <w:tcPr>
            <w:tcW w:w="539" w:type="dxa"/>
            <w:tcBorders>
              <w:top w:val="single" w:sz="6" w:space="0" w:color="0066FF"/>
              <w:left w:val="single" w:sz="6" w:space="0" w:color="0066FF"/>
              <w:right w:val="single" w:sz="6" w:space="0" w:color="0066FF"/>
            </w:tcBorders>
          </w:tcPr>
          <w:p w14:paraId="6449BBDD" w14:textId="77777777" w:rsidR="00E92964" w:rsidRDefault="00E92964">
            <w:pPr>
              <w:spacing w:after="0" w:line="360" w:lineRule="auto"/>
              <w:ind w:left="0" w:firstLine="0"/>
              <w:jc w:val="left"/>
              <w:rPr>
                <w:rFonts w:ascii="Arial" w:hAnsi="Arial" w:cs="Arial"/>
                <w:sz w:val="24"/>
                <w:szCs w:val="24"/>
              </w:rPr>
            </w:pPr>
            <w:r>
              <w:rPr>
                <w:rFonts w:ascii="Arial" w:hAnsi="Arial" w:cs="Arial"/>
                <w:sz w:val="24"/>
                <w:szCs w:val="24"/>
              </w:rPr>
              <w:t>2</w:t>
            </w:r>
          </w:p>
        </w:tc>
        <w:tc>
          <w:tcPr>
            <w:tcW w:w="6911" w:type="dxa"/>
            <w:gridSpan w:val="2"/>
            <w:tcBorders>
              <w:top w:val="single" w:sz="6" w:space="0" w:color="0066FF"/>
              <w:left w:val="single" w:sz="6" w:space="0" w:color="0066FF"/>
              <w:right w:val="single" w:sz="6" w:space="0" w:color="0066FF"/>
            </w:tcBorders>
          </w:tcPr>
          <w:p w14:paraId="7BB90624" w14:textId="77777777" w:rsidR="00E92964" w:rsidRPr="00C172DC" w:rsidRDefault="00E92964" w:rsidP="006B7F98">
            <w:pPr>
              <w:pStyle w:val="ListParagraph"/>
              <w:numPr>
                <w:ilvl w:val="1"/>
                <w:numId w:val="44"/>
              </w:numPr>
              <w:spacing w:after="0" w:line="360" w:lineRule="auto"/>
              <w:rPr>
                <w:rFonts w:ascii="Arial" w:hAnsi="Arial" w:cs="Arial"/>
                <w:sz w:val="24"/>
                <w:szCs w:val="24"/>
                <w:lang w:val="es-ES"/>
              </w:rPr>
            </w:pPr>
            <w:r w:rsidRPr="00C172DC">
              <w:rPr>
                <w:rFonts w:ascii="Arial" w:hAnsi="Arial" w:cs="Arial"/>
                <w:sz w:val="24"/>
                <w:szCs w:val="24"/>
                <w:lang w:val="es-ES"/>
              </w:rPr>
              <w:t>Asegurar la disponibilidad del entorno de integración del producto.</w:t>
            </w:r>
          </w:p>
          <w:p w14:paraId="042D92C3" w14:textId="77777777" w:rsidR="00E92964" w:rsidRPr="00C172DC" w:rsidRDefault="00E92964" w:rsidP="006B7F98">
            <w:pPr>
              <w:pStyle w:val="ListParagraph"/>
              <w:numPr>
                <w:ilvl w:val="1"/>
                <w:numId w:val="44"/>
              </w:numPr>
              <w:spacing w:after="0" w:line="360" w:lineRule="auto"/>
              <w:ind w:right="141"/>
              <w:rPr>
                <w:rFonts w:ascii="Arial" w:hAnsi="Arial" w:cs="Arial"/>
                <w:sz w:val="24"/>
                <w:szCs w:val="24"/>
                <w:lang w:val="es-ES"/>
              </w:rPr>
            </w:pPr>
            <w:r w:rsidRPr="00C172DC">
              <w:rPr>
                <w:rFonts w:ascii="Arial" w:hAnsi="Arial" w:cs="Arial"/>
                <w:sz w:val="24"/>
                <w:szCs w:val="24"/>
                <w:lang w:val="es-ES"/>
              </w:rPr>
              <w:t>Llevar a cabo la integración de acuerdo con la estrategia, procedimientos y criterios de integración del producto (Registrar toda la información apropiada)</w:t>
            </w:r>
          </w:p>
          <w:p w14:paraId="6363E3BB" w14:textId="77777777" w:rsidR="00E92964" w:rsidRPr="00C172DC" w:rsidRDefault="00E92964" w:rsidP="006B7F98">
            <w:pPr>
              <w:pStyle w:val="ListParagraph"/>
              <w:numPr>
                <w:ilvl w:val="1"/>
                <w:numId w:val="44"/>
              </w:numPr>
              <w:spacing w:after="0" w:line="360" w:lineRule="auto"/>
              <w:ind w:right="141"/>
              <w:rPr>
                <w:rFonts w:ascii="Arial" w:hAnsi="Arial" w:cs="Arial"/>
                <w:sz w:val="24"/>
                <w:szCs w:val="24"/>
                <w:lang w:val="es-ES"/>
              </w:rPr>
            </w:pPr>
            <w:r w:rsidRPr="00C172DC">
              <w:rPr>
                <w:rFonts w:ascii="Arial" w:hAnsi="Arial" w:cs="Arial"/>
                <w:sz w:val="24"/>
                <w:szCs w:val="24"/>
                <w:lang w:val="es-ES"/>
              </w:rPr>
              <w:t>Modificar la estrategia, los procedimientos y los criterios de integración del producto, según sea apropiado.</w:t>
            </w:r>
          </w:p>
        </w:tc>
        <w:tc>
          <w:tcPr>
            <w:tcW w:w="2546" w:type="dxa"/>
            <w:tcBorders>
              <w:top w:val="single" w:sz="6" w:space="0" w:color="0066FF"/>
              <w:left w:val="single" w:sz="6" w:space="0" w:color="0066FF"/>
              <w:right w:val="single" w:sz="6" w:space="0" w:color="0066FF"/>
            </w:tcBorders>
          </w:tcPr>
          <w:p w14:paraId="0A24732D" w14:textId="77777777" w:rsidR="00E92964" w:rsidRPr="00C172DC" w:rsidRDefault="00E92964" w:rsidP="006B7F98">
            <w:pPr>
              <w:pStyle w:val="ListParagraph"/>
              <w:numPr>
                <w:ilvl w:val="0"/>
                <w:numId w:val="40"/>
              </w:numPr>
              <w:spacing w:after="0" w:line="360" w:lineRule="auto"/>
              <w:ind w:left="148" w:right="195" w:hanging="194"/>
              <w:rPr>
                <w:rFonts w:ascii="Arial" w:hAnsi="Arial" w:cs="Arial"/>
                <w:sz w:val="24"/>
                <w:szCs w:val="24"/>
                <w:lang w:val="es-ES"/>
              </w:rPr>
            </w:pPr>
            <w:r w:rsidRPr="00C172DC">
              <w:rPr>
                <w:rFonts w:ascii="Arial" w:hAnsi="Arial" w:cs="Arial"/>
                <w:sz w:val="24"/>
                <w:szCs w:val="24"/>
                <w:lang w:val="es-ES"/>
              </w:rPr>
              <w:t>Producto o Componentes de producto ensamblados</w:t>
            </w:r>
          </w:p>
          <w:p w14:paraId="33632A97" w14:textId="77777777" w:rsidR="00E92964" w:rsidRPr="00C172DC" w:rsidRDefault="00E92964">
            <w:pPr>
              <w:spacing w:after="0" w:line="360" w:lineRule="auto"/>
              <w:ind w:left="0" w:right="73" w:firstLine="0"/>
              <w:rPr>
                <w:rFonts w:ascii="Arial" w:hAnsi="Arial" w:cs="Arial"/>
                <w:sz w:val="24"/>
                <w:szCs w:val="24"/>
                <w:lang w:val="es-ES"/>
              </w:rPr>
            </w:pPr>
          </w:p>
        </w:tc>
      </w:tr>
      <w:tr w:rsidR="00E92964" w14:paraId="79323E70" w14:textId="77777777">
        <w:trPr>
          <w:trHeight w:val="560"/>
        </w:trPr>
        <w:tc>
          <w:tcPr>
            <w:tcW w:w="539" w:type="dxa"/>
            <w:tcBorders>
              <w:top w:val="single" w:sz="6" w:space="0" w:color="0066FF"/>
              <w:left w:val="single" w:sz="6" w:space="0" w:color="0066FF"/>
              <w:bottom w:val="single" w:sz="6" w:space="0" w:color="0066FF"/>
              <w:right w:val="single" w:sz="6" w:space="0" w:color="0066FF"/>
            </w:tcBorders>
          </w:tcPr>
          <w:p w14:paraId="1BDA5A51"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t>3</w:t>
            </w:r>
          </w:p>
        </w:tc>
        <w:tc>
          <w:tcPr>
            <w:tcW w:w="6911" w:type="dxa"/>
            <w:gridSpan w:val="2"/>
            <w:tcBorders>
              <w:top w:val="single" w:sz="6" w:space="0" w:color="0066FF"/>
              <w:left w:val="single" w:sz="6" w:space="0" w:color="0066FF"/>
              <w:bottom w:val="single" w:sz="6" w:space="0" w:color="0066FF"/>
              <w:right w:val="single" w:sz="6" w:space="0" w:color="0066FF"/>
            </w:tcBorders>
          </w:tcPr>
          <w:p w14:paraId="22C7A946" w14:textId="77777777" w:rsidR="00E92964" w:rsidRPr="00C172DC" w:rsidRDefault="00E92964" w:rsidP="006B7F98">
            <w:pPr>
              <w:pStyle w:val="ListParagraph"/>
              <w:numPr>
                <w:ilvl w:val="1"/>
                <w:numId w:val="45"/>
              </w:numPr>
              <w:spacing w:after="0" w:line="360" w:lineRule="auto"/>
              <w:ind w:right="141"/>
              <w:rPr>
                <w:rFonts w:ascii="Arial" w:hAnsi="Arial" w:cs="Arial"/>
                <w:sz w:val="24"/>
                <w:szCs w:val="24"/>
                <w:lang w:val="es-ES"/>
              </w:rPr>
            </w:pPr>
            <w:r w:rsidRPr="00C172DC">
              <w:rPr>
                <w:rFonts w:ascii="Arial" w:hAnsi="Arial" w:cs="Arial"/>
                <w:sz w:val="24"/>
                <w:szCs w:val="24"/>
                <w:lang w:val="es-ES"/>
              </w:rPr>
              <w:t>Realizar la evaluación de los componentes de producto ensamblados siguiendo la estrategia, procedimientos y criterios de integración del producto.</w:t>
            </w:r>
          </w:p>
          <w:p w14:paraId="60B59FB8" w14:textId="77777777" w:rsidR="00E92964" w:rsidRPr="00C172DC" w:rsidRDefault="00E92964" w:rsidP="006B7F98">
            <w:pPr>
              <w:pStyle w:val="ListParagraph"/>
              <w:numPr>
                <w:ilvl w:val="1"/>
                <w:numId w:val="45"/>
              </w:numPr>
              <w:spacing w:after="0" w:line="360" w:lineRule="auto"/>
              <w:ind w:right="11"/>
              <w:rPr>
                <w:rFonts w:ascii="Arial" w:hAnsi="Arial" w:cs="Arial"/>
                <w:sz w:val="24"/>
                <w:szCs w:val="24"/>
                <w:lang w:val="es-ES"/>
              </w:rPr>
            </w:pPr>
            <w:r w:rsidRPr="00C172DC">
              <w:rPr>
                <w:rFonts w:ascii="Arial" w:hAnsi="Arial" w:cs="Arial"/>
                <w:sz w:val="24"/>
                <w:szCs w:val="24"/>
                <w:lang w:val="es-ES"/>
              </w:rPr>
              <w:t>Registrar los resultados de la evaluación.</w:t>
            </w:r>
          </w:p>
        </w:tc>
        <w:tc>
          <w:tcPr>
            <w:tcW w:w="2546" w:type="dxa"/>
            <w:tcBorders>
              <w:top w:val="single" w:sz="6" w:space="0" w:color="0066FF"/>
              <w:left w:val="single" w:sz="6" w:space="0" w:color="0066FF"/>
              <w:bottom w:val="single" w:sz="6" w:space="0" w:color="0066FF"/>
              <w:right w:val="single" w:sz="6" w:space="0" w:color="0066FF"/>
            </w:tcBorders>
          </w:tcPr>
          <w:p w14:paraId="32BD4603"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Informe de evaluación de las interfaces</w:t>
            </w:r>
          </w:p>
          <w:p w14:paraId="2233B7B6" w14:textId="77777777" w:rsidR="00E92964" w:rsidRPr="00C172DC" w:rsidRDefault="00E92964" w:rsidP="006B7F98">
            <w:pPr>
              <w:pStyle w:val="ListParagraph"/>
              <w:numPr>
                <w:ilvl w:val="0"/>
                <w:numId w:val="40"/>
              </w:numPr>
              <w:spacing w:after="0" w:line="360" w:lineRule="auto"/>
              <w:ind w:left="314" w:right="195"/>
              <w:rPr>
                <w:rFonts w:ascii="Arial" w:hAnsi="Arial" w:cs="Arial"/>
                <w:sz w:val="24"/>
                <w:szCs w:val="24"/>
                <w:lang w:val="es-ES"/>
              </w:rPr>
            </w:pPr>
            <w:r w:rsidRPr="00C172DC">
              <w:rPr>
                <w:rFonts w:ascii="Arial" w:hAnsi="Arial" w:cs="Arial"/>
                <w:sz w:val="24"/>
                <w:szCs w:val="24"/>
                <w:lang w:val="es-ES"/>
              </w:rPr>
              <w:t xml:space="preserve">Informe de resumen de integración del </w:t>
            </w:r>
            <w:r w:rsidRPr="00C172DC">
              <w:rPr>
                <w:rFonts w:ascii="Arial" w:hAnsi="Arial" w:cs="Arial"/>
                <w:sz w:val="24"/>
                <w:szCs w:val="24"/>
                <w:lang w:val="es-ES"/>
              </w:rPr>
              <w:lastRenderedPageBreak/>
              <w:t>producto</w:t>
            </w:r>
          </w:p>
          <w:p w14:paraId="351B73B2" w14:textId="77777777" w:rsidR="00E92964" w:rsidRDefault="00E92964" w:rsidP="006B7F98">
            <w:pPr>
              <w:pStyle w:val="ListParagraph"/>
              <w:numPr>
                <w:ilvl w:val="0"/>
                <w:numId w:val="40"/>
              </w:numPr>
              <w:spacing w:after="0" w:line="360" w:lineRule="auto"/>
              <w:ind w:left="314" w:right="195"/>
              <w:rPr>
                <w:rFonts w:ascii="Arial" w:hAnsi="Arial" w:cs="Arial"/>
                <w:sz w:val="24"/>
                <w:szCs w:val="24"/>
              </w:rPr>
            </w:pPr>
            <w:r>
              <w:rPr>
                <w:rFonts w:ascii="Arial" w:hAnsi="Arial" w:cs="Arial"/>
                <w:sz w:val="24"/>
                <w:szCs w:val="24"/>
              </w:rPr>
              <w:t>Informe de excepción(Actualizado)</w:t>
            </w:r>
          </w:p>
        </w:tc>
      </w:tr>
      <w:tr w:rsidR="00E92964" w:rsidRPr="00C172DC" w14:paraId="0B79E609" w14:textId="77777777">
        <w:trPr>
          <w:trHeight w:val="553"/>
        </w:trPr>
        <w:tc>
          <w:tcPr>
            <w:tcW w:w="539" w:type="dxa"/>
            <w:tcBorders>
              <w:top w:val="single" w:sz="6" w:space="0" w:color="0066FF"/>
              <w:left w:val="single" w:sz="6" w:space="0" w:color="0066FF"/>
              <w:bottom w:val="single" w:sz="6" w:space="0" w:color="0066FF"/>
              <w:right w:val="single" w:sz="6" w:space="0" w:color="0066FF"/>
            </w:tcBorders>
          </w:tcPr>
          <w:p w14:paraId="17925988" w14:textId="77777777" w:rsidR="00E92964" w:rsidRDefault="00E92964">
            <w:pPr>
              <w:spacing w:after="0" w:line="360" w:lineRule="auto"/>
              <w:ind w:left="1" w:firstLine="0"/>
              <w:jc w:val="left"/>
              <w:rPr>
                <w:rFonts w:ascii="Arial" w:hAnsi="Arial" w:cs="Arial"/>
                <w:sz w:val="24"/>
                <w:szCs w:val="24"/>
              </w:rPr>
            </w:pPr>
            <w:r>
              <w:rPr>
                <w:rFonts w:ascii="Arial" w:hAnsi="Arial" w:cs="Arial"/>
                <w:sz w:val="24"/>
                <w:szCs w:val="24"/>
              </w:rPr>
              <w:lastRenderedPageBreak/>
              <w:t>4</w:t>
            </w:r>
          </w:p>
        </w:tc>
        <w:tc>
          <w:tcPr>
            <w:tcW w:w="6911" w:type="dxa"/>
            <w:gridSpan w:val="2"/>
            <w:tcBorders>
              <w:top w:val="single" w:sz="6" w:space="0" w:color="0066FF"/>
              <w:left w:val="single" w:sz="6" w:space="0" w:color="0066FF"/>
              <w:bottom w:val="single" w:sz="6" w:space="0" w:color="0066FF"/>
              <w:right w:val="single" w:sz="6" w:space="0" w:color="0066FF"/>
            </w:tcBorders>
          </w:tcPr>
          <w:p w14:paraId="64818035" w14:textId="77777777" w:rsidR="00E92964" w:rsidRPr="00C172DC" w:rsidRDefault="00E92964" w:rsidP="006B7F98">
            <w:pPr>
              <w:pStyle w:val="ListParagraph"/>
              <w:numPr>
                <w:ilvl w:val="1"/>
                <w:numId w:val="41"/>
              </w:numPr>
              <w:spacing w:after="0" w:line="360" w:lineRule="auto"/>
              <w:ind w:right="141"/>
              <w:rPr>
                <w:rFonts w:ascii="Arial" w:hAnsi="Arial" w:cs="Arial"/>
                <w:sz w:val="24"/>
                <w:szCs w:val="24"/>
                <w:lang w:val="es-ES"/>
              </w:rPr>
            </w:pPr>
            <w:r w:rsidRPr="00C172DC">
              <w:rPr>
                <w:rFonts w:ascii="Arial" w:hAnsi="Arial" w:cs="Arial"/>
                <w:sz w:val="24"/>
                <w:szCs w:val="24"/>
                <w:lang w:val="es-ES"/>
              </w:rPr>
              <w:t>Revisar los requisitos, diseño, producto, resultados de la verificación y documentación para asegurar que las cuestiones que afectan al empaquetado y a la entrega del producto están identificados y resueltos.</w:t>
            </w:r>
          </w:p>
          <w:p w14:paraId="57206E3C" w14:textId="77777777" w:rsidR="00E92964" w:rsidRPr="00C172DC" w:rsidRDefault="00E92964" w:rsidP="006B7F98">
            <w:pPr>
              <w:pStyle w:val="ListParagraph"/>
              <w:numPr>
                <w:ilvl w:val="1"/>
                <w:numId w:val="41"/>
              </w:numPr>
              <w:spacing w:after="0" w:line="360" w:lineRule="auto"/>
              <w:ind w:right="141"/>
              <w:rPr>
                <w:rFonts w:ascii="Arial" w:hAnsi="Arial" w:cs="Arial"/>
                <w:sz w:val="24"/>
                <w:szCs w:val="24"/>
                <w:lang w:val="es-ES"/>
              </w:rPr>
            </w:pPr>
            <w:r w:rsidRPr="00C172DC">
              <w:rPr>
                <w:rFonts w:ascii="Arial" w:hAnsi="Arial" w:cs="Arial"/>
                <w:sz w:val="24"/>
                <w:szCs w:val="24"/>
                <w:lang w:val="es-ES"/>
              </w:rPr>
              <w:t>Utilizar métodos eficaces para empaquetar y entregar el producto ensamblado.</w:t>
            </w:r>
          </w:p>
          <w:p w14:paraId="1231CCBD" w14:textId="77777777" w:rsidR="00E92964" w:rsidRPr="00C172DC" w:rsidRDefault="00E92964" w:rsidP="006B7F98">
            <w:pPr>
              <w:pStyle w:val="ListParagraph"/>
              <w:numPr>
                <w:ilvl w:val="1"/>
                <w:numId w:val="41"/>
              </w:numPr>
              <w:spacing w:after="0" w:line="360" w:lineRule="auto"/>
              <w:ind w:right="141"/>
              <w:rPr>
                <w:rFonts w:ascii="Arial" w:hAnsi="Arial" w:cs="Arial"/>
                <w:sz w:val="24"/>
                <w:szCs w:val="24"/>
                <w:lang w:val="es-ES"/>
              </w:rPr>
            </w:pPr>
            <w:r w:rsidRPr="00C172DC">
              <w:rPr>
                <w:rFonts w:ascii="Arial" w:hAnsi="Arial" w:cs="Arial"/>
                <w:sz w:val="24"/>
                <w:szCs w:val="24"/>
                <w:lang w:val="es-ES"/>
              </w:rPr>
              <w:t>Garantizar la protección, seguridad, facilidad de transporte y retirada para el empaquetado y entrega del producto. Así como la documentación requerida y seguridad del software entre otros.</w:t>
            </w:r>
          </w:p>
          <w:p w14:paraId="1B883971" w14:textId="77777777" w:rsidR="00E92964" w:rsidRPr="00C172DC" w:rsidRDefault="00E92964" w:rsidP="006B7F98">
            <w:pPr>
              <w:pStyle w:val="ListParagraph"/>
              <w:numPr>
                <w:ilvl w:val="1"/>
                <w:numId w:val="41"/>
              </w:numPr>
              <w:spacing w:after="0" w:line="360" w:lineRule="auto"/>
              <w:ind w:right="141"/>
              <w:rPr>
                <w:rFonts w:ascii="Arial" w:hAnsi="Arial" w:cs="Arial"/>
                <w:sz w:val="24"/>
                <w:szCs w:val="24"/>
                <w:lang w:val="es-ES"/>
              </w:rPr>
            </w:pPr>
            <w:r w:rsidRPr="00C172DC">
              <w:rPr>
                <w:rFonts w:ascii="Arial" w:hAnsi="Arial" w:cs="Arial"/>
                <w:sz w:val="24"/>
                <w:szCs w:val="24"/>
                <w:lang w:val="es-ES"/>
              </w:rPr>
              <w:t>Entregar el producto y la documentación relacionada, y confirmar la recepción.</w:t>
            </w:r>
          </w:p>
          <w:p w14:paraId="5410622A" w14:textId="77777777" w:rsidR="00E92964" w:rsidRPr="00C172DC" w:rsidRDefault="00E92964" w:rsidP="006B7F98">
            <w:pPr>
              <w:pStyle w:val="ListParagraph"/>
              <w:numPr>
                <w:ilvl w:val="1"/>
                <w:numId w:val="41"/>
              </w:numPr>
              <w:spacing w:after="0" w:line="360" w:lineRule="auto"/>
              <w:ind w:right="141"/>
              <w:rPr>
                <w:rFonts w:ascii="Arial" w:hAnsi="Arial" w:cs="Arial"/>
                <w:sz w:val="24"/>
                <w:szCs w:val="24"/>
                <w:lang w:val="es-ES"/>
              </w:rPr>
            </w:pPr>
            <w:r w:rsidRPr="00C172DC">
              <w:rPr>
                <w:rFonts w:ascii="Arial" w:hAnsi="Arial" w:cs="Arial"/>
                <w:sz w:val="24"/>
                <w:szCs w:val="24"/>
                <w:lang w:val="es-ES"/>
              </w:rPr>
              <w:t>Instalar el producto en el sitio de operación y confirmar el funcionamiento correcto.</w:t>
            </w:r>
          </w:p>
        </w:tc>
        <w:tc>
          <w:tcPr>
            <w:tcW w:w="2546" w:type="dxa"/>
            <w:tcBorders>
              <w:top w:val="single" w:sz="6" w:space="0" w:color="0066FF"/>
              <w:left w:val="single" w:sz="6" w:space="0" w:color="0066FF"/>
              <w:bottom w:val="single" w:sz="6" w:space="0" w:color="0066FF"/>
              <w:right w:val="single" w:sz="6" w:space="0" w:color="0066FF"/>
            </w:tcBorders>
          </w:tcPr>
          <w:p w14:paraId="1392D55B" w14:textId="77777777" w:rsidR="00E92964" w:rsidRDefault="00E92964" w:rsidP="006B7F98">
            <w:pPr>
              <w:pStyle w:val="ListParagraph"/>
              <w:numPr>
                <w:ilvl w:val="0"/>
                <w:numId w:val="42"/>
              </w:numPr>
              <w:spacing w:after="0" w:line="360" w:lineRule="auto"/>
              <w:ind w:left="314" w:right="53"/>
              <w:jc w:val="left"/>
              <w:rPr>
                <w:rFonts w:ascii="Arial" w:hAnsi="Arial" w:cs="Arial"/>
                <w:sz w:val="24"/>
                <w:szCs w:val="24"/>
              </w:rPr>
            </w:pPr>
            <w:r>
              <w:rPr>
                <w:rFonts w:ascii="Arial" w:hAnsi="Arial" w:cs="Arial"/>
                <w:sz w:val="24"/>
                <w:szCs w:val="24"/>
              </w:rPr>
              <w:t>Documentación de entrega</w:t>
            </w:r>
          </w:p>
          <w:p w14:paraId="030FAD59" w14:textId="77777777" w:rsidR="00E92964" w:rsidRPr="00C172DC" w:rsidRDefault="00E92964" w:rsidP="006B7F98">
            <w:pPr>
              <w:pStyle w:val="ListParagraph"/>
              <w:numPr>
                <w:ilvl w:val="0"/>
                <w:numId w:val="42"/>
              </w:numPr>
              <w:spacing w:after="0" w:line="360" w:lineRule="auto"/>
              <w:ind w:left="314" w:right="53"/>
              <w:jc w:val="left"/>
              <w:rPr>
                <w:rFonts w:ascii="Arial" w:hAnsi="Arial" w:cs="Arial"/>
                <w:sz w:val="24"/>
                <w:szCs w:val="24"/>
                <w:lang w:val="es-ES"/>
              </w:rPr>
            </w:pPr>
            <w:r w:rsidRPr="00C172DC">
              <w:rPr>
                <w:rFonts w:ascii="Arial" w:hAnsi="Arial" w:cs="Arial"/>
                <w:sz w:val="24"/>
                <w:szCs w:val="24"/>
                <w:lang w:val="es-ES"/>
              </w:rPr>
              <w:t>Producto o Componentes de producto empaquetados</w:t>
            </w:r>
          </w:p>
        </w:tc>
      </w:tr>
    </w:tbl>
    <w:p w14:paraId="5E7A8B50" w14:textId="77777777" w:rsidR="00E92964" w:rsidRPr="00C172DC" w:rsidRDefault="00E92964">
      <w:pPr>
        <w:rPr>
          <w:rFonts w:ascii="Arial" w:hAnsi="Arial" w:cs="Arial"/>
          <w:sz w:val="24"/>
          <w:szCs w:val="24"/>
          <w:lang w:val="es-ES"/>
        </w:rPr>
      </w:pPr>
    </w:p>
    <w:p w14:paraId="1E3F54B2" w14:textId="77777777" w:rsidR="00E92964" w:rsidRDefault="00E92964">
      <w:pPr>
        <w:spacing w:line="360" w:lineRule="auto"/>
        <w:ind w:left="0" w:firstLine="0"/>
        <w:rPr>
          <w:rFonts w:ascii="Arial" w:hAnsi="Arial" w:cs="Arial"/>
          <w:sz w:val="24"/>
          <w:szCs w:val="24"/>
        </w:rPr>
      </w:pPr>
      <w:r>
        <w:rPr>
          <w:rFonts w:ascii="Arial" w:hAnsi="Arial" w:cs="Arial"/>
          <w:sz w:val="24"/>
          <w:szCs w:val="24"/>
        </w:rPr>
        <w:t>N/A</w:t>
      </w:r>
    </w:p>
    <w:p w14:paraId="7EA0F6A5" w14:textId="77777777" w:rsidR="00E92964" w:rsidRDefault="00E92964">
      <w:pPr>
        <w:pStyle w:val="Ttulo1"/>
        <w:spacing w:line="360" w:lineRule="auto"/>
        <w:rPr>
          <w:rFonts w:ascii="Arial" w:hAnsi="Arial" w:cs="Arial"/>
          <w:sz w:val="24"/>
          <w:szCs w:val="24"/>
        </w:rPr>
      </w:pPr>
      <w:bookmarkStart w:id="42" w:name="_Toc149515321"/>
      <w:r>
        <w:rPr>
          <w:rFonts w:ascii="Arial" w:hAnsi="Arial" w:cs="Arial"/>
          <w:sz w:val="24"/>
          <w:szCs w:val="24"/>
        </w:rPr>
        <w:t>Guías de adaptación</w:t>
      </w:r>
      <w:bookmarkEnd w:id="42"/>
      <w:r>
        <w:rPr>
          <w:rFonts w:ascii="Arial" w:hAnsi="Arial" w:cs="Arial"/>
          <w:sz w:val="24"/>
          <w:szCs w:val="24"/>
        </w:rPr>
        <w:t xml:space="preserve"> </w:t>
      </w:r>
    </w:p>
    <w:p w14:paraId="00230AD0" w14:textId="77777777" w:rsidR="00E92964" w:rsidRDefault="00E92964">
      <w:pPr>
        <w:spacing w:line="360" w:lineRule="auto"/>
        <w:rPr>
          <w:rFonts w:ascii="Arial" w:hAnsi="Arial" w:cs="Arial"/>
          <w:sz w:val="24"/>
          <w:szCs w:val="24"/>
        </w:rPr>
      </w:pPr>
      <w:r>
        <w:rPr>
          <w:rFonts w:ascii="Arial" w:hAnsi="Arial" w:cs="Arial"/>
          <w:sz w:val="24"/>
          <w:szCs w:val="24"/>
        </w:rPr>
        <w:t>N/A</w:t>
      </w:r>
    </w:p>
    <w:p w14:paraId="5B626C35" w14:textId="77777777" w:rsidR="00E92964" w:rsidRDefault="00E92964">
      <w:pPr>
        <w:pStyle w:val="Ttulo1"/>
        <w:spacing w:line="360" w:lineRule="auto"/>
        <w:rPr>
          <w:rFonts w:ascii="Arial" w:hAnsi="Arial" w:cs="Arial"/>
          <w:sz w:val="24"/>
          <w:szCs w:val="24"/>
        </w:rPr>
      </w:pPr>
      <w:bookmarkStart w:id="43" w:name="_Toc1374138588"/>
      <w:r>
        <w:rPr>
          <w:rFonts w:ascii="Arial" w:hAnsi="Arial" w:cs="Arial"/>
          <w:sz w:val="24"/>
          <w:szCs w:val="24"/>
        </w:rPr>
        <w:t>Comentarios</w:t>
      </w:r>
      <w:bookmarkEnd w:id="43"/>
      <w:r>
        <w:rPr>
          <w:rFonts w:ascii="Arial" w:hAnsi="Arial" w:cs="Arial"/>
          <w:sz w:val="24"/>
          <w:szCs w:val="24"/>
        </w:rPr>
        <w:t xml:space="preserve"> </w:t>
      </w:r>
    </w:p>
    <w:p w14:paraId="69DE1242" w14:textId="77777777" w:rsidR="00E92964" w:rsidRDefault="00E92964">
      <w:pPr>
        <w:spacing w:line="360" w:lineRule="auto"/>
        <w:ind w:left="0" w:firstLine="0"/>
        <w:rPr>
          <w:rFonts w:ascii="Arial" w:hAnsi="Arial" w:cs="Arial"/>
          <w:sz w:val="24"/>
          <w:szCs w:val="24"/>
        </w:rPr>
      </w:pPr>
      <w:r>
        <w:rPr>
          <w:rFonts w:ascii="Arial" w:hAnsi="Arial" w:cs="Arial"/>
          <w:sz w:val="24"/>
          <w:szCs w:val="24"/>
        </w:rPr>
        <w:t xml:space="preserve">N/A </w:t>
      </w:r>
    </w:p>
    <w:sectPr w:rsidR="00E92964">
      <w:headerReference w:type="even" r:id="rId28"/>
      <w:headerReference w:type="default" r:id="rId29"/>
      <w:footerReference w:type="even" r:id="rId30"/>
      <w:footerReference w:type="default" r:id="rId31"/>
      <w:headerReference w:type="first" r:id="rId32"/>
      <w:footerReference w:type="first" r:id="rId33"/>
      <w:footnotePr>
        <w:pos w:val="beneathText"/>
      </w:footnotePr>
      <w:pgSz w:w="12240" w:h="15840"/>
      <w:pgMar w:top="1440" w:right="1800" w:bottom="1440" w:left="1800" w:header="720" w:footer="7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0CF72" w14:textId="77777777" w:rsidR="00F14293" w:rsidRDefault="00F14293">
      <w:pPr>
        <w:spacing w:after="0" w:line="240" w:lineRule="auto"/>
      </w:pPr>
      <w:r>
        <w:separator/>
      </w:r>
    </w:p>
  </w:endnote>
  <w:endnote w:type="continuationSeparator" w:id="0">
    <w:p w14:paraId="11826C15" w14:textId="77777777" w:rsidR="00F14293" w:rsidRDefault="00F1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FreeSans">
    <w:charset w:val="00"/>
    <w:family w:val="auto"/>
    <w:pitch w:val="default"/>
    <w:sig w:usb0="E4839EFF" w:usb1="4600FDFF" w:usb2="000030A0" w:usb3="00000584" w:csb0="600001BF" w:csb1="DFF70000"/>
  </w:font>
  <w:font w:name="Liberation Sans">
    <w:charset w:val="00"/>
    <w:family w:val="swiss"/>
    <w:pitch w:val="default"/>
    <w:sig w:usb0="A00002AF" w:usb1="500078FB" w:usb2="00000000" w:usb3="00000000" w:csb0="6000009F" w:csb1="DFD70000"/>
  </w:font>
  <w:font w:name="Droid Sans Fallback">
    <w:altName w:val="Microsoft YaHei"/>
    <w:charset w:val="86"/>
    <w:family w:val="auto"/>
    <w:pitch w:val="default"/>
    <w:sig w:usb0="00000000" w:usb1="2BDFFCFB" w:usb2="00000036" w:usb3="00000000" w:csb0="203F01FF" w:csb1="D7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11DA" w14:textId="77777777" w:rsidR="00E92964" w:rsidRDefault="00E92964">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A53FC" w14:textId="77777777" w:rsidR="00E92964" w:rsidRPr="00C172DC" w:rsidRDefault="00E92964">
    <w:pPr>
      <w:spacing w:after="0" w:line="240" w:lineRule="auto"/>
      <w:ind w:left="115" w:right="-15"/>
      <w:jc w:val="center"/>
      <w:rPr>
        <w:rFonts w:eastAsia="Times New Roman"/>
        <w:lang w:val="es-ES"/>
      </w:rPr>
    </w:pPr>
    <w:r w:rsidRPr="00C172DC">
      <w:rPr>
        <w:sz w:val="18"/>
        <w:lang w:val="es-ES"/>
      </w:rPr>
      <w:t>Universidad de las Ciencias Informáticas Carretera a San Antonio Km 2 ½. Torrens. La Lisa. La Habana. Cuba Teléfono: + 53 (7) 837 2427 Email: calidad@uci.cu</w:t>
    </w:r>
  </w:p>
  <w:p w14:paraId="5D24D804" w14:textId="77777777" w:rsidR="00E92964" w:rsidRPr="00C172DC" w:rsidRDefault="00E92964">
    <w:pPr>
      <w:spacing w:after="0" w:line="240" w:lineRule="auto"/>
      <w:ind w:left="105" w:firstLine="0"/>
      <w:jc w:val="left"/>
      <w:rPr>
        <w:lang w:val="es-ES"/>
      </w:rPr>
    </w:pPr>
    <w:r w:rsidRPr="00C172DC">
      <w:rPr>
        <w:rFonts w:eastAsia="Times New Roman"/>
        <w:lang w:val="es-ES"/>
      </w:rPr>
      <w:t xml:space="preserve"> </w:t>
    </w:r>
  </w:p>
  <w:p w14:paraId="697FF9D3" w14:textId="77777777" w:rsidR="00E92964" w:rsidRPr="00C172DC" w:rsidRDefault="00E92964">
    <w:pPr>
      <w:spacing w:after="0" w:line="276" w:lineRule="auto"/>
      <w:ind w:left="0" w:firstLine="0"/>
      <w:jc w:val="left"/>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46E47" w14:textId="77777777" w:rsidR="00E92964" w:rsidRDefault="00E929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41DB6" w14:textId="794B7C7C" w:rsidR="00E92964" w:rsidRDefault="00056A6C">
    <w:pPr>
      <w:spacing w:after="0" w:line="240" w:lineRule="auto"/>
      <w:ind w:left="0" w:firstLine="0"/>
      <w:jc w:val="left"/>
      <w:rPr>
        <w:color w:val="auto"/>
        <w:lang w:eastAsia="en-US"/>
      </w:rPr>
    </w:pPr>
    <w:r>
      <w:rPr>
        <w:noProof/>
      </w:rPr>
      <mc:AlternateContent>
        <mc:Choice Requires="wps">
          <w:drawing>
            <wp:anchor distT="0" distB="0" distL="114300" distR="114300" simplePos="0" relativeHeight="251657728" behindDoc="1" locked="0" layoutInCell="1" allowOverlap="1" wp14:anchorId="6308B05F" wp14:editId="268C8EB5">
              <wp:simplePos x="0" y="0"/>
              <wp:positionH relativeFrom="column">
                <wp:posOffset>-16510</wp:posOffset>
              </wp:positionH>
              <wp:positionV relativeFrom="paragraph">
                <wp:posOffset>9601200</wp:posOffset>
              </wp:positionV>
              <wp:extent cx="5518785" cy="635"/>
              <wp:effectExtent l="12065" t="12700" r="12700" b="5715"/>
              <wp:wrapNone/>
              <wp:docPr id="171391532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785" cy="635"/>
                      </a:xfrm>
                      <a:prstGeom prst="straightConnector1">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54648C" id="_x0000_t32" coordsize="21600,21600" o:spt="32" o:oned="t" path="m,l21600,21600e" filled="f">
              <v:path arrowok="t" fillok="f" o:connecttype="none"/>
              <o:lock v:ext="edit" shapetype="t"/>
            </v:shapetype>
            <v:shape id="Conector recto de flecha 7" o:spid="_x0000_s1026" type="#_x0000_t32" style="position:absolute;margin-left:-1.3pt;margin-top:756pt;width:434.5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" strokecolor="gray" strokeweight=".26mm">
              <v:stroke endcap="square"/>
            </v:shape>
          </w:pict>
        </mc:Fallback>
      </mc:AlternateContent>
    </w:r>
    <w:r>
      <w:rPr>
        <w:noProof/>
      </w:rPr>
      <mc:AlternateContent>
        <mc:Choice Requires="wps">
          <w:drawing>
            <wp:anchor distT="0" distB="0" distL="114300" distR="114300" simplePos="0" relativeHeight="251658752" behindDoc="1" locked="0" layoutInCell="1" allowOverlap="1" wp14:anchorId="5F6306E0" wp14:editId="047DFF72">
              <wp:simplePos x="0" y="0"/>
              <wp:positionH relativeFrom="column">
                <wp:posOffset>2445385</wp:posOffset>
              </wp:positionH>
              <wp:positionV relativeFrom="paragraph">
                <wp:posOffset>9481820</wp:posOffset>
              </wp:positionV>
              <wp:extent cx="594995" cy="238760"/>
              <wp:effectExtent l="6985" t="17145" r="7620" b="10795"/>
              <wp:wrapNone/>
              <wp:docPr id="1818114165"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238760"/>
                      </a:xfrm>
                      <a:prstGeom prst="bracketPair">
                        <a:avLst>
                          <a:gd name="adj" fmla="val 16667"/>
                        </a:avLst>
                      </a:prstGeom>
                      <a:solidFill>
                        <a:srgbClr val="FFFFFF"/>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573B92" w14:textId="77777777" w:rsidR="00E92964" w:rsidRDefault="00E92964">
                          <w:pPr>
                            <w:ind w:left="-1" w:hanging="9"/>
                            <w:jc w:val="center"/>
                          </w:pPr>
                          <w:r>
                            <w:t>30</w:t>
                          </w:r>
                        </w:p>
                      </w:txbxContent>
                    </wps:txbx>
                    <wps:bodyPr rot="0" vert="horz" wrap="square" lIns="91440" tIns="0" rIns="9144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5F6306E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53" type="#_x0000_t185" style="position:absolute;margin-left:192.55pt;margin-top:746.6pt;width:46.85pt;height:1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" filled="t" strokecolor="gray" strokeweight=".26mm">
              <v:stroke endcap="square"/>
              <v:textbox inset=",0,,0">
                <w:txbxContent>
                  <w:p w14:paraId="2A573B92" w14:textId="77777777" w:rsidR="00E92964" w:rsidRDefault="00E92964">
                    <w:pPr>
                      <w:ind w:left="-1" w:hanging="9"/>
                      <w:jc w:val="center"/>
                    </w:pPr>
                    <w:r>
                      <w:t>30</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A2AB" w14:textId="77777777" w:rsidR="00E92964" w:rsidRDefault="00E929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EBEE4" w14:textId="77777777" w:rsidR="00F14293" w:rsidRDefault="00F14293">
      <w:pPr>
        <w:spacing w:after="0" w:line="240" w:lineRule="auto"/>
      </w:pPr>
      <w:r>
        <w:separator/>
      </w:r>
    </w:p>
  </w:footnote>
  <w:footnote w:type="continuationSeparator" w:id="0">
    <w:p w14:paraId="32BB2570" w14:textId="77777777" w:rsidR="00F14293" w:rsidRDefault="00F14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60B2" w14:textId="118F3BE5" w:rsidR="00E92964" w:rsidRDefault="00056A6C">
    <w:pPr>
      <w:pStyle w:val="Ttulo5"/>
      <w:jc w:val="right"/>
      <w:rPr>
        <w:rFonts w:eastAsia="Times New Roman"/>
      </w:rPr>
    </w:pPr>
    <w:r>
      <w:rPr>
        <w:noProof/>
      </w:rPr>
      <mc:AlternateContent>
        <mc:Choice Requires="wpg">
          <w:drawing>
            <wp:anchor distT="0" distB="0" distL="0" distR="0" simplePos="0" relativeHeight="251654656" behindDoc="0" locked="0" layoutInCell="1" allowOverlap="1" wp14:anchorId="3311BE7A" wp14:editId="7855E06A">
              <wp:simplePos x="0" y="0"/>
              <wp:positionH relativeFrom="column">
                <wp:posOffset>-677545</wp:posOffset>
              </wp:positionH>
              <wp:positionV relativeFrom="paragraph">
                <wp:posOffset>-76200</wp:posOffset>
              </wp:positionV>
              <wp:extent cx="4133850" cy="504825"/>
              <wp:effectExtent l="0" t="0" r="0" b="0"/>
              <wp:wrapNone/>
              <wp:docPr id="981578151" name="Group 28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3850" cy="504825"/>
                        <a:chOff x="0" y="0"/>
                        <a:chExt cx="12240" cy="15840"/>
                      </a:xfrm>
                    </wpg:grpSpPr>
                    <wps:wsp>
                      <wps:cNvPr id="210583963" name="Shape 32234"/>
                      <wps:cNvSpPr>
                        <a:spLocks/>
                      </wps:cNvSpPr>
                      <wps:spPr bwMode="auto">
                        <a:xfrm>
                          <a:off x="0" y="0"/>
                          <a:ext cx="12239" cy="15839"/>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Lst>
                          <a:ahLst/>
                          <a:cxnLst>
                            <a:cxn ang="0">
                              <a:pos x="T0" y="T1"/>
                            </a:cxn>
                            <a:cxn ang="0">
                              <a:pos x="T2" y="T3"/>
                            </a:cxn>
                            <a:cxn ang="0">
                              <a:pos x="T4" y="T5"/>
                            </a:cxn>
                            <a:cxn ang="0">
                              <a:pos x="T6" y="T7"/>
                            </a:cxn>
                            <a:cxn ang="0">
                              <a:pos x="T8" y="T9"/>
                            </a:cxn>
                          </a:cxnLst>
                          <a:rect l="0" t="0" r="r" b="b"/>
                          <a:pathLst>
                            <a:path w="7772400" h="10058400">
                              <a:moveTo>
                                <a:pt x="0" y="0"/>
                              </a:moveTo>
                              <a:lnTo>
                                <a:pt x="7772400" y="0"/>
                              </a:lnTo>
                              <a:lnTo>
                                <a:pt x="7772400" y="10058400"/>
                              </a:lnTo>
                              <a:lnTo>
                                <a:pt x="0" y="10058400"/>
                              </a:lnTo>
                              <a:lnTo>
                                <a:pt x="0" y="0"/>
                              </a:lnTo>
                            </a:path>
                          </a:pathLst>
                        </a:cu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3D64F9" w14:textId="77777777" w:rsidR="00E92964" w:rsidRDefault="00E92964">
                            <w:pPr>
                              <w:spacing w:after="0" w:line="240" w:lineRule="auto"/>
                              <w:ind w:left="105" w:firstLine="0"/>
                              <w:jc w:val="left"/>
                            </w:pPr>
                            <w:r>
                              <w:t xml:space="preserve"> </w:t>
                            </w:r>
                          </w:p>
                          <w:p w14:paraId="3A577BD3" w14:textId="77777777" w:rsidR="00E92964" w:rsidRPr="00C172DC" w:rsidRDefault="00E92964">
                            <w:pPr>
                              <w:spacing w:after="0" w:line="240" w:lineRule="auto"/>
                              <w:ind w:left="115" w:right="-13" w:hanging="9"/>
                              <w:jc w:val="center"/>
                              <w:rPr>
                                <w:sz w:val="18"/>
                                <w:lang w:val="es-ES"/>
                              </w:rPr>
                            </w:pPr>
                            <w:r w:rsidRPr="00C172DC">
                              <w:rPr>
                                <w:sz w:val="18"/>
                                <w:lang w:val="es-ES"/>
                              </w:rPr>
                              <w:t>Universidad de las Ciencias Informáticas Carretera a San Antonio Km 2 ½. Torrens. La Lisa. La Habana. Cuba Teléfono: + 53 (7) 837 2427 Email: calidad@uci.cu</w:t>
                            </w:r>
                          </w:p>
                          <w:p w14:paraId="49361F8C" w14:textId="77777777" w:rsidR="00E92964" w:rsidRPr="00C172DC" w:rsidRDefault="00E92964">
                            <w:pPr>
                              <w:spacing w:after="0" w:line="240" w:lineRule="auto"/>
                              <w:ind w:left="105" w:firstLine="0"/>
                              <w:jc w:val="left"/>
                              <w:rPr>
                                <w:lang w:val="es-ES"/>
                              </w:rPr>
                            </w:pPr>
                            <w:r w:rsidRPr="00C172DC">
                              <w:rPr>
                                <w:lang w:val="es-ES"/>
                              </w:rPr>
                              <w:t xml:space="preserve"> </w:t>
                            </w:r>
                          </w:p>
                          <w:p w14:paraId="3C652C28" w14:textId="77777777" w:rsidR="00E92964" w:rsidRPr="00C172DC" w:rsidRDefault="00E92964">
                            <w:pPr>
                              <w:ind w:left="0" w:hanging="9"/>
                              <w:jc w:val="center"/>
                              <w:rPr>
                                <w:lang w:val="es-ES"/>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311BE7A" id="Group 28973" o:spid="_x0000_s1051" style="position:absolute;left:0;text-align:left;margin-left:-53.35pt;margin-top:-6pt;width:325.5pt;height:39.75pt;z-index:251654656;mso-wrap-distance-left:0;mso-wrap-distance-right:0;mso-position-horizontal-relative:text;mso-position-vertical-relative:text"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">
              <v:shape id="Shape 32234" o:spid="_x0000_s1052" style="position:absolute;width:12239;height:15839;visibility:visible;mso-wrap-style:square;v-text-anchor:top" coordsize="7772400,10058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" adj="-11796480,,5400" path="m,l7772400,r,10058400l,10058400,,e" stroked="f">
                <v:stroke joinstyle="round"/>
                <v:formulas/>
                <v:path arrowok="t" o:connecttype="custom" o:connectlocs="0,0;12239,0;12239,15839;0,15839;0,0" o:connectangles="0,0,0,0,0" textboxrect="0,0,7772400,10058400"/>
                <v:textbox>
                  <w:txbxContent>
                    <w:p w14:paraId="5C3D64F9" w14:textId="77777777" w:rsidR="00E92964" w:rsidRDefault="00E92964">
                      <w:pPr>
                        <w:spacing w:after="0" w:line="240" w:lineRule="auto"/>
                        <w:ind w:left="105" w:firstLine="0"/>
                        <w:jc w:val="left"/>
                      </w:pPr>
                      <w:r>
                        <w:t xml:space="preserve"> </w:t>
                      </w:r>
                    </w:p>
                    <w:p w14:paraId="3A577BD3" w14:textId="77777777" w:rsidR="00E92964" w:rsidRPr="00C172DC" w:rsidRDefault="00E92964">
                      <w:pPr>
                        <w:spacing w:after="0" w:line="240" w:lineRule="auto"/>
                        <w:ind w:left="115" w:right="-13" w:hanging="9"/>
                        <w:jc w:val="center"/>
                        <w:rPr>
                          <w:sz w:val="18"/>
                          <w:lang w:val="es-ES"/>
                        </w:rPr>
                      </w:pPr>
                      <w:r w:rsidRPr="00C172DC">
                        <w:rPr>
                          <w:sz w:val="18"/>
                          <w:lang w:val="es-ES"/>
                        </w:rPr>
                        <w:t>Universidad de las Ciencias Informáticas Carretera a San Antonio Km 2 ½. Torrens. La Lisa. La Habana. Cuba Teléfono: + 53 (7) 837 2427 Email: calidad@uci.cu</w:t>
                      </w:r>
                    </w:p>
                    <w:p w14:paraId="49361F8C" w14:textId="77777777" w:rsidR="00E92964" w:rsidRPr="00C172DC" w:rsidRDefault="00E92964">
                      <w:pPr>
                        <w:spacing w:after="0" w:line="240" w:lineRule="auto"/>
                        <w:ind w:left="105" w:firstLine="0"/>
                        <w:jc w:val="left"/>
                        <w:rPr>
                          <w:lang w:val="es-ES"/>
                        </w:rPr>
                      </w:pPr>
                      <w:r w:rsidRPr="00C172DC">
                        <w:rPr>
                          <w:lang w:val="es-ES"/>
                        </w:rPr>
                        <w:t xml:space="preserve"> </w:t>
                      </w:r>
                    </w:p>
                    <w:p w14:paraId="3C652C28" w14:textId="77777777" w:rsidR="00E92964" w:rsidRPr="00C172DC" w:rsidRDefault="00E92964">
                      <w:pPr>
                        <w:ind w:left="0" w:hanging="9"/>
                        <w:jc w:val="center"/>
                        <w:rPr>
                          <w:lang w:val="es-ES"/>
                        </w:rPr>
                      </w:pPr>
                    </w:p>
                  </w:txbxContent>
                </v:textbox>
              </v:shape>
            </v:group>
          </w:pict>
        </mc:Fallback>
      </mc:AlternateContent>
    </w:r>
    <w:r w:rsidR="00C172DC">
      <w:t xml:space="preserve">         </w:t>
    </w:r>
    <w:r w:rsidR="00E92964">
      <w:t xml:space="preserve">UCI </w:t>
    </w:r>
    <w:r>
      <w:rPr>
        <w:noProof/>
      </w:rPr>
      <mc:AlternateContent>
        <mc:Choice Requires="wpg">
          <w:drawing>
            <wp:inline distT="0" distB="0" distL="0" distR="0" wp14:anchorId="4AC5296F" wp14:editId="57E8DEFF">
              <wp:extent cx="9525" cy="295910"/>
              <wp:effectExtent l="0" t="0" r="0" b="0"/>
              <wp:docPr id="2100342045" name="Group 24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95910"/>
                        <a:chOff x="0" y="0"/>
                        <a:chExt cx="15" cy="466"/>
                      </a:xfrm>
                    </wpg:grpSpPr>
                    <wps:wsp>
                      <wps:cNvPr id="6956827" name="Shape 32232"/>
                      <wps:cNvSpPr>
                        <a:spLocks/>
                      </wps:cNvSpPr>
                      <wps:spPr bwMode="auto">
                        <a:xfrm>
                          <a:off x="0" y="0"/>
                          <a:ext cx="14" cy="465"/>
                        </a:xfrm>
                        <a:custGeom>
                          <a:avLst/>
                          <a:gdLst>
                            <a:gd name="T0" fmla="*/ 0 w 9525"/>
                            <a:gd name="T1" fmla="*/ 0 h 295593"/>
                            <a:gd name="T2" fmla="*/ 9525 w 9525"/>
                            <a:gd name="T3" fmla="*/ 0 h 295593"/>
                            <a:gd name="T4" fmla="*/ 9525 w 9525"/>
                            <a:gd name="T5" fmla="*/ 295593 h 295593"/>
                            <a:gd name="T6" fmla="*/ 0 w 9525"/>
                            <a:gd name="T7" fmla="*/ 295593 h 295593"/>
                            <a:gd name="T8" fmla="*/ 0 w 9525"/>
                            <a:gd name="T9" fmla="*/ 0 h 295593"/>
                          </a:gdLst>
                          <a:ahLst/>
                          <a:cxnLst>
                            <a:cxn ang="0">
                              <a:pos x="T0" y="T1"/>
                            </a:cxn>
                            <a:cxn ang="0">
                              <a:pos x="T2" y="T3"/>
                            </a:cxn>
                            <a:cxn ang="0">
                              <a:pos x="T4" y="T5"/>
                            </a:cxn>
                            <a:cxn ang="0">
                              <a:pos x="T6" y="T7"/>
                            </a:cxn>
                            <a:cxn ang="0">
                              <a:pos x="T8" y="T9"/>
                            </a:cxn>
                          </a:cxnLst>
                          <a:rect l="0" t="0" r="r" b="b"/>
                          <a:pathLst>
                            <a:path w="9525" h="295593">
                              <a:moveTo>
                                <a:pt x="0" y="0"/>
                              </a:moveTo>
                              <a:lnTo>
                                <a:pt x="9525" y="0"/>
                              </a:lnTo>
                              <a:lnTo>
                                <a:pt x="9525" y="295593"/>
                              </a:lnTo>
                              <a:lnTo>
                                <a:pt x="0" y="295593"/>
                              </a:lnTo>
                              <a:lnTo>
                                <a:pt x="0" y="0"/>
                              </a:lnTo>
                            </a:path>
                          </a:pathLst>
                        </a:custGeom>
                        <a:solidFill>
                          <a:srgbClr val="0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65562138" id="Group 24486" o:spid="_x0000_s1026" style="width:.75pt;height:23.3pt;mso-position-horizontal-relative:char;mso-position-vertical-relative:line" coordsize="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">
              <v:shape id="Shape 32232" o:spid="_x0000_s1027" style="position:absolute;width:14;height:465;visibility:visible;mso-wrap-style:none;v-text-anchor:middle" coordsize="9525,29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" path="m,l9525,r,295593l,295593,,e" fillcolor="teal" stroked="f">
                <v:path arrowok="t" o:connecttype="custom" o:connectlocs="0,0;14,0;14,465;0,465;0,0" o:connectangles="0,0,0,0,0"/>
              </v:shape>
              <w10:anchorlock/>
            </v:group>
          </w:pict>
        </mc:Fallback>
      </mc:AlternateContent>
    </w:r>
    <w:r w:rsidR="00E92964">
      <w:t>IPP-2016 Libro de Proceso para TS</w:t>
    </w:r>
  </w:p>
  <w:p w14:paraId="654559D7" w14:textId="77777777" w:rsidR="00E92964" w:rsidRDefault="00E92964">
    <w:pPr>
      <w:pStyle w:val="Ttulo5"/>
      <w:jc w:val="right"/>
    </w:pPr>
    <w:r>
      <w:rPr>
        <w:rFonts w:eastAsia="Times New Roman"/>
      </w:rPr>
      <w:t xml:space="preserve"> </w:t>
    </w:r>
  </w:p>
  <w:p w14:paraId="30946A64" w14:textId="77777777" w:rsidR="00E92964" w:rsidRPr="00C172DC" w:rsidRDefault="00E92964">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E6B3E" w14:textId="4580F469" w:rsidR="00E92964" w:rsidRDefault="00056A6C">
    <w:pPr>
      <w:rPr>
        <w:lang w:eastAsia="en-US"/>
      </w:rPr>
    </w:pPr>
    <w:r>
      <w:rPr>
        <w:noProof/>
      </w:rPr>
      <mc:AlternateContent>
        <mc:Choice Requires="wpg">
          <w:drawing>
            <wp:anchor distT="0" distB="0" distL="0" distR="0" simplePos="0" relativeHeight="251655680" behindDoc="0" locked="0" layoutInCell="1" allowOverlap="1" wp14:anchorId="2F8B6235" wp14:editId="44993B33">
              <wp:simplePos x="0" y="0"/>
              <wp:positionH relativeFrom="column">
                <wp:posOffset>-236855</wp:posOffset>
              </wp:positionH>
              <wp:positionV relativeFrom="paragraph">
                <wp:posOffset>-118745</wp:posOffset>
              </wp:positionV>
              <wp:extent cx="7772400" cy="10058400"/>
              <wp:effectExtent l="2540" t="0" r="0" b="0"/>
              <wp:wrapNone/>
              <wp:docPr id="411208678" name="Group 28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787819126" name="Shape 32233"/>
                      <wps:cNvSpPr>
                        <a:spLocks/>
                      </wps:cNvSpPr>
                      <wps:spPr bwMode="auto">
                        <a:xfrm>
                          <a:off x="0" y="0"/>
                          <a:ext cx="12239" cy="15839"/>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Lst>
                          <a:ahLst/>
                          <a:cxnLst>
                            <a:cxn ang="0">
                              <a:pos x="T0" y="T1"/>
                            </a:cxn>
                            <a:cxn ang="0">
                              <a:pos x="T2" y="T3"/>
                            </a:cxn>
                            <a:cxn ang="0">
                              <a:pos x="T4" y="T5"/>
                            </a:cxn>
                            <a:cxn ang="0">
                              <a:pos x="T6" y="T7"/>
                            </a:cxn>
                            <a:cxn ang="0">
                              <a:pos x="T8" y="T9"/>
                            </a:cxn>
                          </a:cxnLst>
                          <a:rect l="0" t="0" r="r" b="b"/>
                          <a:pathLst>
                            <a:path w="7772400" h="10058400">
                              <a:moveTo>
                                <a:pt x="0" y="0"/>
                              </a:moveTo>
                              <a:lnTo>
                                <a:pt x="7772400" y="0"/>
                              </a:lnTo>
                              <a:lnTo>
                                <a:pt x="7772400" y="10058400"/>
                              </a:lnTo>
                              <a:lnTo>
                                <a:pt x="0" y="10058400"/>
                              </a:lnTo>
                              <a:lnTo>
                                <a:pt x="0" y="0"/>
                              </a:lnTo>
                            </a:path>
                          </a:pathLst>
                        </a:cu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6D706" id="Group 28969" o:spid="_x0000_s1026" style="position:absolute;margin-left:-18.65pt;margin-top:-9.35pt;width:612pt;height:11in;z-index:251655680;mso-wrap-distance-left:0;mso-wrap-distance-right: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">
              <v:shape id="Shape 32233" o:spid="_x0000_s1027" style="position:absolute;width:12239;height:15839;visibility:visible;mso-wrap-style:none;v-text-anchor:middle"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" path="m,l7772400,r,10058400l,10058400,,e" stroked="f">
                <v:path arrowok="t" o:connecttype="custom" o:connectlocs="0,0;12239,0;12239,15839;0,15839;0,0" o:connectangles="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E88D" w14:textId="77777777" w:rsidR="00E92964" w:rsidRDefault="00E9296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4A962" w14:textId="14CBF852" w:rsidR="00E92964" w:rsidRDefault="00E92964">
    <w:pPr>
      <w:pStyle w:val="Ttulo5"/>
      <w:jc w:val="right"/>
    </w:pPr>
    <w:r>
      <w:t xml:space="preserve">UCI </w:t>
    </w:r>
    <w:r w:rsidR="00056A6C">
      <w:rPr>
        <w:noProof/>
      </w:rPr>
      <mc:AlternateContent>
        <mc:Choice Requires="wpg">
          <w:drawing>
            <wp:inline distT="0" distB="0" distL="0" distR="0" wp14:anchorId="11435FDA" wp14:editId="148D88F6">
              <wp:extent cx="9525" cy="362585"/>
              <wp:effectExtent l="0" t="0" r="3175" b="0"/>
              <wp:docPr id="1871898594" name="Group 29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362585"/>
                        <a:chOff x="0" y="0"/>
                        <a:chExt cx="15" cy="571"/>
                      </a:xfrm>
                    </wpg:grpSpPr>
                    <wps:wsp>
                      <wps:cNvPr id="671294718" name="Shape 32238"/>
                      <wps:cNvSpPr>
                        <a:spLocks/>
                      </wps:cNvSpPr>
                      <wps:spPr bwMode="auto">
                        <a:xfrm>
                          <a:off x="0" y="0"/>
                          <a:ext cx="14" cy="570"/>
                        </a:xfrm>
                        <a:custGeom>
                          <a:avLst/>
                          <a:gdLst>
                            <a:gd name="T0" fmla="*/ 0 w 9525"/>
                            <a:gd name="T1" fmla="*/ 0 h 362268"/>
                            <a:gd name="T2" fmla="*/ 9525 w 9525"/>
                            <a:gd name="T3" fmla="*/ 0 h 362268"/>
                            <a:gd name="T4" fmla="*/ 9525 w 9525"/>
                            <a:gd name="T5" fmla="*/ 362268 h 362268"/>
                            <a:gd name="T6" fmla="*/ 0 w 9525"/>
                            <a:gd name="T7" fmla="*/ 362268 h 362268"/>
                            <a:gd name="T8" fmla="*/ 0 w 9525"/>
                            <a:gd name="T9" fmla="*/ 0 h 362268"/>
                          </a:gdLst>
                          <a:ahLst/>
                          <a:cxnLst>
                            <a:cxn ang="0">
                              <a:pos x="T0" y="T1"/>
                            </a:cxn>
                            <a:cxn ang="0">
                              <a:pos x="T2" y="T3"/>
                            </a:cxn>
                            <a:cxn ang="0">
                              <a:pos x="T4" y="T5"/>
                            </a:cxn>
                            <a:cxn ang="0">
                              <a:pos x="T6" y="T7"/>
                            </a:cxn>
                            <a:cxn ang="0">
                              <a:pos x="T8" y="T9"/>
                            </a:cxn>
                          </a:cxnLst>
                          <a:rect l="0" t="0" r="r" b="b"/>
                          <a:pathLst>
                            <a:path w="9525" h="362268">
                              <a:moveTo>
                                <a:pt x="0" y="0"/>
                              </a:moveTo>
                              <a:lnTo>
                                <a:pt x="9525" y="0"/>
                              </a:lnTo>
                              <a:lnTo>
                                <a:pt x="9525" y="362268"/>
                              </a:lnTo>
                              <a:lnTo>
                                <a:pt x="0" y="362268"/>
                              </a:lnTo>
                              <a:lnTo>
                                <a:pt x="0" y="0"/>
                              </a:lnTo>
                            </a:path>
                          </a:pathLst>
                        </a:custGeom>
                        <a:solidFill>
                          <a:srgbClr val="0000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75AE74D0" id="Group 29021" o:spid="_x0000_s1026" style="width:.75pt;height:28.55pt;mso-position-horizontal-relative:char;mso-position-vertical-relative:line" coordsize="1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">
              <v:shape id="Shape 32238" o:spid="_x0000_s1027" style="position:absolute;width:14;height:570;visibility:visible;mso-wrap-style:none;v-text-anchor:middle" coordsize="9525,3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" path="m,l9525,r,362268l,362268,,e" fillcolor="blue" stroked="f">
                <v:path arrowok="t" o:connecttype="custom" o:connectlocs="0,0;14,0;14,570;0,570;0,0" o:connectangles="0,0,0,0,0"/>
              </v:shape>
              <w10:anchorlock/>
            </v:group>
          </w:pict>
        </mc:Fallback>
      </mc:AlternateContent>
    </w:r>
    <w:r>
      <w:t xml:space="preserve"> IPP-2016 Libro de Proceso para TS</w:t>
    </w:r>
  </w:p>
  <w:p w14:paraId="3D52FB2E" w14:textId="77777777" w:rsidR="00E92964" w:rsidRPr="00C172DC" w:rsidRDefault="00E92964">
    <w:pPr>
      <w:rPr>
        <w:lang w:val="es-ES"/>
      </w:rPr>
    </w:pPr>
  </w:p>
  <w:p w14:paraId="337AE0BD" w14:textId="3C832FDC" w:rsidR="00E92964" w:rsidRDefault="00E92964">
    <w:pPr>
      <w:pStyle w:val="Ttulo5"/>
    </w:pPr>
    <w:r>
      <w:rPr>
        <w:rFonts w:eastAsia="Times New Roman"/>
      </w:rPr>
      <w:t xml:space="preserve"> </w:t>
    </w:r>
    <w:r w:rsidR="00056A6C">
      <w:rPr>
        <w:noProof/>
      </w:rPr>
      <mc:AlternateContent>
        <mc:Choice Requires="wpg">
          <w:drawing>
            <wp:anchor distT="0" distB="0" distL="0" distR="0" simplePos="0" relativeHeight="251656704" behindDoc="0" locked="0" layoutInCell="1" allowOverlap="1" wp14:anchorId="60C0E471" wp14:editId="60DA9496">
              <wp:simplePos x="0" y="0"/>
              <wp:positionH relativeFrom="column">
                <wp:posOffset>0</wp:posOffset>
              </wp:positionH>
              <wp:positionV relativeFrom="paragraph">
                <wp:posOffset>0</wp:posOffset>
              </wp:positionV>
              <wp:extent cx="7772400" cy="10058400"/>
              <wp:effectExtent l="0" t="0" r="0" b="3810"/>
              <wp:wrapNone/>
              <wp:docPr id="1069877175" name="Group 29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528455287" name="Shape 32239"/>
                      <wps:cNvSpPr>
                        <a:spLocks/>
                      </wps:cNvSpPr>
                      <wps:spPr bwMode="auto">
                        <a:xfrm>
                          <a:off x="0" y="0"/>
                          <a:ext cx="12239" cy="15839"/>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Lst>
                          <a:ahLst/>
                          <a:cxnLst>
                            <a:cxn ang="0">
                              <a:pos x="T0" y="T1"/>
                            </a:cxn>
                            <a:cxn ang="0">
                              <a:pos x="T2" y="T3"/>
                            </a:cxn>
                            <a:cxn ang="0">
                              <a:pos x="T4" y="T5"/>
                            </a:cxn>
                            <a:cxn ang="0">
                              <a:pos x="T6" y="T7"/>
                            </a:cxn>
                            <a:cxn ang="0">
                              <a:pos x="T8" y="T9"/>
                            </a:cxn>
                          </a:cxnLst>
                          <a:rect l="0" t="0" r="r" b="b"/>
                          <a:pathLst>
                            <a:path w="7772400" h="10058400">
                              <a:moveTo>
                                <a:pt x="0" y="0"/>
                              </a:moveTo>
                              <a:lnTo>
                                <a:pt x="7772400" y="0"/>
                              </a:lnTo>
                              <a:lnTo>
                                <a:pt x="7772400" y="10058400"/>
                              </a:lnTo>
                              <a:lnTo>
                                <a:pt x="0" y="10058400"/>
                              </a:lnTo>
                              <a:lnTo>
                                <a:pt x="0" y="0"/>
                              </a:lnTo>
                            </a:path>
                          </a:pathLst>
                        </a:cu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BECAA" id="Group 29032" o:spid="_x0000_s1026" style="position:absolute;margin-left:0;margin-top:0;width:612pt;height:11in;z-index:251656704;mso-wrap-distance-left:0;mso-wrap-distance-right: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">
              <v:shape id="Shape 32239" o:spid="_x0000_s1027" style="position:absolute;width:12239;height:15839;visibility:visible;mso-wrap-style:none;v-text-anchor:middle"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" path="m,l7772400,r,10058400l,10058400,,e" stroked="f">
                <v:path arrowok="t" o:connecttype="custom" o:connectlocs="0,0;12239,0;12239,15839;0,15839;0,0" o:connectangles="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B709B" w14:textId="77777777" w:rsidR="00E92964" w:rsidRDefault="00E929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multilevel"/>
    <w:tmpl w:val="00000004"/>
    <w:lvl w:ilvl="0">
      <w:start w:val="1"/>
      <w:numFmt w:val="decimal"/>
      <w:lvlText w:val="%1."/>
      <w:lvlJc w:val="left"/>
      <w:pPr>
        <w:tabs>
          <w:tab w:val="num" w:pos="0"/>
        </w:tabs>
        <w:ind w:left="795" w:hanging="360"/>
      </w:pPr>
    </w:lvl>
    <w:lvl w:ilvl="1">
      <w:start w:val="1"/>
      <w:numFmt w:val="decimal"/>
      <w:lvlText w:val="%1.%2"/>
      <w:lvlJc w:val="left"/>
      <w:pPr>
        <w:tabs>
          <w:tab w:val="num" w:pos="0"/>
        </w:tabs>
        <w:ind w:left="540" w:hanging="360"/>
      </w:pPr>
      <w:rPr>
        <w:b/>
        <w:color w:val="auto"/>
        <w:sz w:val="24"/>
      </w:rPr>
    </w:lvl>
    <w:lvl w:ilvl="2">
      <w:start w:val="1"/>
      <w:numFmt w:val="decimal"/>
      <w:lvlText w:val="%1.%2.%3"/>
      <w:lvlJc w:val="left"/>
      <w:pPr>
        <w:tabs>
          <w:tab w:val="num" w:pos="0"/>
        </w:tabs>
        <w:ind w:left="1710" w:hanging="720"/>
      </w:pPr>
      <w:rPr>
        <w:b/>
        <w:sz w:val="24"/>
      </w:rPr>
    </w:lvl>
    <w:lvl w:ilvl="3">
      <w:start w:val="1"/>
      <w:numFmt w:val="decimal"/>
      <w:lvlText w:val="%1.%2.%3.%4"/>
      <w:lvlJc w:val="left"/>
      <w:pPr>
        <w:tabs>
          <w:tab w:val="num" w:pos="0"/>
        </w:tabs>
        <w:ind w:left="1155" w:hanging="720"/>
      </w:pPr>
      <w:rPr>
        <w:b/>
        <w:sz w:val="24"/>
      </w:rPr>
    </w:lvl>
    <w:lvl w:ilvl="4">
      <w:start w:val="1"/>
      <w:numFmt w:val="decimal"/>
      <w:lvlText w:val="%1.%2.%3.%4.%5"/>
      <w:lvlJc w:val="left"/>
      <w:pPr>
        <w:tabs>
          <w:tab w:val="num" w:pos="0"/>
        </w:tabs>
        <w:ind w:left="1515" w:hanging="1080"/>
      </w:pPr>
      <w:rPr>
        <w:b/>
        <w:sz w:val="24"/>
      </w:rPr>
    </w:lvl>
    <w:lvl w:ilvl="5">
      <w:start w:val="1"/>
      <w:numFmt w:val="decimal"/>
      <w:lvlText w:val="%1.%2.%3.%4.%5.%6"/>
      <w:lvlJc w:val="left"/>
      <w:pPr>
        <w:tabs>
          <w:tab w:val="num" w:pos="0"/>
        </w:tabs>
        <w:ind w:left="1515" w:hanging="1080"/>
      </w:pPr>
      <w:rPr>
        <w:b/>
        <w:sz w:val="24"/>
      </w:rPr>
    </w:lvl>
    <w:lvl w:ilvl="6">
      <w:start w:val="1"/>
      <w:numFmt w:val="decimal"/>
      <w:lvlText w:val="%1.%2.%3.%4.%5.%6.%7"/>
      <w:lvlJc w:val="left"/>
      <w:pPr>
        <w:tabs>
          <w:tab w:val="num" w:pos="0"/>
        </w:tabs>
        <w:ind w:left="1875" w:hanging="1440"/>
      </w:pPr>
      <w:rPr>
        <w:b/>
        <w:sz w:val="24"/>
      </w:rPr>
    </w:lvl>
    <w:lvl w:ilvl="7">
      <w:start w:val="1"/>
      <w:numFmt w:val="decimal"/>
      <w:lvlText w:val="%1.%2.%3.%4.%5.%6.%7.%8"/>
      <w:lvlJc w:val="left"/>
      <w:pPr>
        <w:tabs>
          <w:tab w:val="num" w:pos="0"/>
        </w:tabs>
        <w:ind w:left="1875" w:hanging="1440"/>
      </w:pPr>
      <w:rPr>
        <w:b/>
        <w:sz w:val="24"/>
      </w:rPr>
    </w:lvl>
    <w:lvl w:ilvl="8">
      <w:start w:val="1"/>
      <w:numFmt w:val="decimal"/>
      <w:lvlText w:val="%1.%2.%3.%4.%5.%6.%7.%8.%9"/>
      <w:lvlJc w:val="left"/>
      <w:pPr>
        <w:tabs>
          <w:tab w:val="num" w:pos="0"/>
        </w:tabs>
        <w:ind w:left="2235" w:hanging="1800"/>
      </w:pPr>
      <w:rPr>
        <w:b/>
        <w:sz w:val="24"/>
      </w:rPr>
    </w:lvl>
  </w:abstractNum>
  <w:abstractNum w:abstractNumId="4" w15:restartNumberingAfterBreak="0">
    <w:nsid w:val="00000007"/>
    <w:multiLevelType w:val="singleLevel"/>
    <w:tmpl w:val="00000007"/>
    <w:lvl w:ilvl="0">
      <w:start w:val="1"/>
      <w:numFmt w:val="bullet"/>
      <w:lvlText w:val=""/>
      <w:lvlJc w:val="left"/>
      <w:pPr>
        <w:tabs>
          <w:tab w:val="num" w:pos="0"/>
        </w:tabs>
        <w:ind w:left="420" w:hanging="420"/>
      </w:pPr>
      <w:rPr>
        <w:rFonts w:ascii="Wingdings" w:hAnsi="Wingdings" w:cs="Wingdings"/>
      </w:rPr>
    </w:lvl>
  </w:abstractNum>
  <w:abstractNum w:abstractNumId="5" w15:restartNumberingAfterBreak="0">
    <w:nsid w:val="00000008"/>
    <w:multiLevelType w:val="singleLevel"/>
    <w:tmpl w:val="00000008"/>
    <w:lvl w:ilvl="0">
      <w:start w:val="1"/>
      <w:numFmt w:val="bullet"/>
      <w:lvlText w:val=""/>
      <w:lvlJc w:val="left"/>
      <w:pPr>
        <w:tabs>
          <w:tab w:val="num" w:pos="0"/>
        </w:tabs>
        <w:ind w:left="420" w:hanging="420"/>
      </w:pPr>
      <w:rPr>
        <w:rFonts w:ascii="Wingdings" w:hAnsi="Wingdings" w:cs="Wingdings"/>
      </w:rPr>
    </w:lvl>
  </w:abstractNum>
  <w:abstractNum w:abstractNumId="6" w15:restartNumberingAfterBreak="0">
    <w:nsid w:val="00000009"/>
    <w:multiLevelType w:val="singleLevel"/>
    <w:tmpl w:val="00000009"/>
    <w:lvl w:ilvl="0">
      <w:start w:val="1"/>
      <w:numFmt w:val="bullet"/>
      <w:lvlText w:val=""/>
      <w:lvlJc w:val="left"/>
      <w:pPr>
        <w:tabs>
          <w:tab w:val="num" w:pos="0"/>
        </w:tabs>
        <w:ind w:left="420" w:hanging="420"/>
      </w:pPr>
      <w:rPr>
        <w:rFonts w:ascii="Wingdings" w:hAnsi="Wingdings" w:cs="Wingdings"/>
      </w:rPr>
    </w:lvl>
  </w:abstractNum>
  <w:abstractNum w:abstractNumId="7" w15:restartNumberingAfterBreak="0">
    <w:nsid w:val="0000000B"/>
    <w:multiLevelType w:val="singleLevel"/>
    <w:tmpl w:val="0000000B"/>
    <w:lvl w:ilvl="0">
      <w:start w:val="1"/>
      <w:numFmt w:val="bullet"/>
      <w:lvlText w:val=""/>
      <w:lvlJc w:val="left"/>
      <w:pPr>
        <w:tabs>
          <w:tab w:val="num" w:pos="0"/>
        </w:tabs>
        <w:ind w:left="420" w:hanging="420"/>
      </w:pPr>
      <w:rPr>
        <w:rFonts w:ascii="Wingdings" w:hAnsi="Wingdings" w:cs="Wingdings"/>
      </w:rPr>
    </w:lvl>
  </w:abstractNum>
  <w:abstractNum w:abstractNumId="8" w15:restartNumberingAfterBreak="0">
    <w:nsid w:val="0000000D"/>
    <w:multiLevelType w:val="singleLevel"/>
    <w:tmpl w:val="0000000D"/>
    <w:lvl w:ilvl="0">
      <w:start w:val="1"/>
      <w:numFmt w:val="bullet"/>
      <w:lvlText w:val=""/>
      <w:lvlJc w:val="left"/>
      <w:pPr>
        <w:tabs>
          <w:tab w:val="num" w:pos="0"/>
        </w:tabs>
        <w:ind w:left="420" w:hanging="420"/>
      </w:pPr>
      <w:rPr>
        <w:rFonts w:ascii="Wingdings" w:hAnsi="Wingdings" w:cs="Wingdings"/>
      </w:rPr>
    </w:lvl>
  </w:abstractNum>
  <w:abstractNum w:abstractNumId="9" w15:restartNumberingAfterBreak="0">
    <w:nsid w:val="0000000E"/>
    <w:multiLevelType w:val="singleLevel"/>
    <w:tmpl w:val="0000000E"/>
    <w:lvl w:ilvl="0">
      <w:start w:val="1"/>
      <w:numFmt w:val="bullet"/>
      <w:lvlText w:val=""/>
      <w:lvlJc w:val="left"/>
      <w:pPr>
        <w:tabs>
          <w:tab w:val="num" w:pos="0"/>
        </w:tabs>
        <w:ind w:left="420" w:hanging="420"/>
      </w:pPr>
      <w:rPr>
        <w:rFonts w:ascii="Wingdings" w:hAnsi="Wingdings" w:cs="Wingdings"/>
      </w:rPr>
    </w:lvl>
  </w:abstractNum>
  <w:abstractNum w:abstractNumId="10" w15:restartNumberingAfterBreak="0">
    <w:nsid w:val="0000000F"/>
    <w:multiLevelType w:val="singleLevel"/>
    <w:tmpl w:val="0000000F"/>
    <w:lvl w:ilvl="0">
      <w:start w:val="1"/>
      <w:numFmt w:val="bullet"/>
      <w:lvlText w:val=""/>
      <w:lvlJc w:val="left"/>
      <w:pPr>
        <w:tabs>
          <w:tab w:val="num" w:pos="0"/>
        </w:tabs>
        <w:ind w:left="420" w:hanging="420"/>
      </w:pPr>
      <w:rPr>
        <w:rFonts w:ascii="Wingdings" w:hAnsi="Wingdings" w:cs="Wingdings"/>
      </w:rPr>
    </w:lvl>
  </w:abstractNum>
  <w:abstractNum w:abstractNumId="11" w15:restartNumberingAfterBreak="0">
    <w:nsid w:val="00000010"/>
    <w:multiLevelType w:val="singleLevel"/>
    <w:tmpl w:val="00000010"/>
    <w:lvl w:ilvl="0">
      <w:start w:val="1"/>
      <w:numFmt w:val="bullet"/>
      <w:lvlText w:val=""/>
      <w:lvlJc w:val="left"/>
      <w:pPr>
        <w:tabs>
          <w:tab w:val="num" w:pos="0"/>
        </w:tabs>
        <w:ind w:left="420" w:hanging="420"/>
      </w:pPr>
      <w:rPr>
        <w:rFonts w:ascii="Wingdings" w:hAnsi="Wingdings" w:cs="Wingdings"/>
      </w:rPr>
    </w:lvl>
  </w:abstractNum>
  <w:abstractNum w:abstractNumId="12" w15:restartNumberingAfterBreak="0">
    <w:nsid w:val="00000011"/>
    <w:multiLevelType w:val="singleLevel"/>
    <w:tmpl w:val="00000011"/>
    <w:lvl w:ilvl="0">
      <w:start w:val="1"/>
      <w:numFmt w:val="bullet"/>
      <w:lvlText w:val=""/>
      <w:lvlJc w:val="left"/>
      <w:pPr>
        <w:tabs>
          <w:tab w:val="num" w:pos="0"/>
        </w:tabs>
        <w:ind w:left="420" w:hanging="420"/>
      </w:pPr>
      <w:rPr>
        <w:rFonts w:ascii="Wingdings" w:hAnsi="Wingdings" w:cs="Wingdings"/>
      </w:rPr>
    </w:lvl>
  </w:abstractNum>
  <w:abstractNum w:abstractNumId="13" w15:restartNumberingAfterBreak="0">
    <w:nsid w:val="00000012"/>
    <w:multiLevelType w:val="singleLevel"/>
    <w:tmpl w:val="00000012"/>
    <w:lvl w:ilvl="0">
      <w:start w:val="1"/>
      <w:numFmt w:val="decimal"/>
      <w:lvlText w:val="%1."/>
      <w:lvlJc w:val="left"/>
      <w:pPr>
        <w:tabs>
          <w:tab w:val="num" w:pos="0"/>
        </w:tabs>
        <w:ind w:left="425" w:hanging="425"/>
      </w:pPr>
    </w:lvl>
  </w:abstractNum>
  <w:abstractNum w:abstractNumId="14" w15:restartNumberingAfterBreak="0">
    <w:nsid w:val="00000013"/>
    <w:multiLevelType w:val="singleLevel"/>
    <w:tmpl w:val="00000013"/>
    <w:lvl w:ilvl="0">
      <w:start w:val="1"/>
      <w:numFmt w:val="bullet"/>
      <w:lvlText w:val=""/>
      <w:lvlJc w:val="left"/>
      <w:pPr>
        <w:tabs>
          <w:tab w:val="num" w:pos="0"/>
        </w:tabs>
        <w:ind w:left="420" w:hanging="420"/>
      </w:pPr>
      <w:rPr>
        <w:rFonts w:ascii="Wingdings" w:hAnsi="Wingdings" w:cs="Wingdings"/>
      </w:rPr>
    </w:lvl>
  </w:abstractNum>
  <w:abstractNum w:abstractNumId="15" w15:restartNumberingAfterBreak="0">
    <w:nsid w:val="00000014"/>
    <w:multiLevelType w:val="singleLevel"/>
    <w:tmpl w:val="00000014"/>
    <w:lvl w:ilvl="0">
      <w:start w:val="1"/>
      <w:numFmt w:val="bullet"/>
      <w:lvlText w:val=""/>
      <w:lvlJc w:val="left"/>
      <w:pPr>
        <w:tabs>
          <w:tab w:val="num" w:pos="0"/>
        </w:tabs>
        <w:ind w:left="420" w:hanging="420"/>
      </w:pPr>
      <w:rPr>
        <w:rFonts w:ascii="Wingdings" w:hAnsi="Wingdings" w:cs="Wingdings"/>
      </w:rPr>
    </w:lvl>
  </w:abstractNum>
  <w:abstractNum w:abstractNumId="16" w15:restartNumberingAfterBreak="0">
    <w:nsid w:val="00000015"/>
    <w:multiLevelType w:val="singleLevel"/>
    <w:tmpl w:val="00000015"/>
    <w:lvl w:ilvl="0">
      <w:start w:val="1"/>
      <w:numFmt w:val="bullet"/>
      <w:lvlText w:val=""/>
      <w:lvlJc w:val="left"/>
      <w:pPr>
        <w:tabs>
          <w:tab w:val="num" w:pos="0"/>
        </w:tabs>
        <w:ind w:left="420" w:hanging="420"/>
      </w:pPr>
      <w:rPr>
        <w:rFonts w:ascii="Wingdings" w:hAnsi="Wingdings" w:cs="Wingdings"/>
      </w:rPr>
    </w:lvl>
  </w:abstractNum>
  <w:abstractNum w:abstractNumId="17" w15:restartNumberingAfterBreak="0">
    <w:nsid w:val="00000016"/>
    <w:multiLevelType w:val="singleLevel"/>
    <w:tmpl w:val="00000016"/>
    <w:lvl w:ilvl="0">
      <w:start w:val="1"/>
      <w:numFmt w:val="bullet"/>
      <w:lvlText w:val=""/>
      <w:lvlJc w:val="left"/>
      <w:pPr>
        <w:tabs>
          <w:tab w:val="num" w:pos="0"/>
        </w:tabs>
        <w:ind w:left="420" w:hanging="420"/>
      </w:pPr>
      <w:rPr>
        <w:rFonts w:ascii="Wingdings" w:hAnsi="Wingdings" w:cs="Wingdings"/>
      </w:rPr>
    </w:lvl>
  </w:abstractNum>
  <w:abstractNum w:abstractNumId="18" w15:restartNumberingAfterBreak="0">
    <w:nsid w:val="00000017"/>
    <w:multiLevelType w:val="singleLevel"/>
    <w:tmpl w:val="00000017"/>
    <w:lvl w:ilvl="0">
      <w:start w:val="1"/>
      <w:numFmt w:val="bullet"/>
      <w:lvlText w:val=""/>
      <w:lvlJc w:val="left"/>
      <w:pPr>
        <w:tabs>
          <w:tab w:val="num" w:pos="0"/>
        </w:tabs>
        <w:ind w:left="420" w:hanging="420"/>
      </w:pPr>
      <w:rPr>
        <w:rFonts w:ascii="Wingdings" w:hAnsi="Wingdings" w:cs="Wingdings"/>
      </w:rPr>
    </w:lvl>
  </w:abstractNum>
  <w:abstractNum w:abstractNumId="19" w15:restartNumberingAfterBreak="0">
    <w:nsid w:val="00000018"/>
    <w:multiLevelType w:val="singleLevel"/>
    <w:tmpl w:val="00000018"/>
    <w:lvl w:ilvl="0">
      <w:start w:val="1"/>
      <w:numFmt w:val="bullet"/>
      <w:lvlText w:val=""/>
      <w:lvlJc w:val="left"/>
      <w:pPr>
        <w:tabs>
          <w:tab w:val="num" w:pos="0"/>
        </w:tabs>
        <w:ind w:left="420" w:hanging="420"/>
      </w:pPr>
      <w:rPr>
        <w:rFonts w:ascii="Wingdings" w:hAnsi="Wingdings" w:cs="Wingdings"/>
        <w:color w:val="auto"/>
      </w:rPr>
    </w:lvl>
  </w:abstractNum>
  <w:abstractNum w:abstractNumId="20" w15:restartNumberingAfterBreak="0">
    <w:nsid w:val="00000019"/>
    <w:multiLevelType w:val="singleLevel"/>
    <w:tmpl w:val="00000019"/>
    <w:lvl w:ilvl="0">
      <w:start w:val="1"/>
      <w:numFmt w:val="bullet"/>
      <w:lvlText w:val=""/>
      <w:lvlJc w:val="left"/>
      <w:pPr>
        <w:tabs>
          <w:tab w:val="num" w:pos="0"/>
        </w:tabs>
        <w:ind w:left="420" w:hanging="420"/>
      </w:pPr>
      <w:rPr>
        <w:rFonts w:ascii="Wingdings" w:hAnsi="Wingdings" w:cs="Wingdings"/>
        <w:color w:val="auto"/>
      </w:rPr>
    </w:lvl>
  </w:abstractNum>
  <w:abstractNum w:abstractNumId="21" w15:restartNumberingAfterBreak="0">
    <w:nsid w:val="0000001A"/>
    <w:multiLevelType w:val="singleLevel"/>
    <w:tmpl w:val="0000001A"/>
    <w:lvl w:ilvl="0">
      <w:start w:val="1"/>
      <w:numFmt w:val="bullet"/>
      <w:lvlText w:val=""/>
      <w:lvlJc w:val="left"/>
      <w:pPr>
        <w:tabs>
          <w:tab w:val="num" w:pos="0"/>
        </w:tabs>
        <w:ind w:left="420" w:hanging="420"/>
      </w:pPr>
      <w:rPr>
        <w:rFonts w:ascii="Wingdings" w:hAnsi="Wingdings" w:cs="Wingdings"/>
      </w:rPr>
    </w:lvl>
  </w:abstractNum>
  <w:abstractNum w:abstractNumId="22" w15:restartNumberingAfterBreak="0">
    <w:nsid w:val="16975711"/>
    <w:multiLevelType w:val="hybridMultilevel"/>
    <w:tmpl w:val="0F3A788C"/>
    <w:lvl w:ilvl="0" w:tplc="04745766">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18994D56"/>
    <w:multiLevelType w:val="hybridMultilevel"/>
    <w:tmpl w:val="0C964CB2"/>
    <w:lvl w:ilvl="0" w:tplc="D062D476">
      <w:start w:val="1"/>
      <w:numFmt w:val="bullet"/>
      <w:lvlText w:val=""/>
      <w:lvlJc w:val="left"/>
      <w:pPr>
        <w:ind w:left="2164" w:hanging="360"/>
      </w:pPr>
      <w:rPr>
        <w:rFonts w:ascii="Wingdings" w:hAnsi="Wingdings" w:hint="default"/>
        <w:b/>
      </w:rPr>
    </w:lvl>
    <w:lvl w:ilvl="1" w:tplc="0C0A0003" w:tentative="1">
      <w:start w:val="1"/>
      <w:numFmt w:val="bullet"/>
      <w:lvlText w:val="o"/>
      <w:lvlJc w:val="left"/>
      <w:pPr>
        <w:ind w:left="2884" w:hanging="360"/>
      </w:pPr>
      <w:rPr>
        <w:rFonts w:ascii="Courier New" w:hAnsi="Courier New" w:cs="Courier New" w:hint="default"/>
      </w:rPr>
    </w:lvl>
    <w:lvl w:ilvl="2" w:tplc="0C0A0005" w:tentative="1">
      <w:start w:val="1"/>
      <w:numFmt w:val="bullet"/>
      <w:lvlText w:val=""/>
      <w:lvlJc w:val="left"/>
      <w:pPr>
        <w:ind w:left="3604" w:hanging="360"/>
      </w:pPr>
      <w:rPr>
        <w:rFonts w:ascii="Wingdings" w:hAnsi="Wingdings" w:hint="default"/>
      </w:rPr>
    </w:lvl>
    <w:lvl w:ilvl="3" w:tplc="0C0A0001" w:tentative="1">
      <w:start w:val="1"/>
      <w:numFmt w:val="bullet"/>
      <w:lvlText w:val=""/>
      <w:lvlJc w:val="left"/>
      <w:pPr>
        <w:ind w:left="4324" w:hanging="360"/>
      </w:pPr>
      <w:rPr>
        <w:rFonts w:ascii="Symbol" w:hAnsi="Symbol" w:hint="default"/>
      </w:rPr>
    </w:lvl>
    <w:lvl w:ilvl="4" w:tplc="0C0A0003" w:tentative="1">
      <w:start w:val="1"/>
      <w:numFmt w:val="bullet"/>
      <w:lvlText w:val="o"/>
      <w:lvlJc w:val="left"/>
      <w:pPr>
        <w:ind w:left="5044" w:hanging="360"/>
      </w:pPr>
      <w:rPr>
        <w:rFonts w:ascii="Courier New" w:hAnsi="Courier New" w:cs="Courier New" w:hint="default"/>
      </w:rPr>
    </w:lvl>
    <w:lvl w:ilvl="5" w:tplc="0C0A0005" w:tentative="1">
      <w:start w:val="1"/>
      <w:numFmt w:val="bullet"/>
      <w:lvlText w:val=""/>
      <w:lvlJc w:val="left"/>
      <w:pPr>
        <w:ind w:left="5764" w:hanging="360"/>
      </w:pPr>
      <w:rPr>
        <w:rFonts w:ascii="Wingdings" w:hAnsi="Wingdings" w:hint="default"/>
      </w:rPr>
    </w:lvl>
    <w:lvl w:ilvl="6" w:tplc="0C0A0001" w:tentative="1">
      <w:start w:val="1"/>
      <w:numFmt w:val="bullet"/>
      <w:lvlText w:val=""/>
      <w:lvlJc w:val="left"/>
      <w:pPr>
        <w:ind w:left="6484" w:hanging="360"/>
      </w:pPr>
      <w:rPr>
        <w:rFonts w:ascii="Symbol" w:hAnsi="Symbol" w:hint="default"/>
      </w:rPr>
    </w:lvl>
    <w:lvl w:ilvl="7" w:tplc="0C0A0003" w:tentative="1">
      <w:start w:val="1"/>
      <w:numFmt w:val="bullet"/>
      <w:lvlText w:val="o"/>
      <w:lvlJc w:val="left"/>
      <w:pPr>
        <w:ind w:left="7204" w:hanging="360"/>
      </w:pPr>
      <w:rPr>
        <w:rFonts w:ascii="Courier New" w:hAnsi="Courier New" w:cs="Courier New" w:hint="default"/>
      </w:rPr>
    </w:lvl>
    <w:lvl w:ilvl="8" w:tplc="0C0A0005" w:tentative="1">
      <w:start w:val="1"/>
      <w:numFmt w:val="bullet"/>
      <w:lvlText w:val=""/>
      <w:lvlJc w:val="left"/>
      <w:pPr>
        <w:ind w:left="7924" w:hanging="360"/>
      </w:pPr>
      <w:rPr>
        <w:rFonts w:ascii="Wingdings" w:hAnsi="Wingdings" w:hint="default"/>
      </w:rPr>
    </w:lvl>
  </w:abstractNum>
  <w:abstractNum w:abstractNumId="24" w15:restartNumberingAfterBreak="0">
    <w:nsid w:val="22B352EE"/>
    <w:multiLevelType w:val="multilevel"/>
    <w:tmpl w:val="22B352EE"/>
    <w:lvl w:ilvl="0">
      <w:start w:val="2"/>
      <w:numFmt w:val="decimal"/>
      <w:lvlText w:val="%1."/>
      <w:lvlJc w:val="left"/>
      <w:pPr>
        <w:ind w:left="347" w:hanging="360"/>
      </w:pPr>
      <w:rPr>
        <w:rFonts w:hint="default"/>
      </w:rPr>
    </w:lvl>
    <w:lvl w:ilvl="1">
      <w:start w:val="1"/>
      <w:numFmt w:val="decimal"/>
      <w:isLgl/>
      <w:lvlText w:val="%1.%2"/>
      <w:lvlJc w:val="left"/>
      <w:pPr>
        <w:ind w:left="347" w:hanging="360"/>
      </w:pPr>
      <w:rPr>
        <w:rFonts w:hint="default"/>
      </w:rPr>
    </w:lvl>
    <w:lvl w:ilvl="2">
      <w:start w:val="1"/>
      <w:numFmt w:val="decimal"/>
      <w:isLgl/>
      <w:lvlText w:val="%1.%2.%3"/>
      <w:lvlJc w:val="left"/>
      <w:pPr>
        <w:ind w:left="707" w:hanging="720"/>
      </w:pPr>
      <w:rPr>
        <w:rFonts w:hint="default"/>
      </w:rPr>
    </w:lvl>
    <w:lvl w:ilvl="3">
      <w:start w:val="1"/>
      <w:numFmt w:val="decimal"/>
      <w:isLgl/>
      <w:lvlText w:val="%1.%2.%3.%4"/>
      <w:lvlJc w:val="left"/>
      <w:pPr>
        <w:ind w:left="707" w:hanging="720"/>
      </w:pPr>
      <w:rPr>
        <w:rFonts w:hint="default"/>
      </w:rPr>
    </w:lvl>
    <w:lvl w:ilvl="4">
      <w:start w:val="1"/>
      <w:numFmt w:val="decimal"/>
      <w:isLgl/>
      <w:lvlText w:val="%1.%2.%3.%4.%5"/>
      <w:lvlJc w:val="left"/>
      <w:pPr>
        <w:ind w:left="1067" w:hanging="1080"/>
      </w:pPr>
      <w:rPr>
        <w:rFonts w:hint="default"/>
      </w:rPr>
    </w:lvl>
    <w:lvl w:ilvl="5">
      <w:start w:val="1"/>
      <w:numFmt w:val="decimal"/>
      <w:isLgl/>
      <w:lvlText w:val="%1.%2.%3.%4.%5.%6"/>
      <w:lvlJc w:val="left"/>
      <w:pPr>
        <w:ind w:left="1067" w:hanging="1080"/>
      </w:pPr>
      <w:rPr>
        <w:rFonts w:hint="default"/>
      </w:rPr>
    </w:lvl>
    <w:lvl w:ilvl="6">
      <w:start w:val="1"/>
      <w:numFmt w:val="decimal"/>
      <w:isLgl/>
      <w:lvlText w:val="%1.%2.%3.%4.%5.%6.%7"/>
      <w:lvlJc w:val="left"/>
      <w:pPr>
        <w:ind w:left="1427" w:hanging="1440"/>
      </w:pPr>
      <w:rPr>
        <w:rFonts w:hint="default"/>
      </w:rPr>
    </w:lvl>
    <w:lvl w:ilvl="7">
      <w:start w:val="1"/>
      <w:numFmt w:val="decimal"/>
      <w:isLgl/>
      <w:lvlText w:val="%1.%2.%3.%4.%5.%6.%7.%8"/>
      <w:lvlJc w:val="left"/>
      <w:pPr>
        <w:ind w:left="1427" w:hanging="1440"/>
      </w:pPr>
      <w:rPr>
        <w:rFonts w:hint="default"/>
      </w:rPr>
    </w:lvl>
    <w:lvl w:ilvl="8">
      <w:start w:val="1"/>
      <w:numFmt w:val="decimal"/>
      <w:isLgl/>
      <w:lvlText w:val="%1.%2.%3.%4.%5.%6.%7.%8.%9"/>
      <w:lvlJc w:val="left"/>
      <w:pPr>
        <w:ind w:left="1787" w:hanging="1800"/>
      </w:pPr>
      <w:rPr>
        <w:rFonts w:hint="default"/>
      </w:rPr>
    </w:lvl>
  </w:abstractNum>
  <w:abstractNum w:abstractNumId="25" w15:restartNumberingAfterBreak="0">
    <w:nsid w:val="2DF431BB"/>
    <w:multiLevelType w:val="multilevel"/>
    <w:tmpl w:val="2DF43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07D58B6"/>
    <w:multiLevelType w:val="hybridMultilevel"/>
    <w:tmpl w:val="F2AEBE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767E6A"/>
    <w:multiLevelType w:val="multilevel"/>
    <w:tmpl w:val="3A767E6A"/>
    <w:lvl w:ilvl="0">
      <w:start w:val="1"/>
      <w:numFmt w:val="bullet"/>
      <w:lvlText w:val=""/>
      <w:lvlJc w:val="left"/>
      <w:pPr>
        <w:ind w:left="751" w:hanging="360"/>
      </w:pPr>
      <w:rPr>
        <w:rFonts w:ascii="Wingdings" w:hAnsi="Wingdings" w:hint="default"/>
      </w:rPr>
    </w:lvl>
    <w:lvl w:ilvl="1">
      <w:start w:val="1"/>
      <w:numFmt w:val="bullet"/>
      <w:lvlText w:val="o"/>
      <w:lvlJc w:val="left"/>
      <w:pPr>
        <w:ind w:left="1471" w:hanging="360"/>
      </w:pPr>
      <w:rPr>
        <w:rFonts w:ascii="Courier New" w:hAnsi="Courier New" w:cs="Courier New" w:hint="default"/>
      </w:rPr>
    </w:lvl>
    <w:lvl w:ilvl="2">
      <w:start w:val="1"/>
      <w:numFmt w:val="bullet"/>
      <w:lvlText w:val=""/>
      <w:lvlJc w:val="left"/>
      <w:pPr>
        <w:ind w:left="2191" w:hanging="360"/>
      </w:pPr>
      <w:rPr>
        <w:rFonts w:ascii="Wingdings" w:hAnsi="Wingdings" w:hint="default"/>
      </w:rPr>
    </w:lvl>
    <w:lvl w:ilvl="3">
      <w:start w:val="1"/>
      <w:numFmt w:val="bullet"/>
      <w:lvlText w:val=""/>
      <w:lvlJc w:val="left"/>
      <w:pPr>
        <w:ind w:left="2911" w:hanging="360"/>
      </w:pPr>
      <w:rPr>
        <w:rFonts w:ascii="Symbol" w:hAnsi="Symbol" w:hint="default"/>
      </w:rPr>
    </w:lvl>
    <w:lvl w:ilvl="4">
      <w:start w:val="1"/>
      <w:numFmt w:val="bullet"/>
      <w:lvlText w:val="o"/>
      <w:lvlJc w:val="left"/>
      <w:pPr>
        <w:ind w:left="3631" w:hanging="360"/>
      </w:pPr>
      <w:rPr>
        <w:rFonts w:ascii="Courier New" w:hAnsi="Courier New" w:cs="Courier New" w:hint="default"/>
      </w:rPr>
    </w:lvl>
    <w:lvl w:ilvl="5">
      <w:start w:val="1"/>
      <w:numFmt w:val="bullet"/>
      <w:lvlText w:val=""/>
      <w:lvlJc w:val="left"/>
      <w:pPr>
        <w:ind w:left="4351" w:hanging="360"/>
      </w:pPr>
      <w:rPr>
        <w:rFonts w:ascii="Wingdings" w:hAnsi="Wingdings" w:hint="default"/>
      </w:rPr>
    </w:lvl>
    <w:lvl w:ilvl="6">
      <w:start w:val="1"/>
      <w:numFmt w:val="bullet"/>
      <w:lvlText w:val=""/>
      <w:lvlJc w:val="left"/>
      <w:pPr>
        <w:ind w:left="5071" w:hanging="360"/>
      </w:pPr>
      <w:rPr>
        <w:rFonts w:ascii="Symbol" w:hAnsi="Symbol" w:hint="default"/>
      </w:rPr>
    </w:lvl>
    <w:lvl w:ilvl="7">
      <w:start w:val="1"/>
      <w:numFmt w:val="bullet"/>
      <w:lvlText w:val="o"/>
      <w:lvlJc w:val="left"/>
      <w:pPr>
        <w:ind w:left="5791" w:hanging="360"/>
      </w:pPr>
      <w:rPr>
        <w:rFonts w:ascii="Courier New" w:hAnsi="Courier New" w:cs="Courier New" w:hint="default"/>
      </w:rPr>
    </w:lvl>
    <w:lvl w:ilvl="8">
      <w:start w:val="1"/>
      <w:numFmt w:val="bullet"/>
      <w:lvlText w:val=""/>
      <w:lvlJc w:val="left"/>
      <w:pPr>
        <w:ind w:left="6511" w:hanging="360"/>
      </w:pPr>
      <w:rPr>
        <w:rFonts w:ascii="Wingdings" w:hAnsi="Wingdings" w:hint="default"/>
      </w:rPr>
    </w:lvl>
  </w:abstractNum>
  <w:abstractNum w:abstractNumId="28" w15:restartNumberingAfterBreak="0">
    <w:nsid w:val="4B2C2BBF"/>
    <w:multiLevelType w:val="multilevel"/>
    <w:tmpl w:val="4B2C2BBF"/>
    <w:lvl w:ilvl="0">
      <w:start w:val="3"/>
      <w:numFmt w:val="decimal"/>
      <w:lvlText w:val="%1"/>
      <w:lvlJc w:val="left"/>
      <w:pPr>
        <w:ind w:left="360" w:hanging="360"/>
      </w:pPr>
      <w:rPr>
        <w:rFonts w:hint="default"/>
      </w:rPr>
    </w:lvl>
    <w:lvl w:ilvl="1">
      <w:start w:val="1"/>
      <w:numFmt w:val="decimal"/>
      <w:lvlText w:val="%1.%2"/>
      <w:lvlJc w:val="left"/>
      <w:pPr>
        <w:ind w:left="347" w:hanging="360"/>
      </w:pPr>
      <w:rPr>
        <w:rFonts w:hint="default"/>
      </w:rPr>
    </w:lvl>
    <w:lvl w:ilvl="2">
      <w:start w:val="1"/>
      <w:numFmt w:val="decimal"/>
      <w:lvlText w:val="%1.%2.%3"/>
      <w:lvlJc w:val="left"/>
      <w:pPr>
        <w:ind w:left="694" w:hanging="720"/>
      </w:pPr>
      <w:rPr>
        <w:rFonts w:hint="default"/>
      </w:rPr>
    </w:lvl>
    <w:lvl w:ilvl="3">
      <w:start w:val="1"/>
      <w:numFmt w:val="decimal"/>
      <w:lvlText w:val="%1.%2.%3.%4"/>
      <w:lvlJc w:val="left"/>
      <w:pPr>
        <w:ind w:left="681" w:hanging="720"/>
      </w:pPr>
      <w:rPr>
        <w:rFonts w:hint="default"/>
      </w:rPr>
    </w:lvl>
    <w:lvl w:ilvl="4">
      <w:start w:val="1"/>
      <w:numFmt w:val="decimal"/>
      <w:lvlText w:val="%1.%2.%3.%4.%5"/>
      <w:lvlJc w:val="left"/>
      <w:pPr>
        <w:ind w:left="1028" w:hanging="1080"/>
      </w:pPr>
      <w:rPr>
        <w:rFonts w:hint="default"/>
      </w:rPr>
    </w:lvl>
    <w:lvl w:ilvl="5">
      <w:start w:val="1"/>
      <w:numFmt w:val="decimal"/>
      <w:lvlText w:val="%1.%2.%3.%4.%5.%6"/>
      <w:lvlJc w:val="left"/>
      <w:pPr>
        <w:ind w:left="1015" w:hanging="1080"/>
      </w:pPr>
      <w:rPr>
        <w:rFonts w:hint="default"/>
      </w:rPr>
    </w:lvl>
    <w:lvl w:ilvl="6">
      <w:start w:val="1"/>
      <w:numFmt w:val="decimal"/>
      <w:lvlText w:val="%1.%2.%3.%4.%5.%6.%7"/>
      <w:lvlJc w:val="left"/>
      <w:pPr>
        <w:ind w:left="1362" w:hanging="1440"/>
      </w:pPr>
      <w:rPr>
        <w:rFonts w:hint="default"/>
      </w:rPr>
    </w:lvl>
    <w:lvl w:ilvl="7">
      <w:start w:val="1"/>
      <w:numFmt w:val="decimal"/>
      <w:lvlText w:val="%1.%2.%3.%4.%5.%6.%7.%8"/>
      <w:lvlJc w:val="left"/>
      <w:pPr>
        <w:ind w:left="1349" w:hanging="1440"/>
      </w:pPr>
      <w:rPr>
        <w:rFonts w:hint="default"/>
      </w:rPr>
    </w:lvl>
    <w:lvl w:ilvl="8">
      <w:start w:val="1"/>
      <w:numFmt w:val="decimal"/>
      <w:lvlText w:val="%1.%2.%3.%4.%5.%6.%7.%8.%9"/>
      <w:lvlJc w:val="left"/>
      <w:pPr>
        <w:ind w:left="1696" w:hanging="1800"/>
      </w:pPr>
      <w:rPr>
        <w:rFonts w:hint="default"/>
      </w:rPr>
    </w:lvl>
  </w:abstractNum>
  <w:abstractNum w:abstractNumId="29" w15:restartNumberingAfterBreak="0">
    <w:nsid w:val="550B4787"/>
    <w:multiLevelType w:val="multilevel"/>
    <w:tmpl w:val="550B4787"/>
    <w:lvl w:ilvl="0">
      <w:start w:val="2"/>
      <w:numFmt w:val="decimal"/>
      <w:lvlText w:val="%1"/>
      <w:lvlJc w:val="left"/>
      <w:pPr>
        <w:ind w:left="360" w:hanging="360"/>
      </w:pPr>
      <w:rPr>
        <w:rFonts w:hint="default"/>
      </w:rPr>
    </w:lvl>
    <w:lvl w:ilvl="1">
      <w:start w:val="1"/>
      <w:numFmt w:val="decimal"/>
      <w:lvlText w:val="%1.%2"/>
      <w:lvlJc w:val="left"/>
      <w:pPr>
        <w:ind w:left="347" w:hanging="360"/>
      </w:pPr>
      <w:rPr>
        <w:rFonts w:hint="default"/>
      </w:rPr>
    </w:lvl>
    <w:lvl w:ilvl="2">
      <w:start w:val="1"/>
      <w:numFmt w:val="decimal"/>
      <w:lvlText w:val="%1.%2.%3"/>
      <w:lvlJc w:val="left"/>
      <w:pPr>
        <w:ind w:left="694" w:hanging="720"/>
      </w:pPr>
      <w:rPr>
        <w:rFonts w:hint="default"/>
      </w:rPr>
    </w:lvl>
    <w:lvl w:ilvl="3">
      <w:start w:val="1"/>
      <w:numFmt w:val="decimal"/>
      <w:lvlText w:val="%1.%2.%3.%4"/>
      <w:lvlJc w:val="left"/>
      <w:pPr>
        <w:ind w:left="681" w:hanging="720"/>
      </w:pPr>
      <w:rPr>
        <w:rFonts w:hint="default"/>
      </w:rPr>
    </w:lvl>
    <w:lvl w:ilvl="4">
      <w:start w:val="1"/>
      <w:numFmt w:val="decimal"/>
      <w:lvlText w:val="%1.%2.%3.%4.%5"/>
      <w:lvlJc w:val="left"/>
      <w:pPr>
        <w:ind w:left="1028" w:hanging="1080"/>
      </w:pPr>
      <w:rPr>
        <w:rFonts w:hint="default"/>
      </w:rPr>
    </w:lvl>
    <w:lvl w:ilvl="5">
      <w:start w:val="1"/>
      <w:numFmt w:val="decimal"/>
      <w:lvlText w:val="%1.%2.%3.%4.%5.%6"/>
      <w:lvlJc w:val="left"/>
      <w:pPr>
        <w:ind w:left="1015" w:hanging="1080"/>
      </w:pPr>
      <w:rPr>
        <w:rFonts w:hint="default"/>
      </w:rPr>
    </w:lvl>
    <w:lvl w:ilvl="6">
      <w:start w:val="1"/>
      <w:numFmt w:val="decimal"/>
      <w:lvlText w:val="%1.%2.%3.%4.%5.%6.%7"/>
      <w:lvlJc w:val="left"/>
      <w:pPr>
        <w:ind w:left="1362" w:hanging="1440"/>
      </w:pPr>
      <w:rPr>
        <w:rFonts w:hint="default"/>
      </w:rPr>
    </w:lvl>
    <w:lvl w:ilvl="7">
      <w:start w:val="1"/>
      <w:numFmt w:val="decimal"/>
      <w:lvlText w:val="%1.%2.%3.%4.%5.%6.%7.%8"/>
      <w:lvlJc w:val="left"/>
      <w:pPr>
        <w:ind w:left="1349" w:hanging="1440"/>
      </w:pPr>
      <w:rPr>
        <w:rFonts w:hint="default"/>
      </w:rPr>
    </w:lvl>
    <w:lvl w:ilvl="8">
      <w:start w:val="1"/>
      <w:numFmt w:val="decimal"/>
      <w:lvlText w:val="%1.%2.%3.%4.%5.%6.%7.%8.%9"/>
      <w:lvlJc w:val="left"/>
      <w:pPr>
        <w:ind w:left="1696" w:hanging="1800"/>
      </w:pPr>
      <w:rPr>
        <w:rFonts w:hint="default"/>
      </w:rPr>
    </w:lvl>
  </w:abstractNum>
  <w:abstractNum w:abstractNumId="30" w15:restartNumberingAfterBreak="0">
    <w:nsid w:val="5764A8D2"/>
    <w:multiLevelType w:val="singleLevel"/>
    <w:tmpl w:val="5764A8D2"/>
    <w:lvl w:ilvl="0">
      <w:start w:val="1"/>
      <w:numFmt w:val="bullet"/>
      <w:lvlText w:val=""/>
      <w:lvlJc w:val="left"/>
      <w:pPr>
        <w:tabs>
          <w:tab w:val="num" w:pos="420"/>
        </w:tabs>
        <w:ind w:left="420" w:hanging="420"/>
      </w:pPr>
      <w:rPr>
        <w:rFonts w:ascii="Wingdings" w:hAnsi="Wingdings" w:hint="default"/>
      </w:rPr>
    </w:lvl>
  </w:abstractNum>
  <w:abstractNum w:abstractNumId="31" w15:restartNumberingAfterBreak="0">
    <w:nsid w:val="5764AAF9"/>
    <w:multiLevelType w:val="multilevel"/>
    <w:tmpl w:val="AFC8137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765FBC4"/>
    <w:multiLevelType w:val="singleLevel"/>
    <w:tmpl w:val="5765FBC4"/>
    <w:lvl w:ilvl="0">
      <w:start w:val="1"/>
      <w:numFmt w:val="bullet"/>
      <w:lvlText w:val=""/>
      <w:lvlJc w:val="left"/>
      <w:pPr>
        <w:tabs>
          <w:tab w:val="num" w:pos="420"/>
        </w:tabs>
        <w:ind w:left="420" w:hanging="420"/>
      </w:pPr>
      <w:rPr>
        <w:rFonts w:ascii="Wingdings" w:hAnsi="Wingdings" w:hint="default"/>
      </w:rPr>
    </w:lvl>
  </w:abstractNum>
  <w:abstractNum w:abstractNumId="33" w15:restartNumberingAfterBreak="0">
    <w:nsid w:val="5765FBE1"/>
    <w:multiLevelType w:val="singleLevel"/>
    <w:tmpl w:val="5765FBE1"/>
    <w:lvl w:ilvl="0">
      <w:start w:val="1"/>
      <w:numFmt w:val="bullet"/>
      <w:lvlText w:val=""/>
      <w:lvlJc w:val="left"/>
      <w:pPr>
        <w:tabs>
          <w:tab w:val="num" w:pos="420"/>
        </w:tabs>
        <w:ind w:left="420" w:hanging="420"/>
      </w:pPr>
      <w:rPr>
        <w:rFonts w:ascii="Wingdings" w:hAnsi="Wingdings" w:hint="default"/>
      </w:rPr>
    </w:lvl>
  </w:abstractNum>
  <w:abstractNum w:abstractNumId="34" w15:restartNumberingAfterBreak="0">
    <w:nsid w:val="5765FBF1"/>
    <w:multiLevelType w:val="singleLevel"/>
    <w:tmpl w:val="5765FBF1"/>
    <w:lvl w:ilvl="0">
      <w:start w:val="1"/>
      <w:numFmt w:val="bullet"/>
      <w:lvlText w:val=""/>
      <w:lvlJc w:val="left"/>
      <w:pPr>
        <w:tabs>
          <w:tab w:val="num" w:pos="420"/>
        </w:tabs>
        <w:ind w:left="420" w:hanging="420"/>
      </w:pPr>
      <w:rPr>
        <w:rFonts w:ascii="Wingdings" w:hAnsi="Wingdings" w:hint="default"/>
      </w:rPr>
    </w:lvl>
  </w:abstractNum>
  <w:abstractNum w:abstractNumId="35" w15:restartNumberingAfterBreak="0">
    <w:nsid w:val="5765FD6A"/>
    <w:multiLevelType w:val="singleLevel"/>
    <w:tmpl w:val="5765FD6A"/>
    <w:lvl w:ilvl="0">
      <w:start w:val="1"/>
      <w:numFmt w:val="bullet"/>
      <w:lvlText w:val=""/>
      <w:lvlJc w:val="left"/>
      <w:pPr>
        <w:tabs>
          <w:tab w:val="num" w:pos="420"/>
        </w:tabs>
        <w:ind w:left="420" w:hanging="420"/>
      </w:pPr>
      <w:rPr>
        <w:rFonts w:ascii="Wingdings" w:hAnsi="Wingdings" w:hint="default"/>
      </w:rPr>
    </w:lvl>
  </w:abstractNum>
  <w:abstractNum w:abstractNumId="36" w15:restartNumberingAfterBreak="0">
    <w:nsid w:val="5765FECF"/>
    <w:multiLevelType w:val="singleLevel"/>
    <w:tmpl w:val="5765FECF"/>
    <w:lvl w:ilvl="0">
      <w:start w:val="1"/>
      <w:numFmt w:val="bullet"/>
      <w:lvlText w:val=""/>
      <w:lvlJc w:val="left"/>
      <w:pPr>
        <w:tabs>
          <w:tab w:val="num" w:pos="420"/>
        </w:tabs>
        <w:ind w:left="420" w:hanging="420"/>
      </w:pPr>
      <w:rPr>
        <w:rFonts w:ascii="Wingdings" w:hAnsi="Wingdings" w:hint="default"/>
      </w:rPr>
    </w:lvl>
  </w:abstractNum>
  <w:abstractNum w:abstractNumId="37" w15:restartNumberingAfterBreak="0">
    <w:nsid w:val="5765FF37"/>
    <w:multiLevelType w:val="singleLevel"/>
    <w:tmpl w:val="5765FF37"/>
    <w:lvl w:ilvl="0">
      <w:start w:val="1"/>
      <w:numFmt w:val="bullet"/>
      <w:lvlText w:val=""/>
      <w:lvlJc w:val="left"/>
      <w:pPr>
        <w:tabs>
          <w:tab w:val="num" w:pos="420"/>
        </w:tabs>
        <w:ind w:left="420" w:hanging="420"/>
      </w:pPr>
      <w:rPr>
        <w:rFonts w:ascii="Wingdings" w:hAnsi="Wingdings" w:hint="default"/>
      </w:rPr>
    </w:lvl>
  </w:abstractNum>
  <w:abstractNum w:abstractNumId="38" w15:restartNumberingAfterBreak="0">
    <w:nsid w:val="5765FFCD"/>
    <w:multiLevelType w:val="singleLevel"/>
    <w:tmpl w:val="9E104ACC"/>
    <w:lvl w:ilvl="0">
      <w:start w:val="1"/>
      <w:numFmt w:val="bullet"/>
      <w:lvlText w:val=""/>
      <w:lvlJc w:val="left"/>
      <w:pPr>
        <w:tabs>
          <w:tab w:val="num" w:pos="420"/>
        </w:tabs>
        <w:ind w:left="420" w:hanging="420"/>
      </w:pPr>
      <w:rPr>
        <w:rFonts w:ascii="Wingdings" w:hAnsi="Wingdings" w:hint="default"/>
        <w:color w:val="auto"/>
      </w:rPr>
    </w:lvl>
  </w:abstractNum>
  <w:abstractNum w:abstractNumId="39" w15:restartNumberingAfterBreak="0">
    <w:nsid w:val="576601EC"/>
    <w:multiLevelType w:val="singleLevel"/>
    <w:tmpl w:val="576601EC"/>
    <w:lvl w:ilvl="0">
      <w:start w:val="1"/>
      <w:numFmt w:val="bullet"/>
      <w:lvlText w:val=""/>
      <w:lvlJc w:val="left"/>
      <w:pPr>
        <w:tabs>
          <w:tab w:val="num" w:pos="420"/>
        </w:tabs>
        <w:ind w:left="420" w:hanging="420"/>
      </w:pPr>
      <w:rPr>
        <w:rFonts w:ascii="Wingdings" w:hAnsi="Wingdings" w:hint="default"/>
      </w:rPr>
    </w:lvl>
  </w:abstractNum>
  <w:abstractNum w:abstractNumId="40" w15:restartNumberingAfterBreak="0">
    <w:nsid w:val="5766020C"/>
    <w:multiLevelType w:val="singleLevel"/>
    <w:tmpl w:val="5766020C"/>
    <w:lvl w:ilvl="0">
      <w:start w:val="1"/>
      <w:numFmt w:val="bullet"/>
      <w:lvlText w:val=""/>
      <w:lvlJc w:val="left"/>
      <w:pPr>
        <w:tabs>
          <w:tab w:val="num" w:pos="420"/>
        </w:tabs>
        <w:ind w:left="420" w:hanging="420"/>
      </w:pPr>
      <w:rPr>
        <w:rFonts w:ascii="Wingdings" w:hAnsi="Wingdings" w:hint="default"/>
      </w:rPr>
    </w:lvl>
  </w:abstractNum>
  <w:abstractNum w:abstractNumId="41" w15:restartNumberingAfterBreak="0">
    <w:nsid w:val="5766027C"/>
    <w:multiLevelType w:val="singleLevel"/>
    <w:tmpl w:val="5766027C"/>
    <w:lvl w:ilvl="0">
      <w:start w:val="1"/>
      <w:numFmt w:val="bullet"/>
      <w:lvlText w:val=""/>
      <w:lvlJc w:val="left"/>
      <w:pPr>
        <w:tabs>
          <w:tab w:val="num" w:pos="420"/>
        </w:tabs>
        <w:ind w:left="420" w:hanging="420"/>
      </w:pPr>
      <w:rPr>
        <w:rFonts w:ascii="Wingdings" w:hAnsi="Wingdings" w:hint="default"/>
      </w:rPr>
    </w:lvl>
  </w:abstractNum>
  <w:abstractNum w:abstractNumId="42" w15:restartNumberingAfterBreak="0">
    <w:nsid w:val="5766029F"/>
    <w:multiLevelType w:val="singleLevel"/>
    <w:tmpl w:val="5766029F"/>
    <w:lvl w:ilvl="0">
      <w:start w:val="1"/>
      <w:numFmt w:val="bullet"/>
      <w:lvlText w:val=""/>
      <w:lvlJc w:val="left"/>
      <w:pPr>
        <w:tabs>
          <w:tab w:val="num" w:pos="420"/>
        </w:tabs>
        <w:ind w:left="420" w:hanging="420"/>
      </w:pPr>
      <w:rPr>
        <w:rFonts w:ascii="Wingdings" w:hAnsi="Wingdings" w:hint="default"/>
      </w:rPr>
    </w:lvl>
  </w:abstractNum>
  <w:abstractNum w:abstractNumId="43" w15:restartNumberingAfterBreak="0">
    <w:nsid w:val="5B8C4172"/>
    <w:multiLevelType w:val="multilevel"/>
    <w:tmpl w:val="5B8C4172"/>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E871B2D"/>
    <w:multiLevelType w:val="multilevel"/>
    <w:tmpl w:val="5E871B2D"/>
    <w:lvl w:ilvl="0">
      <w:start w:val="1"/>
      <w:numFmt w:val="decimal"/>
      <w:lvlText w:val="%1."/>
      <w:lvlJc w:val="left"/>
      <w:pPr>
        <w:ind w:left="361" w:hanging="360"/>
      </w:pPr>
      <w:rPr>
        <w:rFonts w:hint="default"/>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45" w15:restartNumberingAfterBreak="0">
    <w:nsid w:val="5F6D1BA8"/>
    <w:multiLevelType w:val="multilevel"/>
    <w:tmpl w:val="5F6D1BA8"/>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0FF718F"/>
    <w:multiLevelType w:val="multilevel"/>
    <w:tmpl w:val="60FF718F"/>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FB0B4F"/>
    <w:multiLevelType w:val="hybridMultilevel"/>
    <w:tmpl w:val="6B52AB90"/>
    <w:lvl w:ilvl="0" w:tplc="2688ADFE">
      <w:start w:val="1"/>
      <w:numFmt w:val="bullet"/>
      <w:lvlText w:val=""/>
      <w:lvlJc w:val="left"/>
      <w:pPr>
        <w:ind w:left="1080" w:hanging="360"/>
      </w:pPr>
      <w:rPr>
        <w:rFonts w:ascii="Wingdings" w:hAnsi="Wingdings"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F0417E9"/>
    <w:multiLevelType w:val="multilevel"/>
    <w:tmpl w:val="7F0417E9"/>
    <w:lvl w:ilvl="0">
      <w:start w:val="1"/>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808" w:hanging="1800"/>
      </w:pPr>
      <w:rPr>
        <w:rFonts w:hint="default"/>
      </w:rPr>
    </w:lvl>
  </w:abstractNum>
  <w:abstractNum w:abstractNumId="49" w15:restartNumberingAfterBreak="0">
    <w:nsid w:val="7FBF226E"/>
    <w:multiLevelType w:val="hybridMultilevel"/>
    <w:tmpl w:val="18E433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3716621">
    <w:abstractNumId w:val="0"/>
  </w:num>
  <w:num w:numId="2" w16cid:durableId="569315361">
    <w:abstractNumId w:val="30"/>
  </w:num>
  <w:num w:numId="3" w16cid:durableId="1917593385">
    <w:abstractNumId w:val="3"/>
  </w:num>
  <w:num w:numId="4" w16cid:durableId="328489571">
    <w:abstractNumId w:val="2"/>
  </w:num>
  <w:num w:numId="5" w16cid:durableId="1645546178">
    <w:abstractNumId w:val="31"/>
  </w:num>
  <w:num w:numId="6" w16cid:durableId="1820338037">
    <w:abstractNumId w:val="4"/>
  </w:num>
  <w:num w:numId="7" w16cid:durableId="1723367283">
    <w:abstractNumId w:val="5"/>
  </w:num>
  <w:num w:numId="8" w16cid:durableId="904491938">
    <w:abstractNumId w:val="6"/>
  </w:num>
  <w:num w:numId="9" w16cid:durableId="1849320550">
    <w:abstractNumId w:val="32"/>
  </w:num>
  <w:num w:numId="10" w16cid:durableId="2039617973">
    <w:abstractNumId w:val="33"/>
  </w:num>
  <w:num w:numId="11" w16cid:durableId="1551188035">
    <w:abstractNumId w:val="34"/>
  </w:num>
  <w:num w:numId="12" w16cid:durableId="147325891">
    <w:abstractNumId w:val="7"/>
  </w:num>
  <w:num w:numId="13" w16cid:durableId="2104061028">
    <w:abstractNumId w:val="12"/>
  </w:num>
  <w:num w:numId="14" w16cid:durableId="11154204">
    <w:abstractNumId w:val="1"/>
  </w:num>
  <w:num w:numId="15" w16cid:durableId="1918899804">
    <w:abstractNumId w:val="11"/>
  </w:num>
  <w:num w:numId="16" w16cid:durableId="2125607951">
    <w:abstractNumId w:val="10"/>
  </w:num>
  <w:num w:numId="17" w16cid:durableId="1577209598">
    <w:abstractNumId w:val="8"/>
  </w:num>
  <w:num w:numId="18" w16cid:durableId="537426927">
    <w:abstractNumId w:val="9"/>
  </w:num>
  <w:num w:numId="19" w16cid:durableId="1535077002">
    <w:abstractNumId w:val="35"/>
  </w:num>
  <w:num w:numId="20" w16cid:durableId="38827406">
    <w:abstractNumId w:val="13"/>
  </w:num>
  <w:num w:numId="21" w16cid:durableId="599721344">
    <w:abstractNumId w:val="16"/>
  </w:num>
  <w:num w:numId="22" w16cid:durableId="535699913">
    <w:abstractNumId w:val="17"/>
  </w:num>
  <w:num w:numId="23" w16cid:durableId="1184637507">
    <w:abstractNumId w:val="19"/>
  </w:num>
  <w:num w:numId="24" w16cid:durableId="269550330">
    <w:abstractNumId w:val="15"/>
  </w:num>
  <w:num w:numId="25" w16cid:durableId="1874688134">
    <w:abstractNumId w:val="18"/>
  </w:num>
  <w:num w:numId="26" w16cid:durableId="270819426">
    <w:abstractNumId w:val="20"/>
  </w:num>
  <w:num w:numId="27" w16cid:durableId="1588612428">
    <w:abstractNumId w:val="14"/>
  </w:num>
  <w:num w:numId="28" w16cid:durableId="510528639">
    <w:abstractNumId w:val="21"/>
  </w:num>
  <w:num w:numId="29" w16cid:durableId="332345611">
    <w:abstractNumId w:val="36"/>
  </w:num>
  <w:num w:numId="30" w16cid:durableId="929511531">
    <w:abstractNumId w:val="37"/>
  </w:num>
  <w:num w:numId="31" w16cid:durableId="467746624">
    <w:abstractNumId w:val="38"/>
  </w:num>
  <w:num w:numId="32" w16cid:durableId="1190491801">
    <w:abstractNumId w:val="40"/>
  </w:num>
  <w:num w:numId="33" w16cid:durableId="495607412">
    <w:abstractNumId w:val="39"/>
  </w:num>
  <w:num w:numId="34" w16cid:durableId="1456364523">
    <w:abstractNumId w:val="44"/>
  </w:num>
  <w:num w:numId="35" w16cid:durableId="156657951">
    <w:abstractNumId w:val="41"/>
  </w:num>
  <w:num w:numId="36" w16cid:durableId="238101771">
    <w:abstractNumId w:val="42"/>
  </w:num>
  <w:num w:numId="37" w16cid:durableId="1437166669">
    <w:abstractNumId w:val="25"/>
  </w:num>
  <w:num w:numId="38" w16cid:durableId="310673049">
    <w:abstractNumId w:val="45"/>
  </w:num>
  <w:num w:numId="39" w16cid:durableId="2018190411">
    <w:abstractNumId w:val="46"/>
  </w:num>
  <w:num w:numId="40" w16cid:durableId="93524046">
    <w:abstractNumId w:val="43"/>
  </w:num>
  <w:num w:numId="41" w16cid:durableId="1038046423">
    <w:abstractNumId w:val="24"/>
  </w:num>
  <w:num w:numId="42" w16cid:durableId="7564065">
    <w:abstractNumId w:val="27"/>
  </w:num>
  <w:num w:numId="43" w16cid:durableId="439230059">
    <w:abstractNumId w:val="48"/>
  </w:num>
  <w:num w:numId="44" w16cid:durableId="772936510">
    <w:abstractNumId w:val="29"/>
  </w:num>
  <w:num w:numId="45" w16cid:durableId="1396005300">
    <w:abstractNumId w:val="28"/>
  </w:num>
  <w:num w:numId="46" w16cid:durableId="599800947">
    <w:abstractNumId w:val="23"/>
  </w:num>
  <w:num w:numId="47" w16cid:durableId="1328754463">
    <w:abstractNumId w:val="47"/>
  </w:num>
  <w:num w:numId="48" w16cid:durableId="11687396">
    <w:abstractNumId w:val="22"/>
  </w:num>
  <w:num w:numId="49" w16cid:durableId="1287080650">
    <w:abstractNumId w:val="49"/>
  </w:num>
  <w:num w:numId="50" w16cid:durableId="1935477928">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3801"/>
    <w:rsid w:val="00056A6C"/>
    <w:rsid w:val="0009277A"/>
    <w:rsid w:val="002A130D"/>
    <w:rsid w:val="00347564"/>
    <w:rsid w:val="00445873"/>
    <w:rsid w:val="00461D48"/>
    <w:rsid w:val="004C6883"/>
    <w:rsid w:val="004C6903"/>
    <w:rsid w:val="004D7BEB"/>
    <w:rsid w:val="00564045"/>
    <w:rsid w:val="005B2B68"/>
    <w:rsid w:val="005D513D"/>
    <w:rsid w:val="005F6718"/>
    <w:rsid w:val="00664673"/>
    <w:rsid w:val="006B7F98"/>
    <w:rsid w:val="00705F29"/>
    <w:rsid w:val="007F65AE"/>
    <w:rsid w:val="00814F03"/>
    <w:rsid w:val="008B655F"/>
    <w:rsid w:val="00944748"/>
    <w:rsid w:val="00952CBB"/>
    <w:rsid w:val="00996305"/>
    <w:rsid w:val="009E23B7"/>
    <w:rsid w:val="00AF129D"/>
    <w:rsid w:val="00C172DC"/>
    <w:rsid w:val="00C565D0"/>
    <w:rsid w:val="00C91F9B"/>
    <w:rsid w:val="00E03330"/>
    <w:rsid w:val="00E92964"/>
    <w:rsid w:val="00EE19DE"/>
    <w:rsid w:val="00F14293"/>
    <w:rsid w:val="00F44D3A"/>
    <w:rsid w:val="00F51E65"/>
    <w:rsid w:val="00FB1A82"/>
    <w:rsid w:val="00FF56C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A13B2E4"/>
  <w15:chartTrackingRefBased/>
  <w15:docId w15:val="{AEB3B63A-AF86-4D89-BD59-09E8B95C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footnote text" w:semiHidden="1"/>
    <w:lsdException w:name="annotation text" w:semiHidden="1"/>
    <w:lsdException w:name="header" w:uiPriority="6"/>
    <w:lsdException w:name="footer" w:uiPriority="6"/>
    <w:lsdException w:name="index heading" w:semiHidden="1"/>
    <w:lsdException w:name="caption" w:uiPriority="7"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List" w:uiPriority="7"/>
    <w:lsdException w:name="Title" w:qFormat="1"/>
    <w:lsdException w:name="Body Text" w:uiPriority="7"/>
    <w:lsdException w:name="Subtitle" w:qFormat="1"/>
    <w:lsdException w:name="Hyperlink" w:uiPriority="7"/>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2" w:line="242" w:lineRule="auto"/>
      <w:ind w:left="-3" w:hanging="10"/>
      <w:jc w:val="both"/>
    </w:pPr>
    <w:rPr>
      <w:rFonts w:eastAsia="SimSun"/>
      <w:color w:val="000000"/>
      <w:lang w:val="en-US" w:eastAsia="zh-CN"/>
    </w:rPr>
  </w:style>
  <w:style w:type="paragraph" w:styleId="Ttulo1">
    <w:name w:val="heading 1"/>
    <w:next w:val="Normal"/>
    <w:uiPriority w:val="6"/>
    <w:qFormat/>
    <w:pPr>
      <w:keepNext/>
      <w:keepLines/>
      <w:numPr>
        <w:numId w:val="1"/>
      </w:numPr>
      <w:tabs>
        <w:tab w:val="left" w:pos="432"/>
      </w:tabs>
      <w:suppressAutoHyphens/>
      <w:spacing w:after="16"/>
      <w:outlineLvl w:val="0"/>
    </w:pPr>
    <w:rPr>
      <w:rFonts w:eastAsia="SimSun"/>
      <w:color w:val="000000"/>
      <w:lang w:eastAsia="zh-CN" w:bidi="hi-IN"/>
    </w:rPr>
  </w:style>
  <w:style w:type="paragraph" w:styleId="Ttulo2">
    <w:name w:val="heading 2"/>
    <w:next w:val="Normal"/>
    <w:link w:val="Ttulo2Car"/>
    <w:uiPriority w:val="9"/>
    <w:qFormat/>
    <w:pPr>
      <w:keepNext/>
      <w:keepLines/>
      <w:numPr>
        <w:ilvl w:val="1"/>
        <w:numId w:val="1"/>
      </w:numPr>
      <w:tabs>
        <w:tab w:val="left" w:pos="576"/>
      </w:tabs>
      <w:suppressAutoHyphens/>
      <w:spacing w:after="117" w:line="230" w:lineRule="auto"/>
      <w:ind w:left="357" w:hanging="10"/>
      <w:outlineLvl w:val="1"/>
    </w:pPr>
    <w:rPr>
      <w:rFonts w:eastAsia="SimSun"/>
      <w:color w:val="000000"/>
      <w:lang w:eastAsia="zh-CN" w:bidi="hi-IN"/>
    </w:rPr>
  </w:style>
  <w:style w:type="paragraph" w:styleId="Ttulo3">
    <w:name w:val="heading 3"/>
    <w:next w:val="Normal"/>
    <w:uiPriority w:val="6"/>
    <w:qFormat/>
    <w:pPr>
      <w:keepNext/>
      <w:keepLines/>
      <w:numPr>
        <w:ilvl w:val="2"/>
        <w:numId w:val="1"/>
      </w:numPr>
      <w:tabs>
        <w:tab w:val="left" w:pos="720"/>
      </w:tabs>
      <w:suppressAutoHyphens/>
      <w:spacing w:after="117" w:line="230" w:lineRule="auto"/>
      <w:ind w:left="357" w:hanging="10"/>
      <w:outlineLvl w:val="2"/>
    </w:pPr>
    <w:rPr>
      <w:rFonts w:eastAsia="SimSun"/>
      <w:color w:val="000000"/>
      <w:lang w:eastAsia="zh-CN" w:bidi="hi-IN"/>
    </w:rPr>
  </w:style>
  <w:style w:type="paragraph" w:styleId="Ttulo4">
    <w:name w:val="heading 4"/>
    <w:next w:val="Normal"/>
    <w:uiPriority w:val="6"/>
    <w:qFormat/>
    <w:pPr>
      <w:keepNext/>
      <w:keepLines/>
      <w:numPr>
        <w:ilvl w:val="3"/>
        <w:numId w:val="1"/>
      </w:numPr>
      <w:tabs>
        <w:tab w:val="left" w:pos="864"/>
      </w:tabs>
      <w:suppressAutoHyphens/>
      <w:spacing w:after="80"/>
      <w:ind w:left="362" w:firstLine="0"/>
      <w:outlineLvl w:val="3"/>
    </w:pPr>
    <w:rPr>
      <w:rFonts w:eastAsia="SimSun"/>
      <w:color w:val="000000"/>
      <w:lang w:eastAsia="zh-CN" w:bidi="hi-IN"/>
    </w:rPr>
  </w:style>
  <w:style w:type="paragraph" w:styleId="Ttulo5">
    <w:name w:val="heading 5"/>
    <w:next w:val="Normal"/>
    <w:uiPriority w:val="6"/>
    <w:qFormat/>
    <w:pPr>
      <w:keepNext/>
      <w:keepLines/>
      <w:numPr>
        <w:ilvl w:val="4"/>
        <w:numId w:val="1"/>
      </w:numPr>
      <w:tabs>
        <w:tab w:val="left" w:pos="1008"/>
      </w:tabs>
      <w:suppressAutoHyphens/>
      <w:spacing w:after="6"/>
      <w:ind w:left="-5" w:right="-15" w:hanging="10"/>
      <w:outlineLvl w:val="4"/>
    </w:pPr>
    <w:rPr>
      <w:rFonts w:eastAsia="SimSun"/>
      <w:color w:val="000000"/>
      <w:lang w:eastAsia="zh-CN" w:bidi="hi-IN"/>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uiPriority w:val="3"/>
  </w:style>
  <w:style w:type="character" w:customStyle="1" w:styleId="WW8Num24z0">
    <w:name w:val="WW8Num24z0"/>
    <w:uiPriority w:val="3"/>
    <w:rPr>
      <w:rFonts w:ascii="Wingdings" w:hAnsi="Wingdings" w:cs="Wingdings"/>
      <w:color w:val="auto"/>
    </w:rPr>
  </w:style>
  <w:style w:type="character" w:customStyle="1" w:styleId="WW8Num15z0">
    <w:name w:val="WW8Num15z0"/>
    <w:uiPriority w:val="3"/>
    <w:rPr>
      <w:rFonts w:ascii="Wingdings" w:hAnsi="Wingdings" w:cs="Wingdings"/>
    </w:rPr>
  </w:style>
  <w:style w:type="character" w:styleId="Hipervnculo">
    <w:name w:val="Hyperlink"/>
    <w:basedOn w:val="DefaultParagraphFont1"/>
    <w:uiPriority w:val="7"/>
    <w:rPr>
      <w:color w:val="008080"/>
    </w:rPr>
  </w:style>
  <w:style w:type="character" w:customStyle="1" w:styleId="WW8Num1z0">
    <w:name w:val="WW8Num1z0"/>
    <w:uiPriority w:val="3"/>
    <w:rPr>
      <w:sz w:val="22"/>
    </w:rPr>
  </w:style>
  <w:style w:type="character" w:customStyle="1" w:styleId="WW8Num25z0">
    <w:name w:val="WW8Num25z0"/>
    <w:uiPriority w:val="3"/>
    <w:rPr>
      <w:rFonts w:ascii="Wingdings" w:hAnsi="Wingdings" w:cs="Wingdings"/>
    </w:rPr>
  </w:style>
  <w:style w:type="character" w:customStyle="1" w:styleId="WW8Num6z0">
    <w:name w:val="WW8Num6z0"/>
    <w:uiPriority w:val="3"/>
    <w:rPr>
      <w:rFonts w:ascii="Wingdings" w:hAnsi="Wingdings" w:cs="Wingdings"/>
    </w:rPr>
  </w:style>
  <w:style w:type="character" w:customStyle="1" w:styleId="WW8Num22z0">
    <w:name w:val="WW8Num22z0"/>
    <w:uiPriority w:val="3"/>
    <w:rPr>
      <w:rFonts w:ascii="Wingdings" w:hAnsi="Wingdings" w:cs="Wingdings"/>
    </w:rPr>
  </w:style>
  <w:style w:type="character" w:customStyle="1" w:styleId="Heading5Char">
    <w:name w:val="Heading 5 Char"/>
    <w:uiPriority w:val="6"/>
    <w:rPr>
      <w:color w:val="000000"/>
    </w:rPr>
  </w:style>
  <w:style w:type="character" w:customStyle="1" w:styleId="IndexLink">
    <w:name w:val="Index Link"/>
    <w:uiPriority w:val="6"/>
  </w:style>
  <w:style w:type="character" w:customStyle="1" w:styleId="WW8Num14z0">
    <w:name w:val="WW8Num14z0"/>
    <w:uiPriority w:val="3"/>
    <w:rPr>
      <w:rFonts w:ascii="Wingdings" w:hAnsi="Wingdings" w:cs="Wingdings"/>
    </w:rPr>
  </w:style>
  <w:style w:type="character" w:customStyle="1" w:styleId="Ttulo2Car">
    <w:name w:val="Título 2 Car"/>
    <w:link w:val="Ttulo2"/>
    <w:uiPriority w:val="9"/>
    <w:rPr>
      <w:rFonts w:eastAsia="SimSun"/>
      <w:color w:val="000000"/>
      <w:lang w:eastAsia="zh-CN" w:bidi="hi-IN"/>
    </w:rPr>
  </w:style>
  <w:style w:type="character" w:customStyle="1" w:styleId="FooterChar">
    <w:name w:val="Footer Char"/>
    <w:basedOn w:val="DefaultParagraphFont1"/>
    <w:uiPriority w:val="6"/>
    <w:rPr>
      <w:rFonts w:cs="Times New Roman"/>
      <w:lang w:val="en-US" w:eastAsia="en-US"/>
    </w:rPr>
  </w:style>
  <w:style w:type="character" w:customStyle="1" w:styleId="WW8Num12z0">
    <w:name w:val="WW8Num12z0"/>
    <w:uiPriority w:val="3"/>
    <w:rPr>
      <w:rFonts w:ascii="Wingdings" w:hAnsi="Wingdings" w:cs="Wingdings"/>
    </w:rPr>
  </w:style>
  <w:style w:type="character" w:customStyle="1" w:styleId="WW8Num27z0">
    <w:name w:val="WW8Num27z0"/>
    <w:uiPriority w:val="3"/>
    <w:rPr>
      <w:color w:val="000000"/>
      <w:shd w:val="clear" w:color="auto" w:fill="auto"/>
    </w:rPr>
  </w:style>
  <w:style w:type="character" w:customStyle="1" w:styleId="WW8Num2z4">
    <w:name w:val="WW8Num2z4"/>
    <w:uiPriority w:val="3"/>
  </w:style>
  <w:style w:type="character" w:customStyle="1" w:styleId="WW8Num23z0">
    <w:name w:val="WW8Num23z0"/>
    <w:uiPriority w:val="3"/>
    <w:rPr>
      <w:rFonts w:ascii="Wingdings" w:hAnsi="Wingdings" w:cs="Wingdings"/>
      <w:color w:val="auto"/>
    </w:rPr>
  </w:style>
  <w:style w:type="character" w:customStyle="1" w:styleId="Heading2Char">
    <w:name w:val="Heading 2 Char"/>
    <w:uiPriority w:val="6"/>
    <w:rPr>
      <w:color w:val="000000"/>
    </w:rPr>
  </w:style>
  <w:style w:type="character" w:customStyle="1" w:styleId="WW8Num3z2">
    <w:name w:val="WW8Num3z2"/>
    <w:uiPriority w:val="3"/>
    <w:rPr>
      <w:b/>
      <w:sz w:val="24"/>
    </w:rPr>
  </w:style>
  <w:style w:type="character" w:customStyle="1" w:styleId="Heading4Char">
    <w:name w:val="Heading 4 Char"/>
    <w:uiPriority w:val="6"/>
    <w:rPr>
      <w:color w:val="000000"/>
    </w:rPr>
  </w:style>
  <w:style w:type="character" w:customStyle="1" w:styleId="WW8Num16z0">
    <w:name w:val="WW8Num16z0"/>
    <w:uiPriority w:val="3"/>
    <w:rPr>
      <w:rFonts w:ascii="Wingdings" w:hAnsi="Wingdings" w:cs="Wingdings"/>
    </w:rPr>
  </w:style>
  <w:style w:type="character" w:customStyle="1" w:styleId="WW8Num4z0">
    <w:name w:val="WW8Num4z0"/>
    <w:uiPriority w:val="3"/>
    <w:rPr>
      <w:color w:val="000000"/>
      <w:shd w:val="clear" w:color="auto" w:fill="auto"/>
    </w:rPr>
  </w:style>
  <w:style w:type="character" w:customStyle="1" w:styleId="WW8Num3z1">
    <w:name w:val="WW8Num3z1"/>
    <w:uiPriority w:val="3"/>
    <w:rPr>
      <w:b/>
      <w:color w:val="auto"/>
      <w:sz w:val="24"/>
    </w:rPr>
  </w:style>
  <w:style w:type="character" w:customStyle="1" w:styleId="WW8Num10z0">
    <w:name w:val="WW8Num10z0"/>
    <w:uiPriority w:val="3"/>
    <w:rPr>
      <w:rFonts w:ascii="Wingdings" w:hAnsi="Wingdings" w:cs="Wingdings"/>
    </w:rPr>
  </w:style>
  <w:style w:type="character" w:customStyle="1" w:styleId="WW8Num21z0">
    <w:name w:val="WW8Num21z0"/>
    <w:uiPriority w:val="3"/>
    <w:rPr>
      <w:rFonts w:ascii="Wingdings" w:hAnsi="Wingdings" w:cs="Wingdings"/>
    </w:rPr>
  </w:style>
  <w:style w:type="character" w:customStyle="1" w:styleId="WW8Num1z8">
    <w:name w:val="WW8Num1z8"/>
    <w:uiPriority w:val="3"/>
  </w:style>
  <w:style w:type="character" w:customStyle="1" w:styleId="WW8Num5z0">
    <w:name w:val="WW8Num5z0"/>
    <w:uiPriority w:val="3"/>
    <w:rPr>
      <w:rFonts w:ascii="Symbol" w:hAnsi="Symbol" w:cs="Symbol"/>
      <w:color w:val="auto"/>
      <w:sz w:val="20"/>
    </w:rPr>
  </w:style>
  <w:style w:type="character" w:customStyle="1" w:styleId="WW8Num1z4">
    <w:name w:val="WW8Num1z4"/>
    <w:uiPriority w:val="3"/>
  </w:style>
  <w:style w:type="character" w:customStyle="1" w:styleId="CommentSubjectChar">
    <w:name w:val="Comment Subject Char"/>
    <w:basedOn w:val="CommentTextChar"/>
    <w:uiPriority w:val="6"/>
    <w:rPr>
      <w:bCs/>
      <w:color w:val="000000"/>
    </w:rPr>
  </w:style>
  <w:style w:type="character" w:customStyle="1" w:styleId="WW8Num2z7">
    <w:name w:val="WW8Num2z7"/>
    <w:uiPriority w:val="3"/>
  </w:style>
  <w:style w:type="character" w:customStyle="1" w:styleId="WW8Num1z6">
    <w:name w:val="WW8Num1z6"/>
    <w:uiPriority w:val="3"/>
  </w:style>
  <w:style w:type="character" w:customStyle="1" w:styleId="WW8Num2z3">
    <w:name w:val="WW8Num2z3"/>
    <w:uiPriority w:val="3"/>
  </w:style>
  <w:style w:type="character" w:customStyle="1" w:styleId="WW8Num1z5">
    <w:name w:val="WW8Num1z5"/>
    <w:uiPriority w:val="3"/>
  </w:style>
  <w:style w:type="character" w:customStyle="1" w:styleId="WW8Num9z0">
    <w:name w:val="WW8Num9z0"/>
    <w:uiPriority w:val="3"/>
    <w:rPr>
      <w:rFonts w:ascii="Wingdings" w:hAnsi="Wingdings" w:cs="Wingdings"/>
    </w:rPr>
  </w:style>
  <w:style w:type="character" w:customStyle="1" w:styleId="WW8Num1z2">
    <w:name w:val="WW8Num1z2"/>
    <w:uiPriority w:val="3"/>
  </w:style>
  <w:style w:type="character" w:customStyle="1" w:styleId="WW8Num7z0">
    <w:name w:val="WW8Num7z0"/>
    <w:uiPriority w:val="3"/>
    <w:rPr>
      <w:rFonts w:ascii="Wingdings" w:hAnsi="Wingdings" w:cs="Wingdings"/>
    </w:rPr>
  </w:style>
  <w:style w:type="character" w:customStyle="1" w:styleId="WW8Num13z0">
    <w:name w:val="WW8Num13z0"/>
    <w:uiPriority w:val="3"/>
    <w:rPr>
      <w:rFonts w:ascii="Wingdings" w:hAnsi="Wingdings" w:cs="Wingdings"/>
    </w:rPr>
  </w:style>
  <w:style w:type="character" w:customStyle="1" w:styleId="BalloonTextChar">
    <w:name w:val="Balloon Text Char"/>
    <w:basedOn w:val="DefaultParagraphFont1"/>
    <w:uiPriority w:val="6"/>
    <w:rPr>
      <w:color w:val="000000"/>
    </w:rPr>
  </w:style>
  <w:style w:type="character" w:customStyle="1" w:styleId="DefaultParagraphFont1">
    <w:name w:val="Default Paragraph Font1"/>
    <w:uiPriority w:val="6"/>
  </w:style>
  <w:style w:type="character" w:customStyle="1" w:styleId="WW8Num18z0">
    <w:name w:val="WW8Num18z0"/>
    <w:uiPriority w:val="3"/>
    <w:rPr>
      <w:rFonts w:ascii="Wingdings" w:hAnsi="Wingdings" w:cs="Wingdings"/>
    </w:rPr>
  </w:style>
  <w:style w:type="character" w:customStyle="1" w:styleId="WW8Num1z7">
    <w:name w:val="WW8Num1z7"/>
    <w:uiPriority w:val="3"/>
  </w:style>
  <w:style w:type="character" w:customStyle="1" w:styleId="WW8Num11z0">
    <w:name w:val="WW8Num11z0"/>
    <w:uiPriority w:val="3"/>
    <w:rPr>
      <w:rFonts w:ascii="Wingdings" w:hAnsi="Wingdings" w:cs="Wingdings"/>
    </w:rPr>
  </w:style>
  <w:style w:type="character" w:customStyle="1" w:styleId="WW8Num5z2">
    <w:name w:val="WW8Num5z2"/>
    <w:uiPriority w:val="3"/>
    <w:rPr>
      <w:rFonts w:ascii="Wingdings" w:hAnsi="Wingdings" w:cs="Wingdings"/>
      <w:sz w:val="20"/>
    </w:rPr>
  </w:style>
  <w:style w:type="character" w:customStyle="1" w:styleId="WW8Num5z1">
    <w:name w:val="WW8Num5z1"/>
    <w:uiPriority w:val="3"/>
    <w:rPr>
      <w:rFonts w:ascii="Courier New" w:hAnsi="Courier New" w:cs="Courier New"/>
      <w:sz w:val="20"/>
    </w:rPr>
  </w:style>
  <w:style w:type="character" w:customStyle="1" w:styleId="CommentReference1">
    <w:name w:val="Comment Reference1"/>
    <w:basedOn w:val="DefaultParagraphFont1"/>
    <w:uiPriority w:val="6"/>
    <w:rPr>
      <w:sz w:val="16"/>
      <w:szCs w:val="16"/>
    </w:rPr>
  </w:style>
  <w:style w:type="character" w:customStyle="1" w:styleId="WW8Num2z0">
    <w:name w:val="WW8Num2z0"/>
    <w:uiPriority w:val="3"/>
  </w:style>
  <w:style w:type="character" w:customStyle="1" w:styleId="WW8Num26z0">
    <w:name w:val="WW8Num26z0"/>
    <w:uiPriority w:val="3"/>
    <w:rPr>
      <w:color w:val="000000"/>
      <w:shd w:val="clear" w:color="auto" w:fill="auto"/>
    </w:rPr>
  </w:style>
  <w:style w:type="character" w:customStyle="1" w:styleId="WW8Num1z1">
    <w:name w:val="WW8Num1z1"/>
    <w:uiPriority w:val="3"/>
  </w:style>
  <w:style w:type="character" w:customStyle="1" w:styleId="WW8Num2z6">
    <w:name w:val="WW8Num2z6"/>
    <w:uiPriority w:val="3"/>
  </w:style>
  <w:style w:type="character" w:customStyle="1" w:styleId="WW8Num2z5">
    <w:name w:val="WW8Num2z5"/>
    <w:uiPriority w:val="3"/>
  </w:style>
  <w:style w:type="character" w:customStyle="1" w:styleId="WW8Num8z0">
    <w:name w:val="WW8Num8z0"/>
    <w:uiPriority w:val="3"/>
    <w:rPr>
      <w:rFonts w:ascii="Wingdings" w:hAnsi="Wingdings" w:cs="Wingdings"/>
    </w:rPr>
  </w:style>
  <w:style w:type="character" w:customStyle="1" w:styleId="Heading3Char">
    <w:name w:val="Heading 3 Char"/>
    <w:uiPriority w:val="6"/>
    <w:rPr>
      <w:color w:val="000000"/>
    </w:rPr>
  </w:style>
  <w:style w:type="character" w:customStyle="1" w:styleId="WW8Num2z1">
    <w:name w:val="WW8Num2z1"/>
    <w:uiPriority w:val="3"/>
    <w:rPr>
      <w:b/>
      <w:color w:val="auto"/>
    </w:rPr>
  </w:style>
  <w:style w:type="character" w:customStyle="1" w:styleId="WW8Num2z2">
    <w:name w:val="WW8Num2z2"/>
    <w:uiPriority w:val="3"/>
  </w:style>
  <w:style w:type="character" w:customStyle="1" w:styleId="WW8Num2z8">
    <w:name w:val="WW8Num2z8"/>
    <w:uiPriority w:val="3"/>
  </w:style>
  <w:style w:type="character" w:customStyle="1" w:styleId="WW8Num19z0">
    <w:name w:val="WW8Num19z0"/>
    <w:uiPriority w:val="3"/>
    <w:rPr>
      <w:rFonts w:ascii="Wingdings" w:hAnsi="Wingdings" w:cs="Wingdings"/>
    </w:rPr>
  </w:style>
  <w:style w:type="character" w:customStyle="1" w:styleId="WW8Num1z3">
    <w:name w:val="WW8Num1z3"/>
    <w:uiPriority w:val="3"/>
  </w:style>
  <w:style w:type="character" w:customStyle="1" w:styleId="CommentTextChar">
    <w:name w:val="Comment Text Char"/>
    <w:basedOn w:val="DefaultParagraphFont1"/>
    <w:uiPriority w:val="6"/>
    <w:rPr>
      <w:color w:val="000000"/>
    </w:rPr>
  </w:style>
  <w:style w:type="character" w:customStyle="1" w:styleId="WW8Num20z0">
    <w:name w:val="WW8Num20z0"/>
    <w:uiPriority w:val="3"/>
    <w:rPr>
      <w:rFonts w:ascii="Wingdings" w:hAnsi="Wingdings" w:cs="Wingdings"/>
    </w:rPr>
  </w:style>
  <w:style w:type="character" w:customStyle="1" w:styleId="Heading1Char">
    <w:name w:val="Heading 1 Char"/>
    <w:uiPriority w:val="6"/>
    <w:rPr>
      <w:color w:val="000000"/>
    </w:rPr>
  </w:style>
  <w:style w:type="character" w:customStyle="1" w:styleId="WW8Num17z0">
    <w:name w:val="WW8Num17z0"/>
    <w:uiPriority w:val="3"/>
  </w:style>
  <w:style w:type="paragraph" w:styleId="TDC8">
    <w:name w:val="toc 8"/>
    <w:basedOn w:val="Index"/>
    <w:uiPriority w:val="6"/>
    <w:pPr>
      <w:tabs>
        <w:tab w:val="right" w:leader="dot" w:pos="7657"/>
      </w:tabs>
      <w:ind w:left="1981" w:firstLine="0"/>
    </w:pPr>
  </w:style>
  <w:style w:type="paragraph" w:styleId="TDC1">
    <w:name w:val="toc 1"/>
    <w:basedOn w:val="Normal"/>
    <w:next w:val="Normal"/>
    <w:uiPriority w:val="6"/>
    <w:pPr>
      <w:spacing w:after="100"/>
      <w:ind w:left="0"/>
    </w:pPr>
  </w:style>
  <w:style w:type="paragraph" w:styleId="TDC4">
    <w:name w:val="toc 4"/>
    <w:basedOn w:val="Index"/>
    <w:uiPriority w:val="6"/>
    <w:pPr>
      <w:tabs>
        <w:tab w:val="right" w:leader="dot" w:pos="8789"/>
      </w:tabs>
      <w:ind w:left="849" w:firstLine="0"/>
    </w:pPr>
  </w:style>
  <w:style w:type="paragraph" w:styleId="TDC2">
    <w:name w:val="toc 2"/>
    <w:basedOn w:val="Normal"/>
    <w:next w:val="Normal"/>
    <w:uiPriority w:val="6"/>
    <w:pPr>
      <w:spacing w:after="100"/>
      <w:ind w:left="200"/>
    </w:pPr>
  </w:style>
  <w:style w:type="paragraph" w:customStyle="1" w:styleId="Index">
    <w:name w:val="Index"/>
    <w:basedOn w:val="Normal"/>
    <w:uiPriority w:val="6"/>
    <w:pPr>
      <w:suppressLineNumbers/>
    </w:pPr>
    <w:rPr>
      <w:rFonts w:cs="FreeSans"/>
    </w:rPr>
  </w:style>
  <w:style w:type="paragraph" w:styleId="Piedepgina">
    <w:name w:val="footer"/>
    <w:basedOn w:val="Normal"/>
    <w:uiPriority w:val="6"/>
    <w:pPr>
      <w:tabs>
        <w:tab w:val="center" w:pos="4680"/>
        <w:tab w:val="right" w:pos="9360"/>
      </w:tabs>
      <w:spacing w:after="0" w:line="240" w:lineRule="auto"/>
      <w:ind w:left="0" w:firstLine="0"/>
      <w:jc w:val="left"/>
    </w:pPr>
    <w:rPr>
      <w:color w:val="auto"/>
    </w:rPr>
  </w:style>
  <w:style w:type="paragraph" w:customStyle="1" w:styleId="CommentSubject1">
    <w:name w:val="Comment Subject1"/>
    <w:basedOn w:val="CommentText1"/>
    <w:next w:val="CommentText1"/>
    <w:uiPriority w:val="6"/>
    <w:rPr>
      <w:b/>
      <w:bCs/>
    </w:rPr>
  </w:style>
  <w:style w:type="paragraph" w:styleId="Epgrafe">
    <w:name w:val="Epígrafe"/>
    <w:basedOn w:val="Normal"/>
    <w:uiPriority w:val="7"/>
    <w:qFormat/>
    <w:pPr>
      <w:suppressLineNumbers/>
      <w:spacing w:before="120" w:after="120"/>
    </w:pPr>
    <w:rPr>
      <w:rFonts w:cs="FreeSans"/>
      <w:i/>
      <w:iCs/>
      <w:sz w:val="24"/>
      <w:szCs w:val="24"/>
    </w:rPr>
  </w:style>
  <w:style w:type="paragraph" w:customStyle="1" w:styleId="TableHeading">
    <w:name w:val="Table Heading"/>
    <w:basedOn w:val="TableContents"/>
    <w:uiPriority w:val="6"/>
    <w:pPr>
      <w:jc w:val="center"/>
    </w:pPr>
    <w:rPr>
      <w:b/>
      <w:bCs/>
    </w:rPr>
  </w:style>
  <w:style w:type="paragraph" w:customStyle="1" w:styleId="Heading">
    <w:name w:val="Heading"/>
    <w:basedOn w:val="Normal"/>
    <w:next w:val="Textoindependiente"/>
    <w:uiPriority w:val="6"/>
    <w:pPr>
      <w:keepNext/>
      <w:spacing w:before="240" w:after="120"/>
    </w:pPr>
    <w:rPr>
      <w:rFonts w:ascii="Liberation Sans" w:eastAsia="Droid Sans Fallback" w:hAnsi="Liberation Sans" w:cs="FreeSans"/>
      <w:sz w:val="28"/>
      <w:szCs w:val="28"/>
    </w:rPr>
  </w:style>
  <w:style w:type="paragraph" w:customStyle="1" w:styleId="TOCHeading1">
    <w:name w:val="TOC Heading1"/>
    <w:basedOn w:val="Ttulo1"/>
    <w:next w:val="Normal"/>
    <w:uiPriority w:val="4"/>
    <w:pPr>
      <w:numPr>
        <w:numId w:val="0"/>
      </w:numPr>
      <w:tabs>
        <w:tab w:val="left" w:pos="432"/>
      </w:tabs>
      <w:spacing w:before="240" w:after="0" w:line="256" w:lineRule="auto"/>
    </w:pPr>
    <w:rPr>
      <w:color w:val="008080"/>
      <w:lang w:eastAsia="en-US"/>
    </w:rPr>
  </w:style>
  <w:style w:type="paragraph" w:styleId="TDC3">
    <w:name w:val="toc 3"/>
    <w:basedOn w:val="Normal"/>
    <w:next w:val="Normal"/>
    <w:uiPriority w:val="6"/>
    <w:pPr>
      <w:spacing w:after="100"/>
      <w:ind w:left="400"/>
    </w:pPr>
  </w:style>
  <w:style w:type="paragraph" w:styleId="TDC9">
    <w:name w:val="toc 9"/>
    <w:basedOn w:val="Index"/>
    <w:uiPriority w:val="6"/>
    <w:pPr>
      <w:tabs>
        <w:tab w:val="right" w:leader="dot" w:pos="7374"/>
      </w:tabs>
      <w:ind w:left="2264" w:firstLine="0"/>
    </w:pPr>
  </w:style>
  <w:style w:type="paragraph" w:styleId="Textoindependiente">
    <w:name w:val="Body Text"/>
    <w:basedOn w:val="Normal"/>
    <w:uiPriority w:val="7"/>
    <w:pPr>
      <w:spacing w:after="140" w:line="288" w:lineRule="auto"/>
    </w:pPr>
  </w:style>
  <w:style w:type="paragraph" w:customStyle="1" w:styleId="BalloonText1">
    <w:name w:val="Balloon Text1"/>
    <w:basedOn w:val="Normal"/>
    <w:uiPriority w:val="6"/>
    <w:pPr>
      <w:spacing w:after="0" w:line="240" w:lineRule="auto"/>
    </w:pPr>
    <w:rPr>
      <w:rFonts w:ascii="Segoe UI" w:hAnsi="Segoe UI" w:cs="Segoe UI"/>
      <w:sz w:val="18"/>
      <w:szCs w:val="18"/>
    </w:rPr>
  </w:style>
  <w:style w:type="paragraph" w:styleId="Lista">
    <w:name w:val="List"/>
    <w:basedOn w:val="Textoindependiente"/>
    <w:uiPriority w:val="7"/>
    <w:rPr>
      <w:rFonts w:cs="FreeSans"/>
    </w:rPr>
  </w:style>
  <w:style w:type="paragraph" w:customStyle="1" w:styleId="ListParagraph">
    <w:name w:val="List Paragraph"/>
    <w:basedOn w:val="Normal"/>
    <w:uiPriority w:val="34"/>
    <w:qFormat/>
    <w:pPr>
      <w:ind w:left="720"/>
      <w:contextualSpacing/>
    </w:pPr>
  </w:style>
  <w:style w:type="paragraph" w:customStyle="1" w:styleId="ListParagraph1">
    <w:name w:val="List Paragraph1"/>
    <w:basedOn w:val="Normal"/>
    <w:uiPriority w:val="7"/>
    <w:pPr>
      <w:ind w:left="720"/>
      <w:contextualSpacing/>
    </w:pPr>
  </w:style>
  <w:style w:type="paragraph" w:styleId="TDC7">
    <w:name w:val="toc 7"/>
    <w:basedOn w:val="Index"/>
    <w:uiPriority w:val="6"/>
    <w:pPr>
      <w:tabs>
        <w:tab w:val="right" w:leader="dot" w:pos="7940"/>
      </w:tabs>
      <w:ind w:left="1698" w:firstLine="0"/>
    </w:pPr>
  </w:style>
  <w:style w:type="paragraph" w:customStyle="1" w:styleId="Contents10">
    <w:name w:val="Contents 10"/>
    <w:basedOn w:val="Index"/>
    <w:uiPriority w:val="6"/>
    <w:pPr>
      <w:tabs>
        <w:tab w:val="right" w:leader="dot" w:pos="7091"/>
      </w:tabs>
      <w:ind w:left="2547" w:firstLine="0"/>
    </w:pPr>
  </w:style>
  <w:style w:type="paragraph" w:customStyle="1" w:styleId="CommentText1">
    <w:name w:val="Comment Text1"/>
    <w:basedOn w:val="Normal"/>
    <w:uiPriority w:val="6"/>
    <w:pPr>
      <w:spacing w:line="240" w:lineRule="auto"/>
    </w:pPr>
  </w:style>
  <w:style w:type="paragraph" w:customStyle="1" w:styleId="TableContents">
    <w:name w:val="Table Contents"/>
    <w:basedOn w:val="Normal"/>
    <w:uiPriority w:val="6"/>
    <w:pPr>
      <w:suppressLineNumbers/>
    </w:pPr>
  </w:style>
  <w:style w:type="paragraph" w:styleId="TDC6">
    <w:name w:val="toc 6"/>
    <w:basedOn w:val="Index"/>
    <w:uiPriority w:val="6"/>
    <w:pPr>
      <w:tabs>
        <w:tab w:val="right" w:leader="dot" w:pos="8223"/>
      </w:tabs>
      <w:ind w:left="1415" w:firstLine="0"/>
    </w:pPr>
  </w:style>
  <w:style w:type="paragraph" w:styleId="TDC5">
    <w:name w:val="toc 5"/>
    <w:basedOn w:val="Index"/>
    <w:uiPriority w:val="6"/>
    <w:pPr>
      <w:tabs>
        <w:tab w:val="right" w:leader="dot" w:pos="8506"/>
      </w:tabs>
      <w:ind w:left="1132" w:firstLine="0"/>
    </w:pPr>
  </w:style>
  <w:style w:type="paragraph" w:styleId="Encabezado">
    <w:name w:val="header"/>
    <w:basedOn w:val="Normal"/>
    <w:uiPriority w:val="6"/>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file:///D:\home\yordy\Documentosx\http:\mejoras.prod.uci.cu\proceso_desarrollo_produccion\workproducts\a_matriz_Matriz%20Requisito_CUN_44A600C7.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file:///D:\home\yordy\Documentosx\http:\mejoras.prod.uci.cu\proceso_desarrollo_produccion\workproducts\a_matriz_Requisito_Conceptos_B75EFB96.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home\yordy\Documentosx\http:\mejoras.prod.uci.cu\proceso_desarrollo_produccion\workproducts\a_matriz_EntidadesBD_DiagClaseDise&#241;o_5C2D2B21.html" TargetMode="External"/><Relationship Id="rId25" Type="http://schemas.openxmlformats.org/officeDocument/2006/relationships/image" Target="media/image5.jpe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D:\home\yordy\Documentosx\http:\mejoras.prod.uci.cu\proceso_desarrollo_produccion\workproducts\a_matriz_EntidadesBD_Conceptos_739FB093.html" TargetMode="External"/><Relationship Id="rId20" Type="http://schemas.openxmlformats.org/officeDocument/2006/relationships/hyperlink" Target="file:///D:\home\yordy\Documentosx\http:\mejoras.prod.uci.cu\proceso_desarrollo_produccion\workproducts\a_matriz_Requisito_Artefactos_4F75637A.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D:\home\yordy\Documentosx\http:\mejoras.prod.uci.cu\proceso_desarrollo_produccion\workproducts\a_matriz_Requisito_DiagClaseDise&#241;o_E66880AE.html"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home\yordy\Documentosx\http:\mejoras.prod.uci.cu\proceso_desarrollo_produccion\workproducts\a_matriz_Requisito_DCP_36390013.html"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D:\home\yordy\Documentosx\http:\mejoras.prod.uci.cu\proceso_desarrollo_produccion\workproducts\a_matriz_Proceso%20de%20negocio_53B64A8B.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file:///D:\home\yordy\Documentosx\http:\mejoras.prod.uci.cu\proceso_desarrollo_produccion\workproducts\a_matriz_Requisito_CUS_9E41587B.html" TargetMode="External"/><Relationship Id="rId27" Type="http://schemas.openxmlformats.org/officeDocument/2006/relationships/image" Target="media/image7.jpe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F9DE6-6A5E-46A0-8334-84D2F52C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10395</Words>
  <Characters>57177</Characters>
  <Application>Microsoft Office Word</Application>
  <DocSecurity>0</DocSecurity>
  <PresentationFormat/>
  <Lines>476</Lines>
  <Paragraphs>134</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lpstr>
    </vt:vector>
  </TitlesOfParts>
  <Manager/>
  <Company/>
  <LinksUpToDate>false</LinksUpToDate>
  <CharactersWithSpaces>67438</CharactersWithSpaces>
  <SharedDoc>false</SharedDoc>
  <HLinks>
    <vt:vector size="54" baseType="variant">
      <vt:variant>
        <vt:i4>7340221</vt:i4>
      </vt:variant>
      <vt:variant>
        <vt:i4>147</vt:i4>
      </vt:variant>
      <vt:variant>
        <vt:i4>0</vt:i4>
      </vt:variant>
      <vt:variant>
        <vt:i4>5</vt:i4>
      </vt:variant>
      <vt:variant>
        <vt:lpwstr>/home/yordy/Documentosx/http://mejoras.prod.uci.cu/proceso_desarrollo_produccion/workproducts/a_matriz_Requisito_DiagClaseDiseño_E66880AE.html</vt:lpwstr>
      </vt:variant>
      <vt:variant>
        <vt:lpwstr/>
      </vt:variant>
      <vt:variant>
        <vt:i4>7209086</vt:i4>
      </vt:variant>
      <vt:variant>
        <vt:i4>144</vt:i4>
      </vt:variant>
      <vt:variant>
        <vt:i4>0</vt:i4>
      </vt:variant>
      <vt:variant>
        <vt:i4>5</vt:i4>
      </vt:variant>
      <vt:variant>
        <vt:lpwstr>/home/yordy/Documentosx/http://mejoras.prod.uci.cu/proceso_desarrollo_produccion/workproducts/a_matriz_Requisito_DCP_36390013.html</vt:lpwstr>
      </vt:variant>
      <vt:variant>
        <vt:lpwstr/>
      </vt:variant>
      <vt:variant>
        <vt:i4>6553706</vt:i4>
      </vt:variant>
      <vt:variant>
        <vt:i4>141</vt:i4>
      </vt:variant>
      <vt:variant>
        <vt:i4>0</vt:i4>
      </vt:variant>
      <vt:variant>
        <vt:i4>5</vt:i4>
      </vt:variant>
      <vt:variant>
        <vt:lpwstr>/home/yordy/Documentosx/http://mejoras.prod.uci.cu/proceso_desarrollo_produccion/workproducts/a_matriz_Requisito_CUS_9E41587B.html</vt:lpwstr>
      </vt:variant>
      <vt:variant>
        <vt:lpwstr/>
      </vt:variant>
      <vt:variant>
        <vt:i4>1835012</vt:i4>
      </vt:variant>
      <vt:variant>
        <vt:i4>138</vt:i4>
      </vt:variant>
      <vt:variant>
        <vt:i4>0</vt:i4>
      </vt:variant>
      <vt:variant>
        <vt:i4>5</vt:i4>
      </vt:variant>
      <vt:variant>
        <vt:lpwstr>/home/yordy/Documentosx/http://mejoras.prod.uci.cu/proceso_desarrollo_produccion/workproducts/a_matriz_Requisito_Conceptos_B75EFB96.html</vt:lpwstr>
      </vt:variant>
      <vt:variant>
        <vt:lpwstr/>
      </vt:variant>
      <vt:variant>
        <vt:i4>6881378</vt:i4>
      </vt:variant>
      <vt:variant>
        <vt:i4>135</vt:i4>
      </vt:variant>
      <vt:variant>
        <vt:i4>0</vt:i4>
      </vt:variant>
      <vt:variant>
        <vt:i4>5</vt:i4>
      </vt:variant>
      <vt:variant>
        <vt:lpwstr>/home/yordy/Documentosx/http://mejoras.prod.uci.cu/proceso_desarrollo_produccion/workproducts/a_matriz_Requisito_Artefactos_4F75637A.html</vt:lpwstr>
      </vt:variant>
      <vt:variant>
        <vt:lpwstr/>
      </vt:variant>
      <vt:variant>
        <vt:i4>5177376</vt:i4>
      </vt:variant>
      <vt:variant>
        <vt:i4>132</vt:i4>
      </vt:variant>
      <vt:variant>
        <vt:i4>0</vt:i4>
      </vt:variant>
      <vt:variant>
        <vt:i4>5</vt:i4>
      </vt:variant>
      <vt:variant>
        <vt:lpwstr>/home/yordy/Documentosx/http://mejoras.prod.uci.cu/proceso_desarrollo_produccion/workproducts/a_matriz_Proceso de negocio_53B64A8B.html</vt:lpwstr>
      </vt:variant>
      <vt:variant>
        <vt:lpwstr/>
      </vt:variant>
      <vt:variant>
        <vt:i4>1245271</vt:i4>
      </vt:variant>
      <vt:variant>
        <vt:i4>129</vt:i4>
      </vt:variant>
      <vt:variant>
        <vt:i4>0</vt:i4>
      </vt:variant>
      <vt:variant>
        <vt:i4>5</vt:i4>
      </vt:variant>
      <vt:variant>
        <vt:lpwstr>/home/yordy/Documentosx/http://mejoras.prod.uci.cu/proceso_desarrollo_produccion/workproducts/a_matriz_Matriz Requisito_CUN_44A600C7.html</vt:lpwstr>
      </vt:variant>
      <vt:variant>
        <vt:lpwstr/>
      </vt:variant>
      <vt:variant>
        <vt:i4>1507524</vt:i4>
      </vt:variant>
      <vt:variant>
        <vt:i4>126</vt:i4>
      </vt:variant>
      <vt:variant>
        <vt:i4>0</vt:i4>
      </vt:variant>
      <vt:variant>
        <vt:i4>5</vt:i4>
      </vt:variant>
      <vt:variant>
        <vt:lpwstr>/home/yordy/Documentosx/http://mejoras.prod.uci.cu/proceso_desarrollo_produccion/workproducts/a_matriz_EntidadesBD_DiagClaseDiseño_5C2D2B21.html</vt:lpwstr>
      </vt:variant>
      <vt:variant>
        <vt:lpwstr/>
      </vt:variant>
      <vt:variant>
        <vt:i4>2818082</vt:i4>
      </vt:variant>
      <vt:variant>
        <vt:i4>123</vt:i4>
      </vt:variant>
      <vt:variant>
        <vt:i4>0</vt:i4>
      </vt:variant>
      <vt:variant>
        <vt:i4>5</vt:i4>
      </vt:variant>
      <vt:variant>
        <vt:lpwstr>/home/yordy/Documentosx/http://mejoras.prod.uci.cu/proceso_desarrollo_produccion/workproducts/a_matriz_EntidadesBD_Conceptos_739FB093.html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lianet</dc:creator>
  <cp:keywords/>
  <dc:description/>
  <cp:lastModifiedBy>strange</cp:lastModifiedBy>
  <cp:revision>2</cp:revision>
  <cp:lastPrinted>1970-01-02T15:59:00Z</cp:lastPrinted>
  <dcterms:created xsi:type="dcterms:W3CDTF">2024-05-04T02:54:00Z</dcterms:created>
  <dcterms:modified xsi:type="dcterms:W3CDTF">2024-05-04T02:54:00Z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10-9.1.0.4751</vt:lpwstr>
  </property>
</Properties>
</file>